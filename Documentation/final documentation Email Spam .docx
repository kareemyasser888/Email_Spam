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19AD1" w14:textId="71FFD9A7" w:rsidR="006F0639" w:rsidRPr="009A4F89" w:rsidRDefault="00ED3F04">
      <w:pPr>
        <w:spacing w:before="15" w:line="260" w:lineRule="exact"/>
        <w:rPr>
          <w:rFonts w:asciiTheme="majorBidi" w:hAnsiTheme="majorBidi" w:cstheme="majorBidi"/>
          <w:sz w:val="26"/>
          <w:szCs w:val="26"/>
          <w:rtl/>
          <w:lang w:bidi="ar-EG"/>
        </w:rPr>
      </w:pPr>
      <w:r>
        <w:rPr>
          <w:rFonts w:asciiTheme="majorBidi" w:hAnsiTheme="majorBidi" w:cstheme="majorBidi"/>
          <w:b/>
          <w:noProof/>
          <w:color w:val="000080"/>
          <w:sz w:val="36"/>
          <w:szCs w:val="36"/>
        </w:rPr>
        <w:drawing>
          <wp:anchor distT="0" distB="0" distL="114300" distR="114300" simplePos="0" relativeHeight="251656704" behindDoc="1" locked="0" layoutInCell="1" allowOverlap="1" wp14:anchorId="7E21EB5D" wp14:editId="580D2E6B">
            <wp:simplePos x="0" y="0"/>
            <wp:positionH relativeFrom="margin">
              <wp:align>left</wp:align>
            </wp:positionH>
            <wp:positionV relativeFrom="page">
              <wp:posOffset>393700</wp:posOffset>
            </wp:positionV>
            <wp:extent cx="1751965" cy="1092200"/>
            <wp:effectExtent l="0" t="0" r="635" b="0"/>
            <wp:wrapNone/>
            <wp:docPr id="6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52388" cy="1092464"/>
                    </a:xfrm>
                    <a:prstGeom prst="rect">
                      <a:avLst/>
                    </a:prstGeom>
                    <a:noFill/>
                  </pic:spPr>
                </pic:pic>
              </a:graphicData>
            </a:graphic>
            <wp14:sizeRelH relativeFrom="page">
              <wp14:pctWidth>0</wp14:pctWidth>
            </wp14:sizeRelH>
            <wp14:sizeRelV relativeFrom="page">
              <wp14:pctHeight>0</wp14:pctHeight>
            </wp14:sizeRelV>
          </wp:anchor>
        </w:drawing>
      </w:r>
      <w:r w:rsidR="009F4B4F" w:rsidRPr="001B2291">
        <w:rPr>
          <w:rFonts w:asciiTheme="majorBidi" w:hAnsiTheme="majorBidi" w:cstheme="majorBidi"/>
          <w:noProof/>
          <w:sz w:val="26"/>
          <w:szCs w:val="26"/>
        </w:rPr>
        <mc:AlternateContent>
          <mc:Choice Requires="wps">
            <w:drawing>
              <wp:anchor distT="45720" distB="45720" distL="114300" distR="114300" simplePos="0" relativeHeight="251792896" behindDoc="0" locked="0" layoutInCell="1" allowOverlap="1" wp14:anchorId="45CDE0FA" wp14:editId="1326B5B7">
                <wp:simplePos x="0" y="0"/>
                <wp:positionH relativeFrom="column">
                  <wp:posOffset>3246120</wp:posOffset>
                </wp:positionH>
                <wp:positionV relativeFrom="paragraph">
                  <wp:posOffset>60325</wp:posOffset>
                </wp:positionV>
                <wp:extent cx="3802380"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914400"/>
                        </a:xfrm>
                        <a:prstGeom prst="rect">
                          <a:avLst/>
                        </a:prstGeom>
                        <a:noFill/>
                        <a:ln w="9525">
                          <a:noFill/>
                          <a:miter lim="800000"/>
                          <a:headEnd/>
                          <a:tailEnd/>
                        </a:ln>
                      </wps:spPr>
                      <wps:txbx>
                        <w:txbxContent>
                          <w:p w14:paraId="21529EA6" w14:textId="77777777" w:rsidR="009248DA" w:rsidRDefault="009248DA" w:rsidP="009F4B4F">
                            <w:pPr>
                              <w:jc w:val="center"/>
                            </w:pPr>
                            <w:bookmarkStart w:id="0" w:name="_Hlk516504370"/>
                            <w:bookmarkEnd w:id="0"/>
                            <w:r w:rsidRPr="00220810">
                              <w:rPr>
                                <w:rFonts w:hint="cs"/>
                                <w:b/>
                                <w:bCs/>
                                <w:color w:val="000080"/>
                                <w:w w:val="71"/>
                                <w:sz w:val="40"/>
                                <w:szCs w:val="40"/>
                                <w:rtl/>
                                <w:lang w:bidi="ar-EG"/>
                              </w:rPr>
                              <w:t>الجامعه المصريه للتعلم الالكترونى</w:t>
                            </w:r>
                            <w:r>
                              <w:rPr>
                                <w:rFonts w:hint="cs"/>
                                <w:b/>
                                <w:bCs/>
                                <w:color w:val="000080"/>
                                <w:w w:val="71"/>
                                <w:sz w:val="40"/>
                                <w:szCs w:val="40"/>
                                <w:rtl/>
                                <w:lang w:bidi="ar-EG"/>
                              </w:rPr>
                              <w:t xml:space="preserve"> الأهليه</w:t>
                            </w:r>
                            <w:r>
                              <w:rPr>
                                <w:b/>
                                <w:bCs/>
                                <w:color w:val="000080"/>
                                <w:w w:val="71"/>
                                <w:sz w:val="40"/>
                                <w:szCs w:val="40"/>
                                <w:lang w:bidi="ar-EG"/>
                              </w:rPr>
                              <w:br/>
                            </w:r>
                            <w:r w:rsidRPr="00302BE9">
                              <w:rPr>
                                <w:noProof/>
                              </w:rPr>
                              <w:drawing>
                                <wp:inline distT="0" distB="0" distL="0" distR="0" wp14:anchorId="6821F132" wp14:editId="792EF8B5">
                                  <wp:extent cx="3147060" cy="3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38100"/>
                                          </a:xfrm>
                                          <a:prstGeom prst="rect">
                                            <a:avLst/>
                                          </a:prstGeom>
                                          <a:noFill/>
                                          <a:ln>
                                            <a:noFill/>
                                          </a:ln>
                                        </pic:spPr>
                                      </pic:pic>
                                    </a:graphicData>
                                  </a:graphic>
                                </wp:inline>
                              </w:drawing>
                            </w:r>
                          </w:p>
                          <w:p w14:paraId="799D1BF2" w14:textId="77777777" w:rsidR="009248DA" w:rsidRDefault="009248DA" w:rsidP="009F4B4F">
                            <w:pPr>
                              <w:spacing w:line="120" w:lineRule="auto"/>
                              <w:jc w:val="center"/>
                              <w:rPr>
                                <w:b/>
                                <w:color w:val="000080"/>
                                <w:sz w:val="32"/>
                                <w:szCs w:val="32"/>
                              </w:rPr>
                            </w:pPr>
                          </w:p>
                          <w:p w14:paraId="1B46045C" w14:textId="6622CCAA" w:rsidR="009248DA" w:rsidRPr="00302BE9" w:rsidRDefault="001257D2" w:rsidP="009F4B4F">
                            <w:pPr>
                              <w:jc w:val="center"/>
                              <w:rPr>
                                <w:sz w:val="32"/>
                                <w:szCs w:val="32"/>
                                <w:rtl/>
                              </w:rPr>
                            </w:pPr>
                            <w:r>
                              <w:rPr>
                                <w:b/>
                                <w:color w:val="000080"/>
                                <w:sz w:val="32"/>
                                <w:szCs w:val="32"/>
                              </w:rPr>
                              <w:t xml:space="preserve">The </w:t>
                            </w:r>
                            <w:r w:rsidR="009248DA">
                              <w:rPr>
                                <w:b/>
                                <w:color w:val="000080"/>
                                <w:sz w:val="32"/>
                                <w:szCs w:val="32"/>
                              </w:rPr>
                              <w:t>E</w:t>
                            </w:r>
                            <w:r w:rsidR="009248DA" w:rsidRPr="00302BE9">
                              <w:rPr>
                                <w:b/>
                                <w:color w:val="000080"/>
                                <w:sz w:val="32"/>
                                <w:szCs w:val="32"/>
                              </w:rPr>
                              <w:t>g</w:t>
                            </w:r>
                            <w:r w:rsidR="009248DA" w:rsidRPr="00302BE9">
                              <w:rPr>
                                <w:b/>
                                <w:color w:val="000080"/>
                                <w:spacing w:val="5"/>
                                <w:sz w:val="32"/>
                                <w:szCs w:val="32"/>
                              </w:rPr>
                              <w:t>y</w:t>
                            </w:r>
                            <w:r w:rsidR="009248DA" w:rsidRPr="00302BE9">
                              <w:rPr>
                                <w:b/>
                                <w:color w:val="000080"/>
                                <w:sz w:val="32"/>
                                <w:szCs w:val="32"/>
                              </w:rPr>
                              <w:t>ptian</w:t>
                            </w:r>
                            <w:r w:rsidR="009248DA" w:rsidRPr="00302BE9">
                              <w:rPr>
                                <w:b/>
                                <w:sz w:val="32"/>
                                <w:szCs w:val="32"/>
                              </w:rPr>
                              <w:t xml:space="preserve"> </w:t>
                            </w:r>
                            <w:r w:rsidR="009248DA" w:rsidRPr="00302BE9">
                              <w:rPr>
                                <w:b/>
                                <w:color w:val="000080"/>
                                <w:sz w:val="32"/>
                                <w:szCs w:val="32"/>
                              </w:rPr>
                              <w:t>E-Learning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CDE0FA" id="_x0000_t202" coordsize="21600,21600" o:spt="202" path="m,l,21600r21600,l21600,xe">
                <v:stroke joinstyle="miter"/>
                <v:path gradientshapeok="t" o:connecttype="rect"/>
              </v:shapetype>
              <v:shape id="Text Box 2" o:spid="_x0000_s1026" type="#_x0000_t202" style="position:absolute;margin-left:255.6pt;margin-top:4.75pt;width:299.4pt;height:1in;z-index:251792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" filled="f" stroked="f">
                <v:textbox>
                  <w:txbxContent>
                    <w:p w14:paraId="21529EA6" w14:textId="77777777" w:rsidR="009248DA" w:rsidRDefault="009248DA" w:rsidP="009F4B4F">
                      <w:pPr>
                        <w:jc w:val="center"/>
                      </w:pPr>
                      <w:bookmarkStart w:id="1" w:name="_Hlk516504370"/>
                      <w:bookmarkEnd w:id="1"/>
                      <w:r w:rsidRPr="00220810">
                        <w:rPr>
                          <w:rFonts w:hint="cs"/>
                          <w:b/>
                          <w:bCs/>
                          <w:color w:val="000080"/>
                          <w:w w:val="71"/>
                          <w:sz w:val="40"/>
                          <w:szCs w:val="40"/>
                          <w:rtl/>
                          <w:lang w:bidi="ar-EG"/>
                        </w:rPr>
                        <w:t>الجامعه المصريه للتعلم الالكترونى</w:t>
                      </w:r>
                      <w:r>
                        <w:rPr>
                          <w:rFonts w:hint="cs"/>
                          <w:b/>
                          <w:bCs/>
                          <w:color w:val="000080"/>
                          <w:w w:val="71"/>
                          <w:sz w:val="40"/>
                          <w:szCs w:val="40"/>
                          <w:rtl/>
                          <w:lang w:bidi="ar-EG"/>
                        </w:rPr>
                        <w:t xml:space="preserve"> الأهليه</w:t>
                      </w:r>
                      <w:r>
                        <w:rPr>
                          <w:b/>
                          <w:bCs/>
                          <w:color w:val="000080"/>
                          <w:w w:val="71"/>
                          <w:sz w:val="40"/>
                          <w:szCs w:val="40"/>
                          <w:lang w:bidi="ar-EG"/>
                        </w:rPr>
                        <w:br/>
                      </w:r>
                      <w:r w:rsidRPr="00302BE9">
                        <w:rPr>
                          <w:noProof/>
                        </w:rPr>
                        <w:drawing>
                          <wp:inline distT="0" distB="0" distL="0" distR="0" wp14:anchorId="6821F132" wp14:editId="792EF8B5">
                            <wp:extent cx="3147060" cy="3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38100"/>
                                    </a:xfrm>
                                    <a:prstGeom prst="rect">
                                      <a:avLst/>
                                    </a:prstGeom>
                                    <a:noFill/>
                                    <a:ln>
                                      <a:noFill/>
                                    </a:ln>
                                  </pic:spPr>
                                </pic:pic>
                              </a:graphicData>
                            </a:graphic>
                          </wp:inline>
                        </w:drawing>
                      </w:r>
                    </w:p>
                    <w:p w14:paraId="799D1BF2" w14:textId="77777777" w:rsidR="009248DA" w:rsidRDefault="009248DA" w:rsidP="009F4B4F">
                      <w:pPr>
                        <w:spacing w:line="120" w:lineRule="auto"/>
                        <w:jc w:val="center"/>
                        <w:rPr>
                          <w:b/>
                          <w:color w:val="000080"/>
                          <w:sz w:val="32"/>
                          <w:szCs w:val="32"/>
                        </w:rPr>
                      </w:pPr>
                    </w:p>
                    <w:p w14:paraId="1B46045C" w14:textId="6622CCAA" w:rsidR="009248DA" w:rsidRPr="00302BE9" w:rsidRDefault="001257D2" w:rsidP="009F4B4F">
                      <w:pPr>
                        <w:jc w:val="center"/>
                        <w:rPr>
                          <w:sz w:val="32"/>
                          <w:szCs w:val="32"/>
                          <w:rtl/>
                        </w:rPr>
                      </w:pPr>
                      <w:r>
                        <w:rPr>
                          <w:b/>
                          <w:color w:val="000080"/>
                          <w:sz w:val="32"/>
                          <w:szCs w:val="32"/>
                        </w:rPr>
                        <w:t xml:space="preserve">The </w:t>
                      </w:r>
                      <w:r w:rsidR="009248DA">
                        <w:rPr>
                          <w:b/>
                          <w:color w:val="000080"/>
                          <w:sz w:val="32"/>
                          <w:szCs w:val="32"/>
                        </w:rPr>
                        <w:t>E</w:t>
                      </w:r>
                      <w:r w:rsidR="009248DA" w:rsidRPr="00302BE9">
                        <w:rPr>
                          <w:b/>
                          <w:color w:val="000080"/>
                          <w:sz w:val="32"/>
                          <w:szCs w:val="32"/>
                        </w:rPr>
                        <w:t>g</w:t>
                      </w:r>
                      <w:r w:rsidR="009248DA" w:rsidRPr="00302BE9">
                        <w:rPr>
                          <w:b/>
                          <w:color w:val="000080"/>
                          <w:spacing w:val="5"/>
                          <w:sz w:val="32"/>
                          <w:szCs w:val="32"/>
                        </w:rPr>
                        <w:t>y</w:t>
                      </w:r>
                      <w:r w:rsidR="009248DA" w:rsidRPr="00302BE9">
                        <w:rPr>
                          <w:b/>
                          <w:color w:val="000080"/>
                          <w:sz w:val="32"/>
                          <w:szCs w:val="32"/>
                        </w:rPr>
                        <w:t>ptian</w:t>
                      </w:r>
                      <w:r w:rsidR="009248DA" w:rsidRPr="00302BE9">
                        <w:rPr>
                          <w:b/>
                          <w:sz w:val="32"/>
                          <w:szCs w:val="32"/>
                        </w:rPr>
                        <w:t xml:space="preserve"> </w:t>
                      </w:r>
                      <w:r w:rsidR="009248DA" w:rsidRPr="00302BE9">
                        <w:rPr>
                          <w:b/>
                          <w:color w:val="000080"/>
                          <w:sz w:val="32"/>
                          <w:szCs w:val="32"/>
                        </w:rPr>
                        <w:t>E-Learning University</w:t>
                      </w:r>
                    </w:p>
                  </w:txbxContent>
                </v:textbox>
                <w10:wrap type="square"/>
              </v:shape>
            </w:pict>
          </mc:Fallback>
        </mc:AlternateContent>
      </w:r>
      <w:r w:rsidR="00AC6042">
        <w:rPr>
          <w:rFonts w:asciiTheme="majorBidi" w:hAnsiTheme="majorBidi" w:cstheme="majorBidi"/>
          <w:sz w:val="26"/>
          <w:szCs w:val="26"/>
          <w:lang w:bidi="ar-EG"/>
        </w:rPr>
        <w:t xml:space="preserve">                                                                                                                                                                                                                                                                                                                                                                                                                                                                                                                                                                                                                                                                                              </w:t>
      </w:r>
    </w:p>
    <w:p w14:paraId="5701F691" w14:textId="62F0AC59" w:rsidR="006F0639" w:rsidRPr="009A4F89" w:rsidRDefault="006F0639" w:rsidP="00566A02">
      <w:pPr>
        <w:spacing w:before="13"/>
        <w:rPr>
          <w:rFonts w:asciiTheme="majorBidi" w:hAnsiTheme="majorBidi" w:cstheme="majorBidi"/>
          <w:sz w:val="40"/>
          <w:szCs w:val="40"/>
          <w:rtl/>
          <w:lang w:bidi="ar-EG"/>
        </w:rPr>
      </w:pPr>
      <w:bookmarkStart w:id="2" w:name="_Hlk516579707"/>
      <w:bookmarkEnd w:id="2"/>
    </w:p>
    <w:p w14:paraId="015D0D1E" w14:textId="20C4BB04" w:rsidR="006F0639" w:rsidRPr="009A4F89" w:rsidRDefault="006F0639">
      <w:pPr>
        <w:spacing w:before="1" w:line="260" w:lineRule="exact"/>
        <w:rPr>
          <w:rFonts w:asciiTheme="majorBidi" w:hAnsiTheme="majorBidi" w:cstheme="majorBidi"/>
          <w:sz w:val="26"/>
          <w:szCs w:val="26"/>
        </w:rPr>
      </w:pPr>
    </w:p>
    <w:p w14:paraId="69CCF5B6" w14:textId="29425D3E" w:rsidR="006F0639" w:rsidRPr="009A4F89" w:rsidRDefault="006F0639" w:rsidP="00566A02">
      <w:pPr>
        <w:rPr>
          <w:rFonts w:asciiTheme="majorBidi" w:hAnsiTheme="majorBidi" w:cstheme="majorBidi"/>
          <w:sz w:val="36"/>
          <w:szCs w:val="36"/>
        </w:rPr>
      </w:pPr>
    </w:p>
    <w:p w14:paraId="76FB41B3" w14:textId="77777777" w:rsidR="006F0639" w:rsidRPr="009A4F89" w:rsidRDefault="006F0639">
      <w:pPr>
        <w:spacing w:before="6" w:line="260" w:lineRule="exact"/>
        <w:rPr>
          <w:rFonts w:asciiTheme="majorBidi" w:hAnsiTheme="majorBidi" w:cstheme="majorBidi"/>
          <w:sz w:val="26"/>
          <w:szCs w:val="26"/>
        </w:rPr>
      </w:pPr>
    </w:p>
    <w:p w14:paraId="20145BA0" w14:textId="77777777" w:rsidR="00217566" w:rsidRPr="009A4F89" w:rsidRDefault="00217566">
      <w:pPr>
        <w:ind w:left="510" w:right="358"/>
        <w:jc w:val="center"/>
        <w:rPr>
          <w:rFonts w:asciiTheme="majorBidi" w:hAnsiTheme="majorBidi" w:cstheme="majorBidi"/>
          <w:b/>
          <w:sz w:val="48"/>
          <w:szCs w:val="48"/>
        </w:rPr>
      </w:pPr>
    </w:p>
    <w:p w14:paraId="480BDCAB" w14:textId="6012918A" w:rsidR="006F0639" w:rsidRPr="009A4F89" w:rsidRDefault="00387864">
      <w:pPr>
        <w:ind w:left="510" w:right="358"/>
        <w:jc w:val="center"/>
        <w:rPr>
          <w:rFonts w:asciiTheme="majorBidi" w:hAnsiTheme="majorBidi" w:cstheme="majorBidi"/>
          <w:sz w:val="44"/>
          <w:szCs w:val="44"/>
        </w:rPr>
      </w:pPr>
      <w:r w:rsidRPr="009A4F89">
        <w:rPr>
          <w:rFonts w:asciiTheme="majorBidi" w:hAnsiTheme="majorBidi" w:cstheme="majorBidi"/>
          <w:b/>
          <w:sz w:val="44"/>
          <w:szCs w:val="44"/>
        </w:rPr>
        <w:t>Facu</w:t>
      </w:r>
      <w:r w:rsidRPr="009A4F89">
        <w:rPr>
          <w:rFonts w:asciiTheme="majorBidi" w:hAnsiTheme="majorBidi" w:cstheme="majorBidi"/>
          <w:b/>
          <w:spacing w:val="1"/>
          <w:sz w:val="44"/>
          <w:szCs w:val="44"/>
        </w:rPr>
        <w:t>lt</w:t>
      </w:r>
      <w:r w:rsidRPr="009A4F89">
        <w:rPr>
          <w:rFonts w:asciiTheme="majorBidi" w:hAnsiTheme="majorBidi" w:cstheme="majorBidi"/>
          <w:b/>
          <w:sz w:val="44"/>
          <w:szCs w:val="44"/>
        </w:rPr>
        <w:t>y of</w:t>
      </w:r>
      <w:r w:rsidRPr="009A4F89">
        <w:rPr>
          <w:rFonts w:asciiTheme="majorBidi" w:hAnsiTheme="majorBidi" w:cstheme="majorBidi"/>
          <w:b/>
          <w:spacing w:val="-1"/>
          <w:sz w:val="44"/>
          <w:szCs w:val="44"/>
        </w:rPr>
        <w:t xml:space="preserve"> </w:t>
      </w:r>
      <w:r w:rsidRPr="009A4F89">
        <w:rPr>
          <w:rFonts w:asciiTheme="majorBidi" w:hAnsiTheme="majorBidi" w:cstheme="majorBidi"/>
          <w:b/>
          <w:spacing w:val="-3"/>
          <w:sz w:val="44"/>
          <w:szCs w:val="44"/>
        </w:rPr>
        <w:t>C</w:t>
      </w:r>
      <w:r w:rsidRPr="009A4F89">
        <w:rPr>
          <w:rFonts w:asciiTheme="majorBidi" w:hAnsiTheme="majorBidi" w:cstheme="majorBidi"/>
          <w:b/>
          <w:sz w:val="44"/>
          <w:szCs w:val="44"/>
        </w:rPr>
        <w:t>ompu</w:t>
      </w:r>
      <w:r w:rsidRPr="009A4F89">
        <w:rPr>
          <w:rFonts w:asciiTheme="majorBidi" w:hAnsiTheme="majorBidi" w:cstheme="majorBidi"/>
          <w:b/>
          <w:spacing w:val="2"/>
          <w:sz w:val="44"/>
          <w:szCs w:val="44"/>
        </w:rPr>
        <w:t>t</w:t>
      </w:r>
      <w:r w:rsidRPr="009A4F89">
        <w:rPr>
          <w:rFonts w:asciiTheme="majorBidi" w:hAnsiTheme="majorBidi" w:cstheme="majorBidi"/>
          <w:b/>
          <w:sz w:val="44"/>
          <w:szCs w:val="44"/>
        </w:rPr>
        <w:t>er</w:t>
      </w:r>
      <w:r w:rsidR="001257D2">
        <w:rPr>
          <w:rFonts w:asciiTheme="majorBidi" w:hAnsiTheme="majorBidi" w:cstheme="majorBidi"/>
          <w:b/>
          <w:sz w:val="44"/>
          <w:szCs w:val="44"/>
        </w:rPr>
        <w:t>s</w:t>
      </w:r>
      <w:r w:rsidRPr="009A4F89">
        <w:rPr>
          <w:rFonts w:asciiTheme="majorBidi" w:hAnsiTheme="majorBidi" w:cstheme="majorBidi"/>
          <w:b/>
          <w:sz w:val="44"/>
          <w:szCs w:val="44"/>
        </w:rPr>
        <w:t xml:space="preserve"> &amp; Inf</w:t>
      </w:r>
      <w:r w:rsidRPr="009A4F89">
        <w:rPr>
          <w:rFonts w:asciiTheme="majorBidi" w:hAnsiTheme="majorBidi" w:cstheme="majorBidi"/>
          <w:b/>
          <w:spacing w:val="2"/>
          <w:sz w:val="44"/>
          <w:szCs w:val="44"/>
        </w:rPr>
        <w:t>o</w:t>
      </w:r>
      <w:r w:rsidRPr="009A4F89">
        <w:rPr>
          <w:rFonts w:asciiTheme="majorBidi" w:hAnsiTheme="majorBidi" w:cstheme="majorBidi"/>
          <w:b/>
          <w:sz w:val="44"/>
          <w:szCs w:val="44"/>
        </w:rPr>
        <w:t>r</w:t>
      </w:r>
      <w:r w:rsidRPr="009A4F89">
        <w:rPr>
          <w:rFonts w:asciiTheme="majorBidi" w:hAnsiTheme="majorBidi" w:cstheme="majorBidi"/>
          <w:b/>
          <w:spacing w:val="1"/>
          <w:sz w:val="44"/>
          <w:szCs w:val="44"/>
        </w:rPr>
        <w:t>m</w:t>
      </w:r>
      <w:r w:rsidRPr="009A4F89">
        <w:rPr>
          <w:rFonts w:asciiTheme="majorBidi" w:hAnsiTheme="majorBidi" w:cstheme="majorBidi"/>
          <w:b/>
          <w:spacing w:val="-2"/>
          <w:sz w:val="44"/>
          <w:szCs w:val="44"/>
        </w:rPr>
        <w:t>a</w:t>
      </w:r>
      <w:r w:rsidRPr="009A4F89">
        <w:rPr>
          <w:rFonts w:asciiTheme="majorBidi" w:hAnsiTheme="majorBidi" w:cstheme="majorBidi"/>
          <w:b/>
          <w:spacing w:val="-4"/>
          <w:sz w:val="44"/>
          <w:szCs w:val="44"/>
        </w:rPr>
        <w:t>t</w:t>
      </w:r>
      <w:r w:rsidRPr="009A4F89">
        <w:rPr>
          <w:rFonts w:asciiTheme="majorBidi" w:hAnsiTheme="majorBidi" w:cstheme="majorBidi"/>
          <w:b/>
          <w:sz w:val="44"/>
          <w:szCs w:val="44"/>
        </w:rPr>
        <w:t>ion Technology</w:t>
      </w:r>
    </w:p>
    <w:p w14:paraId="0A1D7A45" w14:textId="77777777" w:rsidR="006F0639" w:rsidRPr="009A4F89" w:rsidRDefault="006F0639">
      <w:pPr>
        <w:spacing w:line="200" w:lineRule="exact"/>
        <w:rPr>
          <w:rFonts w:asciiTheme="majorBidi" w:hAnsiTheme="majorBidi" w:cstheme="majorBidi"/>
          <w:sz w:val="44"/>
          <w:szCs w:val="44"/>
        </w:rPr>
      </w:pPr>
    </w:p>
    <w:p w14:paraId="27E85CFE" w14:textId="77777777" w:rsidR="006F0639" w:rsidRPr="009A4F89" w:rsidRDefault="006F0639">
      <w:pPr>
        <w:spacing w:before="15" w:line="260" w:lineRule="exact"/>
        <w:rPr>
          <w:rFonts w:asciiTheme="majorBidi" w:hAnsiTheme="majorBidi" w:cstheme="majorBidi"/>
          <w:sz w:val="44"/>
          <w:szCs w:val="44"/>
        </w:rPr>
      </w:pPr>
    </w:p>
    <w:p w14:paraId="18445165" w14:textId="58CD2EB7" w:rsidR="006F0639" w:rsidRDefault="00337935" w:rsidP="00217566">
      <w:pPr>
        <w:ind w:left="1166" w:right="1017"/>
        <w:jc w:val="center"/>
        <w:rPr>
          <w:rFonts w:asciiTheme="majorBidi" w:hAnsiTheme="majorBidi" w:cstheme="majorBidi"/>
          <w:b/>
          <w:sz w:val="40"/>
          <w:szCs w:val="40"/>
        </w:rPr>
      </w:pPr>
      <w:r>
        <w:rPr>
          <w:rFonts w:asciiTheme="majorBidi" w:hAnsiTheme="majorBidi" w:cstheme="majorBidi"/>
          <w:b/>
          <w:sz w:val="40"/>
          <w:szCs w:val="40"/>
        </w:rPr>
        <w:t>Email Spam Filter</w:t>
      </w:r>
    </w:p>
    <w:p w14:paraId="0FF3505C" w14:textId="77777777" w:rsidR="006F0639" w:rsidRPr="009A4F89" w:rsidRDefault="006F0639">
      <w:pPr>
        <w:spacing w:line="200" w:lineRule="exact"/>
        <w:rPr>
          <w:rFonts w:asciiTheme="majorBidi" w:hAnsiTheme="majorBidi" w:cstheme="majorBidi"/>
        </w:rPr>
      </w:pPr>
    </w:p>
    <w:p w14:paraId="045E8389" w14:textId="77777777" w:rsidR="006F0639" w:rsidRPr="009A4F89" w:rsidRDefault="006F0639">
      <w:pPr>
        <w:spacing w:before="12" w:line="260" w:lineRule="exact"/>
        <w:rPr>
          <w:rFonts w:asciiTheme="majorBidi" w:hAnsiTheme="majorBidi" w:cstheme="majorBidi"/>
          <w:sz w:val="26"/>
          <w:szCs w:val="26"/>
        </w:rPr>
      </w:pPr>
    </w:p>
    <w:p w14:paraId="38E8D565" w14:textId="77777777" w:rsidR="006F0639" w:rsidRPr="009A4F89" w:rsidRDefault="00387864">
      <w:pPr>
        <w:ind w:left="4908" w:right="5424"/>
        <w:jc w:val="center"/>
        <w:rPr>
          <w:rFonts w:asciiTheme="majorBidi" w:hAnsiTheme="majorBidi" w:cstheme="majorBidi"/>
          <w:sz w:val="36"/>
          <w:szCs w:val="36"/>
        </w:rPr>
      </w:pPr>
      <w:r w:rsidRPr="009A4F89">
        <w:rPr>
          <w:rFonts w:asciiTheme="majorBidi" w:hAnsiTheme="majorBidi" w:cstheme="majorBidi"/>
          <w:b/>
          <w:spacing w:val="1"/>
          <w:w w:val="99"/>
          <w:sz w:val="32"/>
          <w:szCs w:val="32"/>
        </w:rPr>
        <w:t>By</w:t>
      </w:r>
      <w:r w:rsidRPr="009A4F89">
        <w:rPr>
          <w:rFonts w:asciiTheme="majorBidi" w:hAnsiTheme="majorBidi" w:cstheme="majorBidi"/>
          <w:b/>
          <w:sz w:val="36"/>
          <w:szCs w:val="36"/>
        </w:rPr>
        <w:t>:</w:t>
      </w:r>
    </w:p>
    <w:p w14:paraId="574F4720" w14:textId="77777777" w:rsidR="006F0639" w:rsidRPr="009A4F89" w:rsidRDefault="006F0639">
      <w:pPr>
        <w:spacing w:before="6" w:line="260" w:lineRule="exact"/>
        <w:rPr>
          <w:rFonts w:asciiTheme="majorBidi" w:hAnsiTheme="majorBidi" w:cstheme="majorBidi"/>
          <w:sz w:val="26"/>
          <w:szCs w:val="26"/>
        </w:rPr>
      </w:pPr>
    </w:p>
    <w:p w14:paraId="1D8DCC5C" w14:textId="153458BC" w:rsidR="003E60D9" w:rsidRPr="0056569F" w:rsidRDefault="00337935" w:rsidP="004F0213">
      <w:pPr>
        <w:spacing w:line="360" w:lineRule="auto"/>
        <w:ind w:left="682" w:right="556"/>
        <w:jc w:val="both"/>
        <w:rPr>
          <w:rFonts w:asciiTheme="majorBidi" w:hAnsiTheme="majorBidi" w:cstheme="majorBidi"/>
          <w:b/>
          <w:sz w:val="24"/>
          <w:szCs w:val="24"/>
        </w:rPr>
      </w:pPr>
      <w:r>
        <w:rPr>
          <w:rFonts w:asciiTheme="majorBidi" w:hAnsiTheme="majorBidi" w:cstheme="majorBidi"/>
          <w:b/>
          <w:sz w:val="24"/>
          <w:szCs w:val="24"/>
        </w:rPr>
        <w:t>Abdelrahman Ahmed Shaker</w:t>
      </w:r>
      <w:r w:rsidR="00030AFF" w:rsidRPr="0056569F">
        <w:rPr>
          <w:rFonts w:asciiTheme="majorBidi" w:hAnsiTheme="majorBidi" w:cstheme="majorBidi"/>
          <w:b/>
          <w:sz w:val="24"/>
          <w:szCs w:val="24"/>
        </w:rPr>
        <w:t xml:space="preserve"> </w:t>
      </w:r>
      <w:r w:rsidR="00387864" w:rsidRPr="0056569F">
        <w:rPr>
          <w:rFonts w:asciiTheme="majorBidi" w:hAnsiTheme="majorBidi" w:cstheme="majorBidi"/>
          <w:b/>
          <w:sz w:val="24"/>
          <w:szCs w:val="24"/>
        </w:rPr>
        <w:t>(ID:</w:t>
      </w:r>
      <w:r>
        <w:rPr>
          <w:rFonts w:asciiTheme="majorBidi" w:hAnsiTheme="majorBidi" w:cstheme="majorBidi"/>
          <w:b/>
          <w:spacing w:val="-5"/>
          <w:sz w:val="24"/>
          <w:szCs w:val="24"/>
        </w:rPr>
        <w:t xml:space="preserve"> 20-01531</w:t>
      </w:r>
      <w:r>
        <w:rPr>
          <w:rFonts w:asciiTheme="majorBidi" w:hAnsiTheme="majorBidi" w:cstheme="majorBidi"/>
          <w:b/>
          <w:sz w:val="24"/>
          <w:szCs w:val="24"/>
        </w:rPr>
        <w:t xml:space="preserve">) </w:t>
      </w:r>
      <w:r w:rsidR="003E60D9" w:rsidRPr="0056569F">
        <w:rPr>
          <w:rFonts w:asciiTheme="majorBidi" w:hAnsiTheme="majorBidi" w:cstheme="majorBidi"/>
          <w:b/>
          <w:sz w:val="24"/>
          <w:szCs w:val="24"/>
        </w:rPr>
        <w:t xml:space="preserve">       </w:t>
      </w:r>
      <w:r>
        <w:rPr>
          <w:rFonts w:asciiTheme="majorBidi" w:hAnsiTheme="majorBidi" w:cstheme="majorBidi"/>
          <w:b/>
          <w:sz w:val="24"/>
          <w:szCs w:val="24"/>
        </w:rPr>
        <w:t>Karim Yasser Gaber</w:t>
      </w:r>
      <w:r w:rsidR="0056569F">
        <w:rPr>
          <w:rFonts w:asciiTheme="majorBidi" w:hAnsiTheme="majorBidi" w:cstheme="majorBidi"/>
          <w:b/>
          <w:sz w:val="24"/>
          <w:szCs w:val="24"/>
        </w:rPr>
        <w:t xml:space="preserve"> </w:t>
      </w:r>
      <w:r w:rsidR="003E60D9" w:rsidRPr="0056569F">
        <w:rPr>
          <w:rFonts w:asciiTheme="majorBidi" w:hAnsiTheme="majorBidi" w:cstheme="majorBidi"/>
          <w:b/>
          <w:spacing w:val="2"/>
          <w:sz w:val="24"/>
          <w:szCs w:val="24"/>
        </w:rPr>
        <w:t>(</w:t>
      </w:r>
      <w:r w:rsidR="003E60D9" w:rsidRPr="0056569F">
        <w:rPr>
          <w:rFonts w:asciiTheme="majorBidi" w:hAnsiTheme="majorBidi" w:cstheme="majorBidi"/>
          <w:b/>
          <w:sz w:val="24"/>
          <w:szCs w:val="24"/>
        </w:rPr>
        <w:t>ID:</w:t>
      </w:r>
      <w:r w:rsidR="003E60D9" w:rsidRPr="0056569F">
        <w:rPr>
          <w:rFonts w:asciiTheme="majorBidi" w:hAnsiTheme="majorBidi" w:cstheme="majorBidi"/>
          <w:b/>
          <w:spacing w:val="-5"/>
          <w:sz w:val="24"/>
          <w:szCs w:val="24"/>
        </w:rPr>
        <w:t xml:space="preserve"> </w:t>
      </w:r>
      <w:r>
        <w:rPr>
          <w:rFonts w:asciiTheme="majorBidi" w:hAnsiTheme="majorBidi" w:cstheme="majorBidi"/>
          <w:b/>
          <w:spacing w:val="2"/>
          <w:sz w:val="24"/>
          <w:szCs w:val="24"/>
        </w:rPr>
        <w:t>20-</w:t>
      </w:r>
      <w:r w:rsidR="00816345">
        <w:rPr>
          <w:rFonts w:asciiTheme="majorBidi" w:hAnsiTheme="majorBidi" w:cstheme="majorBidi"/>
          <w:b/>
          <w:spacing w:val="2"/>
          <w:sz w:val="24"/>
          <w:szCs w:val="24"/>
        </w:rPr>
        <w:t>00062</w:t>
      </w:r>
      <w:r w:rsidR="003E60D9" w:rsidRPr="0056569F">
        <w:rPr>
          <w:rFonts w:asciiTheme="majorBidi" w:hAnsiTheme="majorBidi" w:cstheme="majorBidi"/>
          <w:b/>
          <w:sz w:val="24"/>
          <w:szCs w:val="24"/>
        </w:rPr>
        <w:t xml:space="preserve">)    </w:t>
      </w:r>
    </w:p>
    <w:p w14:paraId="1F57E1C1" w14:textId="3DF419B6" w:rsidR="003E60D9" w:rsidRPr="00FE1BDC" w:rsidRDefault="00337935" w:rsidP="00AB3451">
      <w:pPr>
        <w:spacing w:line="360" w:lineRule="auto"/>
        <w:ind w:left="682" w:right="556"/>
        <w:jc w:val="both"/>
        <w:rPr>
          <w:rFonts w:asciiTheme="majorBidi" w:hAnsiTheme="majorBidi" w:cstheme="majorBidi"/>
          <w:b/>
          <w:sz w:val="24"/>
          <w:szCs w:val="24"/>
        </w:rPr>
      </w:pPr>
      <w:r>
        <w:rPr>
          <w:rFonts w:asciiTheme="majorBidi" w:hAnsiTheme="majorBidi" w:cstheme="majorBidi"/>
          <w:b/>
          <w:sz w:val="24"/>
          <w:szCs w:val="24"/>
        </w:rPr>
        <w:t>Youssef Ashraf</w:t>
      </w:r>
      <w:r w:rsidR="00030AFF" w:rsidRPr="00FE1BDC">
        <w:rPr>
          <w:rFonts w:asciiTheme="majorBidi" w:hAnsiTheme="majorBidi" w:cstheme="majorBidi"/>
          <w:b/>
          <w:sz w:val="24"/>
          <w:szCs w:val="24"/>
        </w:rPr>
        <w:t xml:space="preserve"> </w:t>
      </w:r>
      <w:r w:rsidR="00816345">
        <w:rPr>
          <w:rFonts w:asciiTheme="majorBidi" w:hAnsiTheme="majorBidi" w:cstheme="majorBidi"/>
          <w:b/>
          <w:sz w:val="24"/>
          <w:szCs w:val="24"/>
        </w:rPr>
        <w:t xml:space="preserve">Shawky </w:t>
      </w:r>
      <w:r w:rsidR="00387864" w:rsidRPr="00FE1BDC">
        <w:rPr>
          <w:rFonts w:asciiTheme="majorBidi" w:hAnsiTheme="majorBidi" w:cstheme="majorBidi"/>
          <w:b/>
          <w:sz w:val="24"/>
          <w:szCs w:val="24"/>
        </w:rPr>
        <w:t xml:space="preserve">(ID: </w:t>
      </w:r>
      <w:r w:rsidR="00816345">
        <w:rPr>
          <w:rFonts w:asciiTheme="majorBidi" w:hAnsiTheme="majorBidi" w:cstheme="majorBidi"/>
          <w:b/>
          <w:sz w:val="24"/>
          <w:szCs w:val="24"/>
        </w:rPr>
        <w:t>20-00627</w:t>
      </w:r>
      <w:r w:rsidR="009F4B4F" w:rsidRPr="00FE1BDC">
        <w:rPr>
          <w:rFonts w:asciiTheme="majorBidi" w:hAnsiTheme="majorBidi" w:cstheme="majorBidi"/>
          <w:b/>
          <w:sz w:val="24"/>
          <w:szCs w:val="24"/>
        </w:rPr>
        <w:t xml:space="preserve">) </w:t>
      </w:r>
      <w:r w:rsidR="003E60D9" w:rsidRPr="00FE1BDC">
        <w:rPr>
          <w:rFonts w:asciiTheme="majorBidi" w:hAnsiTheme="majorBidi" w:cstheme="majorBidi"/>
          <w:b/>
          <w:sz w:val="24"/>
          <w:szCs w:val="24"/>
        </w:rPr>
        <w:t xml:space="preserve">   </w:t>
      </w:r>
      <w:r w:rsidR="0056569F" w:rsidRPr="00FE1BDC">
        <w:rPr>
          <w:rFonts w:asciiTheme="majorBidi" w:hAnsiTheme="majorBidi" w:cstheme="majorBidi"/>
          <w:b/>
          <w:sz w:val="24"/>
          <w:szCs w:val="24"/>
        </w:rPr>
        <w:t xml:space="preserve"> </w:t>
      </w:r>
      <w:r w:rsidR="00816345">
        <w:rPr>
          <w:rFonts w:asciiTheme="majorBidi" w:hAnsiTheme="majorBidi" w:cstheme="majorBidi"/>
          <w:b/>
          <w:sz w:val="24"/>
          <w:szCs w:val="24"/>
        </w:rPr>
        <w:t xml:space="preserve">            Mohammed Ehab Sayed</w:t>
      </w:r>
      <w:r w:rsidR="003E60D9" w:rsidRPr="00FE1BDC">
        <w:rPr>
          <w:rFonts w:asciiTheme="majorBidi" w:hAnsiTheme="majorBidi" w:cstheme="majorBidi"/>
          <w:b/>
          <w:sz w:val="24"/>
          <w:szCs w:val="24"/>
        </w:rPr>
        <w:t xml:space="preserve"> </w:t>
      </w:r>
      <w:r w:rsidR="003E60D9" w:rsidRPr="00FE1BDC">
        <w:rPr>
          <w:rFonts w:asciiTheme="majorBidi" w:hAnsiTheme="majorBidi" w:cstheme="majorBidi"/>
          <w:b/>
          <w:spacing w:val="2"/>
          <w:sz w:val="24"/>
          <w:szCs w:val="24"/>
        </w:rPr>
        <w:t>(</w:t>
      </w:r>
      <w:r w:rsidR="003E60D9" w:rsidRPr="00FE1BDC">
        <w:rPr>
          <w:rFonts w:asciiTheme="majorBidi" w:hAnsiTheme="majorBidi" w:cstheme="majorBidi"/>
          <w:b/>
          <w:sz w:val="24"/>
          <w:szCs w:val="24"/>
        </w:rPr>
        <w:t>ID:</w:t>
      </w:r>
      <w:r w:rsidR="003E60D9" w:rsidRPr="00FE1BDC">
        <w:rPr>
          <w:rFonts w:asciiTheme="majorBidi" w:hAnsiTheme="majorBidi" w:cstheme="majorBidi"/>
          <w:b/>
          <w:spacing w:val="-5"/>
          <w:sz w:val="24"/>
          <w:szCs w:val="24"/>
        </w:rPr>
        <w:t xml:space="preserve"> </w:t>
      </w:r>
      <w:r w:rsidR="00816345">
        <w:rPr>
          <w:rFonts w:asciiTheme="majorBidi" w:hAnsiTheme="majorBidi" w:cstheme="majorBidi"/>
          <w:b/>
          <w:spacing w:val="2"/>
          <w:sz w:val="24"/>
          <w:szCs w:val="24"/>
        </w:rPr>
        <w:t>20-00286</w:t>
      </w:r>
      <w:r w:rsidR="003E60D9" w:rsidRPr="00FE1BDC">
        <w:rPr>
          <w:rFonts w:asciiTheme="majorBidi" w:hAnsiTheme="majorBidi" w:cstheme="majorBidi"/>
          <w:b/>
          <w:sz w:val="24"/>
          <w:szCs w:val="24"/>
        </w:rPr>
        <w:t xml:space="preserve">)    </w:t>
      </w:r>
    </w:p>
    <w:p w14:paraId="588B3747" w14:textId="746D6B0A" w:rsidR="00816345" w:rsidRDefault="00816345" w:rsidP="003E60D9">
      <w:pPr>
        <w:spacing w:line="360" w:lineRule="auto"/>
        <w:ind w:left="682" w:right="556"/>
        <w:jc w:val="both"/>
        <w:rPr>
          <w:rFonts w:asciiTheme="majorBidi" w:hAnsiTheme="majorBidi" w:cstheme="majorBidi"/>
          <w:b/>
          <w:sz w:val="24"/>
          <w:szCs w:val="24"/>
        </w:rPr>
      </w:pPr>
      <w:r>
        <w:rPr>
          <w:rFonts w:asciiTheme="majorBidi" w:hAnsiTheme="majorBidi" w:cstheme="majorBidi"/>
          <w:b/>
          <w:sz w:val="24"/>
          <w:szCs w:val="24"/>
        </w:rPr>
        <w:t xml:space="preserve">Mohamed Ahmed </w:t>
      </w:r>
      <w:proofErr w:type="spellStart"/>
      <w:r>
        <w:rPr>
          <w:rFonts w:asciiTheme="majorBidi" w:hAnsiTheme="majorBidi" w:cstheme="majorBidi"/>
          <w:b/>
          <w:sz w:val="24"/>
          <w:szCs w:val="24"/>
        </w:rPr>
        <w:t>Fargaly</w:t>
      </w:r>
      <w:proofErr w:type="spellEnd"/>
      <w:r>
        <w:rPr>
          <w:rFonts w:asciiTheme="majorBidi" w:hAnsiTheme="majorBidi" w:cstheme="majorBidi"/>
          <w:b/>
          <w:sz w:val="24"/>
          <w:szCs w:val="24"/>
        </w:rPr>
        <w:t xml:space="preserve"> </w:t>
      </w:r>
      <w:r w:rsidR="003E60D9" w:rsidRPr="0056569F">
        <w:rPr>
          <w:rFonts w:asciiTheme="majorBidi" w:hAnsiTheme="majorBidi" w:cstheme="majorBidi"/>
          <w:b/>
          <w:sz w:val="24"/>
          <w:szCs w:val="24"/>
        </w:rPr>
        <w:t>(</w:t>
      </w:r>
      <w:r w:rsidR="003E60D9" w:rsidRPr="0056569F">
        <w:rPr>
          <w:rFonts w:asciiTheme="majorBidi" w:hAnsiTheme="majorBidi" w:cstheme="majorBidi"/>
          <w:b/>
          <w:spacing w:val="2"/>
          <w:sz w:val="24"/>
          <w:szCs w:val="24"/>
        </w:rPr>
        <w:t>I</w:t>
      </w:r>
      <w:r w:rsidR="003E60D9" w:rsidRPr="0056569F">
        <w:rPr>
          <w:rFonts w:asciiTheme="majorBidi" w:hAnsiTheme="majorBidi" w:cstheme="majorBidi"/>
          <w:b/>
          <w:sz w:val="24"/>
          <w:szCs w:val="24"/>
        </w:rPr>
        <w:t>D:</w:t>
      </w:r>
      <w:r w:rsidR="003E60D9" w:rsidRPr="0056569F">
        <w:rPr>
          <w:rFonts w:asciiTheme="majorBidi" w:hAnsiTheme="majorBidi" w:cstheme="majorBidi"/>
          <w:b/>
          <w:spacing w:val="-3"/>
          <w:sz w:val="24"/>
          <w:szCs w:val="24"/>
        </w:rPr>
        <w:t xml:space="preserve"> </w:t>
      </w:r>
      <w:r>
        <w:rPr>
          <w:rFonts w:asciiTheme="majorBidi" w:hAnsiTheme="majorBidi" w:cstheme="majorBidi"/>
          <w:b/>
          <w:spacing w:val="-2"/>
          <w:sz w:val="24"/>
          <w:szCs w:val="24"/>
        </w:rPr>
        <w:t>19-01215</w:t>
      </w:r>
      <w:r w:rsidR="003E60D9" w:rsidRPr="0056569F">
        <w:rPr>
          <w:rFonts w:asciiTheme="majorBidi" w:hAnsiTheme="majorBidi" w:cstheme="majorBidi"/>
          <w:b/>
          <w:sz w:val="24"/>
          <w:szCs w:val="24"/>
        </w:rPr>
        <w:t xml:space="preserve">) </w:t>
      </w:r>
      <w:r w:rsidR="0056569F">
        <w:rPr>
          <w:rFonts w:asciiTheme="majorBidi" w:hAnsiTheme="majorBidi" w:cstheme="majorBidi"/>
          <w:b/>
          <w:sz w:val="24"/>
          <w:szCs w:val="24"/>
        </w:rPr>
        <w:t xml:space="preserve">  </w:t>
      </w:r>
      <w:r>
        <w:rPr>
          <w:rFonts w:asciiTheme="majorBidi" w:hAnsiTheme="majorBidi" w:cstheme="majorBidi"/>
          <w:b/>
          <w:sz w:val="24"/>
          <w:szCs w:val="24"/>
        </w:rPr>
        <w:t xml:space="preserve">           Nada </w:t>
      </w:r>
      <w:proofErr w:type="spellStart"/>
      <w:r>
        <w:rPr>
          <w:rFonts w:asciiTheme="majorBidi" w:hAnsiTheme="majorBidi" w:cstheme="majorBidi"/>
          <w:b/>
          <w:sz w:val="24"/>
          <w:szCs w:val="24"/>
        </w:rPr>
        <w:t>Rafek</w:t>
      </w:r>
      <w:proofErr w:type="spellEnd"/>
      <w:r>
        <w:rPr>
          <w:rFonts w:asciiTheme="majorBidi" w:hAnsiTheme="majorBidi" w:cstheme="majorBidi"/>
          <w:b/>
          <w:sz w:val="24"/>
          <w:szCs w:val="24"/>
        </w:rPr>
        <w:t xml:space="preserve"> Nabeh</w:t>
      </w:r>
      <w:r w:rsidR="003E60D9" w:rsidRPr="0056569F">
        <w:rPr>
          <w:rFonts w:asciiTheme="majorBidi" w:hAnsiTheme="majorBidi" w:cstheme="majorBidi"/>
          <w:b/>
          <w:sz w:val="24"/>
          <w:szCs w:val="24"/>
        </w:rPr>
        <w:t xml:space="preserve"> (</w:t>
      </w:r>
      <w:r w:rsidR="003E60D9" w:rsidRPr="0056569F">
        <w:rPr>
          <w:rFonts w:asciiTheme="majorBidi" w:hAnsiTheme="majorBidi" w:cstheme="majorBidi"/>
          <w:b/>
          <w:spacing w:val="2"/>
          <w:sz w:val="24"/>
          <w:szCs w:val="24"/>
        </w:rPr>
        <w:t>I</w:t>
      </w:r>
      <w:r w:rsidR="003E60D9" w:rsidRPr="0056569F">
        <w:rPr>
          <w:rFonts w:asciiTheme="majorBidi" w:hAnsiTheme="majorBidi" w:cstheme="majorBidi"/>
          <w:b/>
          <w:sz w:val="24"/>
          <w:szCs w:val="24"/>
        </w:rPr>
        <w:t>D:</w:t>
      </w:r>
      <w:r w:rsidR="003E60D9" w:rsidRPr="0056569F">
        <w:rPr>
          <w:rFonts w:asciiTheme="majorBidi" w:hAnsiTheme="majorBidi" w:cstheme="majorBidi"/>
          <w:b/>
          <w:spacing w:val="-3"/>
          <w:sz w:val="24"/>
          <w:szCs w:val="24"/>
        </w:rPr>
        <w:t xml:space="preserve"> </w:t>
      </w:r>
      <w:r>
        <w:rPr>
          <w:rFonts w:asciiTheme="majorBidi" w:hAnsiTheme="majorBidi" w:cstheme="majorBidi"/>
          <w:b/>
          <w:spacing w:val="-2"/>
          <w:sz w:val="24"/>
          <w:szCs w:val="24"/>
        </w:rPr>
        <w:t>20-01539</w:t>
      </w:r>
      <w:r w:rsidR="003E60D9" w:rsidRPr="0056569F">
        <w:rPr>
          <w:rFonts w:asciiTheme="majorBidi" w:hAnsiTheme="majorBidi" w:cstheme="majorBidi"/>
          <w:b/>
          <w:sz w:val="24"/>
          <w:szCs w:val="24"/>
        </w:rPr>
        <w:t xml:space="preserve">)   </w:t>
      </w:r>
    </w:p>
    <w:p w14:paraId="214BCA5D" w14:textId="2C510D16" w:rsidR="003E60D9" w:rsidRPr="0056569F" w:rsidRDefault="00816345" w:rsidP="00816345">
      <w:pPr>
        <w:spacing w:line="360" w:lineRule="auto"/>
        <w:ind w:left="682" w:right="556"/>
        <w:rPr>
          <w:rFonts w:asciiTheme="majorBidi" w:hAnsiTheme="majorBidi" w:cstheme="majorBidi"/>
          <w:b/>
          <w:sz w:val="24"/>
          <w:szCs w:val="24"/>
        </w:rPr>
      </w:pPr>
      <w:r>
        <w:rPr>
          <w:rFonts w:asciiTheme="majorBidi" w:hAnsiTheme="majorBidi" w:cstheme="majorBidi"/>
          <w:b/>
          <w:sz w:val="24"/>
          <w:szCs w:val="24"/>
        </w:rPr>
        <w:t xml:space="preserve">Merna Sayed Hussein </w:t>
      </w:r>
      <w:r w:rsidRPr="0056569F">
        <w:rPr>
          <w:rFonts w:asciiTheme="majorBidi" w:hAnsiTheme="majorBidi" w:cstheme="majorBidi"/>
          <w:b/>
          <w:sz w:val="24"/>
          <w:szCs w:val="24"/>
        </w:rPr>
        <w:t>(</w:t>
      </w:r>
      <w:r w:rsidRPr="0056569F">
        <w:rPr>
          <w:rFonts w:asciiTheme="majorBidi" w:hAnsiTheme="majorBidi" w:cstheme="majorBidi"/>
          <w:b/>
          <w:spacing w:val="2"/>
          <w:sz w:val="24"/>
          <w:szCs w:val="24"/>
        </w:rPr>
        <w:t>I</w:t>
      </w:r>
      <w:r w:rsidRPr="0056569F">
        <w:rPr>
          <w:rFonts w:asciiTheme="majorBidi" w:hAnsiTheme="majorBidi" w:cstheme="majorBidi"/>
          <w:b/>
          <w:sz w:val="24"/>
          <w:szCs w:val="24"/>
        </w:rPr>
        <w:t>D:</w:t>
      </w:r>
      <w:r w:rsidRPr="0056569F">
        <w:rPr>
          <w:rFonts w:asciiTheme="majorBidi" w:hAnsiTheme="majorBidi" w:cstheme="majorBidi"/>
          <w:b/>
          <w:spacing w:val="-3"/>
          <w:sz w:val="24"/>
          <w:szCs w:val="24"/>
        </w:rPr>
        <w:t xml:space="preserve"> </w:t>
      </w:r>
      <w:r>
        <w:rPr>
          <w:rFonts w:asciiTheme="majorBidi" w:hAnsiTheme="majorBidi" w:cstheme="majorBidi"/>
          <w:b/>
          <w:spacing w:val="-2"/>
          <w:sz w:val="24"/>
          <w:szCs w:val="24"/>
        </w:rPr>
        <w:t>20-00626</w:t>
      </w:r>
      <w:r w:rsidRPr="0056569F">
        <w:rPr>
          <w:rFonts w:asciiTheme="majorBidi" w:hAnsiTheme="majorBidi" w:cstheme="majorBidi"/>
          <w:b/>
          <w:sz w:val="24"/>
          <w:szCs w:val="24"/>
        </w:rPr>
        <w:t>)</w:t>
      </w:r>
    </w:p>
    <w:p w14:paraId="47A423B8" w14:textId="31AEFDCF" w:rsidR="003E60D9" w:rsidRPr="0056569F" w:rsidRDefault="003E60D9" w:rsidP="003E60D9">
      <w:pPr>
        <w:spacing w:line="360" w:lineRule="auto"/>
        <w:ind w:left="682" w:right="556"/>
        <w:jc w:val="both"/>
        <w:rPr>
          <w:rFonts w:asciiTheme="majorBidi" w:hAnsiTheme="majorBidi" w:cstheme="majorBidi"/>
          <w:b/>
          <w:sz w:val="24"/>
          <w:szCs w:val="24"/>
        </w:rPr>
      </w:pPr>
    </w:p>
    <w:p w14:paraId="176882C0" w14:textId="1449400F" w:rsidR="006F0639" w:rsidRPr="00030AFF" w:rsidRDefault="009F4B4F" w:rsidP="003E60D9">
      <w:pPr>
        <w:spacing w:line="360" w:lineRule="auto"/>
        <w:ind w:left="682" w:right="556"/>
        <w:jc w:val="both"/>
        <w:rPr>
          <w:rFonts w:asciiTheme="majorBidi" w:hAnsiTheme="majorBidi" w:cstheme="majorBidi"/>
          <w:bCs/>
          <w:sz w:val="32"/>
          <w:szCs w:val="32"/>
        </w:rPr>
      </w:pPr>
      <w:r>
        <w:rPr>
          <w:rFonts w:asciiTheme="majorBidi" w:hAnsiTheme="majorBidi" w:cstheme="majorBidi"/>
          <w:bCs/>
          <w:sz w:val="32"/>
          <w:szCs w:val="32"/>
        </w:rPr>
        <w:t xml:space="preserve">  </w:t>
      </w:r>
    </w:p>
    <w:p w14:paraId="1F6CB759" w14:textId="77777777" w:rsidR="006F0639" w:rsidRPr="009A4F89" w:rsidRDefault="006F0639">
      <w:pPr>
        <w:spacing w:line="200" w:lineRule="exact"/>
        <w:rPr>
          <w:rFonts w:asciiTheme="majorBidi" w:hAnsiTheme="majorBidi" w:cstheme="majorBidi"/>
        </w:rPr>
      </w:pPr>
    </w:p>
    <w:p w14:paraId="28C2A2A2" w14:textId="77777777" w:rsidR="006F0639" w:rsidRPr="009A4F89" w:rsidRDefault="006F0639">
      <w:pPr>
        <w:spacing w:before="11" w:line="240" w:lineRule="exact"/>
        <w:rPr>
          <w:rFonts w:asciiTheme="majorBidi" w:hAnsiTheme="majorBidi" w:cstheme="majorBidi"/>
          <w:sz w:val="24"/>
          <w:szCs w:val="24"/>
        </w:rPr>
      </w:pPr>
    </w:p>
    <w:p w14:paraId="4DE5D766" w14:textId="77777777" w:rsidR="006F0639" w:rsidRPr="009A4F89" w:rsidRDefault="00387864" w:rsidP="009F4B4F">
      <w:pPr>
        <w:spacing w:line="360" w:lineRule="exact"/>
        <w:ind w:left="3780" w:right="3662"/>
        <w:jc w:val="center"/>
        <w:rPr>
          <w:rFonts w:asciiTheme="majorBidi" w:hAnsiTheme="majorBidi" w:cstheme="majorBidi"/>
          <w:b/>
          <w:w w:val="98"/>
          <w:position w:val="-1"/>
          <w:sz w:val="32"/>
          <w:szCs w:val="32"/>
        </w:rPr>
      </w:pPr>
      <w:r w:rsidRPr="009A4F89">
        <w:rPr>
          <w:rFonts w:asciiTheme="majorBidi" w:hAnsiTheme="majorBidi" w:cstheme="majorBidi"/>
          <w:b/>
          <w:position w:val="-1"/>
          <w:sz w:val="32"/>
          <w:szCs w:val="32"/>
        </w:rPr>
        <w:t>Under</w:t>
      </w:r>
      <w:r w:rsidRPr="009A4F89">
        <w:rPr>
          <w:rFonts w:asciiTheme="majorBidi" w:hAnsiTheme="majorBidi" w:cstheme="majorBidi"/>
          <w:b/>
          <w:spacing w:val="-17"/>
          <w:position w:val="-1"/>
          <w:sz w:val="32"/>
          <w:szCs w:val="32"/>
        </w:rPr>
        <w:t xml:space="preserve"> </w:t>
      </w:r>
      <w:r w:rsidRPr="009A4F89">
        <w:rPr>
          <w:rFonts w:asciiTheme="majorBidi" w:hAnsiTheme="majorBidi" w:cstheme="majorBidi"/>
          <w:b/>
          <w:spacing w:val="3"/>
          <w:w w:val="99"/>
          <w:position w:val="-1"/>
          <w:sz w:val="32"/>
          <w:szCs w:val="32"/>
        </w:rPr>
        <w:t>S</w:t>
      </w:r>
      <w:r w:rsidRPr="009A4F89">
        <w:rPr>
          <w:rFonts w:asciiTheme="majorBidi" w:hAnsiTheme="majorBidi" w:cstheme="majorBidi"/>
          <w:b/>
          <w:w w:val="99"/>
          <w:position w:val="-1"/>
          <w:sz w:val="32"/>
          <w:szCs w:val="32"/>
        </w:rPr>
        <w:t>uper</w:t>
      </w:r>
      <w:r w:rsidRPr="009A4F89">
        <w:rPr>
          <w:rFonts w:asciiTheme="majorBidi" w:hAnsiTheme="majorBidi" w:cstheme="majorBidi"/>
          <w:b/>
          <w:spacing w:val="1"/>
          <w:w w:val="99"/>
          <w:position w:val="-1"/>
          <w:sz w:val="32"/>
          <w:szCs w:val="32"/>
        </w:rPr>
        <w:t>v</w:t>
      </w:r>
      <w:r w:rsidRPr="009A4F89">
        <w:rPr>
          <w:rFonts w:asciiTheme="majorBidi" w:hAnsiTheme="majorBidi" w:cstheme="majorBidi"/>
          <w:b/>
          <w:w w:val="99"/>
          <w:position w:val="-1"/>
          <w:sz w:val="32"/>
          <w:szCs w:val="32"/>
        </w:rPr>
        <w:t>is</w:t>
      </w:r>
      <w:r w:rsidRPr="009A4F89">
        <w:rPr>
          <w:rFonts w:asciiTheme="majorBidi" w:hAnsiTheme="majorBidi" w:cstheme="majorBidi"/>
          <w:b/>
          <w:spacing w:val="1"/>
          <w:w w:val="99"/>
          <w:position w:val="-1"/>
          <w:sz w:val="32"/>
          <w:szCs w:val="32"/>
        </w:rPr>
        <w:t>i</w:t>
      </w:r>
      <w:r w:rsidRPr="009A4F89">
        <w:rPr>
          <w:rFonts w:asciiTheme="majorBidi" w:hAnsiTheme="majorBidi" w:cstheme="majorBidi"/>
          <w:b/>
          <w:spacing w:val="6"/>
          <w:w w:val="99"/>
          <w:position w:val="-1"/>
          <w:sz w:val="32"/>
          <w:szCs w:val="32"/>
        </w:rPr>
        <w:t>o</w:t>
      </w:r>
      <w:r w:rsidRPr="009A4F89">
        <w:rPr>
          <w:rFonts w:asciiTheme="majorBidi" w:hAnsiTheme="majorBidi" w:cstheme="majorBidi"/>
          <w:b/>
          <w:w w:val="99"/>
          <w:position w:val="-1"/>
          <w:sz w:val="32"/>
          <w:szCs w:val="32"/>
        </w:rPr>
        <w:t>n</w:t>
      </w:r>
      <w:r w:rsidRPr="009A4F89">
        <w:rPr>
          <w:rFonts w:asciiTheme="majorBidi" w:hAnsiTheme="majorBidi" w:cstheme="majorBidi"/>
          <w:b/>
          <w:spacing w:val="-16"/>
          <w:w w:val="99"/>
          <w:position w:val="-1"/>
          <w:sz w:val="32"/>
          <w:szCs w:val="32"/>
        </w:rPr>
        <w:t xml:space="preserve"> </w:t>
      </w:r>
      <w:r w:rsidRPr="009A4F89">
        <w:rPr>
          <w:rFonts w:asciiTheme="majorBidi" w:hAnsiTheme="majorBidi" w:cstheme="majorBidi"/>
          <w:b/>
          <w:spacing w:val="1"/>
          <w:w w:val="98"/>
          <w:position w:val="-1"/>
          <w:sz w:val="32"/>
          <w:szCs w:val="32"/>
        </w:rPr>
        <w:t>of</w:t>
      </w:r>
      <w:r w:rsidRPr="009A4F89">
        <w:rPr>
          <w:rFonts w:asciiTheme="majorBidi" w:hAnsiTheme="majorBidi" w:cstheme="majorBidi"/>
          <w:b/>
          <w:w w:val="98"/>
          <w:position w:val="-1"/>
          <w:sz w:val="32"/>
          <w:szCs w:val="32"/>
        </w:rPr>
        <w:t>:</w:t>
      </w:r>
    </w:p>
    <w:p w14:paraId="058546E4" w14:textId="77777777" w:rsidR="00387864" w:rsidRPr="009A4F89" w:rsidRDefault="00387864">
      <w:pPr>
        <w:spacing w:line="360" w:lineRule="exact"/>
        <w:ind w:left="4174" w:right="3662"/>
        <w:jc w:val="center"/>
        <w:rPr>
          <w:rFonts w:asciiTheme="majorBidi" w:hAnsiTheme="majorBidi" w:cstheme="majorBidi"/>
          <w:sz w:val="32"/>
          <w:szCs w:val="32"/>
        </w:rPr>
      </w:pPr>
    </w:p>
    <w:p w14:paraId="64FD3C58" w14:textId="77777777" w:rsidR="006F0639" w:rsidRPr="009A4F89" w:rsidRDefault="006F0639">
      <w:pPr>
        <w:spacing w:before="12" w:line="260" w:lineRule="exact"/>
        <w:rPr>
          <w:rFonts w:asciiTheme="majorBidi" w:hAnsiTheme="majorBidi" w:cstheme="majorBidi"/>
          <w:sz w:val="26"/>
          <w:szCs w:val="26"/>
        </w:rPr>
        <w:sectPr w:rsidR="006F0639" w:rsidRPr="009A4F89" w:rsidSect="00CF0CCA">
          <w:footerReference w:type="default" r:id="rId10"/>
          <w:pgSz w:w="12240" w:h="15840"/>
          <w:pgMar w:top="520" w:right="780" w:bottom="280" w:left="540" w:header="720" w:footer="720" w:gutter="0"/>
          <w:pgBorders w:offsetFrom="page">
            <w:top w:val="triple" w:sz="4" w:space="24" w:color="auto"/>
            <w:left w:val="triple" w:sz="4" w:space="24" w:color="auto"/>
            <w:bottom w:val="triple" w:sz="4" w:space="24" w:color="auto"/>
            <w:right w:val="triple" w:sz="4" w:space="24" w:color="auto"/>
          </w:pgBorders>
          <w:pgNumType w:start="0"/>
          <w:cols w:space="720"/>
          <w:titlePg/>
          <w:docGrid w:linePitch="272"/>
        </w:sectPr>
      </w:pPr>
    </w:p>
    <w:p w14:paraId="6200D98D" w14:textId="5A2FDC23" w:rsidR="006F0639" w:rsidRPr="00030AFF" w:rsidRDefault="00366B76">
      <w:pPr>
        <w:spacing w:before="4"/>
        <w:ind w:left="1779" w:right="631"/>
        <w:jc w:val="center"/>
        <w:rPr>
          <w:rFonts w:asciiTheme="majorBidi" w:eastAsia="Calibri" w:hAnsiTheme="majorBidi" w:cstheme="majorBidi"/>
          <w:bCs/>
          <w:color w:val="0000FF"/>
          <w:sz w:val="27"/>
          <w:szCs w:val="27"/>
        </w:rPr>
      </w:pPr>
      <w:r>
        <w:rPr>
          <w:rFonts w:asciiTheme="majorBidi" w:eastAsia="Calibri" w:hAnsiTheme="majorBidi" w:cstheme="majorBidi"/>
          <w:bCs/>
          <w:color w:val="0000FF"/>
          <w:sz w:val="27"/>
          <w:szCs w:val="27"/>
        </w:rPr>
        <w:t>Dr</w:t>
      </w:r>
      <w:r w:rsidR="00387864" w:rsidRPr="00030AFF">
        <w:rPr>
          <w:rFonts w:asciiTheme="majorBidi" w:eastAsia="Calibri" w:hAnsiTheme="majorBidi" w:cstheme="majorBidi"/>
          <w:bCs/>
          <w:color w:val="0000FF"/>
          <w:sz w:val="27"/>
          <w:szCs w:val="27"/>
        </w:rPr>
        <w:t>.</w:t>
      </w:r>
      <w:r w:rsidR="00BC0AB0">
        <w:rPr>
          <w:rFonts w:asciiTheme="majorBidi" w:eastAsia="Calibri" w:hAnsiTheme="majorBidi" w:cstheme="majorBidi"/>
          <w:bCs/>
          <w:color w:val="0000FF"/>
          <w:sz w:val="27"/>
          <w:szCs w:val="27"/>
        </w:rPr>
        <w:t xml:space="preserve"> </w:t>
      </w:r>
      <w:r>
        <w:rPr>
          <w:rFonts w:asciiTheme="majorBidi" w:eastAsia="Calibri" w:hAnsiTheme="majorBidi" w:cstheme="majorBidi"/>
          <w:bCs/>
          <w:color w:val="0000FF"/>
          <w:sz w:val="27"/>
          <w:szCs w:val="27"/>
        </w:rPr>
        <w:t xml:space="preserve">Mayar Ali </w:t>
      </w:r>
    </w:p>
    <w:p w14:paraId="55A6F167" w14:textId="77777777" w:rsidR="006F0639" w:rsidRPr="009A4F89" w:rsidRDefault="006F0639">
      <w:pPr>
        <w:spacing w:before="9" w:line="240" w:lineRule="exact"/>
        <w:rPr>
          <w:rFonts w:asciiTheme="majorBidi" w:hAnsiTheme="majorBidi" w:cstheme="majorBidi"/>
          <w:sz w:val="24"/>
          <w:szCs w:val="24"/>
        </w:rPr>
      </w:pPr>
    </w:p>
    <w:p w14:paraId="0087EDF0" w14:textId="77777777" w:rsidR="006F0639" w:rsidRPr="00030AFF" w:rsidRDefault="00387864">
      <w:pPr>
        <w:ind w:left="1106" w:right="-42"/>
        <w:jc w:val="center"/>
        <w:rPr>
          <w:rFonts w:asciiTheme="majorBidi" w:eastAsia="Calibri" w:hAnsiTheme="majorBidi" w:cstheme="majorBidi"/>
          <w:sz w:val="23"/>
          <w:szCs w:val="23"/>
        </w:rPr>
      </w:pPr>
      <w:r w:rsidRPr="00030AFF">
        <w:rPr>
          <w:rFonts w:asciiTheme="majorBidi" w:eastAsia="Calibri" w:hAnsiTheme="majorBidi" w:cstheme="majorBidi"/>
          <w:sz w:val="23"/>
          <w:szCs w:val="23"/>
        </w:rPr>
        <w:t>Professor of Computer Engineering and</w:t>
      </w:r>
    </w:p>
    <w:p w14:paraId="79BFCAC7" w14:textId="77777777" w:rsidR="006F0639" w:rsidRPr="00030AFF" w:rsidRDefault="00387864">
      <w:pPr>
        <w:spacing w:before="45"/>
        <w:ind w:left="1857" w:right="711"/>
        <w:jc w:val="center"/>
        <w:rPr>
          <w:rFonts w:asciiTheme="majorBidi" w:eastAsia="Calibri" w:hAnsiTheme="majorBidi" w:cstheme="majorBidi"/>
          <w:sz w:val="23"/>
          <w:szCs w:val="23"/>
        </w:rPr>
      </w:pPr>
      <w:r w:rsidRPr="00030AFF">
        <w:rPr>
          <w:rFonts w:asciiTheme="majorBidi" w:eastAsia="Calibri" w:hAnsiTheme="majorBidi" w:cstheme="majorBidi"/>
          <w:sz w:val="23"/>
          <w:szCs w:val="23"/>
        </w:rPr>
        <w:t>Information Technology</w:t>
      </w:r>
    </w:p>
    <w:p w14:paraId="4DD33625" w14:textId="77777777" w:rsidR="006F0639" w:rsidRPr="00030AFF" w:rsidRDefault="00387864">
      <w:pPr>
        <w:spacing w:before="43" w:line="280" w:lineRule="exact"/>
        <w:ind w:left="1549" w:right="400"/>
        <w:jc w:val="center"/>
        <w:rPr>
          <w:rFonts w:asciiTheme="majorBidi" w:eastAsia="Calibri" w:hAnsiTheme="majorBidi" w:cstheme="majorBidi"/>
          <w:sz w:val="23"/>
          <w:szCs w:val="23"/>
        </w:rPr>
      </w:pPr>
      <w:r w:rsidRPr="00030AFF">
        <w:rPr>
          <w:rFonts w:asciiTheme="majorBidi" w:eastAsia="Calibri" w:hAnsiTheme="majorBidi" w:cstheme="majorBidi"/>
          <w:sz w:val="23"/>
          <w:szCs w:val="23"/>
        </w:rPr>
        <w:t>Egyptian E-Learning University</w:t>
      </w:r>
    </w:p>
    <w:p w14:paraId="7B7FDB11" w14:textId="0D8786C6" w:rsidR="00816345" w:rsidRDefault="00387864" w:rsidP="00816345">
      <w:pPr>
        <w:spacing w:before="4"/>
        <w:ind w:left="720" w:right="631"/>
        <w:jc w:val="center"/>
        <w:rPr>
          <w:rFonts w:asciiTheme="majorBidi" w:eastAsia="Calibri" w:hAnsiTheme="majorBidi" w:cstheme="majorBidi"/>
          <w:bCs/>
          <w:color w:val="0000FF"/>
          <w:sz w:val="27"/>
          <w:szCs w:val="27"/>
        </w:rPr>
      </w:pPr>
      <w:r w:rsidRPr="00030AFF">
        <w:rPr>
          <w:rFonts w:asciiTheme="majorBidi" w:eastAsia="Calibri" w:hAnsiTheme="majorBidi" w:cstheme="majorBidi"/>
          <w:sz w:val="23"/>
          <w:szCs w:val="23"/>
        </w:rPr>
        <w:br w:type="column"/>
      </w:r>
      <w:r w:rsidR="00BC0AB0">
        <w:rPr>
          <w:rFonts w:asciiTheme="majorBidi" w:eastAsia="Calibri" w:hAnsiTheme="majorBidi" w:cstheme="majorBidi"/>
          <w:bCs/>
          <w:color w:val="0000FF"/>
          <w:sz w:val="27"/>
          <w:szCs w:val="27"/>
        </w:rPr>
        <w:t xml:space="preserve">Eng. </w:t>
      </w:r>
      <w:r w:rsidR="00366B76">
        <w:rPr>
          <w:rFonts w:asciiTheme="majorBidi" w:eastAsia="Calibri" w:hAnsiTheme="majorBidi" w:cstheme="majorBidi"/>
          <w:bCs/>
          <w:color w:val="0000FF"/>
          <w:sz w:val="27"/>
          <w:szCs w:val="27"/>
        </w:rPr>
        <w:t xml:space="preserve">Abdelrahman Sayed Younis </w:t>
      </w:r>
    </w:p>
    <w:p w14:paraId="6EDA66B4" w14:textId="77777777" w:rsidR="00366B76" w:rsidRDefault="00366B76" w:rsidP="00816345">
      <w:pPr>
        <w:spacing w:before="4"/>
        <w:ind w:left="720" w:right="631"/>
        <w:jc w:val="center"/>
        <w:rPr>
          <w:rFonts w:asciiTheme="majorBidi" w:eastAsia="Calibri" w:hAnsiTheme="majorBidi" w:cstheme="majorBidi"/>
          <w:bCs/>
          <w:color w:val="0000FF"/>
          <w:sz w:val="27"/>
          <w:szCs w:val="27"/>
        </w:rPr>
      </w:pPr>
    </w:p>
    <w:p w14:paraId="73040A84" w14:textId="77777777" w:rsidR="00816345" w:rsidRDefault="00816345" w:rsidP="00816345">
      <w:pPr>
        <w:spacing w:before="4"/>
        <w:ind w:left="720" w:right="631"/>
        <w:jc w:val="center"/>
        <w:rPr>
          <w:rFonts w:asciiTheme="majorBidi" w:eastAsia="Calibri" w:hAnsiTheme="majorBidi" w:cstheme="majorBidi"/>
          <w:bCs/>
          <w:color w:val="0000FF"/>
          <w:sz w:val="27"/>
          <w:szCs w:val="27"/>
        </w:rPr>
      </w:pPr>
      <w:r w:rsidRPr="008D50C0">
        <w:rPr>
          <w:rFonts w:asciiTheme="majorBidi" w:eastAsia="Calibri" w:hAnsiTheme="majorBidi" w:cstheme="majorBidi"/>
          <w:sz w:val="23"/>
          <w:szCs w:val="23"/>
        </w:rPr>
        <w:t>Demonstrator, Department of Information Technology</w:t>
      </w:r>
    </w:p>
    <w:p w14:paraId="7D146728" w14:textId="77777777" w:rsidR="00816345" w:rsidRPr="009F4B4F" w:rsidRDefault="00816345" w:rsidP="00816345">
      <w:pPr>
        <w:spacing w:before="4"/>
        <w:ind w:left="720" w:right="631"/>
        <w:jc w:val="center"/>
        <w:rPr>
          <w:rFonts w:asciiTheme="majorBidi" w:eastAsia="Calibri" w:hAnsiTheme="majorBidi" w:cstheme="majorBidi"/>
          <w:bCs/>
          <w:color w:val="0000FF"/>
          <w:sz w:val="27"/>
          <w:szCs w:val="27"/>
        </w:rPr>
      </w:pPr>
      <w:r w:rsidRPr="008D50C0">
        <w:rPr>
          <w:rFonts w:asciiTheme="majorBidi" w:eastAsia="Calibri" w:hAnsiTheme="majorBidi" w:cstheme="majorBidi"/>
          <w:sz w:val="23"/>
          <w:szCs w:val="23"/>
        </w:rPr>
        <w:t>at Egyptian E-Learning University (EELU)</w:t>
      </w:r>
    </w:p>
    <w:p w14:paraId="12C65774" w14:textId="77777777" w:rsidR="00816345" w:rsidRPr="009A4F89" w:rsidRDefault="00816345" w:rsidP="00816345">
      <w:pPr>
        <w:spacing w:line="200" w:lineRule="exact"/>
        <w:ind w:left="2880" w:firstLine="720"/>
        <w:rPr>
          <w:rFonts w:asciiTheme="majorBidi" w:hAnsiTheme="majorBidi" w:cstheme="majorBidi"/>
        </w:rPr>
      </w:pPr>
    </w:p>
    <w:p w14:paraId="5E15C299" w14:textId="77777777" w:rsidR="00816345" w:rsidRPr="008D50C0" w:rsidRDefault="00816345" w:rsidP="00816345">
      <w:pPr>
        <w:spacing w:line="260" w:lineRule="exact"/>
        <w:rPr>
          <w:rFonts w:asciiTheme="majorBidi" w:hAnsiTheme="majorBidi" w:cstheme="majorBidi"/>
          <w:bCs/>
          <w:sz w:val="26"/>
          <w:szCs w:val="26"/>
        </w:rPr>
      </w:pPr>
    </w:p>
    <w:p w14:paraId="222E7B99" w14:textId="3A3E329F" w:rsidR="006F0639" w:rsidRPr="00816345" w:rsidRDefault="006F0639" w:rsidP="00816345">
      <w:pPr>
        <w:spacing w:before="4"/>
        <w:ind w:left="720" w:right="631" w:firstLine="720"/>
        <w:rPr>
          <w:rFonts w:asciiTheme="majorBidi" w:eastAsia="Calibri" w:hAnsiTheme="majorBidi" w:cstheme="majorBidi"/>
          <w:bCs/>
          <w:color w:val="0000FF"/>
          <w:sz w:val="27"/>
          <w:szCs w:val="27"/>
        </w:rPr>
        <w:sectPr w:rsidR="006F0639" w:rsidRPr="00816345" w:rsidSect="00816345">
          <w:type w:val="continuous"/>
          <w:pgSz w:w="12240" w:h="15840"/>
          <w:pgMar w:top="518" w:right="778" w:bottom="274" w:left="547" w:header="720" w:footer="720" w:gutter="0"/>
          <w:pgBorders w:offsetFrom="page">
            <w:top w:val="triple" w:sz="4" w:space="24" w:color="auto"/>
            <w:left w:val="triple" w:sz="4" w:space="24" w:color="auto"/>
            <w:bottom w:val="triple" w:sz="4" w:space="24" w:color="auto"/>
            <w:right w:val="triple" w:sz="4" w:space="24" w:color="auto"/>
          </w:pgBorders>
          <w:cols w:num="2" w:space="720" w:equalWidth="0">
            <w:col w:w="4984" w:space="398"/>
            <w:col w:w="5533"/>
          </w:cols>
        </w:sectPr>
      </w:pPr>
    </w:p>
    <w:p w14:paraId="6C485500" w14:textId="1DF23F5F" w:rsidR="006F0639" w:rsidRPr="009A4F89" w:rsidRDefault="00AF5538">
      <w:pPr>
        <w:spacing w:line="200" w:lineRule="exact"/>
        <w:rPr>
          <w:rFonts w:asciiTheme="majorBidi" w:hAnsiTheme="majorBidi" w:cstheme="majorBidi"/>
        </w:rPr>
      </w:pPr>
      <w:r>
        <w:rPr>
          <w:rFonts w:asciiTheme="majorBidi" w:hAnsiTheme="majorBidi" w:cstheme="majorBidi"/>
          <w:noProof/>
        </w:rPr>
        <mc:AlternateContent>
          <mc:Choice Requires="wpg">
            <w:drawing>
              <wp:anchor distT="0" distB="0" distL="114300" distR="114300" simplePos="0" relativeHeight="251658752" behindDoc="1" locked="0" layoutInCell="1" allowOverlap="1" wp14:anchorId="764F573A" wp14:editId="48F5EF83">
                <wp:simplePos x="0" y="0"/>
                <wp:positionH relativeFrom="page">
                  <wp:posOffset>285115</wp:posOffset>
                </wp:positionH>
                <wp:positionV relativeFrom="page">
                  <wp:posOffset>285115</wp:posOffset>
                </wp:positionV>
                <wp:extent cx="7203440" cy="9489440"/>
                <wp:effectExtent l="0" t="0" r="0" b="0"/>
                <wp:wrapNone/>
                <wp:docPr id="3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3440" cy="9489440"/>
                          <a:chOff x="449" y="449"/>
                          <a:chExt cx="11344" cy="14944"/>
                        </a:xfrm>
                      </wpg:grpSpPr>
                      <wps:wsp>
                        <wps:cNvPr id="36" name="Freeform 21"/>
                        <wps:cNvSpPr>
                          <a:spLocks/>
                        </wps:cNvSpPr>
                        <wps:spPr bwMode="auto">
                          <a:xfrm>
                            <a:off x="494" y="480"/>
                            <a:ext cx="0" cy="118"/>
                          </a:xfrm>
                          <a:custGeom>
                            <a:avLst/>
                            <a:gdLst>
                              <a:gd name="T0" fmla="+- 0 480 480"/>
                              <a:gd name="T1" fmla="*/ 480 h 118"/>
                              <a:gd name="T2" fmla="+- 0 598 480"/>
                              <a:gd name="T3" fmla="*/ 598 h 118"/>
                            </a:gdLst>
                            <a:ahLst/>
                            <a:cxnLst>
                              <a:cxn ang="0">
                                <a:pos x="0" y="T1"/>
                              </a:cxn>
                              <a:cxn ang="0">
                                <a:pos x="0" y="T3"/>
                              </a:cxn>
                            </a:cxnLst>
                            <a:rect l="0" t="0" r="r" b="b"/>
                            <a:pathLst>
                              <a:path h="118">
                                <a:moveTo>
                                  <a:pt x="0" y="0"/>
                                </a:moveTo>
                                <a:lnTo>
                                  <a:pt x="0" y="11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558">
                                <a:solidFill>
                                  <a:srgbClr val="000000"/>
                                </a:solidFill>
                                <a:round/>
                                <a:headEnd/>
                                <a:tailEnd/>
                              </a14:hiddenLine>
                            </a:ext>
                          </a:extLst>
                        </wps:spPr>
                        <wps:bodyPr rot="0" vert="horz" wrap="square" lIns="91440" tIns="45720" rIns="91440" bIns="45720" anchor="t" anchorCtr="0" upright="1">
                          <a:noAutofit/>
                        </wps:bodyPr>
                      </wps:wsp>
                      <wps:wsp>
                        <wps:cNvPr id="39" name="Freeform 20"/>
                        <wps:cNvSpPr>
                          <a:spLocks/>
                        </wps:cNvSpPr>
                        <wps:spPr bwMode="auto">
                          <a:xfrm>
                            <a:off x="480" y="494"/>
                            <a:ext cx="118" cy="0"/>
                          </a:xfrm>
                          <a:custGeom>
                            <a:avLst/>
                            <a:gdLst>
                              <a:gd name="T0" fmla="+- 0 480 480"/>
                              <a:gd name="T1" fmla="*/ T0 w 118"/>
                              <a:gd name="T2" fmla="+- 0 598 480"/>
                              <a:gd name="T3" fmla="*/ T2 w 118"/>
                            </a:gdLst>
                            <a:ahLst/>
                            <a:cxnLst>
                              <a:cxn ang="0">
                                <a:pos x="T1" y="0"/>
                              </a:cxn>
                              <a:cxn ang="0">
                                <a:pos x="T3" y="0"/>
                              </a:cxn>
                            </a:cxnLst>
                            <a:rect l="0" t="0" r="r" b="b"/>
                            <a:pathLst>
                              <a:path w="118">
                                <a:moveTo>
                                  <a:pt x="0" y="0"/>
                                </a:moveTo>
                                <a:lnTo>
                                  <a:pt x="118"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558">
                                <a:solidFill>
                                  <a:srgbClr val="000000"/>
                                </a:solidFill>
                                <a:round/>
                                <a:headEnd/>
                                <a:tailEnd/>
                              </a14:hiddenLine>
                            </a:ext>
                          </a:extLst>
                        </wps:spPr>
                        <wps:bodyPr rot="0" vert="horz" wrap="square" lIns="91440" tIns="45720" rIns="91440" bIns="45720" anchor="t" anchorCtr="0" upright="1">
                          <a:noAutofit/>
                        </wps:bodyPr>
                      </wps:wsp>
                      <wps:wsp>
                        <wps:cNvPr id="40" name="Freeform 19"/>
                        <wps:cNvSpPr>
                          <a:spLocks/>
                        </wps:cNvSpPr>
                        <wps:spPr bwMode="auto">
                          <a:xfrm>
                            <a:off x="598" y="494"/>
                            <a:ext cx="11047" cy="0"/>
                          </a:xfrm>
                          <a:custGeom>
                            <a:avLst/>
                            <a:gdLst>
                              <a:gd name="T0" fmla="+- 0 598 598"/>
                              <a:gd name="T1" fmla="*/ T0 w 11047"/>
                              <a:gd name="T2" fmla="+- 0 11645 598"/>
                              <a:gd name="T3" fmla="*/ T2 w 11047"/>
                            </a:gdLst>
                            <a:ahLst/>
                            <a:cxnLst>
                              <a:cxn ang="0">
                                <a:pos x="T1" y="0"/>
                              </a:cxn>
                              <a:cxn ang="0">
                                <a:pos x="T3" y="0"/>
                              </a:cxn>
                            </a:cxnLst>
                            <a:rect l="0" t="0" r="r" b="b"/>
                            <a:pathLst>
                              <a:path w="11047">
                                <a:moveTo>
                                  <a:pt x="0" y="0"/>
                                </a:moveTo>
                                <a:lnTo>
                                  <a:pt x="11047"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558">
                                <a:solidFill>
                                  <a:srgbClr val="000000"/>
                                </a:solidFill>
                                <a:round/>
                                <a:headEnd/>
                                <a:tailEnd/>
                              </a14:hiddenLine>
                            </a:ext>
                          </a:extLst>
                        </wps:spPr>
                        <wps:bodyPr rot="0" vert="horz" wrap="square" lIns="91440" tIns="45720" rIns="91440" bIns="45720" anchor="t" anchorCtr="0" upright="1">
                          <a:noAutofit/>
                        </wps:bodyPr>
                      </wps:wsp>
                      <wps:wsp>
                        <wps:cNvPr id="41" name="Freeform 18"/>
                        <wps:cNvSpPr>
                          <a:spLocks/>
                        </wps:cNvSpPr>
                        <wps:spPr bwMode="auto">
                          <a:xfrm>
                            <a:off x="598" y="568"/>
                            <a:ext cx="11047" cy="0"/>
                          </a:xfrm>
                          <a:custGeom>
                            <a:avLst/>
                            <a:gdLst>
                              <a:gd name="T0" fmla="+- 0 598 598"/>
                              <a:gd name="T1" fmla="*/ T0 w 11047"/>
                              <a:gd name="T2" fmla="+- 0 11645 598"/>
                              <a:gd name="T3" fmla="*/ T2 w 11047"/>
                            </a:gdLst>
                            <a:ahLst/>
                            <a:cxnLst>
                              <a:cxn ang="0">
                                <a:pos x="T1" y="0"/>
                              </a:cxn>
                              <a:cxn ang="0">
                                <a:pos x="T3" y="0"/>
                              </a:cxn>
                            </a:cxnLst>
                            <a:rect l="0" t="0" r="r" b="b"/>
                            <a:pathLst>
                              <a:path w="11047">
                                <a:moveTo>
                                  <a:pt x="0" y="0"/>
                                </a:moveTo>
                                <a:lnTo>
                                  <a:pt x="11047"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9370">
                                <a:solidFill>
                                  <a:srgbClr val="000000"/>
                                </a:solidFill>
                                <a:round/>
                                <a:headEnd/>
                                <a:tailEnd/>
                              </a14:hiddenLine>
                            </a:ext>
                          </a:extLst>
                        </wps:spPr>
                        <wps:bodyPr rot="0" vert="horz" wrap="square" lIns="91440" tIns="45720" rIns="91440" bIns="45720" anchor="t" anchorCtr="0" upright="1">
                          <a:noAutofit/>
                        </wps:bodyPr>
                      </wps:wsp>
                      <wps:wsp>
                        <wps:cNvPr id="42" name="Freeform 17"/>
                        <wps:cNvSpPr>
                          <a:spLocks/>
                        </wps:cNvSpPr>
                        <wps:spPr bwMode="auto">
                          <a:xfrm>
                            <a:off x="11732" y="480"/>
                            <a:ext cx="0" cy="118"/>
                          </a:xfrm>
                          <a:custGeom>
                            <a:avLst/>
                            <a:gdLst>
                              <a:gd name="T0" fmla="+- 0 480 480"/>
                              <a:gd name="T1" fmla="*/ 480 h 118"/>
                              <a:gd name="T2" fmla="+- 0 598 480"/>
                              <a:gd name="T3" fmla="*/ 598 h 118"/>
                            </a:gdLst>
                            <a:ahLst/>
                            <a:cxnLst>
                              <a:cxn ang="0">
                                <a:pos x="0" y="T1"/>
                              </a:cxn>
                              <a:cxn ang="0">
                                <a:pos x="0" y="T3"/>
                              </a:cxn>
                            </a:cxnLst>
                            <a:rect l="0" t="0" r="r" b="b"/>
                            <a:pathLst>
                              <a:path h="118">
                                <a:moveTo>
                                  <a:pt x="0" y="0"/>
                                </a:moveTo>
                                <a:lnTo>
                                  <a:pt x="0" y="11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9370">
                                <a:solidFill>
                                  <a:srgbClr val="000000"/>
                                </a:solidFill>
                                <a:round/>
                                <a:headEnd/>
                                <a:tailEnd/>
                              </a14:hiddenLine>
                            </a:ext>
                          </a:extLst>
                        </wps:spPr>
                        <wps:bodyPr rot="0" vert="horz" wrap="square" lIns="91440" tIns="45720" rIns="91440" bIns="45720" anchor="t" anchorCtr="0" upright="1">
                          <a:noAutofit/>
                        </wps:bodyPr>
                      </wps:wsp>
                      <wps:wsp>
                        <wps:cNvPr id="43" name="Freeform 16"/>
                        <wps:cNvSpPr>
                          <a:spLocks/>
                        </wps:cNvSpPr>
                        <wps:spPr bwMode="auto">
                          <a:xfrm>
                            <a:off x="11645" y="494"/>
                            <a:ext cx="118" cy="0"/>
                          </a:xfrm>
                          <a:custGeom>
                            <a:avLst/>
                            <a:gdLst>
                              <a:gd name="T0" fmla="+- 0 11645 11645"/>
                              <a:gd name="T1" fmla="*/ T0 w 118"/>
                              <a:gd name="T2" fmla="+- 0 11762 11645"/>
                              <a:gd name="T3" fmla="*/ T2 w 118"/>
                            </a:gdLst>
                            <a:ahLst/>
                            <a:cxnLst>
                              <a:cxn ang="0">
                                <a:pos x="T1" y="0"/>
                              </a:cxn>
                              <a:cxn ang="0">
                                <a:pos x="T3" y="0"/>
                              </a:cxn>
                            </a:cxnLst>
                            <a:rect l="0" t="0" r="r" b="b"/>
                            <a:pathLst>
                              <a:path w="118">
                                <a:moveTo>
                                  <a:pt x="0" y="0"/>
                                </a:moveTo>
                                <a:lnTo>
                                  <a:pt x="117"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558">
                                <a:solidFill>
                                  <a:srgbClr val="000000"/>
                                </a:solidFill>
                                <a:round/>
                                <a:headEnd/>
                                <a:tailEnd/>
                              </a14:hiddenLine>
                            </a:ext>
                          </a:extLst>
                        </wps:spPr>
                        <wps:bodyPr rot="0" vert="horz" wrap="square" lIns="91440" tIns="45720" rIns="91440" bIns="45720" anchor="t" anchorCtr="0" upright="1">
                          <a:noAutofit/>
                        </wps:bodyPr>
                      </wps:wsp>
                      <wps:wsp>
                        <wps:cNvPr id="44" name="Freeform 15"/>
                        <wps:cNvSpPr>
                          <a:spLocks/>
                        </wps:cNvSpPr>
                        <wps:spPr bwMode="auto">
                          <a:xfrm>
                            <a:off x="494" y="598"/>
                            <a:ext cx="0" cy="14647"/>
                          </a:xfrm>
                          <a:custGeom>
                            <a:avLst/>
                            <a:gdLst>
                              <a:gd name="T0" fmla="+- 0 598 598"/>
                              <a:gd name="T1" fmla="*/ 598 h 14647"/>
                              <a:gd name="T2" fmla="+- 0 15245 598"/>
                              <a:gd name="T3" fmla="*/ 15245 h 14647"/>
                            </a:gdLst>
                            <a:ahLst/>
                            <a:cxnLst>
                              <a:cxn ang="0">
                                <a:pos x="0" y="T1"/>
                              </a:cxn>
                              <a:cxn ang="0">
                                <a:pos x="0" y="T3"/>
                              </a:cxn>
                            </a:cxnLst>
                            <a:rect l="0" t="0" r="r" b="b"/>
                            <a:pathLst>
                              <a:path h="14647">
                                <a:moveTo>
                                  <a:pt x="0" y="0"/>
                                </a:moveTo>
                                <a:lnTo>
                                  <a:pt x="0" y="1464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558">
                                <a:solidFill>
                                  <a:srgbClr val="000000"/>
                                </a:solidFill>
                                <a:round/>
                                <a:headEnd/>
                                <a:tailEnd/>
                              </a14:hiddenLine>
                            </a:ext>
                          </a:extLst>
                        </wps:spPr>
                        <wps:bodyPr rot="0" vert="horz" wrap="square" lIns="91440" tIns="45720" rIns="91440" bIns="45720" anchor="t" anchorCtr="0" upright="1">
                          <a:noAutofit/>
                        </wps:bodyPr>
                      </wps:wsp>
                      <wps:wsp>
                        <wps:cNvPr id="45" name="Freeform 14"/>
                        <wps:cNvSpPr>
                          <a:spLocks/>
                        </wps:cNvSpPr>
                        <wps:spPr bwMode="auto">
                          <a:xfrm>
                            <a:off x="568" y="538"/>
                            <a:ext cx="0" cy="14752"/>
                          </a:xfrm>
                          <a:custGeom>
                            <a:avLst/>
                            <a:gdLst>
                              <a:gd name="T0" fmla="+- 0 538 538"/>
                              <a:gd name="T1" fmla="*/ 538 h 14752"/>
                              <a:gd name="T2" fmla="+- 0 15289 538"/>
                              <a:gd name="T3" fmla="*/ 15289 h 14752"/>
                            </a:gdLst>
                            <a:ahLst/>
                            <a:cxnLst>
                              <a:cxn ang="0">
                                <a:pos x="0" y="T1"/>
                              </a:cxn>
                              <a:cxn ang="0">
                                <a:pos x="0" y="T3"/>
                              </a:cxn>
                            </a:cxnLst>
                            <a:rect l="0" t="0" r="r" b="b"/>
                            <a:pathLst>
                              <a:path h="14752">
                                <a:moveTo>
                                  <a:pt x="0" y="0"/>
                                </a:moveTo>
                                <a:lnTo>
                                  <a:pt x="0" y="14751"/>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9370">
                                <a:solidFill>
                                  <a:srgbClr val="000000"/>
                                </a:solidFill>
                                <a:round/>
                                <a:headEnd/>
                                <a:tailEnd/>
                              </a14:hiddenLine>
                            </a:ext>
                          </a:extLst>
                        </wps:spPr>
                        <wps:bodyPr rot="0" vert="horz" wrap="square" lIns="91440" tIns="45720" rIns="91440" bIns="45720" anchor="t" anchorCtr="0" upright="1">
                          <a:noAutofit/>
                        </wps:bodyPr>
                      </wps:wsp>
                      <wps:wsp>
                        <wps:cNvPr id="46" name="Freeform 13"/>
                        <wps:cNvSpPr>
                          <a:spLocks/>
                        </wps:cNvSpPr>
                        <wps:spPr bwMode="auto">
                          <a:xfrm>
                            <a:off x="11732" y="598"/>
                            <a:ext cx="0" cy="14647"/>
                          </a:xfrm>
                          <a:custGeom>
                            <a:avLst/>
                            <a:gdLst>
                              <a:gd name="T0" fmla="+- 0 598 598"/>
                              <a:gd name="T1" fmla="*/ 598 h 14647"/>
                              <a:gd name="T2" fmla="+- 0 15245 598"/>
                              <a:gd name="T3" fmla="*/ 15245 h 14647"/>
                            </a:gdLst>
                            <a:ahLst/>
                            <a:cxnLst>
                              <a:cxn ang="0">
                                <a:pos x="0" y="T1"/>
                              </a:cxn>
                              <a:cxn ang="0">
                                <a:pos x="0" y="T3"/>
                              </a:cxn>
                            </a:cxnLst>
                            <a:rect l="0" t="0" r="r" b="b"/>
                            <a:pathLst>
                              <a:path h="14647">
                                <a:moveTo>
                                  <a:pt x="0" y="0"/>
                                </a:moveTo>
                                <a:lnTo>
                                  <a:pt x="0" y="1464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9370">
                                <a:solidFill>
                                  <a:srgbClr val="000000"/>
                                </a:solidFill>
                                <a:round/>
                                <a:headEnd/>
                                <a:tailEnd/>
                              </a14:hiddenLine>
                            </a:ext>
                          </a:extLst>
                        </wps:spPr>
                        <wps:bodyPr rot="0" vert="horz" wrap="square" lIns="91440" tIns="45720" rIns="91440" bIns="45720" anchor="t" anchorCtr="0" upright="1">
                          <a:noAutofit/>
                        </wps:bodyPr>
                      </wps:wsp>
                      <wps:wsp>
                        <wps:cNvPr id="47" name="Freeform 12"/>
                        <wps:cNvSpPr>
                          <a:spLocks/>
                        </wps:cNvSpPr>
                        <wps:spPr bwMode="auto">
                          <a:xfrm>
                            <a:off x="11659" y="553"/>
                            <a:ext cx="0" cy="14720"/>
                          </a:xfrm>
                          <a:custGeom>
                            <a:avLst/>
                            <a:gdLst>
                              <a:gd name="T0" fmla="+- 0 553 553"/>
                              <a:gd name="T1" fmla="*/ 553 h 14720"/>
                              <a:gd name="T2" fmla="+- 0 15274 553"/>
                              <a:gd name="T3" fmla="*/ 15274 h 14720"/>
                            </a:gdLst>
                            <a:ahLst/>
                            <a:cxnLst>
                              <a:cxn ang="0">
                                <a:pos x="0" y="T1"/>
                              </a:cxn>
                              <a:cxn ang="0">
                                <a:pos x="0" y="T3"/>
                              </a:cxn>
                            </a:cxnLst>
                            <a:rect l="0" t="0" r="r" b="b"/>
                            <a:pathLst>
                              <a:path h="14720">
                                <a:moveTo>
                                  <a:pt x="0" y="0"/>
                                </a:moveTo>
                                <a:lnTo>
                                  <a:pt x="0" y="14721"/>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558">
                                <a:solidFill>
                                  <a:srgbClr val="000000"/>
                                </a:solidFill>
                                <a:round/>
                                <a:headEnd/>
                                <a:tailEnd/>
                              </a14:hiddenLine>
                            </a:ext>
                          </a:extLst>
                        </wps:spPr>
                        <wps:bodyPr rot="0" vert="horz" wrap="square" lIns="91440" tIns="45720" rIns="91440" bIns="45720" anchor="t" anchorCtr="0" upright="1">
                          <a:noAutofit/>
                        </wps:bodyPr>
                      </wps:wsp>
                      <wps:wsp>
                        <wps:cNvPr id="48" name="Freeform 11"/>
                        <wps:cNvSpPr>
                          <a:spLocks/>
                        </wps:cNvSpPr>
                        <wps:spPr bwMode="auto">
                          <a:xfrm>
                            <a:off x="494" y="15245"/>
                            <a:ext cx="0" cy="118"/>
                          </a:xfrm>
                          <a:custGeom>
                            <a:avLst/>
                            <a:gdLst>
                              <a:gd name="T0" fmla="+- 0 15245 15245"/>
                              <a:gd name="T1" fmla="*/ 15245 h 118"/>
                              <a:gd name="T2" fmla="+- 0 15362 15245"/>
                              <a:gd name="T3" fmla="*/ 15362 h 118"/>
                            </a:gdLst>
                            <a:ahLst/>
                            <a:cxnLst>
                              <a:cxn ang="0">
                                <a:pos x="0" y="T1"/>
                              </a:cxn>
                              <a:cxn ang="0">
                                <a:pos x="0" y="T3"/>
                              </a:cxn>
                            </a:cxnLst>
                            <a:rect l="0" t="0" r="r" b="b"/>
                            <a:pathLst>
                              <a:path h="118">
                                <a:moveTo>
                                  <a:pt x="0" y="0"/>
                                </a:moveTo>
                                <a:lnTo>
                                  <a:pt x="0" y="11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558">
                                <a:solidFill>
                                  <a:srgbClr val="000000"/>
                                </a:solidFill>
                                <a:round/>
                                <a:headEnd/>
                                <a:tailEnd/>
                              </a14:hiddenLine>
                            </a:ext>
                          </a:extLst>
                        </wps:spPr>
                        <wps:bodyPr rot="0" vert="horz" wrap="square" lIns="91440" tIns="45720" rIns="91440" bIns="45720" anchor="t" anchorCtr="0" upright="1">
                          <a:noAutofit/>
                        </wps:bodyPr>
                      </wps:wsp>
                      <wps:wsp>
                        <wps:cNvPr id="49" name="Freeform 10"/>
                        <wps:cNvSpPr>
                          <a:spLocks/>
                        </wps:cNvSpPr>
                        <wps:spPr bwMode="auto">
                          <a:xfrm>
                            <a:off x="480" y="15332"/>
                            <a:ext cx="118" cy="0"/>
                          </a:xfrm>
                          <a:custGeom>
                            <a:avLst/>
                            <a:gdLst>
                              <a:gd name="T0" fmla="+- 0 480 480"/>
                              <a:gd name="T1" fmla="*/ T0 w 118"/>
                              <a:gd name="T2" fmla="+- 0 598 480"/>
                              <a:gd name="T3" fmla="*/ T2 w 118"/>
                            </a:gdLst>
                            <a:ahLst/>
                            <a:cxnLst>
                              <a:cxn ang="0">
                                <a:pos x="T1" y="0"/>
                              </a:cxn>
                              <a:cxn ang="0">
                                <a:pos x="T3" y="0"/>
                              </a:cxn>
                            </a:cxnLst>
                            <a:rect l="0" t="0" r="r" b="b"/>
                            <a:pathLst>
                              <a:path w="118">
                                <a:moveTo>
                                  <a:pt x="0" y="0"/>
                                </a:moveTo>
                                <a:lnTo>
                                  <a:pt x="118"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9370">
                                <a:solidFill>
                                  <a:srgbClr val="000000"/>
                                </a:solidFill>
                                <a:round/>
                                <a:headEnd/>
                                <a:tailEnd/>
                              </a14:hiddenLine>
                            </a:ext>
                          </a:extLst>
                        </wps:spPr>
                        <wps:bodyPr rot="0" vert="horz" wrap="square" lIns="91440" tIns="45720" rIns="91440" bIns="45720" anchor="t" anchorCtr="0" upright="1">
                          <a:noAutofit/>
                        </wps:bodyPr>
                      </wps:wsp>
                      <wps:wsp>
                        <wps:cNvPr id="50" name="Freeform 9"/>
                        <wps:cNvSpPr>
                          <a:spLocks/>
                        </wps:cNvSpPr>
                        <wps:spPr bwMode="auto">
                          <a:xfrm>
                            <a:off x="598" y="15332"/>
                            <a:ext cx="11047" cy="0"/>
                          </a:xfrm>
                          <a:custGeom>
                            <a:avLst/>
                            <a:gdLst>
                              <a:gd name="T0" fmla="+- 0 598 598"/>
                              <a:gd name="T1" fmla="*/ T0 w 11047"/>
                              <a:gd name="T2" fmla="+- 0 11645 598"/>
                              <a:gd name="T3" fmla="*/ T2 w 11047"/>
                            </a:gdLst>
                            <a:ahLst/>
                            <a:cxnLst>
                              <a:cxn ang="0">
                                <a:pos x="T1" y="0"/>
                              </a:cxn>
                              <a:cxn ang="0">
                                <a:pos x="T3" y="0"/>
                              </a:cxn>
                            </a:cxnLst>
                            <a:rect l="0" t="0" r="r" b="b"/>
                            <a:pathLst>
                              <a:path w="11047">
                                <a:moveTo>
                                  <a:pt x="0" y="0"/>
                                </a:moveTo>
                                <a:lnTo>
                                  <a:pt x="11047"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9370">
                                <a:solidFill>
                                  <a:srgbClr val="000000"/>
                                </a:solidFill>
                                <a:round/>
                                <a:headEnd/>
                                <a:tailEnd/>
                              </a14:hiddenLine>
                            </a:ext>
                          </a:extLst>
                        </wps:spPr>
                        <wps:bodyPr rot="0" vert="horz" wrap="square" lIns="91440" tIns="45720" rIns="91440" bIns="45720" anchor="t" anchorCtr="0" upright="1">
                          <a:noAutofit/>
                        </wps:bodyPr>
                      </wps:wsp>
                      <wps:wsp>
                        <wps:cNvPr id="51" name="Freeform 8"/>
                        <wps:cNvSpPr>
                          <a:spLocks/>
                        </wps:cNvSpPr>
                        <wps:spPr bwMode="auto">
                          <a:xfrm>
                            <a:off x="598" y="15259"/>
                            <a:ext cx="11047" cy="0"/>
                          </a:xfrm>
                          <a:custGeom>
                            <a:avLst/>
                            <a:gdLst>
                              <a:gd name="T0" fmla="+- 0 598 598"/>
                              <a:gd name="T1" fmla="*/ T0 w 11047"/>
                              <a:gd name="T2" fmla="+- 0 11645 598"/>
                              <a:gd name="T3" fmla="*/ T2 w 11047"/>
                            </a:gdLst>
                            <a:ahLst/>
                            <a:cxnLst>
                              <a:cxn ang="0">
                                <a:pos x="T1" y="0"/>
                              </a:cxn>
                              <a:cxn ang="0">
                                <a:pos x="T3" y="0"/>
                              </a:cxn>
                            </a:cxnLst>
                            <a:rect l="0" t="0" r="r" b="b"/>
                            <a:pathLst>
                              <a:path w="11047">
                                <a:moveTo>
                                  <a:pt x="0" y="0"/>
                                </a:moveTo>
                                <a:lnTo>
                                  <a:pt x="11047"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558">
                                <a:solidFill>
                                  <a:srgbClr val="000000"/>
                                </a:solidFill>
                                <a:round/>
                                <a:headEnd/>
                                <a:tailEnd/>
                              </a14:hiddenLine>
                            </a:ext>
                          </a:extLst>
                        </wps:spPr>
                        <wps:bodyPr rot="0" vert="horz" wrap="square" lIns="91440" tIns="45720" rIns="91440" bIns="45720" anchor="t" anchorCtr="0" upright="1">
                          <a:noAutofit/>
                        </wps:bodyPr>
                      </wps:wsp>
                      <wps:wsp>
                        <wps:cNvPr id="65" name="Freeform 7"/>
                        <wps:cNvSpPr>
                          <a:spLocks/>
                        </wps:cNvSpPr>
                        <wps:spPr bwMode="auto">
                          <a:xfrm>
                            <a:off x="11732" y="15245"/>
                            <a:ext cx="0" cy="118"/>
                          </a:xfrm>
                          <a:custGeom>
                            <a:avLst/>
                            <a:gdLst>
                              <a:gd name="T0" fmla="+- 0 15245 15245"/>
                              <a:gd name="T1" fmla="*/ 15245 h 118"/>
                              <a:gd name="T2" fmla="+- 0 15362 15245"/>
                              <a:gd name="T3" fmla="*/ 15362 h 118"/>
                            </a:gdLst>
                            <a:ahLst/>
                            <a:cxnLst>
                              <a:cxn ang="0">
                                <a:pos x="0" y="T1"/>
                              </a:cxn>
                              <a:cxn ang="0">
                                <a:pos x="0" y="T3"/>
                              </a:cxn>
                            </a:cxnLst>
                            <a:rect l="0" t="0" r="r" b="b"/>
                            <a:pathLst>
                              <a:path h="118">
                                <a:moveTo>
                                  <a:pt x="0" y="0"/>
                                </a:moveTo>
                                <a:lnTo>
                                  <a:pt x="0" y="11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9370">
                                <a:solidFill>
                                  <a:srgbClr val="000000"/>
                                </a:solidFill>
                                <a:round/>
                                <a:headEnd/>
                                <a:tailEnd/>
                              </a14:hiddenLine>
                            </a:ext>
                          </a:extLst>
                        </wps:spPr>
                        <wps:bodyPr rot="0" vert="horz" wrap="square" lIns="91440" tIns="45720" rIns="91440" bIns="45720" anchor="t" anchorCtr="0" upright="1">
                          <a:noAutofit/>
                        </wps:bodyPr>
                      </wps:wsp>
                      <wps:wsp>
                        <wps:cNvPr id="67" name="Freeform 6"/>
                        <wps:cNvSpPr>
                          <a:spLocks/>
                        </wps:cNvSpPr>
                        <wps:spPr bwMode="auto">
                          <a:xfrm>
                            <a:off x="11645" y="15332"/>
                            <a:ext cx="118" cy="0"/>
                          </a:xfrm>
                          <a:custGeom>
                            <a:avLst/>
                            <a:gdLst>
                              <a:gd name="T0" fmla="+- 0 11645 11645"/>
                              <a:gd name="T1" fmla="*/ T0 w 118"/>
                              <a:gd name="T2" fmla="+- 0 11762 11645"/>
                              <a:gd name="T3" fmla="*/ T2 w 118"/>
                            </a:gdLst>
                            <a:ahLst/>
                            <a:cxnLst>
                              <a:cxn ang="0">
                                <a:pos x="T1" y="0"/>
                              </a:cxn>
                              <a:cxn ang="0">
                                <a:pos x="T3" y="0"/>
                              </a:cxn>
                            </a:cxnLst>
                            <a:rect l="0" t="0" r="r" b="b"/>
                            <a:pathLst>
                              <a:path w="118">
                                <a:moveTo>
                                  <a:pt x="0" y="0"/>
                                </a:moveTo>
                                <a:lnTo>
                                  <a:pt x="117"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9370">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D533CC" id="Group 5" o:spid="_x0000_s1026" style="position:absolute;left:0;text-align:left;margin-left:22.45pt;margin-top:22.45pt;width:567.2pt;height:747.2pt;z-index:-251657728;mso-position-horizontal-relative:page;mso-position-vertical-relative:page" coordorigin="449,449" coordsize="11344,14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">
                <v:shape id="Freeform 21" o:spid="_x0000_s1027" style="position:absolute;left:494;top:480;width:0;height:118;visibility:visible;mso-wrap-style:square;v-text-anchor:top" coordsize="0,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fMMA&#10;AADbAAAADwAAAGRycy9kb3ducmV2LnhtbESPT4vCMBTE74LfITzBm6Yq65+uUVQQPMmqdc+P5m1b&#10;tnmpTardb28WBI/DzPyGWa5bU4o71a6wrGA0jEAQp1YXnClILvvBHITzyBpLy6TgjxysV93OEmNt&#10;H3yi+9lnIkDYxagg976KpXRpTgbd0FbEwfuxtUEfZJ1JXeMjwE0px1E0lQYLDgs5VrTLKf09N0bB&#10;rBl/JLy9ueR4uS5s23wtvm+ZUv1eu/kE4an17/CrfdAKJlP4/x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fMMAAADbAAAADwAAAAAAAAAAAAAAAACYAgAAZHJzL2Rv&#10;d25yZXYueG1sUEsFBgAAAAAEAAQA9QAAAIgDAAAAAA==&#10;" path="m,l,118e" filled="f" stroked="f" strokeweight="1.54pt">
                  <v:path arrowok="t" o:connecttype="custom" o:connectlocs="0,480;0,598" o:connectangles="0,0"/>
                </v:shape>
                <v:shape id="Freeform 20" o:spid="_x0000_s1028" style="position:absolute;left:480;top:494;width:118;height:0;visibility:visible;mso-wrap-style:square;v-text-anchor:top" coordsize="1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79IcUA&#10;AADbAAAADwAAAGRycy9kb3ducmV2LnhtbESPT4vCMBTE7wt+h/CEvYimuqtoNYrrInjQQ/0DHh/N&#10;sy02L6XJavfbG0HwOMzMb5jZojGluFHtCssK+r0IBHFqdcGZguNh3R2DcB5ZY2mZFPyTg8W89THD&#10;WNs7J3Tb+0wECLsYFeTeV7GULs3JoOvZijh4F1sb9EHWmdQ13gPclHIQRSNpsOCwkGNFq5zS6/7P&#10;KOg0bjewv/pwTbbDc2f1vU6HPyelPtvNcgrCU+Pf4Vd7oxV8TeD5JfwA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v0hxQAAANsAAAAPAAAAAAAAAAAAAAAAAJgCAABkcnMv&#10;ZG93bnJldi54bWxQSwUGAAAAAAQABAD1AAAAigMAAAAA&#10;" path="m,l118,e" filled="f" stroked="f" strokeweight="1.54pt">
                  <v:path arrowok="t" o:connecttype="custom" o:connectlocs="0,0;118,0" o:connectangles="0,0"/>
                </v:shape>
                <v:shape id="Freeform 19" o:spid="_x0000_s1029" style="position:absolute;left:598;top:494;width:11047;height:0;visibility:visible;mso-wrap-style:square;v-text-anchor:top" coordsize="11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lxLr4A&#10;AADbAAAADwAAAGRycy9kb3ducmV2LnhtbDRPTUvEMBC9C/6HMII3N1kpUupml6UgCp6sLl6HZGyK&#10;zaQ0cdv9985Bj4/3vTuscVRnmvOQ2MJ2Y0ARu+QH7i18vD/d1aByQfY4JiYLF8pw2F9f7bDxaeE3&#10;OnelVxLCuUELoZSp0Tq7QBHzJk3Ewn2lOWIROPfaz7hIeBz1vTEPOuLA0hBwojaQ++5+ooVTdKUN&#10;z8tnbVLl6ldzqbqhtfb2Zj0+giq0Cv0v/nO/eAuVrJcv8gP0/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OJcS6+AAAA2wAAAA8AAAAAAAAAAAAAAAAAmAIAAGRycy9kb3ducmV2&#10;LnhtbFBLBQYAAAAABAAEAPUAAACDAwAAAAA=&#10;" path="m,l11047,e" filled="f" stroked="f" strokeweight="1.54pt">
                  <v:path arrowok="t" o:connecttype="custom" o:connectlocs="0,0;11047,0" o:connectangles="0,0"/>
                </v:shape>
                <v:shape id="Freeform 18" o:spid="_x0000_s1030" style="position:absolute;left:598;top:568;width:11047;height:0;visibility:visible;mso-wrap-style:square;v-text-anchor:top" coordsize="11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y8XcMA&#10;AADbAAAADwAAAGRycy9kb3ducmV2LnhtbESPQWsCMRSE74X+h/AKvdWsUlrdGkUUYYunrl68PTav&#10;u8HNy5rEdfvvG0HwOMzMN8x8OdhW9OSDcaxgPMpAEFdOG64VHPbbtymIEJE1to5JwR8FWC6en+aY&#10;a3flH+rLWIsE4ZCjgibGLpcyVA1ZDCPXESfv13mLMUlfS+3xmuC2lZMs+5AWDaeFBjtaN1SdyotV&#10;0H/uD1zOCn3e9KZb+9PR7IpvpV5fhtUXiEhDfITv7UIreB/D7Uv6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y8XcMAAADbAAAADwAAAAAAAAAAAAAAAACYAgAAZHJzL2Rv&#10;d25yZXYueG1sUEsFBgAAAAAEAAQA9QAAAIgDAAAAAA==&#10;" path="m,l11047,e" filled="f" stroked="f" strokeweight="3.1pt">
                  <v:path arrowok="t" o:connecttype="custom" o:connectlocs="0,0;11047,0" o:connectangles="0,0"/>
                </v:shape>
                <v:shape id="Freeform 17" o:spid="_x0000_s1031" style="position:absolute;left:11732;top:480;width:0;height:118;visibility:visible;mso-wrap-style:square;v-text-anchor:top" coordsize="0,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2ysMA&#10;AADbAAAADwAAAGRycy9kb3ducmV2LnhtbESPQWvCQBSE70L/w/IKvemmklqJriFKA70U0bb3R/aZ&#10;DWbfptk1pv++WxA8DjPzDbPOR9uKgXrfOFbwPEtAEFdON1wr+Posp0sQPiBrbB2Tgl/ykG8eJmvM&#10;tLvygYZjqEWEsM9QgQmhy6T0lSGLfuY64uidXG8xRNnXUvd4jXDbynmSLKTFhuOCwY52hqrz8WIj&#10;JTUvsjSv3z+8P+P2skzKj+JNqafHsViBCDSGe/jWftcK0jn8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EK2ysMAAADbAAAADwAAAAAAAAAAAAAAAACYAgAAZHJzL2Rv&#10;d25yZXYueG1sUEsFBgAAAAAEAAQA9QAAAIgDAAAAAA==&#10;" path="m,l,118e" filled="f" stroked="f" strokeweight="3.1pt">
                  <v:path arrowok="t" o:connecttype="custom" o:connectlocs="0,480;0,598" o:connectangles="0,0"/>
                </v:shape>
                <v:shape id="Freeform 16" o:spid="_x0000_s1032" style="position:absolute;left:11645;top:494;width:118;height:0;visibility:visible;mso-wrap-style:square;v-text-anchor:top" coordsize="1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C5tsUA&#10;AADbAAAADwAAAGRycy9kb3ducmV2LnhtbESPS4vCQBCE74L/YWjBi6yT9bEsMaOsirAHPfiCPTaZ&#10;NgnJ9ITMqPHf7wiCx6KqvqKSRWsqcaPGFZYVfA4jEMSp1QVnCk7Hzcc3COeRNVaWScGDHCzm3U6C&#10;sbZ33tPt4DMRIOxiVJB7X8dSujQng25oa+LgXWxj0AfZZFI3eA9wU8lRFH1JgwWHhRxrWuWUloer&#10;UTBo3W5k1/pY7rfTv8Fqskmny7NS/V77MwPhqfXv8Kv9qxVMxvD8En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Lm2xQAAANsAAAAPAAAAAAAAAAAAAAAAAJgCAABkcnMv&#10;ZG93bnJldi54bWxQSwUGAAAAAAQABAD1AAAAigMAAAAA&#10;" path="m,l117,e" filled="f" stroked="f" strokeweight="1.54pt">
                  <v:path arrowok="t" o:connecttype="custom" o:connectlocs="0,0;117,0" o:connectangles="0,0"/>
                </v:shape>
                <v:shape id="Freeform 15" o:spid="_x0000_s1033" style="position:absolute;left:494;top:598;width:0;height:14647;visibility:visible;mso-wrap-style:square;v-text-anchor:top" coordsize="0,14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uz1sYA&#10;AADbAAAADwAAAGRycy9kb3ducmV2LnhtbESPQWvCQBSE70L/w/IKvemmGoqkrqJiUaGXGEt7fGSf&#10;SWz2bciuMfbXdwsFj8PMfMPMFr2pRUetqywreB5FIIhzqysuFByzt+EUhPPIGmvLpOBGDhbzh8EM&#10;E22vnFJ38IUIEHYJKii9bxIpXV6SQTeyDXHwTrY16INsC6lbvAa4qeU4il6kwYrDQokNrUvKvw8X&#10;o6BP9z/v8Wb7lR0nq91Hvvw8d+lEqafHfvkKwlPv7+H/9k4riGP4+xJ+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uz1sYAAADbAAAADwAAAAAAAAAAAAAAAACYAgAAZHJz&#10;L2Rvd25yZXYueG1sUEsFBgAAAAAEAAQA9QAAAIsDAAAAAA==&#10;" path="m,l,14647e" filled="f" stroked="f" strokeweight="1.54pt">
                  <v:path arrowok="t" o:connecttype="custom" o:connectlocs="0,598;0,15245" o:connectangles="0,0"/>
                </v:shape>
                <v:shape id="Freeform 14" o:spid="_x0000_s1034" style="position:absolute;left:568;top:538;width:0;height:14752;visibility:visible;mso-wrap-style:square;v-text-anchor:top" coordsize="0,14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2EJ8IA&#10;AADbAAAADwAAAGRycy9kb3ducmV2LnhtbESPzWrDMBCE74W8g9hCbo3c/BY3SggpIbnGSaHHRdpa&#10;ptbKSKrjvH1VKPQ4zMw3zHo7uFb0FGLjWcHzpABBrL1puFZwvRyeXkDEhGyw9UwK7hRhuxk9rLE0&#10;/sZn6qtUiwzhWKICm1JXShm1JYdx4jvi7H364DBlGWppAt4y3LVyWhRL6bDhvGCxo70l/VV9OwWn&#10;48r2c9fYmdbHD36vViG+BaXGj8PuFUSiIf2H/9ono2C+gN8v+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YQnwgAAANsAAAAPAAAAAAAAAAAAAAAAAJgCAABkcnMvZG93&#10;bnJldi54bWxQSwUGAAAAAAQABAD1AAAAhwMAAAAA&#10;" path="m,l,14751e" filled="f" stroked="f" strokeweight="3.1pt">
                  <v:path arrowok="t" o:connecttype="custom" o:connectlocs="0,538;0,15289" o:connectangles="0,0"/>
                </v:shape>
                <v:shape id="Freeform 13" o:spid="_x0000_s1035" style="position:absolute;left:11732;top:598;width:0;height:14647;visibility:visible;mso-wrap-style:square;v-text-anchor:top" coordsize="0,14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Mo5sMA&#10;AADbAAAADwAAAGRycy9kb3ducmV2LnhtbESPX2vCMBTF3wd+h3CFvc3UbYhU0yLiQBiI6/TBt2tz&#10;bYvNTUli7b79Igz2eDh/fpxlPphW9OR8Y1nBdJKAIC6tbrhScPj+eJmD8AFZY2uZFPyQhzwbPS0x&#10;1fbOX9QXoRJxhH2KCuoQulRKX9Zk0E9sRxy9i3UGQ5SuktrhPY6bVr4myUwabDgSauxoXVN5LW4m&#10;QvSVdse+PZ9DcZJdsfvcvO2dUs/jYbUAEWgI/+G/9lYreJ/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Mo5sMAAADbAAAADwAAAAAAAAAAAAAAAACYAgAAZHJzL2Rv&#10;d25yZXYueG1sUEsFBgAAAAAEAAQA9QAAAIgDAAAAAA==&#10;" path="m,l,14647e" filled="f" stroked="f" strokeweight="3.1pt">
                  <v:path arrowok="t" o:connecttype="custom" o:connectlocs="0,598;0,15245" o:connectangles="0,0"/>
                </v:shape>
                <v:shape id="Freeform 12" o:spid="_x0000_s1036" style="position:absolute;left:11659;top:553;width:0;height:14720;visibility:visible;mso-wrap-style:square;v-text-anchor:top" coordsize="0,14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0m+sUA&#10;AADbAAAADwAAAGRycy9kb3ducmV2LnhtbESPzWrDMBCE74W8g9hCbrXcEurgWgklUMgl0Dq+5Lax&#10;1j+JtTKWYjt9+qpQ6HGYmW+YbDubTow0uNaygucoBkFcWt1yraA4fjytQTiPrLGzTAru5GC7WTxk&#10;mGo78ReNua9FgLBLUUHjfZ9K6cqGDLrI9sTBq+xg0Ac51FIPOAW46eRLHL9Kgy2HhQZ72jVUXvOb&#10;UXCc9pfpO7Gnw7X6vPC5qAp5GJVaPs7vbyA8zf4//NfeawWrBH6/h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TSb6xQAAANsAAAAPAAAAAAAAAAAAAAAAAJgCAABkcnMv&#10;ZG93bnJldi54bWxQSwUGAAAAAAQABAD1AAAAigMAAAAA&#10;" path="m,l,14721e" filled="f" stroked="f" strokeweight="1.54pt">
                  <v:path arrowok="t" o:connecttype="custom" o:connectlocs="0,553;0,15274" o:connectangles="0,0"/>
                </v:shape>
                <v:shape id="Freeform 11" o:spid="_x0000_s1037" style="position:absolute;left:494;top:15245;width:0;height:118;visibility:visible;mso-wrap-style:square;v-text-anchor:top" coordsize="0,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f6MAA&#10;AADbAAAADwAAAGRycy9kb3ducmV2LnhtbERPTYvCMBC9C/6HMIK3NVXcVatR3AXB06K1eh6asS02&#10;k9qk2v33m4Pg8fG+V5vOVOJBjSstKxiPIhDEmdUl5wrS0+5jDsJ5ZI2VZVLwRw42635vhbG2Tz7S&#10;I/G5CCHsYlRQeF/HUrqsIINuZGviwF1tY9AH2ORSN/gM4aaSkyj6kgZLDg0F1vRTUHZLWqNg1k4+&#10;U/6+u/T3dF7Yrj0sLvdcqeGg2y5BeOr8W/xy77WCaRgbvoQf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rf6MAAAADbAAAADwAAAAAAAAAAAAAAAACYAgAAZHJzL2Rvd25y&#10;ZXYueG1sUEsFBgAAAAAEAAQA9QAAAIUDAAAAAA==&#10;" path="m,l,117e" filled="f" stroked="f" strokeweight="1.54pt">
                  <v:path arrowok="t" o:connecttype="custom" o:connectlocs="0,15245;0,15362" o:connectangles="0,0"/>
                </v:shape>
                <v:shape id="Freeform 10" o:spid="_x0000_s1038" style="position:absolute;left:480;top:15332;width:118;height:0;visibility:visible;mso-wrap-style:square;v-text-anchor:top" coordsize="1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EXqsMA&#10;AADbAAAADwAAAGRycy9kb3ducmV2LnhtbESPzWrDMBCE74W+g9hCb43cUPLjWA5JIDSHXuLkARZr&#10;Izm1VsZSYvfto0Khx2FmvmGK9ehacac+NJ4VvE8yEMS11w0bBefT/m0BIkRkja1nUvBDAdbl81OB&#10;ufYDH+leRSMShEOOCmyMXS5lqC05DBPfESfv4nuHMcneSN3jkOCuldMsm0mHDacFix3tLNXf1c0p&#10;cOY2bhfz2RC/dmSW+4qvU/up1OvLuFmBiDTG//Bf+6AVfCzh90v6AbJ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EXqsMAAADbAAAADwAAAAAAAAAAAAAAAACYAgAAZHJzL2Rv&#10;d25yZXYueG1sUEsFBgAAAAAEAAQA9QAAAIgDAAAAAA==&#10;" path="m,l118,e" filled="f" stroked="f" strokeweight="3.1pt">
                  <v:path arrowok="t" o:connecttype="custom" o:connectlocs="0,0;118,0" o:connectangles="0,0"/>
                </v:shape>
                <v:shape id="Freeform 9" o:spid="_x0000_s1039" style="position:absolute;left:598;top:15332;width:11047;height:0;visibility:visible;mso-wrap-style:square;v-text-anchor:top" coordsize="11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mPG8EA&#10;AADbAAAADwAAAGRycy9kb3ducmV2LnhtbERPz2vCMBS+D/Y/hDfYbaYTnFpNZTiEjp2sXrw9mmcb&#10;2rzUJKvdf78cBjt+fL+3u8n2YiQfjGMFr7MMBHHttOFGwfl0eFmBCBFZY++YFPxQgF3x+LDFXLs7&#10;H2msYiNSCIccFbQxDrmUoW7JYpi5gThxV+ctxgR9I7XHewq3vZxn2Zu0aDg1tDjQvqW6q76tgnF5&#10;OnO1LvXtYzTD3ncX81V+KvX8NL1vQESa4r/4z11qBYu0Pn1JP0A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pjxvBAAAA2wAAAA8AAAAAAAAAAAAAAAAAmAIAAGRycy9kb3du&#10;cmV2LnhtbFBLBQYAAAAABAAEAPUAAACGAwAAAAA=&#10;" path="m,l11047,e" filled="f" stroked="f" strokeweight="3.1pt">
                  <v:path arrowok="t" o:connecttype="custom" o:connectlocs="0,0;11047,0" o:connectangles="0,0"/>
                </v:shape>
                <v:shape id="Freeform 8" o:spid="_x0000_s1040" style="position:absolute;left:598;top:15259;width:11047;height:0;visibility:visible;mso-wrap-style:square;v-text-anchor:top" coordsize="11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xCaMIA&#10;AADbAAAADwAAAGRycy9kb3ducmV2LnhtbDSPX2vCMBTF3wf7DuEO9jYTh0rpjDIKY4M9WZW9XpJr&#10;U2xuSpPZ+u2XgT4efucPZ72dfCcuNMQ2sIb5TIEgNsG23Gg47D9eChAxIVvsApOGK0XYbh4f1lja&#10;MPKOLnVqRC7hWKIGl1JfShmNI49xFnrizE5h8JiyHBppBxxzue/kq1Ir6bHlvOCwp8qROde/XsPR&#10;m1S5z/GnUGFhim91XdRtpfXz0/T+BiLRlPHdfEt/WQ3LOfx/yT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HEJowgAAANsAAAAPAAAAAAAAAAAAAAAAAJgCAABkcnMvZG93&#10;bnJldi54bWxQSwUGAAAAAAQABAD1AAAAhwMAAAAA&#10;" path="m,l11047,e" filled="f" stroked="f" strokeweight="1.54pt">
                  <v:path arrowok="t" o:connecttype="custom" o:connectlocs="0,0;11047,0" o:connectangles="0,0"/>
                </v:shape>
                <v:shape id="Freeform 7" o:spid="_x0000_s1041" style="position:absolute;left:11732;top:15245;width:0;height:118;visibility:visible;mso-wrap-style:square;v-text-anchor:top" coordsize="0,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5y3sIA&#10;AADbAAAADwAAAGRycy9kb3ducmV2LnhtbESPW4vCMBSE3wX/QzjCvq2psl6oRlGxsC/L4u390Byb&#10;YnNSm6jdf78RBB+HmfmGmS9bW4k7Nb50rGDQT0AQ506XXCg4HrLPKQgfkDVWjknBH3lYLrqdOaba&#10;PXhH930oRISwT1GBCaFOpfS5IYu+72ri6J1dYzFE2RRSN/iIcFvJYZKMpcWS44LBmjaG8sv+ZiPl&#10;y4xkZianK/9ecH2bJtnPaqvUR69dzUAEasM7/Gp/awXjETy/xB8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nLewgAAANsAAAAPAAAAAAAAAAAAAAAAAJgCAABkcnMvZG93&#10;bnJldi54bWxQSwUGAAAAAAQABAD1AAAAhwMAAAAA&#10;" path="m,l,117e" filled="f" stroked="f" strokeweight="3.1pt">
                  <v:path arrowok="t" o:connecttype="custom" o:connectlocs="0,15245;0,15362" o:connectangles="0,0"/>
                </v:shape>
                <v:shape id="Freeform 6" o:spid="_x0000_s1042" style="position:absolute;left:11645;top:15332;width:118;height:0;visibility:visible;mso-wrap-style:square;v-text-anchor:top" coordsize="1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d6I8IA&#10;AADbAAAADwAAAGRycy9kb3ducmV2LnhtbESPwW7CMBBE75X4B2uReisOHAIEDAIk1B56Ie0HrOLF&#10;DsTrKDYk/D2uVInjaGbeaNbbwTXiTl2oPSuYTjIQxJXXNRsFvz/HjwWIEJE1Np5JwYMCbDejtzUW&#10;2vd8onsZjUgQDgUqsDG2hZShsuQwTHxLnLyz7xzGJDsjdYd9grtGzrIslw5rTgsWWzpYqq7lzSlw&#10;5jbsF/O8j98HMstjyZeZ/VTqfTzsViAiDfEV/m9/aQX5HP6+pB8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53ojwgAAANsAAAAPAAAAAAAAAAAAAAAAAJgCAABkcnMvZG93&#10;bnJldi54bWxQSwUGAAAAAAQABAD1AAAAhwMAAAAA&#10;" path="m,l117,e" filled="f" stroked="f" strokeweight="3.1pt">
                  <v:path arrowok="t" o:connecttype="custom" o:connectlocs="0,0;117,0" o:connectangles="0,0"/>
                </v:shape>
                <w10:wrap anchorx="page" anchory="page"/>
              </v:group>
            </w:pict>
          </mc:Fallback>
        </mc:AlternateContent>
      </w:r>
    </w:p>
    <w:p w14:paraId="48EF43D9" w14:textId="77777777" w:rsidR="00686AA4" w:rsidRPr="009A4F89" w:rsidRDefault="00686AA4">
      <w:pPr>
        <w:spacing w:before="3" w:line="280" w:lineRule="exact"/>
        <w:rPr>
          <w:rFonts w:asciiTheme="majorBidi" w:hAnsiTheme="majorBidi" w:cstheme="majorBidi"/>
          <w:sz w:val="28"/>
          <w:szCs w:val="28"/>
        </w:rPr>
      </w:pPr>
    </w:p>
    <w:p w14:paraId="0FD59361" w14:textId="77777777" w:rsidR="006F0639" w:rsidRPr="008D50C0" w:rsidRDefault="00387864">
      <w:pPr>
        <w:ind w:left="462" w:right="218"/>
        <w:jc w:val="center"/>
        <w:rPr>
          <w:rFonts w:asciiTheme="majorBidi" w:hAnsiTheme="majorBidi" w:cstheme="majorBidi"/>
          <w:bCs/>
          <w:sz w:val="28"/>
          <w:szCs w:val="28"/>
        </w:rPr>
      </w:pPr>
      <w:r w:rsidRPr="008D50C0">
        <w:rPr>
          <w:rFonts w:asciiTheme="majorBidi" w:hAnsiTheme="majorBidi" w:cstheme="majorBidi"/>
          <w:bCs/>
          <w:sz w:val="28"/>
          <w:szCs w:val="28"/>
        </w:rPr>
        <w:t>Th</w:t>
      </w:r>
      <w:r w:rsidRPr="008D50C0">
        <w:rPr>
          <w:rFonts w:asciiTheme="majorBidi" w:hAnsiTheme="majorBidi" w:cstheme="majorBidi"/>
          <w:bCs/>
          <w:spacing w:val="-1"/>
          <w:sz w:val="28"/>
          <w:szCs w:val="28"/>
        </w:rPr>
        <w:t>i</w:t>
      </w:r>
      <w:r w:rsidRPr="008D50C0">
        <w:rPr>
          <w:rFonts w:asciiTheme="majorBidi" w:hAnsiTheme="majorBidi" w:cstheme="majorBidi"/>
          <w:bCs/>
          <w:sz w:val="28"/>
          <w:szCs w:val="28"/>
        </w:rPr>
        <w:t>s</w:t>
      </w:r>
      <w:r w:rsidRPr="008D50C0">
        <w:rPr>
          <w:rFonts w:asciiTheme="majorBidi" w:hAnsiTheme="majorBidi" w:cstheme="majorBidi"/>
          <w:bCs/>
          <w:spacing w:val="1"/>
          <w:sz w:val="28"/>
          <w:szCs w:val="28"/>
        </w:rPr>
        <w:t xml:space="preserve"> </w:t>
      </w:r>
      <w:r w:rsidRPr="008D50C0">
        <w:rPr>
          <w:rFonts w:asciiTheme="majorBidi" w:hAnsiTheme="majorBidi" w:cstheme="majorBidi"/>
          <w:bCs/>
          <w:sz w:val="28"/>
          <w:szCs w:val="28"/>
        </w:rPr>
        <w:t>p</w:t>
      </w:r>
      <w:r w:rsidRPr="008D50C0">
        <w:rPr>
          <w:rFonts w:asciiTheme="majorBidi" w:hAnsiTheme="majorBidi" w:cstheme="majorBidi"/>
          <w:bCs/>
          <w:spacing w:val="-2"/>
          <w:sz w:val="28"/>
          <w:szCs w:val="28"/>
        </w:rPr>
        <w:t>r</w:t>
      </w:r>
      <w:r w:rsidRPr="008D50C0">
        <w:rPr>
          <w:rFonts w:asciiTheme="majorBidi" w:hAnsiTheme="majorBidi" w:cstheme="majorBidi"/>
          <w:bCs/>
          <w:spacing w:val="1"/>
          <w:sz w:val="28"/>
          <w:szCs w:val="28"/>
        </w:rPr>
        <w:t>o</w:t>
      </w:r>
      <w:r w:rsidRPr="008D50C0">
        <w:rPr>
          <w:rFonts w:asciiTheme="majorBidi" w:hAnsiTheme="majorBidi" w:cstheme="majorBidi"/>
          <w:bCs/>
          <w:sz w:val="28"/>
          <w:szCs w:val="28"/>
        </w:rPr>
        <w:t>ject</w:t>
      </w:r>
      <w:r w:rsidRPr="008D50C0">
        <w:rPr>
          <w:rFonts w:asciiTheme="majorBidi" w:hAnsiTheme="majorBidi" w:cstheme="majorBidi"/>
          <w:bCs/>
          <w:spacing w:val="-3"/>
          <w:sz w:val="28"/>
          <w:szCs w:val="28"/>
        </w:rPr>
        <w:t xml:space="preserve"> </w:t>
      </w:r>
      <w:r w:rsidRPr="008D50C0">
        <w:rPr>
          <w:rFonts w:asciiTheme="majorBidi" w:hAnsiTheme="majorBidi" w:cstheme="majorBidi"/>
          <w:bCs/>
          <w:spacing w:val="1"/>
          <w:sz w:val="28"/>
          <w:szCs w:val="28"/>
        </w:rPr>
        <w:t>i</w:t>
      </w:r>
      <w:r w:rsidRPr="008D50C0">
        <w:rPr>
          <w:rFonts w:asciiTheme="majorBidi" w:hAnsiTheme="majorBidi" w:cstheme="majorBidi"/>
          <w:bCs/>
          <w:sz w:val="28"/>
          <w:szCs w:val="28"/>
        </w:rPr>
        <w:t>s</w:t>
      </w:r>
      <w:r w:rsidRPr="008D50C0">
        <w:rPr>
          <w:rFonts w:asciiTheme="majorBidi" w:hAnsiTheme="majorBidi" w:cstheme="majorBidi"/>
          <w:bCs/>
          <w:spacing w:val="-4"/>
          <w:sz w:val="28"/>
          <w:szCs w:val="28"/>
        </w:rPr>
        <w:t xml:space="preserve"> </w:t>
      </w:r>
      <w:r w:rsidRPr="008D50C0">
        <w:rPr>
          <w:rFonts w:asciiTheme="majorBidi" w:hAnsiTheme="majorBidi" w:cstheme="majorBidi"/>
          <w:bCs/>
          <w:spacing w:val="1"/>
          <w:sz w:val="28"/>
          <w:szCs w:val="28"/>
        </w:rPr>
        <w:t>s</w:t>
      </w:r>
      <w:r w:rsidRPr="008D50C0">
        <w:rPr>
          <w:rFonts w:asciiTheme="majorBidi" w:hAnsiTheme="majorBidi" w:cstheme="majorBidi"/>
          <w:bCs/>
          <w:sz w:val="28"/>
          <w:szCs w:val="28"/>
        </w:rPr>
        <w:t>ub</w:t>
      </w:r>
      <w:r w:rsidRPr="008D50C0">
        <w:rPr>
          <w:rFonts w:asciiTheme="majorBidi" w:hAnsiTheme="majorBidi" w:cstheme="majorBidi"/>
          <w:bCs/>
          <w:spacing w:val="-6"/>
          <w:sz w:val="28"/>
          <w:szCs w:val="28"/>
        </w:rPr>
        <w:t>m</w:t>
      </w:r>
      <w:r w:rsidRPr="008D50C0">
        <w:rPr>
          <w:rFonts w:asciiTheme="majorBidi" w:hAnsiTheme="majorBidi" w:cstheme="majorBidi"/>
          <w:bCs/>
          <w:spacing w:val="1"/>
          <w:sz w:val="28"/>
          <w:szCs w:val="28"/>
        </w:rPr>
        <w:t>i</w:t>
      </w:r>
      <w:r w:rsidRPr="008D50C0">
        <w:rPr>
          <w:rFonts w:asciiTheme="majorBidi" w:hAnsiTheme="majorBidi" w:cstheme="majorBidi"/>
          <w:bCs/>
          <w:sz w:val="28"/>
          <w:szCs w:val="28"/>
        </w:rPr>
        <w:t>tted</w:t>
      </w:r>
      <w:r w:rsidRPr="008D50C0">
        <w:rPr>
          <w:rFonts w:asciiTheme="majorBidi" w:hAnsiTheme="majorBidi" w:cstheme="majorBidi"/>
          <w:bCs/>
          <w:spacing w:val="-2"/>
          <w:sz w:val="28"/>
          <w:szCs w:val="28"/>
        </w:rPr>
        <w:t xml:space="preserve"> </w:t>
      </w:r>
      <w:r w:rsidRPr="008D50C0">
        <w:rPr>
          <w:rFonts w:asciiTheme="majorBidi" w:hAnsiTheme="majorBidi" w:cstheme="majorBidi"/>
          <w:bCs/>
          <w:spacing w:val="-1"/>
          <w:sz w:val="28"/>
          <w:szCs w:val="28"/>
        </w:rPr>
        <w:t>a</w:t>
      </w:r>
      <w:r w:rsidRPr="008D50C0">
        <w:rPr>
          <w:rFonts w:asciiTheme="majorBidi" w:hAnsiTheme="majorBidi" w:cstheme="majorBidi"/>
          <w:bCs/>
          <w:sz w:val="28"/>
          <w:szCs w:val="28"/>
        </w:rPr>
        <w:t>s</w:t>
      </w:r>
      <w:r w:rsidRPr="008D50C0">
        <w:rPr>
          <w:rFonts w:asciiTheme="majorBidi" w:hAnsiTheme="majorBidi" w:cstheme="majorBidi"/>
          <w:bCs/>
          <w:spacing w:val="1"/>
          <w:sz w:val="28"/>
          <w:szCs w:val="28"/>
        </w:rPr>
        <w:t xml:space="preserve"> </w:t>
      </w:r>
      <w:r w:rsidRPr="008D50C0">
        <w:rPr>
          <w:rFonts w:asciiTheme="majorBidi" w:hAnsiTheme="majorBidi" w:cstheme="majorBidi"/>
          <w:bCs/>
          <w:sz w:val="28"/>
          <w:szCs w:val="28"/>
        </w:rPr>
        <w:t>a</w:t>
      </w:r>
      <w:r w:rsidRPr="008D50C0">
        <w:rPr>
          <w:rFonts w:asciiTheme="majorBidi" w:hAnsiTheme="majorBidi" w:cstheme="majorBidi"/>
          <w:bCs/>
          <w:spacing w:val="-2"/>
          <w:sz w:val="28"/>
          <w:szCs w:val="28"/>
        </w:rPr>
        <w:t xml:space="preserve"> </w:t>
      </w:r>
      <w:r w:rsidRPr="008D50C0">
        <w:rPr>
          <w:rFonts w:asciiTheme="majorBidi" w:hAnsiTheme="majorBidi" w:cstheme="majorBidi"/>
          <w:bCs/>
          <w:sz w:val="28"/>
          <w:szCs w:val="28"/>
        </w:rPr>
        <w:t>p</w:t>
      </w:r>
      <w:r w:rsidRPr="008D50C0">
        <w:rPr>
          <w:rFonts w:asciiTheme="majorBidi" w:hAnsiTheme="majorBidi" w:cstheme="majorBidi"/>
          <w:bCs/>
          <w:spacing w:val="1"/>
          <w:sz w:val="28"/>
          <w:szCs w:val="28"/>
        </w:rPr>
        <w:t>a</w:t>
      </w:r>
      <w:r w:rsidRPr="008D50C0">
        <w:rPr>
          <w:rFonts w:asciiTheme="majorBidi" w:hAnsiTheme="majorBidi" w:cstheme="majorBidi"/>
          <w:bCs/>
          <w:spacing w:val="-2"/>
          <w:sz w:val="28"/>
          <w:szCs w:val="28"/>
        </w:rPr>
        <w:t>r</w:t>
      </w:r>
      <w:r w:rsidRPr="008D50C0">
        <w:rPr>
          <w:rFonts w:asciiTheme="majorBidi" w:hAnsiTheme="majorBidi" w:cstheme="majorBidi"/>
          <w:bCs/>
          <w:sz w:val="28"/>
          <w:szCs w:val="28"/>
        </w:rPr>
        <w:t>t</w:t>
      </w:r>
      <w:r w:rsidRPr="008D50C0">
        <w:rPr>
          <w:rFonts w:asciiTheme="majorBidi" w:hAnsiTheme="majorBidi" w:cstheme="majorBidi"/>
          <w:bCs/>
          <w:spacing w:val="-1"/>
          <w:sz w:val="28"/>
          <w:szCs w:val="28"/>
        </w:rPr>
        <w:t>ia</w:t>
      </w:r>
      <w:r w:rsidRPr="008D50C0">
        <w:rPr>
          <w:rFonts w:asciiTheme="majorBidi" w:hAnsiTheme="majorBidi" w:cstheme="majorBidi"/>
          <w:bCs/>
          <w:sz w:val="28"/>
          <w:szCs w:val="28"/>
        </w:rPr>
        <w:t>l</w:t>
      </w:r>
      <w:r w:rsidRPr="008D50C0">
        <w:rPr>
          <w:rFonts w:asciiTheme="majorBidi" w:hAnsiTheme="majorBidi" w:cstheme="majorBidi"/>
          <w:bCs/>
          <w:spacing w:val="1"/>
          <w:sz w:val="28"/>
          <w:szCs w:val="28"/>
        </w:rPr>
        <w:t xml:space="preserve"> </w:t>
      </w:r>
      <w:r w:rsidRPr="008D50C0">
        <w:rPr>
          <w:rFonts w:asciiTheme="majorBidi" w:hAnsiTheme="majorBidi" w:cstheme="majorBidi"/>
          <w:bCs/>
          <w:spacing w:val="-2"/>
          <w:sz w:val="28"/>
          <w:szCs w:val="28"/>
        </w:rPr>
        <w:t>f</w:t>
      </w:r>
      <w:r w:rsidRPr="008D50C0">
        <w:rPr>
          <w:rFonts w:asciiTheme="majorBidi" w:hAnsiTheme="majorBidi" w:cstheme="majorBidi"/>
          <w:bCs/>
          <w:sz w:val="28"/>
          <w:szCs w:val="28"/>
        </w:rPr>
        <w:t>u</w:t>
      </w:r>
      <w:r w:rsidRPr="008D50C0">
        <w:rPr>
          <w:rFonts w:asciiTheme="majorBidi" w:hAnsiTheme="majorBidi" w:cstheme="majorBidi"/>
          <w:bCs/>
          <w:spacing w:val="1"/>
          <w:sz w:val="28"/>
          <w:szCs w:val="28"/>
        </w:rPr>
        <w:t>l</w:t>
      </w:r>
      <w:r w:rsidRPr="008D50C0">
        <w:rPr>
          <w:rFonts w:asciiTheme="majorBidi" w:hAnsiTheme="majorBidi" w:cstheme="majorBidi"/>
          <w:bCs/>
          <w:spacing w:val="-5"/>
          <w:sz w:val="28"/>
          <w:szCs w:val="28"/>
        </w:rPr>
        <w:t>f</w:t>
      </w:r>
      <w:r w:rsidRPr="008D50C0">
        <w:rPr>
          <w:rFonts w:asciiTheme="majorBidi" w:hAnsiTheme="majorBidi" w:cstheme="majorBidi"/>
          <w:bCs/>
          <w:spacing w:val="1"/>
          <w:sz w:val="28"/>
          <w:szCs w:val="28"/>
        </w:rPr>
        <w:t>i</w:t>
      </w:r>
      <w:r w:rsidRPr="008D50C0">
        <w:rPr>
          <w:rFonts w:asciiTheme="majorBidi" w:hAnsiTheme="majorBidi" w:cstheme="majorBidi"/>
          <w:bCs/>
          <w:spacing w:val="-1"/>
          <w:sz w:val="28"/>
          <w:szCs w:val="28"/>
        </w:rPr>
        <w:t>l</w:t>
      </w:r>
      <w:r w:rsidRPr="008D50C0">
        <w:rPr>
          <w:rFonts w:asciiTheme="majorBidi" w:hAnsiTheme="majorBidi" w:cstheme="majorBidi"/>
          <w:bCs/>
          <w:spacing w:val="1"/>
          <w:sz w:val="28"/>
          <w:szCs w:val="28"/>
        </w:rPr>
        <w:t>l</w:t>
      </w:r>
      <w:r w:rsidRPr="008D50C0">
        <w:rPr>
          <w:rFonts w:asciiTheme="majorBidi" w:hAnsiTheme="majorBidi" w:cstheme="majorBidi"/>
          <w:bCs/>
          <w:spacing w:val="-6"/>
          <w:sz w:val="28"/>
          <w:szCs w:val="28"/>
        </w:rPr>
        <w:t>m</w:t>
      </w:r>
      <w:r w:rsidRPr="008D50C0">
        <w:rPr>
          <w:rFonts w:asciiTheme="majorBidi" w:hAnsiTheme="majorBidi" w:cstheme="majorBidi"/>
          <w:bCs/>
          <w:spacing w:val="1"/>
          <w:sz w:val="28"/>
          <w:szCs w:val="28"/>
        </w:rPr>
        <w:t>e</w:t>
      </w:r>
      <w:r w:rsidRPr="008D50C0">
        <w:rPr>
          <w:rFonts w:asciiTheme="majorBidi" w:hAnsiTheme="majorBidi" w:cstheme="majorBidi"/>
          <w:bCs/>
          <w:sz w:val="28"/>
          <w:szCs w:val="28"/>
        </w:rPr>
        <w:t xml:space="preserve">nt </w:t>
      </w:r>
      <w:r w:rsidRPr="008D50C0">
        <w:rPr>
          <w:rFonts w:asciiTheme="majorBidi" w:hAnsiTheme="majorBidi" w:cstheme="majorBidi"/>
          <w:bCs/>
          <w:spacing w:val="1"/>
          <w:sz w:val="28"/>
          <w:szCs w:val="28"/>
        </w:rPr>
        <w:t>o</w:t>
      </w:r>
      <w:r w:rsidRPr="008D50C0">
        <w:rPr>
          <w:rFonts w:asciiTheme="majorBidi" w:hAnsiTheme="majorBidi" w:cstheme="majorBidi"/>
          <w:bCs/>
          <w:sz w:val="28"/>
          <w:szCs w:val="28"/>
        </w:rPr>
        <w:t>f</w:t>
      </w:r>
      <w:r w:rsidRPr="008D50C0">
        <w:rPr>
          <w:rFonts w:asciiTheme="majorBidi" w:hAnsiTheme="majorBidi" w:cstheme="majorBidi"/>
          <w:bCs/>
          <w:spacing w:val="-3"/>
          <w:sz w:val="28"/>
          <w:szCs w:val="28"/>
        </w:rPr>
        <w:t xml:space="preserve"> </w:t>
      </w:r>
      <w:r w:rsidRPr="008D50C0">
        <w:rPr>
          <w:rFonts w:asciiTheme="majorBidi" w:hAnsiTheme="majorBidi" w:cstheme="majorBidi"/>
          <w:bCs/>
          <w:sz w:val="28"/>
          <w:szCs w:val="28"/>
        </w:rPr>
        <w:t>the re</w:t>
      </w:r>
      <w:r w:rsidRPr="008D50C0">
        <w:rPr>
          <w:rFonts w:asciiTheme="majorBidi" w:hAnsiTheme="majorBidi" w:cstheme="majorBidi"/>
          <w:bCs/>
          <w:spacing w:val="-3"/>
          <w:sz w:val="28"/>
          <w:szCs w:val="28"/>
        </w:rPr>
        <w:t>q</w:t>
      </w:r>
      <w:r w:rsidRPr="008D50C0">
        <w:rPr>
          <w:rFonts w:asciiTheme="majorBidi" w:hAnsiTheme="majorBidi" w:cstheme="majorBidi"/>
          <w:bCs/>
          <w:sz w:val="28"/>
          <w:szCs w:val="28"/>
        </w:rPr>
        <w:t>u</w:t>
      </w:r>
      <w:r w:rsidRPr="008D50C0">
        <w:rPr>
          <w:rFonts w:asciiTheme="majorBidi" w:hAnsiTheme="majorBidi" w:cstheme="majorBidi"/>
          <w:bCs/>
          <w:spacing w:val="1"/>
          <w:sz w:val="28"/>
          <w:szCs w:val="28"/>
        </w:rPr>
        <w:t>i</w:t>
      </w:r>
      <w:r w:rsidRPr="008D50C0">
        <w:rPr>
          <w:rFonts w:asciiTheme="majorBidi" w:hAnsiTheme="majorBidi" w:cstheme="majorBidi"/>
          <w:bCs/>
          <w:spacing w:val="-2"/>
          <w:sz w:val="28"/>
          <w:szCs w:val="28"/>
        </w:rPr>
        <w:t>r</w:t>
      </w:r>
      <w:r w:rsidRPr="008D50C0">
        <w:rPr>
          <w:rFonts w:asciiTheme="majorBidi" w:hAnsiTheme="majorBidi" w:cstheme="majorBidi"/>
          <w:bCs/>
          <w:sz w:val="28"/>
          <w:szCs w:val="28"/>
        </w:rPr>
        <w:t>e</w:t>
      </w:r>
      <w:r w:rsidRPr="008D50C0">
        <w:rPr>
          <w:rFonts w:asciiTheme="majorBidi" w:hAnsiTheme="majorBidi" w:cstheme="majorBidi"/>
          <w:bCs/>
          <w:spacing w:val="-6"/>
          <w:sz w:val="28"/>
          <w:szCs w:val="28"/>
        </w:rPr>
        <w:t>m</w:t>
      </w:r>
      <w:r w:rsidRPr="008D50C0">
        <w:rPr>
          <w:rFonts w:asciiTheme="majorBidi" w:hAnsiTheme="majorBidi" w:cstheme="majorBidi"/>
          <w:bCs/>
          <w:sz w:val="28"/>
          <w:szCs w:val="28"/>
        </w:rPr>
        <w:t>ents</w:t>
      </w:r>
      <w:r w:rsidRPr="008D50C0">
        <w:rPr>
          <w:rFonts w:asciiTheme="majorBidi" w:hAnsiTheme="majorBidi" w:cstheme="majorBidi"/>
          <w:bCs/>
          <w:spacing w:val="1"/>
          <w:sz w:val="28"/>
          <w:szCs w:val="28"/>
        </w:rPr>
        <w:t xml:space="preserve"> </w:t>
      </w:r>
      <w:r w:rsidRPr="008D50C0">
        <w:rPr>
          <w:rFonts w:asciiTheme="majorBidi" w:hAnsiTheme="majorBidi" w:cstheme="majorBidi"/>
          <w:bCs/>
          <w:spacing w:val="-2"/>
          <w:sz w:val="28"/>
          <w:szCs w:val="28"/>
        </w:rPr>
        <w:t>f</w:t>
      </w:r>
      <w:r w:rsidRPr="008D50C0">
        <w:rPr>
          <w:rFonts w:asciiTheme="majorBidi" w:hAnsiTheme="majorBidi" w:cstheme="majorBidi"/>
          <w:bCs/>
          <w:spacing w:val="1"/>
          <w:sz w:val="28"/>
          <w:szCs w:val="28"/>
        </w:rPr>
        <w:t>o</w:t>
      </w:r>
      <w:r w:rsidRPr="008D50C0">
        <w:rPr>
          <w:rFonts w:asciiTheme="majorBidi" w:hAnsiTheme="majorBidi" w:cstheme="majorBidi"/>
          <w:bCs/>
          <w:sz w:val="28"/>
          <w:szCs w:val="28"/>
        </w:rPr>
        <w:t xml:space="preserve">r </w:t>
      </w:r>
      <w:r w:rsidRPr="008D50C0">
        <w:rPr>
          <w:rFonts w:asciiTheme="majorBidi" w:hAnsiTheme="majorBidi" w:cstheme="majorBidi"/>
          <w:bCs/>
          <w:spacing w:val="-2"/>
          <w:sz w:val="28"/>
          <w:szCs w:val="28"/>
        </w:rPr>
        <w:t>t</w:t>
      </w:r>
      <w:r w:rsidRPr="008D50C0">
        <w:rPr>
          <w:rFonts w:asciiTheme="majorBidi" w:hAnsiTheme="majorBidi" w:cstheme="majorBidi"/>
          <w:bCs/>
          <w:sz w:val="28"/>
          <w:szCs w:val="28"/>
        </w:rPr>
        <w:t>he</w:t>
      </w:r>
      <w:r w:rsidRPr="008D50C0">
        <w:rPr>
          <w:rFonts w:asciiTheme="majorBidi" w:hAnsiTheme="majorBidi" w:cstheme="majorBidi"/>
          <w:bCs/>
          <w:spacing w:val="-3"/>
          <w:sz w:val="28"/>
          <w:szCs w:val="28"/>
        </w:rPr>
        <w:t xml:space="preserve"> </w:t>
      </w:r>
      <w:r w:rsidRPr="008D50C0">
        <w:rPr>
          <w:rFonts w:asciiTheme="majorBidi" w:hAnsiTheme="majorBidi" w:cstheme="majorBidi"/>
          <w:bCs/>
          <w:sz w:val="28"/>
          <w:szCs w:val="28"/>
        </w:rPr>
        <w:t>de</w:t>
      </w:r>
      <w:r w:rsidRPr="008D50C0">
        <w:rPr>
          <w:rFonts w:asciiTheme="majorBidi" w:hAnsiTheme="majorBidi" w:cstheme="majorBidi"/>
          <w:bCs/>
          <w:spacing w:val="1"/>
          <w:sz w:val="28"/>
          <w:szCs w:val="28"/>
        </w:rPr>
        <w:t>g</w:t>
      </w:r>
      <w:r w:rsidRPr="008D50C0">
        <w:rPr>
          <w:rFonts w:asciiTheme="majorBidi" w:hAnsiTheme="majorBidi" w:cstheme="majorBidi"/>
          <w:bCs/>
          <w:sz w:val="28"/>
          <w:szCs w:val="28"/>
        </w:rPr>
        <w:t>r</w:t>
      </w:r>
      <w:r w:rsidRPr="008D50C0">
        <w:rPr>
          <w:rFonts w:asciiTheme="majorBidi" w:hAnsiTheme="majorBidi" w:cstheme="majorBidi"/>
          <w:bCs/>
          <w:spacing w:val="-2"/>
          <w:sz w:val="28"/>
          <w:szCs w:val="28"/>
        </w:rPr>
        <w:t>e</w:t>
      </w:r>
      <w:r w:rsidRPr="008D50C0">
        <w:rPr>
          <w:rFonts w:asciiTheme="majorBidi" w:hAnsiTheme="majorBidi" w:cstheme="majorBidi"/>
          <w:bCs/>
          <w:sz w:val="28"/>
          <w:szCs w:val="28"/>
        </w:rPr>
        <w:t>e</w:t>
      </w:r>
      <w:r w:rsidRPr="008D50C0">
        <w:rPr>
          <w:rFonts w:asciiTheme="majorBidi" w:hAnsiTheme="majorBidi" w:cstheme="majorBidi"/>
          <w:bCs/>
          <w:spacing w:val="-3"/>
          <w:sz w:val="28"/>
          <w:szCs w:val="28"/>
        </w:rPr>
        <w:t xml:space="preserve"> </w:t>
      </w:r>
      <w:r w:rsidRPr="008D50C0">
        <w:rPr>
          <w:rFonts w:asciiTheme="majorBidi" w:hAnsiTheme="majorBidi" w:cstheme="majorBidi"/>
          <w:bCs/>
          <w:spacing w:val="1"/>
          <w:sz w:val="28"/>
          <w:szCs w:val="28"/>
        </w:rPr>
        <w:t>o</w:t>
      </w:r>
      <w:r w:rsidRPr="008D50C0">
        <w:rPr>
          <w:rFonts w:asciiTheme="majorBidi" w:hAnsiTheme="majorBidi" w:cstheme="majorBidi"/>
          <w:bCs/>
          <w:sz w:val="28"/>
          <w:szCs w:val="28"/>
        </w:rPr>
        <w:t>f</w:t>
      </w:r>
    </w:p>
    <w:p w14:paraId="0F83A97D" w14:textId="77777777" w:rsidR="006F0639" w:rsidRPr="008D50C0" w:rsidRDefault="006F0639">
      <w:pPr>
        <w:spacing w:before="7" w:line="240" w:lineRule="exact"/>
        <w:rPr>
          <w:rFonts w:asciiTheme="majorBidi" w:hAnsiTheme="majorBidi" w:cstheme="majorBidi"/>
          <w:bCs/>
          <w:sz w:val="24"/>
          <w:szCs w:val="24"/>
        </w:rPr>
      </w:pPr>
    </w:p>
    <w:p w14:paraId="4909CB32" w14:textId="0A3936FC" w:rsidR="006F0639" w:rsidRDefault="00387864">
      <w:pPr>
        <w:ind w:left="1930" w:right="1684"/>
        <w:jc w:val="center"/>
        <w:rPr>
          <w:rFonts w:asciiTheme="majorBidi" w:hAnsiTheme="majorBidi" w:cstheme="majorBidi"/>
          <w:bCs/>
          <w:sz w:val="28"/>
          <w:szCs w:val="28"/>
        </w:rPr>
      </w:pPr>
      <w:r w:rsidRPr="008D50C0">
        <w:rPr>
          <w:rFonts w:asciiTheme="majorBidi" w:hAnsiTheme="majorBidi" w:cstheme="majorBidi"/>
          <w:bCs/>
          <w:sz w:val="28"/>
          <w:szCs w:val="28"/>
        </w:rPr>
        <w:t>B</w:t>
      </w:r>
      <w:r w:rsidRPr="008D50C0">
        <w:rPr>
          <w:rFonts w:asciiTheme="majorBidi" w:hAnsiTheme="majorBidi" w:cstheme="majorBidi"/>
          <w:bCs/>
          <w:spacing w:val="1"/>
          <w:sz w:val="28"/>
          <w:szCs w:val="28"/>
        </w:rPr>
        <w:t>a</w:t>
      </w:r>
      <w:r w:rsidRPr="008D50C0">
        <w:rPr>
          <w:rFonts w:asciiTheme="majorBidi" w:hAnsiTheme="majorBidi" w:cstheme="majorBidi"/>
          <w:bCs/>
          <w:sz w:val="28"/>
          <w:szCs w:val="28"/>
        </w:rPr>
        <w:t>ch</w:t>
      </w:r>
      <w:r w:rsidRPr="008D50C0">
        <w:rPr>
          <w:rFonts w:asciiTheme="majorBidi" w:hAnsiTheme="majorBidi" w:cstheme="majorBidi"/>
          <w:bCs/>
          <w:spacing w:val="-5"/>
          <w:sz w:val="28"/>
          <w:szCs w:val="28"/>
        </w:rPr>
        <w:t>e</w:t>
      </w:r>
      <w:r w:rsidRPr="008D50C0">
        <w:rPr>
          <w:rFonts w:asciiTheme="majorBidi" w:hAnsiTheme="majorBidi" w:cstheme="majorBidi"/>
          <w:bCs/>
          <w:spacing w:val="1"/>
          <w:sz w:val="28"/>
          <w:szCs w:val="28"/>
        </w:rPr>
        <w:t>lo</w:t>
      </w:r>
      <w:r w:rsidRPr="008D50C0">
        <w:rPr>
          <w:rFonts w:asciiTheme="majorBidi" w:hAnsiTheme="majorBidi" w:cstheme="majorBidi"/>
          <w:bCs/>
          <w:sz w:val="28"/>
          <w:szCs w:val="28"/>
        </w:rPr>
        <w:t>r</w:t>
      </w:r>
      <w:r w:rsidRPr="008D50C0">
        <w:rPr>
          <w:rFonts w:asciiTheme="majorBidi" w:hAnsiTheme="majorBidi" w:cstheme="majorBidi"/>
          <w:bCs/>
          <w:spacing w:val="-3"/>
          <w:sz w:val="28"/>
          <w:szCs w:val="28"/>
        </w:rPr>
        <w:t xml:space="preserve"> </w:t>
      </w:r>
      <w:r w:rsidRPr="008D50C0">
        <w:rPr>
          <w:rFonts w:asciiTheme="majorBidi" w:hAnsiTheme="majorBidi" w:cstheme="majorBidi"/>
          <w:bCs/>
          <w:spacing w:val="-1"/>
          <w:sz w:val="28"/>
          <w:szCs w:val="28"/>
        </w:rPr>
        <w:t>o</w:t>
      </w:r>
      <w:r w:rsidRPr="008D50C0">
        <w:rPr>
          <w:rFonts w:asciiTheme="majorBidi" w:hAnsiTheme="majorBidi" w:cstheme="majorBidi"/>
          <w:bCs/>
          <w:sz w:val="28"/>
          <w:szCs w:val="28"/>
        </w:rPr>
        <w:t>f Sc</w:t>
      </w:r>
      <w:r w:rsidRPr="008D50C0">
        <w:rPr>
          <w:rFonts w:asciiTheme="majorBidi" w:hAnsiTheme="majorBidi" w:cstheme="majorBidi"/>
          <w:bCs/>
          <w:spacing w:val="-1"/>
          <w:sz w:val="28"/>
          <w:szCs w:val="28"/>
        </w:rPr>
        <w:t>i</w:t>
      </w:r>
      <w:r w:rsidRPr="008D50C0">
        <w:rPr>
          <w:rFonts w:asciiTheme="majorBidi" w:hAnsiTheme="majorBidi" w:cstheme="majorBidi"/>
          <w:bCs/>
          <w:spacing w:val="-2"/>
          <w:sz w:val="28"/>
          <w:szCs w:val="28"/>
        </w:rPr>
        <w:t>e</w:t>
      </w:r>
      <w:r w:rsidRPr="008D50C0">
        <w:rPr>
          <w:rFonts w:asciiTheme="majorBidi" w:hAnsiTheme="majorBidi" w:cstheme="majorBidi"/>
          <w:bCs/>
          <w:sz w:val="28"/>
          <w:szCs w:val="28"/>
        </w:rPr>
        <w:t>n</w:t>
      </w:r>
      <w:r w:rsidRPr="008D50C0">
        <w:rPr>
          <w:rFonts w:asciiTheme="majorBidi" w:hAnsiTheme="majorBidi" w:cstheme="majorBidi"/>
          <w:bCs/>
          <w:spacing w:val="-2"/>
          <w:sz w:val="28"/>
          <w:szCs w:val="28"/>
        </w:rPr>
        <w:t>c</w:t>
      </w:r>
      <w:r w:rsidRPr="008D50C0">
        <w:rPr>
          <w:rFonts w:asciiTheme="majorBidi" w:hAnsiTheme="majorBidi" w:cstheme="majorBidi"/>
          <w:bCs/>
          <w:sz w:val="28"/>
          <w:szCs w:val="28"/>
        </w:rPr>
        <w:t xml:space="preserve">e </w:t>
      </w:r>
      <w:r w:rsidRPr="008D50C0">
        <w:rPr>
          <w:rFonts w:asciiTheme="majorBidi" w:hAnsiTheme="majorBidi" w:cstheme="majorBidi"/>
          <w:bCs/>
          <w:spacing w:val="1"/>
          <w:sz w:val="28"/>
          <w:szCs w:val="28"/>
        </w:rPr>
        <w:t>i</w:t>
      </w:r>
      <w:r w:rsidRPr="008D50C0">
        <w:rPr>
          <w:rFonts w:asciiTheme="majorBidi" w:hAnsiTheme="majorBidi" w:cstheme="majorBidi"/>
          <w:bCs/>
          <w:sz w:val="28"/>
          <w:szCs w:val="28"/>
        </w:rPr>
        <w:t xml:space="preserve">n </w:t>
      </w:r>
      <w:r w:rsidRPr="008D50C0">
        <w:rPr>
          <w:rFonts w:asciiTheme="majorBidi" w:hAnsiTheme="majorBidi" w:cstheme="majorBidi"/>
          <w:bCs/>
          <w:spacing w:val="-1"/>
          <w:sz w:val="28"/>
          <w:szCs w:val="28"/>
        </w:rPr>
        <w:t>C</w:t>
      </w:r>
      <w:r w:rsidRPr="008D50C0">
        <w:rPr>
          <w:rFonts w:asciiTheme="majorBidi" w:hAnsiTheme="majorBidi" w:cstheme="majorBidi"/>
          <w:bCs/>
          <w:spacing w:val="1"/>
          <w:sz w:val="28"/>
          <w:szCs w:val="28"/>
        </w:rPr>
        <w:t>o</w:t>
      </w:r>
      <w:r w:rsidRPr="008D50C0">
        <w:rPr>
          <w:rFonts w:asciiTheme="majorBidi" w:hAnsiTheme="majorBidi" w:cstheme="majorBidi"/>
          <w:bCs/>
          <w:spacing w:val="-8"/>
          <w:sz w:val="28"/>
          <w:szCs w:val="28"/>
        </w:rPr>
        <w:t>m</w:t>
      </w:r>
      <w:r w:rsidRPr="008D50C0">
        <w:rPr>
          <w:rFonts w:asciiTheme="majorBidi" w:hAnsiTheme="majorBidi" w:cstheme="majorBidi"/>
          <w:bCs/>
          <w:sz w:val="28"/>
          <w:szCs w:val="28"/>
        </w:rPr>
        <w:t>puter &amp;</w:t>
      </w:r>
      <w:r w:rsidRPr="008D50C0">
        <w:rPr>
          <w:rFonts w:asciiTheme="majorBidi" w:hAnsiTheme="majorBidi" w:cstheme="majorBidi"/>
          <w:bCs/>
          <w:spacing w:val="-1"/>
          <w:sz w:val="28"/>
          <w:szCs w:val="28"/>
        </w:rPr>
        <w:t xml:space="preserve"> I</w:t>
      </w:r>
      <w:r w:rsidRPr="008D50C0">
        <w:rPr>
          <w:rFonts w:asciiTheme="majorBidi" w:hAnsiTheme="majorBidi" w:cstheme="majorBidi"/>
          <w:bCs/>
          <w:sz w:val="28"/>
          <w:szCs w:val="28"/>
        </w:rPr>
        <w:t>nf</w:t>
      </w:r>
      <w:r w:rsidRPr="008D50C0">
        <w:rPr>
          <w:rFonts w:asciiTheme="majorBidi" w:hAnsiTheme="majorBidi" w:cstheme="majorBidi"/>
          <w:bCs/>
          <w:spacing w:val="-1"/>
          <w:sz w:val="28"/>
          <w:szCs w:val="28"/>
        </w:rPr>
        <w:t>o</w:t>
      </w:r>
      <w:r w:rsidRPr="008D50C0">
        <w:rPr>
          <w:rFonts w:asciiTheme="majorBidi" w:hAnsiTheme="majorBidi" w:cstheme="majorBidi"/>
          <w:bCs/>
          <w:spacing w:val="-2"/>
          <w:sz w:val="28"/>
          <w:szCs w:val="28"/>
        </w:rPr>
        <w:t>r</w:t>
      </w:r>
      <w:r w:rsidRPr="008D50C0">
        <w:rPr>
          <w:rFonts w:asciiTheme="majorBidi" w:hAnsiTheme="majorBidi" w:cstheme="majorBidi"/>
          <w:bCs/>
          <w:spacing w:val="-6"/>
          <w:sz w:val="28"/>
          <w:szCs w:val="28"/>
        </w:rPr>
        <w:t>m</w:t>
      </w:r>
      <w:r w:rsidRPr="008D50C0">
        <w:rPr>
          <w:rFonts w:asciiTheme="majorBidi" w:hAnsiTheme="majorBidi" w:cstheme="majorBidi"/>
          <w:bCs/>
          <w:spacing w:val="1"/>
          <w:sz w:val="28"/>
          <w:szCs w:val="28"/>
        </w:rPr>
        <w:t>a</w:t>
      </w:r>
      <w:r w:rsidRPr="008D50C0">
        <w:rPr>
          <w:rFonts w:asciiTheme="majorBidi" w:hAnsiTheme="majorBidi" w:cstheme="majorBidi"/>
          <w:bCs/>
          <w:sz w:val="28"/>
          <w:szCs w:val="28"/>
        </w:rPr>
        <w:t>t</w:t>
      </w:r>
      <w:r w:rsidRPr="008D50C0">
        <w:rPr>
          <w:rFonts w:asciiTheme="majorBidi" w:hAnsiTheme="majorBidi" w:cstheme="majorBidi"/>
          <w:bCs/>
          <w:spacing w:val="1"/>
          <w:sz w:val="28"/>
          <w:szCs w:val="28"/>
        </w:rPr>
        <w:t>io</w:t>
      </w:r>
      <w:r w:rsidRPr="008D50C0">
        <w:rPr>
          <w:rFonts w:asciiTheme="majorBidi" w:hAnsiTheme="majorBidi" w:cstheme="majorBidi"/>
          <w:bCs/>
          <w:sz w:val="28"/>
          <w:szCs w:val="28"/>
        </w:rPr>
        <w:t xml:space="preserve">n </w:t>
      </w:r>
      <w:r w:rsidRPr="008D50C0">
        <w:rPr>
          <w:rFonts w:asciiTheme="majorBidi" w:hAnsiTheme="majorBidi" w:cstheme="majorBidi"/>
          <w:bCs/>
          <w:spacing w:val="-2"/>
          <w:sz w:val="28"/>
          <w:szCs w:val="28"/>
        </w:rPr>
        <w:t>T</w:t>
      </w:r>
      <w:r w:rsidRPr="008D50C0">
        <w:rPr>
          <w:rFonts w:asciiTheme="majorBidi" w:hAnsiTheme="majorBidi" w:cstheme="majorBidi"/>
          <w:bCs/>
          <w:sz w:val="28"/>
          <w:szCs w:val="28"/>
        </w:rPr>
        <w:t>e</w:t>
      </w:r>
      <w:r w:rsidRPr="008D50C0">
        <w:rPr>
          <w:rFonts w:asciiTheme="majorBidi" w:hAnsiTheme="majorBidi" w:cstheme="majorBidi"/>
          <w:bCs/>
          <w:spacing w:val="-2"/>
          <w:sz w:val="28"/>
          <w:szCs w:val="28"/>
        </w:rPr>
        <w:t>c</w:t>
      </w:r>
      <w:r w:rsidRPr="008D50C0">
        <w:rPr>
          <w:rFonts w:asciiTheme="majorBidi" w:hAnsiTheme="majorBidi" w:cstheme="majorBidi"/>
          <w:bCs/>
          <w:sz w:val="28"/>
          <w:szCs w:val="28"/>
        </w:rPr>
        <w:t>h</w:t>
      </w:r>
      <w:r w:rsidRPr="008D50C0">
        <w:rPr>
          <w:rFonts w:asciiTheme="majorBidi" w:hAnsiTheme="majorBidi" w:cstheme="majorBidi"/>
          <w:bCs/>
          <w:spacing w:val="-3"/>
          <w:sz w:val="28"/>
          <w:szCs w:val="28"/>
        </w:rPr>
        <w:t>n</w:t>
      </w:r>
      <w:r w:rsidRPr="008D50C0">
        <w:rPr>
          <w:rFonts w:asciiTheme="majorBidi" w:hAnsiTheme="majorBidi" w:cstheme="majorBidi"/>
          <w:bCs/>
          <w:spacing w:val="2"/>
          <w:sz w:val="28"/>
          <w:szCs w:val="28"/>
        </w:rPr>
        <w:t>o</w:t>
      </w:r>
      <w:r w:rsidRPr="008D50C0">
        <w:rPr>
          <w:rFonts w:asciiTheme="majorBidi" w:hAnsiTheme="majorBidi" w:cstheme="majorBidi"/>
          <w:bCs/>
          <w:spacing w:val="-1"/>
          <w:sz w:val="28"/>
          <w:szCs w:val="28"/>
        </w:rPr>
        <w:t>l</w:t>
      </w:r>
      <w:r w:rsidRPr="008D50C0">
        <w:rPr>
          <w:rFonts w:asciiTheme="majorBidi" w:hAnsiTheme="majorBidi" w:cstheme="majorBidi"/>
          <w:bCs/>
          <w:spacing w:val="1"/>
          <w:sz w:val="28"/>
          <w:szCs w:val="28"/>
        </w:rPr>
        <w:t>o</w:t>
      </w:r>
      <w:r w:rsidRPr="008D50C0">
        <w:rPr>
          <w:rFonts w:asciiTheme="majorBidi" w:hAnsiTheme="majorBidi" w:cstheme="majorBidi"/>
          <w:bCs/>
          <w:spacing w:val="-1"/>
          <w:sz w:val="28"/>
          <w:szCs w:val="28"/>
        </w:rPr>
        <w:t>g</w:t>
      </w:r>
      <w:r w:rsidRPr="008D50C0">
        <w:rPr>
          <w:rFonts w:asciiTheme="majorBidi" w:hAnsiTheme="majorBidi" w:cstheme="majorBidi"/>
          <w:bCs/>
          <w:sz w:val="28"/>
          <w:szCs w:val="28"/>
        </w:rPr>
        <w:t>y</w:t>
      </w:r>
    </w:p>
    <w:p w14:paraId="3D41B21E" w14:textId="7BBB3784" w:rsidR="008D50C0" w:rsidRDefault="008D50C0" w:rsidP="009F4B4F">
      <w:pPr>
        <w:ind w:right="1684"/>
        <w:rPr>
          <w:rFonts w:asciiTheme="majorBidi" w:hAnsiTheme="majorBidi" w:cstheme="majorBidi"/>
          <w:bCs/>
          <w:sz w:val="28"/>
          <w:szCs w:val="28"/>
        </w:rPr>
      </w:pPr>
    </w:p>
    <w:p w14:paraId="584DC09B" w14:textId="77777777" w:rsidR="00686AA4" w:rsidRDefault="00686AA4" w:rsidP="009F4B4F">
      <w:pPr>
        <w:ind w:right="1684"/>
        <w:rPr>
          <w:rFonts w:asciiTheme="majorBidi" w:hAnsiTheme="majorBidi" w:cstheme="majorBidi"/>
          <w:bCs/>
          <w:sz w:val="28"/>
          <w:szCs w:val="28"/>
        </w:rPr>
      </w:pPr>
    </w:p>
    <w:p w14:paraId="5DCD949F" w14:textId="106CD48E" w:rsidR="008D50C0" w:rsidRDefault="006F1F4A" w:rsidP="006F1F4A">
      <w:pPr>
        <w:ind w:right="1684"/>
        <w:rPr>
          <w:rFonts w:asciiTheme="majorBidi" w:hAnsiTheme="majorBidi" w:cstheme="majorBidi"/>
          <w:b/>
          <w:bCs/>
          <w:sz w:val="36"/>
          <w:szCs w:val="36"/>
        </w:rPr>
      </w:pPr>
      <w:r>
        <w:rPr>
          <w:rFonts w:asciiTheme="majorBidi" w:hAnsiTheme="majorBidi" w:cstheme="majorBidi"/>
          <w:b/>
          <w:bCs/>
          <w:sz w:val="36"/>
          <w:szCs w:val="36"/>
        </w:rPr>
        <w:t xml:space="preserve">                                       </w:t>
      </w:r>
      <w:r w:rsidR="00442575" w:rsidRPr="008D50C0">
        <w:rPr>
          <w:rFonts w:asciiTheme="majorBidi" w:hAnsiTheme="majorBidi" w:cstheme="majorBidi"/>
          <w:b/>
          <w:bCs/>
          <w:sz w:val="36"/>
          <w:szCs w:val="36"/>
        </w:rPr>
        <w:t>Assiut</w:t>
      </w:r>
      <w:r w:rsidR="00366B76">
        <w:rPr>
          <w:rFonts w:asciiTheme="majorBidi" w:hAnsiTheme="majorBidi" w:cstheme="majorBidi"/>
          <w:b/>
          <w:bCs/>
          <w:sz w:val="36"/>
          <w:szCs w:val="36"/>
        </w:rPr>
        <w:t xml:space="preserve"> 2023-2024</w:t>
      </w:r>
    </w:p>
    <w:p w14:paraId="7E82FA70" w14:textId="6C08065E" w:rsidR="009248DA" w:rsidRDefault="008D50C0" w:rsidP="009248DA">
      <w:pPr>
        <w:spacing w:line="360" w:lineRule="auto"/>
        <w:jc w:val="center"/>
        <w:rPr>
          <w:rFonts w:asciiTheme="majorBidi" w:hAnsiTheme="majorBidi" w:cstheme="majorBidi"/>
          <w:b/>
          <w:sz w:val="44"/>
          <w:szCs w:val="44"/>
        </w:rPr>
      </w:pPr>
      <w:r>
        <w:rPr>
          <w:rFonts w:asciiTheme="majorBidi" w:hAnsiTheme="majorBidi" w:cstheme="majorBidi"/>
          <w:b/>
          <w:bCs/>
          <w:sz w:val="36"/>
          <w:szCs w:val="36"/>
        </w:rPr>
        <w:br w:type="page"/>
      </w:r>
      <w:r w:rsidR="00B7717D" w:rsidRPr="00303A3C">
        <w:rPr>
          <w:rFonts w:asciiTheme="majorBidi" w:hAnsiTheme="majorBidi" w:cstheme="majorBidi"/>
          <w:b/>
          <w:sz w:val="44"/>
          <w:szCs w:val="44"/>
        </w:rPr>
        <w:lastRenderedPageBreak/>
        <w:t>Acknowledgement</w:t>
      </w:r>
    </w:p>
    <w:p w14:paraId="0AE941E2" w14:textId="77777777" w:rsidR="009248DA" w:rsidRPr="00D340ED" w:rsidRDefault="009248DA" w:rsidP="009248DA">
      <w:pPr>
        <w:spacing w:line="360" w:lineRule="auto"/>
        <w:jc w:val="center"/>
        <w:rPr>
          <w:rFonts w:asciiTheme="majorBidi" w:hAnsiTheme="majorBidi" w:cstheme="majorBidi"/>
          <w:b/>
          <w:sz w:val="44"/>
          <w:szCs w:val="44"/>
        </w:rPr>
      </w:pPr>
    </w:p>
    <w:p w14:paraId="440FDA1D" w14:textId="6514D3B6" w:rsidR="00CB7A17" w:rsidRPr="00916EC5" w:rsidRDefault="00B7717D" w:rsidP="009D1C08">
      <w:pPr>
        <w:spacing w:line="360" w:lineRule="auto"/>
        <w:ind w:right="360"/>
        <w:jc w:val="both"/>
        <w:rPr>
          <w:rFonts w:asciiTheme="majorBidi" w:hAnsiTheme="majorBidi" w:cstheme="majorBidi"/>
          <w:sz w:val="24"/>
          <w:szCs w:val="24"/>
        </w:rPr>
      </w:pPr>
      <w:r>
        <w:rPr>
          <w:rFonts w:asciiTheme="majorBidi" w:hAnsiTheme="majorBidi" w:cstheme="majorBidi"/>
          <w:sz w:val="24"/>
          <w:szCs w:val="24"/>
        </w:rPr>
        <w:t xml:space="preserve">First and for </w:t>
      </w:r>
      <w:r w:rsidR="00CB7A17" w:rsidRPr="00916EC5">
        <w:rPr>
          <w:rFonts w:asciiTheme="majorBidi" w:hAnsiTheme="majorBidi" w:cstheme="majorBidi"/>
          <w:sz w:val="24"/>
          <w:szCs w:val="24"/>
        </w:rPr>
        <w:t>most, praises and thank</w:t>
      </w:r>
      <w:r w:rsidR="00F633F8">
        <w:rPr>
          <w:rFonts w:asciiTheme="majorBidi" w:hAnsiTheme="majorBidi" w:cstheme="majorBidi"/>
          <w:sz w:val="24"/>
          <w:szCs w:val="24"/>
        </w:rPr>
        <w:t>s to the God, the Almighty, for</w:t>
      </w:r>
      <w:r w:rsidR="00BF29C7">
        <w:rPr>
          <w:rFonts w:asciiTheme="majorBidi" w:hAnsiTheme="majorBidi" w:cstheme="majorBidi"/>
          <w:sz w:val="24"/>
          <w:szCs w:val="24"/>
        </w:rPr>
        <w:t xml:space="preserve"> h</w:t>
      </w:r>
      <w:r w:rsidR="00BF29C7" w:rsidRPr="00916EC5">
        <w:rPr>
          <w:rFonts w:asciiTheme="majorBidi" w:hAnsiTheme="majorBidi" w:cstheme="majorBidi"/>
          <w:sz w:val="24"/>
          <w:szCs w:val="24"/>
        </w:rPr>
        <w:t>is blessing</w:t>
      </w:r>
      <w:r w:rsidR="00CB7A17" w:rsidRPr="00916EC5">
        <w:rPr>
          <w:rFonts w:asciiTheme="majorBidi" w:hAnsiTheme="majorBidi" w:cstheme="majorBidi"/>
          <w:sz w:val="24"/>
          <w:szCs w:val="24"/>
        </w:rPr>
        <w:t xml:space="preserve"> throughout our years in the college and our graduation project to complete this stage of our life successfully.</w:t>
      </w:r>
    </w:p>
    <w:p w14:paraId="059E6CBE" w14:textId="77777777" w:rsidR="009D1C08" w:rsidRPr="00916EC5" w:rsidRDefault="009D1C08" w:rsidP="009D1C08">
      <w:pPr>
        <w:spacing w:line="360" w:lineRule="auto"/>
        <w:ind w:right="360"/>
        <w:rPr>
          <w:rFonts w:asciiTheme="majorBidi" w:hAnsiTheme="majorBidi" w:cstheme="majorBidi"/>
          <w:sz w:val="24"/>
          <w:szCs w:val="24"/>
        </w:rPr>
      </w:pPr>
    </w:p>
    <w:p w14:paraId="6807434E" w14:textId="2DEA32E7" w:rsidR="00CB7A17" w:rsidRPr="00916EC5" w:rsidRDefault="00D81A80" w:rsidP="00CB7A17">
      <w:pPr>
        <w:spacing w:line="360" w:lineRule="auto"/>
        <w:ind w:right="360"/>
        <w:jc w:val="both"/>
        <w:rPr>
          <w:rFonts w:asciiTheme="majorBidi" w:hAnsiTheme="majorBidi" w:cstheme="majorBidi"/>
          <w:bCs/>
          <w:sz w:val="24"/>
          <w:szCs w:val="24"/>
        </w:rPr>
      </w:pPr>
      <w:r w:rsidRPr="00916EC5">
        <w:rPr>
          <w:rFonts w:asciiTheme="majorBidi" w:hAnsiTheme="majorBidi" w:cstheme="majorBidi"/>
          <w:bCs/>
          <w:sz w:val="24"/>
          <w:szCs w:val="24"/>
        </w:rPr>
        <w:t>We</w:t>
      </w:r>
      <w:r w:rsidR="00CB7A17" w:rsidRPr="00916EC5">
        <w:rPr>
          <w:rFonts w:asciiTheme="majorBidi" w:hAnsiTheme="majorBidi" w:cstheme="majorBidi"/>
          <w:bCs/>
          <w:sz w:val="24"/>
          <w:szCs w:val="24"/>
        </w:rPr>
        <w:t xml:space="preserve"> have taken efforts in this project. However, it would not have been possible without the kind support and help of many individuals and organizations. I would like to extend my sincere thanks to all of them.</w:t>
      </w:r>
    </w:p>
    <w:p w14:paraId="3DC577B3" w14:textId="77777777" w:rsidR="00CB7A17" w:rsidRPr="00916EC5" w:rsidRDefault="00CB7A17" w:rsidP="00CB7A17">
      <w:pPr>
        <w:spacing w:line="360" w:lineRule="auto"/>
        <w:ind w:right="360"/>
        <w:jc w:val="both"/>
        <w:rPr>
          <w:rFonts w:asciiTheme="majorBidi" w:hAnsiTheme="majorBidi" w:cstheme="majorBidi"/>
          <w:bCs/>
          <w:sz w:val="24"/>
          <w:szCs w:val="24"/>
        </w:rPr>
      </w:pPr>
    </w:p>
    <w:p w14:paraId="29BE68A7" w14:textId="7232E232" w:rsidR="009D1C08" w:rsidRPr="00916EC5" w:rsidRDefault="00CB7A17" w:rsidP="009D1C08">
      <w:pPr>
        <w:spacing w:line="360" w:lineRule="auto"/>
        <w:ind w:right="360"/>
        <w:jc w:val="both"/>
        <w:rPr>
          <w:rFonts w:asciiTheme="majorBidi" w:hAnsiTheme="majorBidi" w:cstheme="majorBidi"/>
          <w:bCs/>
          <w:sz w:val="24"/>
          <w:szCs w:val="24"/>
        </w:rPr>
      </w:pPr>
      <w:r w:rsidRPr="00916EC5">
        <w:rPr>
          <w:rFonts w:asciiTheme="majorBidi" w:hAnsiTheme="majorBidi" w:cstheme="majorBidi"/>
          <w:bCs/>
          <w:sz w:val="24"/>
          <w:szCs w:val="24"/>
        </w:rPr>
        <w:t xml:space="preserve"> T</w:t>
      </w:r>
      <w:r w:rsidR="009D1C08" w:rsidRPr="00916EC5">
        <w:rPr>
          <w:rFonts w:asciiTheme="majorBidi" w:hAnsiTheme="majorBidi" w:cstheme="majorBidi"/>
          <w:bCs/>
          <w:sz w:val="24"/>
          <w:szCs w:val="24"/>
        </w:rPr>
        <w:t>hanks to Eg</w:t>
      </w:r>
      <w:r w:rsidR="004F0213" w:rsidRPr="00916EC5">
        <w:rPr>
          <w:rFonts w:asciiTheme="majorBidi" w:hAnsiTheme="majorBidi" w:cstheme="majorBidi"/>
          <w:bCs/>
          <w:sz w:val="24"/>
          <w:szCs w:val="24"/>
        </w:rPr>
        <w:t xml:space="preserve">yptian E-Learning University </w:t>
      </w:r>
      <w:r w:rsidR="003A5316" w:rsidRPr="00916EC5">
        <w:rPr>
          <w:rFonts w:asciiTheme="majorBidi" w:hAnsiTheme="majorBidi" w:cstheme="majorBidi"/>
          <w:bCs/>
          <w:sz w:val="24"/>
          <w:szCs w:val="24"/>
        </w:rPr>
        <w:t>especially</w:t>
      </w:r>
      <w:r w:rsidR="009D1C08" w:rsidRPr="00916EC5">
        <w:rPr>
          <w:rFonts w:asciiTheme="majorBidi" w:hAnsiTheme="majorBidi" w:cstheme="majorBidi"/>
          <w:bCs/>
          <w:sz w:val="24"/>
          <w:szCs w:val="24"/>
        </w:rPr>
        <w:t xml:space="preserve"> Assiut center for helping </w:t>
      </w:r>
      <w:r w:rsidRPr="00916EC5">
        <w:rPr>
          <w:rFonts w:asciiTheme="majorBidi" w:hAnsiTheme="majorBidi" w:cstheme="majorBidi"/>
          <w:bCs/>
          <w:sz w:val="24"/>
          <w:szCs w:val="24"/>
        </w:rPr>
        <w:t>us to reach this level of awareness.</w:t>
      </w:r>
    </w:p>
    <w:p w14:paraId="08C187EB" w14:textId="77777777" w:rsidR="009D1C08" w:rsidRPr="00916EC5" w:rsidRDefault="009D1C08" w:rsidP="009D1C08">
      <w:pPr>
        <w:spacing w:line="360" w:lineRule="auto"/>
        <w:ind w:right="360"/>
        <w:jc w:val="both"/>
        <w:rPr>
          <w:rFonts w:asciiTheme="majorBidi" w:hAnsiTheme="majorBidi" w:cstheme="majorBidi"/>
          <w:bCs/>
          <w:sz w:val="24"/>
          <w:szCs w:val="24"/>
        </w:rPr>
      </w:pPr>
    </w:p>
    <w:p w14:paraId="0387ED29" w14:textId="1A07B6D4" w:rsidR="009D1C08" w:rsidRPr="00916EC5" w:rsidRDefault="00BA0401" w:rsidP="00BC0AB0">
      <w:pPr>
        <w:spacing w:line="360" w:lineRule="auto"/>
        <w:ind w:right="360"/>
        <w:jc w:val="both"/>
        <w:rPr>
          <w:rFonts w:asciiTheme="majorBidi" w:hAnsiTheme="majorBidi" w:cstheme="majorBidi"/>
          <w:bCs/>
          <w:sz w:val="24"/>
          <w:szCs w:val="24"/>
        </w:rPr>
      </w:pPr>
      <w:r w:rsidRPr="00916EC5">
        <w:rPr>
          <w:rFonts w:asciiTheme="majorBidi" w:hAnsiTheme="majorBidi" w:cstheme="majorBidi"/>
          <w:bCs/>
          <w:sz w:val="24"/>
          <w:szCs w:val="24"/>
        </w:rPr>
        <w:t>Great thanks to</w:t>
      </w:r>
      <w:r w:rsidR="009D1C08" w:rsidRPr="00916EC5">
        <w:rPr>
          <w:rFonts w:asciiTheme="majorBidi" w:hAnsiTheme="majorBidi" w:cstheme="majorBidi"/>
          <w:bCs/>
          <w:sz w:val="24"/>
          <w:szCs w:val="24"/>
        </w:rPr>
        <w:t xml:space="preserve"> </w:t>
      </w:r>
      <w:r w:rsidR="007245CD">
        <w:rPr>
          <w:rFonts w:asciiTheme="majorBidi" w:hAnsiTheme="majorBidi" w:cstheme="majorBidi"/>
          <w:b/>
          <w:sz w:val="24"/>
          <w:szCs w:val="24"/>
        </w:rPr>
        <w:t xml:space="preserve">Prof. Dr. Hesham </w:t>
      </w:r>
      <w:r w:rsidR="00BC0AB0">
        <w:rPr>
          <w:rFonts w:asciiTheme="majorBidi" w:hAnsiTheme="majorBidi" w:cstheme="majorBidi"/>
          <w:b/>
          <w:sz w:val="24"/>
          <w:szCs w:val="24"/>
        </w:rPr>
        <w:t>Abdelsalam</w:t>
      </w:r>
      <w:r w:rsidR="009D1C08" w:rsidRPr="00916EC5">
        <w:rPr>
          <w:rFonts w:asciiTheme="majorBidi" w:hAnsiTheme="majorBidi" w:cstheme="majorBidi"/>
          <w:bCs/>
          <w:sz w:val="24"/>
          <w:szCs w:val="24"/>
        </w:rPr>
        <w:t xml:space="preserve"> head of the Egyptian University E-Learning, and Prof. </w:t>
      </w:r>
      <w:r w:rsidR="009D1C08" w:rsidRPr="00916EC5">
        <w:rPr>
          <w:rFonts w:asciiTheme="majorBidi" w:hAnsiTheme="majorBidi" w:cstheme="majorBidi"/>
          <w:b/>
          <w:sz w:val="24"/>
          <w:szCs w:val="24"/>
        </w:rPr>
        <w:t xml:space="preserve">Dr. </w:t>
      </w:r>
      <w:r w:rsidR="00BC0AB0">
        <w:rPr>
          <w:rFonts w:asciiTheme="majorBidi" w:hAnsiTheme="majorBidi" w:cstheme="majorBidi"/>
          <w:b/>
          <w:sz w:val="24"/>
          <w:szCs w:val="24"/>
        </w:rPr>
        <w:t xml:space="preserve">Kamal Hamza </w:t>
      </w:r>
      <w:r w:rsidR="009D1C08" w:rsidRPr="00916EC5">
        <w:rPr>
          <w:rFonts w:asciiTheme="majorBidi" w:hAnsiTheme="majorBidi" w:cstheme="majorBidi"/>
          <w:bCs/>
          <w:sz w:val="24"/>
          <w:szCs w:val="24"/>
        </w:rPr>
        <w:t>Dean of the Faculty of information technology university Egyptian E-Learning.</w:t>
      </w:r>
    </w:p>
    <w:p w14:paraId="10A1E682" w14:textId="77777777" w:rsidR="009D1C08" w:rsidRPr="00916EC5" w:rsidRDefault="009D1C08" w:rsidP="009D1C08">
      <w:pPr>
        <w:spacing w:line="360" w:lineRule="auto"/>
        <w:ind w:right="360"/>
        <w:jc w:val="both"/>
        <w:rPr>
          <w:rFonts w:asciiTheme="majorBidi" w:hAnsiTheme="majorBidi" w:cstheme="majorBidi"/>
          <w:bCs/>
          <w:sz w:val="24"/>
          <w:szCs w:val="24"/>
        </w:rPr>
      </w:pPr>
    </w:p>
    <w:p w14:paraId="7F4204C6" w14:textId="2208FD55" w:rsidR="00BA0401" w:rsidRPr="00916EC5" w:rsidRDefault="00373D2A" w:rsidP="00D513D7">
      <w:pPr>
        <w:spacing w:line="360" w:lineRule="auto"/>
        <w:ind w:right="360"/>
        <w:jc w:val="both"/>
        <w:rPr>
          <w:rFonts w:asciiTheme="majorBidi" w:hAnsiTheme="majorBidi" w:cstheme="majorBidi"/>
          <w:bCs/>
          <w:sz w:val="24"/>
          <w:szCs w:val="24"/>
        </w:rPr>
      </w:pPr>
      <w:r w:rsidRPr="00916EC5">
        <w:rPr>
          <w:rFonts w:asciiTheme="majorBidi" w:hAnsiTheme="majorBidi" w:cstheme="majorBidi"/>
          <w:bCs/>
          <w:sz w:val="24"/>
          <w:szCs w:val="24"/>
        </w:rPr>
        <w:t>We</w:t>
      </w:r>
      <w:r w:rsidR="00BA0401" w:rsidRPr="00916EC5">
        <w:rPr>
          <w:rFonts w:asciiTheme="majorBidi" w:hAnsiTheme="majorBidi" w:cstheme="majorBidi"/>
          <w:bCs/>
          <w:sz w:val="24"/>
          <w:szCs w:val="24"/>
        </w:rPr>
        <w:t xml:space="preserve"> would like to express our deep and sincere g</w:t>
      </w:r>
      <w:r w:rsidR="007245CD">
        <w:rPr>
          <w:rFonts w:asciiTheme="majorBidi" w:hAnsiTheme="majorBidi" w:cstheme="majorBidi"/>
          <w:bCs/>
          <w:sz w:val="24"/>
          <w:szCs w:val="24"/>
        </w:rPr>
        <w:t xml:space="preserve">ratitude to </w:t>
      </w:r>
      <w:r w:rsidR="00BA0401" w:rsidRPr="00916EC5">
        <w:rPr>
          <w:rFonts w:asciiTheme="majorBidi" w:hAnsiTheme="majorBidi" w:cstheme="majorBidi"/>
          <w:bCs/>
          <w:sz w:val="24"/>
          <w:szCs w:val="24"/>
        </w:rPr>
        <w:t>our project supervisor</w:t>
      </w:r>
      <w:r w:rsidR="00D513D7">
        <w:rPr>
          <w:rFonts w:asciiTheme="majorBidi" w:hAnsiTheme="majorBidi" w:cstheme="majorBidi"/>
          <w:bCs/>
          <w:sz w:val="24"/>
          <w:szCs w:val="24"/>
        </w:rPr>
        <w:t xml:space="preserve"> </w:t>
      </w:r>
      <w:r w:rsidR="00D513D7" w:rsidRPr="00D513D7">
        <w:rPr>
          <w:rFonts w:asciiTheme="majorBidi" w:hAnsiTheme="majorBidi" w:cstheme="majorBidi"/>
          <w:b/>
          <w:sz w:val="24"/>
          <w:szCs w:val="24"/>
        </w:rPr>
        <w:t>DR.</w:t>
      </w:r>
      <w:r w:rsidR="007245CD">
        <w:rPr>
          <w:rFonts w:asciiTheme="majorBidi" w:hAnsiTheme="majorBidi" w:cstheme="majorBidi"/>
          <w:b/>
          <w:sz w:val="24"/>
          <w:szCs w:val="24"/>
        </w:rPr>
        <w:t xml:space="preserve"> Mayar Ali</w:t>
      </w:r>
      <w:r w:rsidR="00BA0401" w:rsidRPr="00916EC5">
        <w:rPr>
          <w:rFonts w:asciiTheme="majorBidi" w:hAnsiTheme="majorBidi" w:cstheme="majorBidi"/>
          <w:bCs/>
          <w:sz w:val="24"/>
          <w:szCs w:val="24"/>
        </w:rPr>
        <w:t xml:space="preserve"> for giving us the opportunity to lead us and providing invaluable guidance throughout this project. It was a great privilege and honor to work and study under his guidance. we are extremely grateful for what he has offered us.</w:t>
      </w:r>
    </w:p>
    <w:p w14:paraId="253DD5AF" w14:textId="77777777" w:rsidR="00BA0401" w:rsidRPr="00916EC5" w:rsidRDefault="00BA0401" w:rsidP="00BA0401">
      <w:pPr>
        <w:spacing w:line="360" w:lineRule="auto"/>
        <w:ind w:right="360"/>
        <w:jc w:val="both"/>
        <w:rPr>
          <w:rFonts w:asciiTheme="majorBidi" w:hAnsiTheme="majorBidi" w:cstheme="majorBidi"/>
          <w:bCs/>
          <w:sz w:val="24"/>
          <w:szCs w:val="24"/>
        </w:rPr>
      </w:pPr>
    </w:p>
    <w:p w14:paraId="37280570" w14:textId="01381DCB" w:rsidR="00373D2A" w:rsidRDefault="00BF29C7" w:rsidP="007245CD">
      <w:pPr>
        <w:spacing w:line="360" w:lineRule="auto"/>
        <w:ind w:right="360"/>
        <w:jc w:val="both"/>
        <w:rPr>
          <w:rFonts w:asciiTheme="majorBidi" w:hAnsiTheme="majorBidi" w:cstheme="majorBidi"/>
          <w:bCs/>
          <w:sz w:val="24"/>
          <w:szCs w:val="24"/>
        </w:rPr>
      </w:pPr>
      <w:r w:rsidRPr="00916EC5">
        <w:rPr>
          <w:rFonts w:asciiTheme="majorBidi" w:hAnsiTheme="majorBidi" w:cstheme="majorBidi"/>
          <w:bCs/>
          <w:sz w:val="24"/>
          <w:szCs w:val="24"/>
        </w:rPr>
        <w:t>We</w:t>
      </w:r>
      <w:r w:rsidR="00916EC5" w:rsidRPr="00916EC5">
        <w:rPr>
          <w:rFonts w:asciiTheme="majorBidi" w:hAnsiTheme="majorBidi" w:cstheme="majorBidi"/>
          <w:bCs/>
          <w:sz w:val="24"/>
          <w:szCs w:val="24"/>
        </w:rPr>
        <w:t xml:space="preserve"> are especially indebted to say many thanks to </w:t>
      </w:r>
      <w:r w:rsidR="00366B76">
        <w:rPr>
          <w:rFonts w:asciiTheme="majorBidi" w:hAnsiTheme="majorBidi" w:cstheme="majorBidi"/>
          <w:b/>
          <w:sz w:val="24"/>
          <w:szCs w:val="24"/>
        </w:rPr>
        <w:t xml:space="preserve">Eng. </w:t>
      </w:r>
      <w:r w:rsidR="000A0C74">
        <w:rPr>
          <w:rFonts w:asciiTheme="majorBidi" w:hAnsiTheme="majorBidi" w:cstheme="majorBidi"/>
          <w:b/>
          <w:sz w:val="24"/>
          <w:szCs w:val="24"/>
        </w:rPr>
        <w:t xml:space="preserve">Abdel </w:t>
      </w:r>
      <w:r w:rsidR="007245CD">
        <w:rPr>
          <w:rFonts w:asciiTheme="majorBidi" w:hAnsiTheme="majorBidi" w:cstheme="majorBidi"/>
          <w:b/>
          <w:sz w:val="24"/>
          <w:szCs w:val="24"/>
        </w:rPr>
        <w:t>R</w:t>
      </w:r>
      <w:r w:rsidR="000A0C74">
        <w:rPr>
          <w:rFonts w:asciiTheme="majorBidi" w:hAnsiTheme="majorBidi" w:cstheme="majorBidi"/>
          <w:b/>
          <w:sz w:val="24"/>
          <w:szCs w:val="24"/>
        </w:rPr>
        <w:t>ahman</w:t>
      </w:r>
      <w:r w:rsidR="00366B76">
        <w:rPr>
          <w:rFonts w:asciiTheme="majorBidi" w:hAnsiTheme="majorBidi" w:cstheme="majorBidi"/>
          <w:b/>
          <w:sz w:val="24"/>
          <w:szCs w:val="24"/>
        </w:rPr>
        <w:t xml:space="preserve"> </w:t>
      </w:r>
      <w:r w:rsidR="000A0C74">
        <w:rPr>
          <w:rFonts w:asciiTheme="majorBidi" w:hAnsiTheme="majorBidi" w:cstheme="majorBidi"/>
          <w:b/>
          <w:sz w:val="24"/>
          <w:szCs w:val="24"/>
        </w:rPr>
        <w:t>Sayed</w:t>
      </w:r>
      <w:r w:rsidR="00366B76">
        <w:rPr>
          <w:rFonts w:asciiTheme="majorBidi" w:hAnsiTheme="majorBidi" w:cstheme="majorBidi"/>
          <w:b/>
          <w:sz w:val="24"/>
          <w:szCs w:val="24"/>
        </w:rPr>
        <w:t xml:space="preserve"> Younis</w:t>
      </w:r>
      <w:r w:rsidR="00916EC5" w:rsidRPr="00916EC5">
        <w:rPr>
          <w:rFonts w:asciiTheme="majorBidi" w:hAnsiTheme="majorBidi" w:cstheme="majorBidi"/>
          <w:b/>
          <w:sz w:val="24"/>
          <w:szCs w:val="24"/>
        </w:rPr>
        <w:t xml:space="preserve"> </w:t>
      </w:r>
      <w:r w:rsidR="00916EC5" w:rsidRPr="00916EC5">
        <w:rPr>
          <w:rFonts w:asciiTheme="majorBidi" w:hAnsiTheme="majorBidi" w:cstheme="majorBidi"/>
          <w:bCs/>
          <w:sz w:val="24"/>
          <w:szCs w:val="24"/>
        </w:rPr>
        <w:t xml:space="preserve">for guidance and </w:t>
      </w:r>
      <w:r w:rsidR="007245CD">
        <w:rPr>
          <w:rFonts w:asciiTheme="majorBidi" w:hAnsiTheme="majorBidi" w:cstheme="majorBidi"/>
          <w:bCs/>
          <w:sz w:val="24"/>
          <w:szCs w:val="24"/>
        </w:rPr>
        <w:t>constant supervision as well as for his</w:t>
      </w:r>
      <w:r w:rsidR="00916EC5" w:rsidRPr="00916EC5">
        <w:rPr>
          <w:rFonts w:asciiTheme="majorBidi" w:hAnsiTheme="majorBidi" w:cstheme="majorBidi"/>
          <w:bCs/>
          <w:sz w:val="24"/>
          <w:szCs w:val="24"/>
        </w:rPr>
        <w:t xml:space="preserve"> patience, friendship, empathy, and great sense of humor. His dynamism, vision, sincerity and motivation have deeply inspired us.</w:t>
      </w:r>
    </w:p>
    <w:p w14:paraId="464173A3" w14:textId="77777777" w:rsidR="00916EC5" w:rsidRPr="00916EC5" w:rsidRDefault="00916EC5" w:rsidP="00916EC5">
      <w:pPr>
        <w:spacing w:line="360" w:lineRule="auto"/>
        <w:ind w:right="360"/>
        <w:jc w:val="both"/>
        <w:rPr>
          <w:rFonts w:asciiTheme="majorBidi" w:hAnsiTheme="majorBidi" w:cstheme="majorBidi"/>
          <w:bCs/>
          <w:sz w:val="24"/>
          <w:szCs w:val="24"/>
        </w:rPr>
      </w:pPr>
    </w:p>
    <w:p w14:paraId="5191EC4A" w14:textId="42233B4C" w:rsidR="004C5533" w:rsidRPr="00BF29C7" w:rsidRDefault="009D1C08" w:rsidP="00BF29C7">
      <w:pPr>
        <w:spacing w:line="360" w:lineRule="auto"/>
        <w:ind w:right="360"/>
        <w:jc w:val="both"/>
        <w:rPr>
          <w:rFonts w:asciiTheme="majorBidi" w:hAnsiTheme="majorBidi" w:cstheme="majorBidi"/>
          <w:b/>
          <w:sz w:val="48"/>
          <w:szCs w:val="48"/>
        </w:rPr>
      </w:pPr>
      <w:r w:rsidRPr="00916EC5">
        <w:rPr>
          <w:rFonts w:asciiTheme="majorBidi" w:hAnsiTheme="majorBidi" w:cstheme="majorBidi"/>
          <w:bCs/>
          <w:sz w:val="24"/>
          <w:szCs w:val="24"/>
        </w:rPr>
        <w:t xml:space="preserve">Finally, </w:t>
      </w:r>
      <w:r w:rsidR="00BF29C7" w:rsidRPr="00916EC5">
        <w:rPr>
          <w:rFonts w:asciiTheme="majorBidi" w:hAnsiTheme="majorBidi" w:cstheme="majorBidi"/>
          <w:bCs/>
          <w:sz w:val="24"/>
          <w:szCs w:val="24"/>
        </w:rPr>
        <w:t>we</w:t>
      </w:r>
      <w:r w:rsidR="00373D2A" w:rsidRPr="00916EC5">
        <w:rPr>
          <w:rFonts w:asciiTheme="majorBidi" w:hAnsiTheme="majorBidi" w:cstheme="majorBidi"/>
          <w:bCs/>
          <w:sz w:val="24"/>
          <w:szCs w:val="24"/>
        </w:rPr>
        <w:t xml:space="preserve"> would like to express our gratitude for everyone who helped us during the graduation project.</w:t>
      </w:r>
      <w:r w:rsidR="00373D2A" w:rsidRPr="004107A1">
        <w:rPr>
          <w:rFonts w:asciiTheme="majorBidi" w:hAnsiTheme="majorBidi" w:cstheme="majorBidi"/>
          <w:b/>
          <w:sz w:val="48"/>
          <w:szCs w:val="48"/>
        </w:rPr>
        <w:t xml:space="preserve"> </w:t>
      </w:r>
      <w:r w:rsidR="008D50C0" w:rsidRPr="004107A1">
        <w:rPr>
          <w:rFonts w:asciiTheme="majorBidi" w:hAnsiTheme="majorBidi" w:cstheme="majorBidi"/>
          <w:b/>
          <w:sz w:val="48"/>
          <w:szCs w:val="48"/>
        </w:rPr>
        <w:br w:type="page"/>
      </w:r>
    </w:p>
    <w:sdt>
      <w:sdtPr>
        <w:rPr>
          <w:rFonts w:asciiTheme="majorBidi" w:eastAsia="Times New Roman" w:hAnsiTheme="majorBidi" w:cs="Times New Roman"/>
          <w:noProof/>
          <w:color w:val="auto"/>
          <w:sz w:val="36"/>
          <w:szCs w:val="36"/>
        </w:rPr>
        <w:id w:val="1822925251"/>
        <w:docPartObj>
          <w:docPartGallery w:val="Table of Contents"/>
          <w:docPartUnique/>
        </w:docPartObj>
      </w:sdtPr>
      <w:sdtEndPr>
        <w:rPr>
          <w:rFonts w:ascii="Times New Roman" w:hAnsi="Times New Roman"/>
          <w:sz w:val="20"/>
          <w:szCs w:val="20"/>
        </w:rPr>
      </w:sdtEndPr>
      <w:sdtContent>
        <w:p w14:paraId="38093E88" w14:textId="779BFD5E" w:rsidR="00300ABC" w:rsidRPr="00925758" w:rsidRDefault="00300ABC" w:rsidP="00830270">
          <w:pPr>
            <w:pStyle w:val="TOCHeading"/>
            <w:spacing w:line="360" w:lineRule="auto"/>
            <w:rPr>
              <w:rFonts w:asciiTheme="majorBidi" w:hAnsiTheme="majorBidi"/>
              <w:b/>
              <w:sz w:val="36"/>
              <w:szCs w:val="36"/>
            </w:rPr>
          </w:pPr>
          <w:r w:rsidRPr="00925758">
            <w:rPr>
              <w:rFonts w:asciiTheme="majorBidi" w:eastAsia="Times New Roman" w:hAnsiTheme="majorBidi"/>
              <w:b/>
              <w:color w:val="auto"/>
              <w:sz w:val="36"/>
              <w:szCs w:val="36"/>
            </w:rPr>
            <w:t>Contents</w:t>
          </w:r>
        </w:p>
        <w:p w14:paraId="3E05D4AF" w14:textId="454BD689" w:rsidR="00381AAC" w:rsidRDefault="00300ABC" w:rsidP="00120F5E">
          <w:pPr>
            <w:pStyle w:val="TOC1"/>
            <w:spacing w:line="240" w:lineRule="auto"/>
            <w:rPr>
              <w:rFonts w:asciiTheme="majorBidi" w:hAnsiTheme="majorBidi" w:cstheme="majorBidi"/>
              <w:noProof/>
              <w:sz w:val="28"/>
              <w:szCs w:val="28"/>
            </w:rPr>
          </w:pPr>
          <w:r w:rsidRPr="00566A02">
            <w:fldChar w:fldCharType="begin"/>
          </w:r>
          <w:r w:rsidRPr="00566A02">
            <w:instrText xml:space="preserve"> TOC \o "1-3" \h \z \u </w:instrText>
          </w:r>
          <w:r w:rsidRPr="00566A02">
            <w:fldChar w:fldCharType="separate"/>
          </w:r>
          <w:hyperlink w:anchor="_Toc515575661" w:history="1">
            <w:r w:rsidR="004B2CBB" w:rsidRPr="00566A02">
              <w:rPr>
                <w:rStyle w:val="Hyperlink"/>
                <w:rFonts w:asciiTheme="majorBidi" w:hAnsiTheme="majorBidi" w:cstheme="majorBidi"/>
                <w:noProof/>
                <w:sz w:val="28"/>
                <w:szCs w:val="28"/>
              </w:rPr>
              <w:t>Acknowledgements</w:t>
            </w:r>
          </w:hyperlink>
          <w:r w:rsidR="00303A3C">
            <w:rPr>
              <w:rFonts w:asciiTheme="majorBidi" w:hAnsiTheme="majorBidi" w:cstheme="majorBidi"/>
              <w:noProof/>
              <w:sz w:val="28"/>
              <w:szCs w:val="28"/>
            </w:rPr>
            <w:t>…………………………………………………………………</w:t>
          </w:r>
          <w:r w:rsidR="00B14957">
            <w:rPr>
              <w:rFonts w:asciiTheme="majorBidi" w:hAnsiTheme="majorBidi" w:cstheme="majorBidi"/>
              <w:noProof/>
              <w:sz w:val="28"/>
              <w:szCs w:val="28"/>
            </w:rPr>
            <w:t>1</w:t>
          </w:r>
        </w:p>
        <w:p w14:paraId="2FD3B039" w14:textId="77777777" w:rsidR="00120F5E" w:rsidRPr="00120F5E" w:rsidRDefault="00120F5E" w:rsidP="00120F5E"/>
        <w:p w14:paraId="2A72741A" w14:textId="01E10869" w:rsidR="00300ABC" w:rsidRDefault="00000000" w:rsidP="00381AAC">
          <w:pPr>
            <w:pStyle w:val="TOC1"/>
            <w:spacing w:line="240" w:lineRule="auto"/>
            <w:rPr>
              <w:rFonts w:asciiTheme="majorBidi" w:hAnsiTheme="majorBidi" w:cstheme="majorBidi"/>
              <w:noProof/>
              <w:sz w:val="28"/>
              <w:szCs w:val="28"/>
            </w:rPr>
          </w:pPr>
          <w:hyperlink w:anchor="_Toc515575661" w:history="1">
            <w:r w:rsidR="00300ABC" w:rsidRPr="00566A02">
              <w:rPr>
                <w:rStyle w:val="Hyperlink"/>
                <w:rFonts w:asciiTheme="majorBidi" w:hAnsiTheme="majorBidi" w:cstheme="majorBidi"/>
                <w:noProof/>
                <w:sz w:val="28"/>
                <w:szCs w:val="28"/>
              </w:rPr>
              <w:t>Table Contents</w:t>
            </w:r>
            <w:r w:rsidR="00BA2E06">
              <w:rPr>
                <w:noProof/>
                <w:webHidden/>
                <w:sz w:val="28"/>
                <w:szCs w:val="28"/>
              </w:rPr>
              <w:t>……………………………………………………………………...</w:t>
            </w:r>
            <w:r w:rsidR="003D6CF6">
              <w:rPr>
                <w:noProof/>
                <w:webHidden/>
                <w:sz w:val="28"/>
                <w:szCs w:val="28"/>
              </w:rPr>
              <w:t>2</w:t>
            </w:r>
          </w:hyperlink>
        </w:p>
        <w:p w14:paraId="56328152" w14:textId="77777777" w:rsidR="004B389E" w:rsidRPr="004B389E" w:rsidRDefault="004B389E" w:rsidP="004B389E"/>
        <w:p w14:paraId="2DDBF931" w14:textId="518B7325" w:rsidR="004B389E" w:rsidRDefault="004B389E" w:rsidP="004B389E">
          <w:pPr>
            <w:ind w:right="42"/>
            <w:rPr>
              <w:rFonts w:asciiTheme="majorBidi" w:hAnsiTheme="majorBidi" w:cstheme="majorBidi"/>
              <w:noProof/>
              <w:sz w:val="28"/>
              <w:szCs w:val="28"/>
            </w:rPr>
          </w:pPr>
          <w:r w:rsidRPr="00566A02">
            <w:rPr>
              <w:rFonts w:asciiTheme="majorBidi" w:hAnsiTheme="majorBidi" w:cstheme="majorBidi"/>
              <w:sz w:val="28"/>
              <w:szCs w:val="28"/>
            </w:rPr>
            <w:t>List of Figures</w:t>
          </w:r>
          <w:r>
            <w:rPr>
              <w:rFonts w:asciiTheme="majorBidi" w:hAnsiTheme="majorBidi" w:cstheme="majorBidi"/>
              <w:noProof/>
              <w:sz w:val="28"/>
              <w:szCs w:val="28"/>
            </w:rPr>
            <w:t xml:space="preserve"> </w:t>
          </w:r>
          <w:r w:rsidRPr="004B389E">
            <w:rPr>
              <w:rFonts w:asciiTheme="majorBidi" w:hAnsiTheme="majorBidi" w:cstheme="majorBidi"/>
              <w:noProof/>
              <w:webHidden/>
              <w:sz w:val="28"/>
              <w:szCs w:val="28"/>
            </w:rPr>
            <w:t>……………………………………………………………………</w:t>
          </w:r>
          <w:r>
            <w:rPr>
              <w:rFonts w:asciiTheme="majorBidi" w:hAnsiTheme="majorBidi" w:cstheme="majorBidi"/>
              <w:noProof/>
              <w:sz w:val="28"/>
              <w:szCs w:val="28"/>
            </w:rPr>
            <w:t>...5</w:t>
          </w:r>
        </w:p>
        <w:p w14:paraId="6DCD4574" w14:textId="77777777" w:rsidR="004B389E" w:rsidRDefault="004B389E" w:rsidP="004B389E">
          <w:pPr>
            <w:ind w:right="42"/>
            <w:rPr>
              <w:rFonts w:asciiTheme="majorBidi" w:hAnsiTheme="majorBidi" w:cstheme="majorBidi"/>
              <w:noProof/>
              <w:sz w:val="28"/>
              <w:szCs w:val="28"/>
            </w:rPr>
          </w:pPr>
        </w:p>
        <w:p w14:paraId="5E46C2F0" w14:textId="44CA3895" w:rsidR="004B389E" w:rsidRDefault="00000000" w:rsidP="004B389E">
          <w:pPr>
            <w:ind w:right="42"/>
            <w:rPr>
              <w:rFonts w:asciiTheme="majorBidi" w:hAnsiTheme="majorBidi" w:cstheme="majorBidi"/>
              <w:noProof/>
              <w:sz w:val="28"/>
              <w:szCs w:val="28"/>
            </w:rPr>
          </w:pPr>
          <w:hyperlink w:anchor="_Toc515575661" w:history="1">
            <w:r w:rsidR="004B389E" w:rsidRPr="00566A02">
              <w:rPr>
                <w:rStyle w:val="Hyperlink"/>
                <w:rFonts w:asciiTheme="majorBidi" w:hAnsiTheme="majorBidi" w:cstheme="majorBidi"/>
                <w:noProof/>
                <w:sz w:val="28"/>
                <w:szCs w:val="28"/>
              </w:rPr>
              <w:t>List of Tables</w:t>
            </w:r>
          </w:hyperlink>
          <w:r w:rsidR="004B389E" w:rsidRPr="004B389E">
            <w:rPr>
              <w:rFonts w:asciiTheme="majorBidi" w:hAnsiTheme="majorBidi" w:cstheme="majorBidi"/>
              <w:noProof/>
              <w:webHidden/>
              <w:sz w:val="28"/>
              <w:szCs w:val="28"/>
            </w:rPr>
            <w:t>………………………………………………………………</w:t>
          </w:r>
          <w:r w:rsidR="004B389E">
            <w:rPr>
              <w:rFonts w:asciiTheme="majorBidi" w:hAnsiTheme="majorBidi" w:cstheme="majorBidi"/>
              <w:noProof/>
              <w:sz w:val="28"/>
              <w:szCs w:val="28"/>
            </w:rPr>
            <w:t>…</w:t>
          </w:r>
          <w:r w:rsidR="004B389E">
            <w:rPr>
              <w:noProof/>
              <w:sz w:val="28"/>
              <w:szCs w:val="28"/>
            </w:rPr>
            <w:t>…… 7</w:t>
          </w:r>
        </w:p>
        <w:p w14:paraId="322E17A0" w14:textId="77777777" w:rsidR="004B389E" w:rsidRPr="004B389E" w:rsidRDefault="004B389E" w:rsidP="004B389E">
          <w:pPr>
            <w:ind w:right="42"/>
            <w:rPr>
              <w:rFonts w:asciiTheme="majorBidi" w:hAnsiTheme="majorBidi" w:cstheme="majorBidi"/>
              <w:noProof/>
              <w:sz w:val="28"/>
              <w:szCs w:val="28"/>
            </w:rPr>
          </w:pPr>
        </w:p>
        <w:p w14:paraId="102BD457" w14:textId="2439F3B2" w:rsidR="00E4780C" w:rsidRDefault="00000000" w:rsidP="004B389E">
          <w:pPr>
            <w:pStyle w:val="TOC1"/>
            <w:spacing w:line="240" w:lineRule="auto"/>
            <w:rPr>
              <w:noProof/>
              <w:sz w:val="28"/>
              <w:szCs w:val="28"/>
            </w:rPr>
          </w:pPr>
          <w:hyperlink w:anchor="_Toc515575661" w:history="1">
            <w:r w:rsidR="00333510" w:rsidRPr="00566A02">
              <w:rPr>
                <w:rStyle w:val="Hyperlink"/>
                <w:rFonts w:asciiTheme="majorBidi" w:hAnsiTheme="majorBidi" w:cstheme="majorBidi"/>
                <w:noProof/>
                <w:sz w:val="28"/>
                <w:szCs w:val="28"/>
              </w:rPr>
              <w:t>List Acronyms or Abberviations</w:t>
            </w:r>
            <w:r w:rsidR="00B14957">
              <w:rPr>
                <w:noProof/>
                <w:webHidden/>
              </w:rPr>
              <w:t xml:space="preserve"> </w:t>
            </w:r>
          </w:hyperlink>
          <w:r w:rsidR="00EF7D0B">
            <w:rPr>
              <w:noProof/>
              <w:webHidden/>
              <w:sz w:val="28"/>
              <w:szCs w:val="28"/>
            </w:rPr>
            <w:t>…………….</w:t>
          </w:r>
          <w:r w:rsidR="00EF7D0B" w:rsidRPr="00EF7D0B">
            <w:rPr>
              <w:noProof/>
              <w:webHidden/>
              <w:sz w:val="28"/>
              <w:szCs w:val="28"/>
            </w:rPr>
            <w:t>……………………………………</w:t>
          </w:r>
          <w:r w:rsidR="00EF7D0B">
            <w:rPr>
              <w:noProof/>
              <w:sz w:val="28"/>
              <w:szCs w:val="28"/>
            </w:rPr>
            <w:t>15</w:t>
          </w:r>
        </w:p>
        <w:p w14:paraId="34410912" w14:textId="77777777" w:rsidR="00E4780C" w:rsidRPr="00E4780C" w:rsidRDefault="00E4780C" w:rsidP="00E4780C"/>
        <w:p w14:paraId="308B253E" w14:textId="22D48FE0" w:rsidR="00F22352" w:rsidRDefault="00000000" w:rsidP="004B389E">
          <w:pPr>
            <w:pStyle w:val="TOC1"/>
            <w:spacing w:line="240" w:lineRule="auto"/>
            <w:rPr>
              <w:rFonts w:asciiTheme="majorBidi" w:hAnsiTheme="majorBidi" w:cstheme="majorBidi"/>
              <w:noProof/>
              <w:sz w:val="28"/>
              <w:szCs w:val="28"/>
            </w:rPr>
          </w:pPr>
          <w:hyperlink w:anchor="_Toc515575660" w:history="1">
            <w:r w:rsidR="000152D5" w:rsidRPr="00566A02">
              <w:rPr>
                <w:rStyle w:val="Hyperlink"/>
                <w:rFonts w:asciiTheme="majorBidi" w:hAnsiTheme="majorBidi" w:cstheme="majorBidi"/>
                <w:noProof/>
                <w:sz w:val="28"/>
                <w:szCs w:val="28"/>
              </w:rPr>
              <w:t>Abstract</w:t>
            </w:r>
            <w:r w:rsidR="004B389E">
              <w:rPr>
                <w:noProof/>
                <w:webHidden/>
                <w:sz w:val="28"/>
                <w:szCs w:val="28"/>
              </w:rPr>
              <w:t>…………….</w:t>
            </w:r>
            <w:r w:rsidR="004B389E" w:rsidRPr="00EF7D0B">
              <w:rPr>
                <w:noProof/>
                <w:webHidden/>
                <w:sz w:val="28"/>
                <w:szCs w:val="28"/>
              </w:rPr>
              <w:t>……………………………………</w:t>
            </w:r>
            <w:r w:rsidR="004B389E">
              <w:rPr>
                <w:noProof/>
                <w:webHidden/>
                <w:sz w:val="28"/>
                <w:szCs w:val="28"/>
              </w:rPr>
              <w:t>…………………………8</w:t>
            </w:r>
            <w:r w:rsidR="00B14957">
              <w:rPr>
                <w:rFonts w:asciiTheme="majorBidi" w:hAnsiTheme="majorBidi" w:cstheme="majorBidi"/>
                <w:noProof/>
                <w:webHidden/>
              </w:rPr>
              <w:t xml:space="preserve">  </w:t>
            </w:r>
          </w:hyperlink>
        </w:p>
        <w:p w14:paraId="21566EF1" w14:textId="77777777" w:rsidR="00F22352" w:rsidRPr="00381AAC" w:rsidRDefault="00F22352" w:rsidP="00F22352">
          <w:pPr>
            <w:rPr>
              <w:sz w:val="16"/>
              <w:szCs w:val="16"/>
            </w:rPr>
          </w:pPr>
        </w:p>
        <w:p w14:paraId="766B7C3A" w14:textId="561596FA" w:rsidR="00F22352" w:rsidRPr="00F22352" w:rsidRDefault="00F22352" w:rsidP="00F22352">
          <w:pPr>
            <w:rPr>
              <w:b/>
              <w:bCs/>
              <w:sz w:val="28"/>
              <w:szCs w:val="28"/>
            </w:rPr>
          </w:pPr>
          <w:r w:rsidRPr="00F22352">
            <w:rPr>
              <w:b/>
              <w:bCs/>
              <w:sz w:val="36"/>
              <w:szCs w:val="36"/>
            </w:rPr>
            <w:t>Chapter 1: Introduction</w:t>
          </w:r>
          <w:r w:rsidRPr="004B389E">
            <w:rPr>
              <w:sz w:val="28"/>
              <w:szCs w:val="28"/>
            </w:rPr>
            <w:t>………………</w:t>
          </w:r>
          <w:r w:rsidR="004B389E" w:rsidRPr="004B389E">
            <w:rPr>
              <w:sz w:val="28"/>
              <w:szCs w:val="28"/>
            </w:rPr>
            <w:t>…………………………………10</w:t>
          </w:r>
        </w:p>
        <w:p w14:paraId="6E57D33E" w14:textId="77777777" w:rsidR="00F22352" w:rsidRPr="002F1C9A" w:rsidRDefault="00F22352" w:rsidP="00F22352">
          <w:pPr>
            <w:rPr>
              <w:rFonts w:eastAsiaTheme="minorEastAsia"/>
            </w:rPr>
          </w:pPr>
        </w:p>
        <w:p w14:paraId="6781649B" w14:textId="154DC958" w:rsidR="002F1C9A" w:rsidRDefault="002F1C9A" w:rsidP="002F1C9A">
          <w:pPr>
            <w:rPr>
              <w:rFonts w:eastAsiaTheme="minorEastAsia"/>
              <w:color w:val="000000" w:themeColor="text1"/>
              <w:sz w:val="28"/>
              <w:szCs w:val="28"/>
            </w:rPr>
          </w:pPr>
          <w:r>
            <w:rPr>
              <w:rFonts w:eastAsiaTheme="minorEastAsia"/>
            </w:rPr>
            <w:t xml:space="preserve">             </w:t>
          </w:r>
          <w:r w:rsidRPr="002F1C9A">
            <w:rPr>
              <w:rFonts w:eastAsiaTheme="minorEastAsia"/>
              <w:color w:val="000000" w:themeColor="text1"/>
            </w:rPr>
            <w:t xml:space="preserve"> </w:t>
          </w:r>
          <w:r w:rsidRPr="002F1C9A">
            <w:rPr>
              <w:rFonts w:eastAsiaTheme="minorEastAsia"/>
              <w:color w:val="000000" w:themeColor="text1"/>
              <w:sz w:val="28"/>
              <w:szCs w:val="28"/>
            </w:rPr>
            <w:t xml:space="preserve"> 1.1 Project Introduction</w:t>
          </w:r>
          <w:r>
            <w:rPr>
              <w:rFonts w:eastAsiaTheme="minorEastAsia"/>
              <w:color w:val="000000" w:themeColor="text1"/>
              <w:sz w:val="28"/>
              <w:szCs w:val="28"/>
            </w:rPr>
            <w:t>……………………………………………………</w:t>
          </w:r>
          <w:r w:rsidR="004B389E">
            <w:rPr>
              <w:rFonts w:eastAsiaTheme="minorEastAsia"/>
              <w:color w:val="000000" w:themeColor="text1"/>
              <w:sz w:val="28"/>
              <w:szCs w:val="28"/>
            </w:rPr>
            <w:t>11</w:t>
          </w:r>
        </w:p>
        <w:p w14:paraId="1D5BE6CF" w14:textId="77777777" w:rsidR="009248DA" w:rsidRDefault="009248DA" w:rsidP="002F1C9A">
          <w:pPr>
            <w:rPr>
              <w:rFonts w:eastAsiaTheme="minorEastAsia"/>
              <w:color w:val="000000" w:themeColor="text1"/>
              <w:sz w:val="28"/>
              <w:szCs w:val="28"/>
            </w:rPr>
          </w:pPr>
        </w:p>
        <w:p w14:paraId="10C2AF78" w14:textId="4FB5354D" w:rsidR="009248DA" w:rsidRPr="002F1C9A" w:rsidRDefault="009248DA" w:rsidP="002F1C9A">
          <w:pPr>
            <w:rPr>
              <w:rFonts w:eastAsiaTheme="minorEastAsia"/>
              <w:color w:val="000000" w:themeColor="text1"/>
              <w:sz w:val="28"/>
              <w:szCs w:val="28"/>
            </w:rPr>
          </w:pPr>
          <w:r>
            <w:rPr>
              <w:rFonts w:eastAsiaTheme="minorEastAsia"/>
              <w:color w:val="000000" w:themeColor="text1"/>
              <w:sz w:val="28"/>
              <w:szCs w:val="28"/>
            </w:rPr>
            <w:t xml:space="preserve">           1.2 What is Spam…………………………………………………………..12</w:t>
          </w:r>
        </w:p>
        <w:p w14:paraId="69FD818C" w14:textId="77777777" w:rsidR="002F1C9A" w:rsidRPr="002F1C9A" w:rsidRDefault="002F1C9A" w:rsidP="002F1C9A">
          <w:pPr>
            <w:rPr>
              <w:rFonts w:eastAsiaTheme="minorEastAsia"/>
              <w:color w:val="000000" w:themeColor="text1"/>
              <w:sz w:val="28"/>
              <w:szCs w:val="28"/>
            </w:rPr>
          </w:pPr>
        </w:p>
        <w:p w14:paraId="3C418F1F" w14:textId="57E73A47" w:rsidR="009248DA" w:rsidRPr="002F1C9A" w:rsidRDefault="002F1C9A" w:rsidP="009248DA">
          <w:pPr>
            <w:rPr>
              <w:rFonts w:eastAsiaTheme="minorEastAsia"/>
              <w:color w:val="000000" w:themeColor="text1"/>
              <w:sz w:val="28"/>
              <w:szCs w:val="28"/>
            </w:rPr>
          </w:pPr>
          <w:r>
            <w:rPr>
              <w:rFonts w:eastAsiaTheme="minorEastAsia"/>
              <w:color w:val="000000" w:themeColor="text1"/>
              <w:sz w:val="28"/>
              <w:szCs w:val="28"/>
            </w:rPr>
            <w:t xml:space="preserve">           </w:t>
          </w:r>
          <w:r w:rsidR="009248DA">
            <w:rPr>
              <w:rFonts w:eastAsiaTheme="minorEastAsia"/>
              <w:color w:val="000000" w:themeColor="text1"/>
              <w:sz w:val="28"/>
              <w:szCs w:val="28"/>
            </w:rPr>
            <w:t>1.3</w:t>
          </w:r>
          <w:r w:rsidRPr="002F1C9A">
            <w:rPr>
              <w:rFonts w:eastAsiaTheme="minorEastAsia"/>
              <w:color w:val="000000" w:themeColor="text1"/>
              <w:sz w:val="28"/>
              <w:szCs w:val="28"/>
            </w:rPr>
            <w:t xml:space="preserve"> Project Objectives</w:t>
          </w:r>
          <w:r>
            <w:rPr>
              <w:rFonts w:eastAsiaTheme="minorEastAsia"/>
              <w:color w:val="000000" w:themeColor="text1"/>
              <w:sz w:val="28"/>
              <w:szCs w:val="28"/>
            </w:rPr>
            <w:t>……………………………………………………</w:t>
          </w:r>
          <w:r w:rsidR="009248DA">
            <w:rPr>
              <w:rFonts w:eastAsiaTheme="minorEastAsia"/>
              <w:color w:val="000000" w:themeColor="text1"/>
              <w:sz w:val="28"/>
              <w:szCs w:val="28"/>
            </w:rPr>
            <w:t>...13</w:t>
          </w:r>
        </w:p>
        <w:p w14:paraId="1D4799A6" w14:textId="77777777" w:rsidR="002F1C9A" w:rsidRDefault="002F1C9A" w:rsidP="00EB29C4">
          <w:pPr>
            <w:rPr>
              <w:rFonts w:eastAsiaTheme="minorEastAsia"/>
              <w:color w:val="000000" w:themeColor="text1"/>
              <w:sz w:val="28"/>
              <w:szCs w:val="28"/>
            </w:rPr>
          </w:pPr>
        </w:p>
        <w:p w14:paraId="76A9B365" w14:textId="590B81B9" w:rsidR="00EB29C4" w:rsidRDefault="009248DA" w:rsidP="00EB29C4">
          <w:pPr>
            <w:rPr>
              <w:rFonts w:eastAsiaTheme="minorEastAsia"/>
              <w:color w:val="000000" w:themeColor="text1"/>
              <w:sz w:val="28"/>
              <w:szCs w:val="28"/>
              <w:rtl/>
              <w:lang w:bidi="ar-EG"/>
            </w:rPr>
          </w:pPr>
          <w:r>
            <w:rPr>
              <w:rFonts w:eastAsiaTheme="minorEastAsia"/>
              <w:color w:val="000000" w:themeColor="text1"/>
              <w:sz w:val="28"/>
              <w:szCs w:val="28"/>
            </w:rPr>
            <w:t xml:space="preserve">           1.4</w:t>
          </w:r>
          <w:r w:rsidR="00EB29C4">
            <w:rPr>
              <w:rFonts w:eastAsiaTheme="minorEastAsia"/>
              <w:color w:val="000000" w:themeColor="text1"/>
              <w:sz w:val="28"/>
              <w:szCs w:val="28"/>
            </w:rPr>
            <w:t xml:space="preserve"> Mot</w:t>
          </w:r>
          <w:r w:rsidR="004B389E">
            <w:rPr>
              <w:rFonts w:eastAsiaTheme="minorEastAsia"/>
              <w:color w:val="000000" w:themeColor="text1"/>
              <w:sz w:val="28"/>
              <w:szCs w:val="28"/>
            </w:rPr>
            <w:t>iva</w:t>
          </w:r>
          <w:r>
            <w:rPr>
              <w:rFonts w:eastAsiaTheme="minorEastAsia"/>
              <w:color w:val="000000" w:themeColor="text1"/>
              <w:sz w:val="28"/>
              <w:szCs w:val="28"/>
            </w:rPr>
            <w:t>tion……………………………………………………………...14</w:t>
          </w:r>
        </w:p>
        <w:p w14:paraId="575EF943" w14:textId="77777777" w:rsidR="00EB29C4" w:rsidRPr="002F1C9A" w:rsidRDefault="00EB29C4" w:rsidP="00EB29C4">
          <w:pPr>
            <w:rPr>
              <w:rFonts w:eastAsiaTheme="minorEastAsia"/>
              <w:color w:val="000000" w:themeColor="text1"/>
              <w:sz w:val="28"/>
              <w:szCs w:val="28"/>
            </w:rPr>
          </w:pPr>
        </w:p>
        <w:p w14:paraId="5EDE2914" w14:textId="6407E85C" w:rsidR="002F1C9A" w:rsidRPr="002F1C9A" w:rsidRDefault="002F1C9A" w:rsidP="002F1C9A">
          <w:pPr>
            <w:rPr>
              <w:rFonts w:eastAsiaTheme="minorEastAsia"/>
              <w:color w:val="000000" w:themeColor="text1"/>
              <w:sz w:val="28"/>
              <w:szCs w:val="28"/>
            </w:rPr>
          </w:pPr>
          <w:r>
            <w:rPr>
              <w:rFonts w:eastAsiaTheme="minorEastAsia"/>
              <w:color w:val="000000" w:themeColor="text1"/>
              <w:sz w:val="28"/>
              <w:szCs w:val="28"/>
            </w:rPr>
            <w:t xml:space="preserve">           </w:t>
          </w:r>
          <w:r w:rsidR="009248DA">
            <w:rPr>
              <w:rFonts w:eastAsiaTheme="minorEastAsia"/>
              <w:color w:val="000000" w:themeColor="text1"/>
              <w:sz w:val="28"/>
              <w:szCs w:val="28"/>
            </w:rPr>
            <w:t>1.5</w:t>
          </w:r>
          <w:r w:rsidRPr="002F1C9A">
            <w:rPr>
              <w:rFonts w:eastAsiaTheme="minorEastAsia"/>
              <w:color w:val="000000" w:themeColor="text1"/>
              <w:sz w:val="28"/>
              <w:szCs w:val="28"/>
            </w:rPr>
            <w:t xml:space="preserve"> Importance of Email Filtering</w:t>
          </w:r>
          <w:r>
            <w:rPr>
              <w:rFonts w:eastAsiaTheme="minorEastAsia"/>
              <w:color w:val="000000" w:themeColor="text1"/>
              <w:sz w:val="28"/>
              <w:szCs w:val="28"/>
            </w:rPr>
            <w:t>……………………………………</w:t>
          </w:r>
          <w:r w:rsidR="009248DA">
            <w:rPr>
              <w:rFonts w:eastAsiaTheme="minorEastAsia"/>
              <w:color w:val="000000" w:themeColor="text1"/>
              <w:sz w:val="28"/>
              <w:szCs w:val="28"/>
            </w:rPr>
            <w:t>…….14</w:t>
          </w:r>
        </w:p>
        <w:p w14:paraId="0BDAD1D0" w14:textId="77777777" w:rsidR="002F1C9A" w:rsidRPr="002F1C9A" w:rsidRDefault="002F1C9A" w:rsidP="002F1C9A">
          <w:pPr>
            <w:rPr>
              <w:rFonts w:eastAsiaTheme="minorEastAsia"/>
              <w:color w:val="000000" w:themeColor="text1"/>
              <w:sz w:val="28"/>
              <w:szCs w:val="28"/>
            </w:rPr>
          </w:pPr>
        </w:p>
        <w:p w14:paraId="64AFE177" w14:textId="4F6163D3" w:rsidR="002F1C9A" w:rsidRPr="002F1C9A" w:rsidRDefault="002F1C9A" w:rsidP="002F1C9A">
          <w:pPr>
            <w:rPr>
              <w:rFonts w:eastAsiaTheme="minorEastAsia"/>
              <w:color w:val="000000" w:themeColor="text1"/>
              <w:sz w:val="28"/>
              <w:szCs w:val="28"/>
            </w:rPr>
          </w:pPr>
          <w:r>
            <w:rPr>
              <w:rFonts w:eastAsiaTheme="minorEastAsia"/>
              <w:color w:val="000000" w:themeColor="text1"/>
              <w:sz w:val="28"/>
              <w:szCs w:val="28"/>
            </w:rPr>
            <w:t xml:space="preserve">           </w:t>
          </w:r>
          <w:r w:rsidR="009248DA">
            <w:rPr>
              <w:rFonts w:eastAsiaTheme="minorEastAsia"/>
              <w:color w:val="000000" w:themeColor="text1"/>
              <w:sz w:val="28"/>
              <w:szCs w:val="28"/>
            </w:rPr>
            <w:t>1.6</w:t>
          </w:r>
          <w:r w:rsidRPr="002F1C9A">
            <w:rPr>
              <w:rFonts w:eastAsiaTheme="minorEastAsia"/>
              <w:color w:val="000000" w:themeColor="text1"/>
              <w:sz w:val="28"/>
              <w:szCs w:val="28"/>
            </w:rPr>
            <w:t xml:space="preserve"> Project Scope and Features</w:t>
          </w:r>
          <w:r w:rsidR="004B389E">
            <w:rPr>
              <w:rFonts w:eastAsiaTheme="minorEastAsia"/>
              <w:color w:val="000000" w:themeColor="text1"/>
              <w:sz w:val="28"/>
              <w:szCs w:val="28"/>
            </w:rPr>
            <w:t>…………………………………………...</w:t>
          </w:r>
          <w:r>
            <w:rPr>
              <w:rFonts w:eastAsiaTheme="minorEastAsia"/>
              <w:color w:val="000000" w:themeColor="text1"/>
              <w:sz w:val="28"/>
              <w:szCs w:val="28"/>
            </w:rPr>
            <w:t>.</w:t>
          </w:r>
          <w:r w:rsidR="009248DA">
            <w:rPr>
              <w:rFonts w:eastAsiaTheme="minorEastAsia"/>
              <w:color w:val="000000" w:themeColor="text1"/>
              <w:sz w:val="28"/>
              <w:szCs w:val="28"/>
            </w:rPr>
            <w:t>.15</w:t>
          </w:r>
        </w:p>
        <w:p w14:paraId="4A698851" w14:textId="77777777" w:rsidR="002F1C9A" w:rsidRPr="002F1C9A" w:rsidRDefault="002F1C9A" w:rsidP="002F1C9A">
          <w:pPr>
            <w:rPr>
              <w:rFonts w:eastAsiaTheme="minorEastAsia"/>
              <w:color w:val="000000" w:themeColor="text1"/>
              <w:sz w:val="28"/>
              <w:szCs w:val="28"/>
            </w:rPr>
          </w:pPr>
        </w:p>
        <w:p w14:paraId="4D9F6F74" w14:textId="7B47826A" w:rsidR="002F1C9A" w:rsidRPr="002F1C9A" w:rsidRDefault="002F1C9A" w:rsidP="002F1C9A">
          <w:pPr>
            <w:rPr>
              <w:rFonts w:eastAsiaTheme="minorEastAsia"/>
              <w:color w:val="000000" w:themeColor="text1"/>
              <w:sz w:val="28"/>
              <w:szCs w:val="28"/>
            </w:rPr>
          </w:pPr>
          <w:r>
            <w:rPr>
              <w:rFonts w:eastAsiaTheme="minorEastAsia"/>
              <w:color w:val="000000" w:themeColor="text1"/>
              <w:sz w:val="28"/>
              <w:szCs w:val="28"/>
            </w:rPr>
            <w:t xml:space="preserve">           </w:t>
          </w:r>
          <w:r w:rsidR="009248DA">
            <w:rPr>
              <w:rFonts w:eastAsiaTheme="minorEastAsia"/>
              <w:color w:val="000000" w:themeColor="text1"/>
              <w:sz w:val="28"/>
              <w:szCs w:val="28"/>
            </w:rPr>
            <w:t>1.7</w:t>
          </w:r>
          <w:r w:rsidRPr="002F1C9A">
            <w:rPr>
              <w:rFonts w:eastAsiaTheme="minorEastAsia"/>
              <w:color w:val="000000" w:themeColor="text1"/>
              <w:sz w:val="28"/>
              <w:szCs w:val="28"/>
            </w:rPr>
            <w:t xml:space="preserve"> Definition of Terms and Abbreviations</w:t>
          </w:r>
          <w:r>
            <w:rPr>
              <w:rFonts w:eastAsiaTheme="minorEastAsia"/>
              <w:color w:val="000000" w:themeColor="text1"/>
              <w:sz w:val="28"/>
              <w:szCs w:val="28"/>
            </w:rPr>
            <w:t>………………………………</w:t>
          </w:r>
          <w:r w:rsidR="00044A64">
            <w:rPr>
              <w:rFonts w:eastAsiaTheme="minorEastAsia"/>
              <w:color w:val="000000" w:themeColor="text1"/>
              <w:sz w:val="28"/>
              <w:szCs w:val="28"/>
            </w:rPr>
            <w:t>..16</w:t>
          </w:r>
        </w:p>
        <w:p w14:paraId="7883A1C9" w14:textId="77777777" w:rsidR="002F1C9A" w:rsidRPr="002F1C9A" w:rsidRDefault="002F1C9A" w:rsidP="002F1C9A">
          <w:pPr>
            <w:rPr>
              <w:rFonts w:eastAsiaTheme="minorEastAsia"/>
              <w:color w:val="000000" w:themeColor="text1"/>
              <w:sz w:val="28"/>
              <w:szCs w:val="28"/>
            </w:rPr>
          </w:pPr>
        </w:p>
        <w:p w14:paraId="120565BD" w14:textId="13C9E8CA" w:rsidR="00E4780C" w:rsidRDefault="002F1C9A" w:rsidP="002F1C9A">
          <w:pPr>
            <w:rPr>
              <w:rFonts w:eastAsiaTheme="minorEastAsia"/>
              <w:color w:val="000000" w:themeColor="text1"/>
              <w:sz w:val="28"/>
              <w:szCs w:val="28"/>
            </w:rPr>
          </w:pPr>
          <w:r>
            <w:rPr>
              <w:rFonts w:eastAsiaTheme="minorEastAsia"/>
              <w:color w:val="000000" w:themeColor="text1"/>
              <w:sz w:val="28"/>
              <w:szCs w:val="28"/>
            </w:rPr>
            <w:t xml:space="preserve">           </w:t>
          </w:r>
          <w:r w:rsidR="009248DA">
            <w:rPr>
              <w:rFonts w:eastAsiaTheme="minorEastAsia"/>
              <w:color w:val="000000" w:themeColor="text1"/>
              <w:sz w:val="28"/>
              <w:szCs w:val="28"/>
            </w:rPr>
            <w:t>1.8</w:t>
          </w:r>
          <w:r w:rsidRPr="002F1C9A">
            <w:rPr>
              <w:rFonts w:eastAsiaTheme="minorEastAsia"/>
              <w:color w:val="000000" w:themeColor="text1"/>
              <w:sz w:val="28"/>
              <w:szCs w:val="28"/>
            </w:rPr>
            <w:t xml:space="preserve"> Work Plan and Timeline</w:t>
          </w:r>
          <w:r w:rsidR="00044A64">
            <w:rPr>
              <w:rFonts w:eastAsiaTheme="minorEastAsia"/>
              <w:color w:val="000000" w:themeColor="text1"/>
              <w:sz w:val="28"/>
              <w:szCs w:val="28"/>
            </w:rPr>
            <w:t>……………………………………………….17</w:t>
          </w:r>
        </w:p>
        <w:p w14:paraId="4B3D0D15" w14:textId="77777777" w:rsidR="00F22352" w:rsidRDefault="00F22352" w:rsidP="002F1C9A">
          <w:pPr>
            <w:rPr>
              <w:rFonts w:eastAsiaTheme="minorEastAsia"/>
              <w:color w:val="000000" w:themeColor="text1"/>
              <w:sz w:val="28"/>
              <w:szCs w:val="28"/>
            </w:rPr>
          </w:pPr>
        </w:p>
        <w:p w14:paraId="5F84730E" w14:textId="2A609FFF" w:rsidR="002F1C9A" w:rsidRPr="00F22352" w:rsidRDefault="002F1C9A" w:rsidP="002F1C9A">
          <w:pPr>
            <w:rPr>
              <w:rFonts w:eastAsiaTheme="minorEastAsia"/>
              <w:b/>
              <w:bCs/>
              <w:sz w:val="28"/>
              <w:szCs w:val="28"/>
            </w:rPr>
          </w:pPr>
          <w:r w:rsidRPr="002F1C9A">
            <w:rPr>
              <w:rFonts w:eastAsiaTheme="minorEastAsia"/>
              <w:b/>
              <w:bCs/>
              <w:sz w:val="36"/>
              <w:szCs w:val="36"/>
            </w:rPr>
            <w:t xml:space="preserve">Chapter 2: </w:t>
          </w:r>
          <w:r w:rsidR="0090074E">
            <w:rPr>
              <w:rFonts w:eastAsiaTheme="minorEastAsia"/>
              <w:b/>
              <w:bCs/>
              <w:sz w:val="36"/>
              <w:szCs w:val="36"/>
            </w:rPr>
            <w:t>Background</w:t>
          </w:r>
          <w:r w:rsidR="00F22352" w:rsidRPr="004B389E">
            <w:rPr>
              <w:rFonts w:eastAsiaTheme="minorEastAsia"/>
              <w:sz w:val="28"/>
              <w:szCs w:val="28"/>
            </w:rPr>
            <w:t>……</w:t>
          </w:r>
          <w:r w:rsidR="0090074E" w:rsidRPr="004B389E">
            <w:rPr>
              <w:rFonts w:eastAsiaTheme="minorEastAsia"/>
              <w:sz w:val="28"/>
              <w:szCs w:val="28"/>
            </w:rPr>
            <w:t>………………………………..</w:t>
          </w:r>
          <w:r w:rsidR="00044A64">
            <w:rPr>
              <w:rFonts w:eastAsiaTheme="minorEastAsia"/>
              <w:sz w:val="28"/>
              <w:szCs w:val="28"/>
            </w:rPr>
            <w:t>……………18</w:t>
          </w:r>
        </w:p>
        <w:p w14:paraId="773ED5CC" w14:textId="77777777" w:rsidR="002F1C9A" w:rsidRPr="002F1C9A" w:rsidRDefault="002F1C9A" w:rsidP="002F1C9A">
          <w:pPr>
            <w:rPr>
              <w:rFonts w:eastAsiaTheme="minorEastAsia"/>
              <w:sz w:val="28"/>
              <w:szCs w:val="28"/>
            </w:rPr>
          </w:pPr>
        </w:p>
        <w:p w14:paraId="409CDAA9" w14:textId="2040BD8D" w:rsidR="002F1C9A" w:rsidRPr="002F1C9A" w:rsidRDefault="00F22352" w:rsidP="002F1C9A">
          <w:pPr>
            <w:rPr>
              <w:rFonts w:eastAsiaTheme="minorEastAsia"/>
              <w:sz w:val="28"/>
              <w:szCs w:val="28"/>
            </w:rPr>
          </w:pPr>
          <w:r>
            <w:rPr>
              <w:rFonts w:eastAsiaTheme="minorEastAsia"/>
              <w:sz w:val="28"/>
              <w:szCs w:val="28"/>
            </w:rPr>
            <w:t xml:space="preserve">           </w:t>
          </w:r>
          <w:r w:rsidR="002F1C9A" w:rsidRPr="002F1C9A">
            <w:rPr>
              <w:rFonts w:eastAsiaTheme="minorEastAsia"/>
              <w:sz w:val="28"/>
              <w:szCs w:val="28"/>
            </w:rPr>
            <w:t>2.1 Overview of Email Filtering Techniques</w:t>
          </w:r>
          <w:r w:rsidR="00044A64">
            <w:rPr>
              <w:rFonts w:eastAsiaTheme="minorEastAsia"/>
              <w:sz w:val="28"/>
              <w:szCs w:val="28"/>
            </w:rPr>
            <w:t>………………………………19</w:t>
          </w:r>
        </w:p>
        <w:p w14:paraId="5C7D606E" w14:textId="77777777" w:rsidR="002F1C9A" w:rsidRPr="002F1C9A" w:rsidRDefault="002F1C9A" w:rsidP="002F1C9A">
          <w:pPr>
            <w:rPr>
              <w:rFonts w:eastAsiaTheme="minorEastAsia"/>
              <w:sz w:val="28"/>
              <w:szCs w:val="28"/>
            </w:rPr>
          </w:pPr>
        </w:p>
        <w:p w14:paraId="50E95066" w14:textId="46D7204A" w:rsidR="002F1C9A" w:rsidRPr="002F1C9A" w:rsidRDefault="00F22352" w:rsidP="002F1C9A">
          <w:pPr>
            <w:rPr>
              <w:rFonts w:eastAsiaTheme="minorEastAsia"/>
              <w:sz w:val="28"/>
              <w:szCs w:val="28"/>
            </w:rPr>
          </w:pPr>
          <w:r>
            <w:rPr>
              <w:rFonts w:eastAsiaTheme="minorEastAsia"/>
              <w:sz w:val="28"/>
              <w:szCs w:val="28"/>
            </w:rPr>
            <w:t xml:space="preserve">           </w:t>
          </w:r>
          <w:r w:rsidR="0090074E">
            <w:rPr>
              <w:rFonts w:eastAsiaTheme="minorEastAsia"/>
              <w:sz w:val="28"/>
              <w:szCs w:val="28"/>
            </w:rPr>
            <w:t xml:space="preserve">2.2 </w:t>
          </w:r>
          <w:r w:rsidR="002F1C9A" w:rsidRPr="002F1C9A">
            <w:rPr>
              <w:rFonts w:eastAsiaTheme="minorEastAsia"/>
              <w:sz w:val="28"/>
              <w:szCs w:val="28"/>
            </w:rPr>
            <w:t>Algorithms</w:t>
          </w:r>
          <w:r w:rsidR="0090074E">
            <w:rPr>
              <w:rFonts w:eastAsiaTheme="minorEastAsia"/>
              <w:sz w:val="28"/>
              <w:szCs w:val="28"/>
            </w:rPr>
            <w:t>…………….</w:t>
          </w:r>
          <w:r>
            <w:rPr>
              <w:rFonts w:eastAsiaTheme="minorEastAsia"/>
              <w:sz w:val="28"/>
              <w:szCs w:val="28"/>
            </w:rPr>
            <w:t>……………………………………………</w:t>
          </w:r>
          <w:r w:rsidR="004B389E">
            <w:rPr>
              <w:rFonts w:eastAsiaTheme="minorEastAsia"/>
              <w:sz w:val="28"/>
              <w:szCs w:val="28"/>
            </w:rPr>
            <w:t>…</w:t>
          </w:r>
          <w:r>
            <w:rPr>
              <w:rFonts w:eastAsiaTheme="minorEastAsia"/>
              <w:sz w:val="28"/>
              <w:szCs w:val="28"/>
            </w:rPr>
            <w:t>.</w:t>
          </w:r>
          <w:r w:rsidR="00044A64">
            <w:rPr>
              <w:rFonts w:eastAsiaTheme="minorEastAsia"/>
              <w:sz w:val="28"/>
              <w:szCs w:val="28"/>
            </w:rPr>
            <w:t>.19</w:t>
          </w:r>
        </w:p>
        <w:p w14:paraId="21BE3D3C" w14:textId="77777777" w:rsidR="002F1C9A" w:rsidRPr="002F1C9A" w:rsidRDefault="002F1C9A" w:rsidP="002F1C9A">
          <w:pPr>
            <w:rPr>
              <w:rFonts w:eastAsiaTheme="minorEastAsia"/>
              <w:sz w:val="28"/>
              <w:szCs w:val="28"/>
            </w:rPr>
          </w:pPr>
        </w:p>
        <w:p w14:paraId="1A3FFB05" w14:textId="02E26246" w:rsidR="002F1C9A" w:rsidRPr="002F1C9A" w:rsidRDefault="00F22352" w:rsidP="002F1C9A">
          <w:pPr>
            <w:rPr>
              <w:rFonts w:eastAsiaTheme="minorEastAsia"/>
              <w:sz w:val="28"/>
              <w:szCs w:val="28"/>
            </w:rPr>
          </w:pPr>
          <w:r>
            <w:rPr>
              <w:rFonts w:eastAsiaTheme="minorEastAsia"/>
              <w:sz w:val="28"/>
              <w:szCs w:val="28"/>
            </w:rPr>
            <w:t xml:space="preserve">           </w:t>
          </w:r>
          <w:r w:rsidR="002F1C9A" w:rsidRPr="002F1C9A">
            <w:rPr>
              <w:rFonts w:eastAsiaTheme="minorEastAsia"/>
              <w:sz w:val="28"/>
              <w:szCs w:val="28"/>
            </w:rPr>
            <w:t>2.3 Previous Research Studies</w:t>
          </w:r>
          <w:r w:rsidR="00E32347">
            <w:rPr>
              <w:rFonts w:eastAsiaTheme="minorEastAsia"/>
              <w:sz w:val="28"/>
              <w:szCs w:val="28"/>
            </w:rPr>
            <w:t>……………………………………………...23</w:t>
          </w:r>
        </w:p>
        <w:p w14:paraId="238DA897" w14:textId="77777777" w:rsidR="002F1C9A" w:rsidRPr="002F1C9A" w:rsidRDefault="002F1C9A" w:rsidP="002F1C9A">
          <w:pPr>
            <w:rPr>
              <w:rFonts w:eastAsiaTheme="minorEastAsia"/>
              <w:sz w:val="28"/>
              <w:szCs w:val="28"/>
            </w:rPr>
          </w:pPr>
        </w:p>
        <w:p w14:paraId="0C895E0F" w14:textId="0AFCCFA3" w:rsidR="002F1C9A" w:rsidRPr="002F1C9A" w:rsidRDefault="00F22352" w:rsidP="002F1C9A">
          <w:pPr>
            <w:rPr>
              <w:rFonts w:eastAsiaTheme="minorEastAsia"/>
              <w:sz w:val="28"/>
              <w:szCs w:val="28"/>
            </w:rPr>
          </w:pPr>
          <w:r>
            <w:rPr>
              <w:rFonts w:eastAsiaTheme="minorEastAsia"/>
              <w:sz w:val="28"/>
              <w:szCs w:val="28"/>
            </w:rPr>
            <w:t xml:space="preserve">           </w:t>
          </w:r>
          <w:r w:rsidR="002F1C9A" w:rsidRPr="002F1C9A">
            <w:rPr>
              <w:rFonts w:eastAsiaTheme="minorEastAsia"/>
              <w:sz w:val="28"/>
              <w:szCs w:val="28"/>
            </w:rPr>
            <w:t>2.4 Data Sources and Collection</w:t>
          </w:r>
          <w:r w:rsidR="00E32347">
            <w:rPr>
              <w:rFonts w:eastAsiaTheme="minorEastAsia"/>
              <w:sz w:val="28"/>
              <w:szCs w:val="28"/>
            </w:rPr>
            <w:t>……………………………………………24</w:t>
          </w:r>
        </w:p>
        <w:p w14:paraId="0CEA1794" w14:textId="77777777" w:rsidR="002F1C9A" w:rsidRPr="002F1C9A" w:rsidRDefault="002F1C9A" w:rsidP="002F1C9A">
          <w:pPr>
            <w:rPr>
              <w:rFonts w:eastAsiaTheme="minorEastAsia"/>
              <w:sz w:val="28"/>
              <w:szCs w:val="28"/>
            </w:rPr>
          </w:pPr>
        </w:p>
        <w:p w14:paraId="7ADF75D1" w14:textId="0C9CAA49" w:rsidR="00EE4672" w:rsidRDefault="009248DA" w:rsidP="00D340ED">
          <w:pPr>
            <w:rPr>
              <w:rFonts w:eastAsiaTheme="minorEastAsia"/>
              <w:sz w:val="28"/>
              <w:szCs w:val="28"/>
            </w:rPr>
          </w:pPr>
          <w:r>
            <w:rPr>
              <w:rFonts w:eastAsiaTheme="minorEastAsia"/>
              <w:sz w:val="28"/>
              <w:szCs w:val="28"/>
            </w:rPr>
            <w:t xml:space="preserve">           </w:t>
          </w:r>
          <w:r w:rsidR="002F1C9A" w:rsidRPr="002F1C9A">
            <w:rPr>
              <w:rFonts w:eastAsiaTheme="minorEastAsia"/>
              <w:sz w:val="28"/>
              <w:szCs w:val="28"/>
            </w:rPr>
            <w:t>2.5 Data Analysis and Statistical Reports</w:t>
          </w:r>
          <w:r w:rsidR="00E32347">
            <w:rPr>
              <w:rFonts w:eastAsiaTheme="minorEastAsia"/>
              <w:sz w:val="28"/>
              <w:szCs w:val="28"/>
            </w:rPr>
            <w:t>……………………………</w:t>
          </w:r>
          <w:r w:rsidR="00F22352">
            <w:rPr>
              <w:rFonts w:eastAsiaTheme="minorEastAsia"/>
              <w:sz w:val="28"/>
              <w:szCs w:val="28"/>
            </w:rPr>
            <w:t>…</w:t>
          </w:r>
          <w:r w:rsidR="00494ACC">
            <w:rPr>
              <w:rFonts w:eastAsiaTheme="minorEastAsia"/>
              <w:sz w:val="28"/>
              <w:szCs w:val="28"/>
            </w:rPr>
            <w:t>….28</w:t>
          </w:r>
        </w:p>
        <w:p w14:paraId="05D4C347" w14:textId="77777777" w:rsidR="009248DA" w:rsidRPr="00D340ED" w:rsidRDefault="009248DA" w:rsidP="00D340ED">
          <w:pPr>
            <w:rPr>
              <w:rFonts w:eastAsiaTheme="minorEastAsia"/>
              <w:sz w:val="28"/>
              <w:szCs w:val="28"/>
            </w:rPr>
          </w:pPr>
        </w:p>
        <w:p w14:paraId="0F07ED2D" w14:textId="079523B3" w:rsidR="009E4A07" w:rsidRPr="00E32347" w:rsidRDefault="009E4A07" w:rsidP="009E4A07">
          <w:pPr>
            <w:ind w:firstLine="180"/>
            <w:rPr>
              <w:rFonts w:asciiTheme="majorBidi" w:hAnsiTheme="majorBidi" w:cstheme="majorBidi"/>
              <w:sz w:val="28"/>
              <w:szCs w:val="28"/>
            </w:rPr>
          </w:pPr>
          <w:r>
            <w:rPr>
              <w:rFonts w:asciiTheme="majorBidi" w:hAnsiTheme="majorBidi" w:cstheme="majorBidi"/>
              <w:b/>
              <w:bCs/>
              <w:sz w:val="36"/>
              <w:szCs w:val="36"/>
            </w:rPr>
            <w:t>Chapter 3: System Design</w:t>
          </w:r>
          <w:r w:rsidR="00E32347">
            <w:rPr>
              <w:rFonts w:asciiTheme="majorBidi" w:hAnsiTheme="majorBidi" w:cstheme="majorBidi"/>
              <w:sz w:val="28"/>
              <w:szCs w:val="28"/>
            </w:rPr>
            <w:t>……………………………………………..29</w:t>
          </w:r>
        </w:p>
        <w:p w14:paraId="3E22922B" w14:textId="77777777" w:rsidR="009E4A07" w:rsidRPr="009E4A07" w:rsidRDefault="009E4A07" w:rsidP="009E4A07">
          <w:pPr>
            <w:ind w:firstLine="180"/>
            <w:rPr>
              <w:rFonts w:asciiTheme="majorBidi" w:hAnsiTheme="majorBidi" w:cstheme="majorBidi"/>
              <w:sz w:val="28"/>
              <w:szCs w:val="28"/>
            </w:rPr>
          </w:pPr>
        </w:p>
        <w:p w14:paraId="4F4E45A6" w14:textId="7F874165" w:rsidR="009E4A07" w:rsidRPr="009E4A07" w:rsidRDefault="009E4A07" w:rsidP="009E4A07">
          <w:pPr>
            <w:ind w:firstLine="180"/>
            <w:rPr>
              <w:rFonts w:asciiTheme="majorBidi" w:hAnsiTheme="majorBidi" w:cstheme="majorBidi"/>
              <w:sz w:val="28"/>
              <w:szCs w:val="28"/>
            </w:rPr>
          </w:pPr>
          <w:r>
            <w:rPr>
              <w:rFonts w:asciiTheme="majorBidi" w:hAnsiTheme="majorBidi" w:cstheme="majorBidi"/>
              <w:sz w:val="28"/>
              <w:szCs w:val="28"/>
            </w:rPr>
            <w:t xml:space="preserve">            </w:t>
          </w:r>
          <w:r w:rsidRPr="009E4A07">
            <w:rPr>
              <w:rFonts w:asciiTheme="majorBidi" w:hAnsiTheme="majorBidi" w:cstheme="majorBidi"/>
              <w:sz w:val="28"/>
              <w:szCs w:val="28"/>
            </w:rPr>
            <w:t>3.1 System Architecture Overview</w:t>
          </w:r>
          <w:r>
            <w:rPr>
              <w:rFonts w:asciiTheme="majorBidi" w:hAnsiTheme="majorBidi" w:cstheme="majorBidi"/>
              <w:sz w:val="28"/>
              <w:szCs w:val="28"/>
            </w:rPr>
            <w:t>…………………………</w:t>
          </w:r>
          <w:r w:rsidR="00D55FA8">
            <w:rPr>
              <w:rFonts w:asciiTheme="majorBidi" w:hAnsiTheme="majorBidi" w:cstheme="majorBidi"/>
              <w:sz w:val="28"/>
              <w:szCs w:val="28"/>
            </w:rPr>
            <w:t>...................</w:t>
          </w:r>
          <w:r w:rsidR="00E32347">
            <w:rPr>
              <w:rFonts w:asciiTheme="majorBidi" w:hAnsiTheme="majorBidi" w:cstheme="majorBidi"/>
              <w:sz w:val="28"/>
              <w:szCs w:val="28"/>
            </w:rPr>
            <w:t>30</w:t>
          </w:r>
        </w:p>
        <w:p w14:paraId="08D2DCD5" w14:textId="77777777" w:rsidR="009E4A07" w:rsidRPr="009E4A07" w:rsidRDefault="009E4A07" w:rsidP="009E4A07">
          <w:pPr>
            <w:ind w:firstLine="180"/>
            <w:rPr>
              <w:rFonts w:asciiTheme="majorBidi" w:hAnsiTheme="majorBidi" w:cstheme="majorBidi"/>
              <w:sz w:val="28"/>
              <w:szCs w:val="28"/>
            </w:rPr>
          </w:pPr>
        </w:p>
        <w:p w14:paraId="1C6E7D98" w14:textId="3ADC3127" w:rsidR="009E4A07" w:rsidRPr="009E4A07" w:rsidRDefault="00D55FA8" w:rsidP="009E4A07">
          <w:pPr>
            <w:ind w:firstLine="180"/>
            <w:rPr>
              <w:rFonts w:asciiTheme="majorBidi" w:hAnsiTheme="majorBidi" w:cstheme="majorBidi"/>
              <w:sz w:val="28"/>
              <w:szCs w:val="28"/>
            </w:rPr>
          </w:pPr>
          <w:r>
            <w:rPr>
              <w:rFonts w:asciiTheme="majorBidi" w:hAnsiTheme="majorBidi" w:cstheme="majorBidi"/>
              <w:sz w:val="28"/>
              <w:szCs w:val="28"/>
            </w:rPr>
            <w:t xml:space="preserve">            </w:t>
          </w:r>
          <w:r w:rsidR="009E4A07" w:rsidRPr="009E4A07">
            <w:rPr>
              <w:rFonts w:asciiTheme="majorBidi" w:hAnsiTheme="majorBidi" w:cstheme="majorBidi"/>
              <w:sz w:val="28"/>
              <w:szCs w:val="28"/>
            </w:rPr>
            <w:t>3.2 User Interface Design</w:t>
          </w:r>
          <w:r>
            <w:rPr>
              <w:rFonts w:asciiTheme="majorBidi" w:hAnsiTheme="majorBidi" w:cstheme="majorBidi"/>
              <w:sz w:val="28"/>
              <w:szCs w:val="28"/>
            </w:rPr>
            <w:t>………………………………………………..</w:t>
          </w:r>
          <w:r w:rsidR="00494ACC">
            <w:rPr>
              <w:rFonts w:asciiTheme="majorBidi" w:hAnsiTheme="majorBidi" w:cstheme="majorBidi"/>
              <w:sz w:val="28"/>
              <w:szCs w:val="28"/>
            </w:rPr>
            <w:t>31</w:t>
          </w:r>
        </w:p>
        <w:p w14:paraId="55D4FC1F" w14:textId="77777777" w:rsidR="009E4A07" w:rsidRPr="009E4A07" w:rsidRDefault="009E4A07" w:rsidP="009E4A07">
          <w:pPr>
            <w:ind w:firstLine="180"/>
            <w:rPr>
              <w:rFonts w:asciiTheme="majorBidi" w:hAnsiTheme="majorBidi" w:cstheme="majorBidi"/>
              <w:sz w:val="28"/>
              <w:szCs w:val="28"/>
            </w:rPr>
          </w:pPr>
        </w:p>
        <w:p w14:paraId="66D90B2C" w14:textId="0EA7F109" w:rsidR="009E4A07" w:rsidRPr="009E4A07" w:rsidRDefault="00D55FA8" w:rsidP="009E4A07">
          <w:pPr>
            <w:ind w:firstLine="180"/>
            <w:rPr>
              <w:rFonts w:asciiTheme="majorBidi" w:hAnsiTheme="majorBidi" w:cstheme="majorBidi"/>
              <w:sz w:val="28"/>
              <w:szCs w:val="28"/>
            </w:rPr>
          </w:pPr>
          <w:r>
            <w:rPr>
              <w:rFonts w:asciiTheme="majorBidi" w:hAnsiTheme="majorBidi" w:cstheme="majorBidi"/>
              <w:sz w:val="28"/>
              <w:szCs w:val="28"/>
            </w:rPr>
            <w:t xml:space="preserve">            </w:t>
          </w:r>
          <w:r w:rsidR="009E4A07" w:rsidRPr="009E4A07">
            <w:rPr>
              <w:rFonts w:asciiTheme="majorBidi" w:hAnsiTheme="majorBidi" w:cstheme="majorBidi"/>
              <w:sz w:val="28"/>
              <w:szCs w:val="28"/>
            </w:rPr>
            <w:t>3.3 Database Design and Management</w:t>
          </w:r>
          <w:r w:rsidR="00494ACC">
            <w:rPr>
              <w:rFonts w:asciiTheme="majorBidi" w:hAnsiTheme="majorBidi" w:cstheme="majorBidi"/>
              <w:sz w:val="28"/>
              <w:szCs w:val="28"/>
            </w:rPr>
            <w:t>…………………………………..32</w:t>
          </w:r>
        </w:p>
        <w:p w14:paraId="2F8E95FD" w14:textId="77777777" w:rsidR="009E4A07" w:rsidRPr="009E4A07" w:rsidRDefault="009E4A07" w:rsidP="009E4A07">
          <w:pPr>
            <w:ind w:firstLine="180"/>
            <w:rPr>
              <w:rFonts w:asciiTheme="majorBidi" w:hAnsiTheme="majorBidi" w:cstheme="majorBidi"/>
              <w:sz w:val="28"/>
              <w:szCs w:val="28"/>
            </w:rPr>
          </w:pPr>
        </w:p>
        <w:p w14:paraId="0C1CE02F" w14:textId="5A5D7A75" w:rsidR="009E4A07" w:rsidRPr="009E4A07" w:rsidRDefault="00D55FA8" w:rsidP="009E4A07">
          <w:pPr>
            <w:ind w:firstLine="180"/>
            <w:rPr>
              <w:rFonts w:asciiTheme="majorBidi" w:hAnsiTheme="majorBidi" w:cstheme="majorBidi"/>
              <w:sz w:val="28"/>
              <w:szCs w:val="28"/>
            </w:rPr>
          </w:pPr>
          <w:r>
            <w:rPr>
              <w:rFonts w:asciiTheme="majorBidi" w:hAnsiTheme="majorBidi" w:cstheme="majorBidi"/>
              <w:sz w:val="28"/>
              <w:szCs w:val="28"/>
            </w:rPr>
            <w:t xml:space="preserve">            </w:t>
          </w:r>
          <w:r w:rsidR="009E4A07" w:rsidRPr="009E4A07">
            <w:rPr>
              <w:rFonts w:asciiTheme="majorBidi" w:hAnsiTheme="majorBidi" w:cstheme="majorBidi"/>
              <w:sz w:val="28"/>
              <w:szCs w:val="28"/>
            </w:rPr>
            <w:t>3.4 Integration with External Systems</w:t>
          </w:r>
          <w:r w:rsidR="00494ACC">
            <w:rPr>
              <w:rFonts w:asciiTheme="majorBidi" w:hAnsiTheme="majorBidi" w:cstheme="majorBidi"/>
              <w:sz w:val="28"/>
              <w:szCs w:val="28"/>
            </w:rPr>
            <w:t>…………………………………...33</w:t>
          </w:r>
        </w:p>
        <w:p w14:paraId="4AD1134F" w14:textId="77777777" w:rsidR="009E4A07" w:rsidRPr="009E4A07" w:rsidRDefault="009E4A07" w:rsidP="009E4A07">
          <w:pPr>
            <w:ind w:firstLine="180"/>
            <w:rPr>
              <w:rFonts w:asciiTheme="majorBidi" w:hAnsiTheme="majorBidi" w:cstheme="majorBidi"/>
              <w:sz w:val="28"/>
              <w:szCs w:val="28"/>
            </w:rPr>
          </w:pPr>
        </w:p>
        <w:p w14:paraId="51DEAC4B" w14:textId="6781D13F" w:rsidR="009E4A07" w:rsidRPr="009E4A07" w:rsidRDefault="00D55FA8" w:rsidP="009E4A07">
          <w:pPr>
            <w:ind w:firstLine="180"/>
            <w:rPr>
              <w:rFonts w:asciiTheme="majorBidi" w:hAnsiTheme="majorBidi" w:cstheme="majorBidi"/>
              <w:sz w:val="28"/>
              <w:szCs w:val="28"/>
            </w:rPr>
          </w:pPr>
          <w:r>
            <w:rPr>
              <w:rFonts w:asciiTheme="majorBidi" w:hAnsiTheme="majorBidi" w:cstheme="majorBidi"/>
              <w:sz w:val="28"/>
              <w:szCs w:val="28"/>
            </w:rPr>
            <w:t xml:space="preserve">            </w:t>
          </w:r>
          <w:r w:rsidR="009E4A07" w:rsidRPr="009E4A07">
            <w:rPr>
              <w:rFonts w:asciiTheme="majorBidi" w:hAnsiTheme="majorBidi" w:cstheme="majorBidi"/>
              <w:sz w:val="28"/>
              <w:szCs w:val="28"/>
            </w:rPr>
            <w:t>3.5 Security and Protection</w:t>
          </w:r>
          <w:r w:rsidR="00494ACC">
            <w:rPr>
              <w:rFonts w:asciiTheme="majorBidi" w:hAnsiTheme="majorBidi" w:cstheme="majorBidi"/>
              <w:sz w:val="28"/>
              <w:szCs w:val="28"/>
            </w:rPr>
            <w:t>………………………………………………34</w:t>
          </w:r>
        </w:p>
        <w:p w14:paraId="668496FB" w14:textId="77777777" w:rsidR="009E4A07" w:rsidRPr="009E4A07" w:rsidRDefault="009E4A07" w:rsidP="009E4A07">
          <w:pPr>
            <w:ind w:firstLine="180"/>
            <w:rPr>
              <w:rFonts w:asciiTheme="majorBidi" w:hAnsiTheme="majorBidi" w:cstheme="majorBidi"/>
              <w:sz w:val="28"/>
              <w:szCs w:val="28"/>
            </w:rPr>
          </w:pPr>
        </w:p>
        <w:p w14:paraId="77C062D6" w14:textId="79AA1E1E" w:rsidR="00A26013" w:rsidRDefault="00D55FA8" w:rsidP="009E4A07">
          <w:pPr>
            <w:ind w:firstLine="180"/>
            <w:rPr>
              <w:rFonts w:asciiTheme="majorBidi" w:hAnsiTheme="majorBidi" w:cstheme="majorBidi"/>
              <w:sz w:val="28"/>
              <w:szCs w:val="28"/>
            </w:rPr>
          </w:pPr>
          <w:r>
            <w:rPr>
              <w:rFonts w:asciiTheme="majorBidi" w:hAnsiTheme="majorBidi" w:cstheme="majorBidi"/>
              <w:sz w:val="28"/>
              <w:szCs w:val="28"/>
            </w:rPr>
            <w:t xml:space="preserve">            </w:t>
          </w:r>
          <w:r w:rsidR="009E4A07" w:rsidRPr="009E4A07">
            <w:rPr>
              <w:rFonts w:asciiTheme="majorBidi" w:hAnsiTheme="majorBidi" w:cstheme="majorBidi"/>
              <w:sz w:val="28"/>
              <w:szCs w:val="28"/>
            </w:rPr>
            <w:t>3.6 Technical Support and Maintenance</w:t>
          </w:r>
          <w:r w:rsidR="00494ACC">
            <w:rPr>
              <w:rFonts w:asciiTheme="majorBidi" w:hAnsiTheme="majorBidi" w:cstheme="majorBidi"/>
              <w:sz w:val="28"/>
              <w:szCs w:val="28"/>
            </w:rPr>
            <w:t>…………………………………35</w:t>
          </w:r>
        </w:p>
        <w:p w14:paraId="2EBA5C2C" w14:textId="77777777" w:rsidR="00381AAC" w:rsidRDefault="00381AAC" w:rsidP="009E4A07">
          <w:pPr>
            <w:ind w:firstLine="180"/>
            <w:rPr>
              <w:rFonts w:asciiTheme="majorBidi" w:hAnsiTheme="majorBidi" w:cstheme="majorBidi"/>
              <w:sz w:val="28"/>
              <w:szCs w:val="28"/>
            </w:rPr>
          </w:pPr>
        </w:p>
        <w:p w14:paraId="7C4372CE" w14:textId="3FF272EC" w:rsidR="00381AAC" w:rsidRPr="00381AAC" w:rsidRDefault="00381AAC" w:rsidP="00381AAC">
          <w:pPr>
            <w:ind w:firstLine="180"/>
            <w:rPr>
              <w:rFonts w:asciiTheme="majorBidi" w:hAnsiTheme="majorBidi" w:cstheme="majorBidi"/>
              <w:b/>
              <w:bCs/>
              <w:sz w:val="28"/>
              <w:szCs w:val="28"/>
            </w:rPr>
          </w:pPr>
          <w:r w:rsidRPr="00381AAC">
            <w:rPr>
              <w:rFonts w:asciiTheme="majorBidi" w:hAnsiTheme="majorBidi" w:cstheme="majorBidi"/>
              <w:b/>
              <w:bCs/>
              <w:sz w:val="36"/>
              <w:szCs w:val="36"/>
            </w:rPr>
            <w:t>Chapter 4: Algorithms and Techniques</w:t>
          </w:r>
          <w:r w:rsidRPr="00E32347">
            <w:rPr>
              <w:rFonts w:asciiTheme="majorBidi" w:hAnsiTheme="majorBidi" w:cstheme="majorBidi"/>
              <w:sz w:val="28"/>
              <w:szCs w:val="28"/>
            </w:rPr>
            <w:t>………………………….</w:t>
          </w:r>
          <w:r w:rsidR="00494ACC">
            <w:rPr>
              <w:rFonts w:asciiTheme="majorBidi" w:hAnsiTheme="majorBidi" w:cstheme="majorBidi"/>
              <w:sz w:val="28"/>
              <w:szCs w:val="28"/>
            </w:rPr>
            <w:t>37</w:t>
          </w:r>
        </w:p>
        <w:p w14:paraId="42983A5A" w14:textId="77777777" w:rsidR="00381AAC" w:rsidRPr="00381AAC" w:rsidRDefault="00381AAC" w:rsidP="00381AAC">
          <w:pPr>
            <w:ind w:firstLine="180"/>
            <w:rPr>
              <w:rFonts w:asciiTheme="majorBidi" w:hAnsiTheme="majorBidi" w:cstheme="majorBidi"/>
              <w:sz w:val="28"/>
              <w:szCs w:val="28"/>
            </w:rPr>
          </w:pPr>
        </w:p>
        <w:p w14:paraId="65036FBA" w14:textId="480B5A7D" w:rsidR="00381AAC" w:rsidRPr="00381AAC" w:rsidRDefault="00381AAC" w:rsidP="00381AAC">
          <w:pPr>
            <w:ind w:firstLine="180"/>
            <w:rPr>
              <w:rFonts w:asciiTheme="majorBidi" w:hAnsiTheme="majorBidi" w:cstheme="majorBidi"/>
              <w:sz w:val="28"/>
              <w:szCs w:val="28"/>
            </w:rPr>
          </w:pPr>
          <w:r>
            <w:rPr>
              <w:rFonts w:asciiTheme="majorBidi" w:hAnsiTheme="majorBidi" w:cstheme="majorBidi"/>
              <w:sz w:val="28"/>
              <w:szCs w:val="28"/>
            </w:rPr>
            <w:t xml:space="preserve">            </w:t>
          </w:r>
          <w:r w:rsidRPr="00381AAC">
            <w:rPr>
              <w:rFonts w:asciiTheme="majorBidi" w:hAnsiTheme="majorBidi" w:cstheme="majorBidi"/>
              <w:sz w:val="28"/>
              <w:szCs w:val="28"/>
            </w:rPr>
            <w:t>4.1 Message Analysis Algorithms</w:t>
          </w:r>
          <w:r>
            <w:rPr>
              <w:rFonts w:asciiTheme="majorBidi" w:hAnsiTheme="majorBidi" w:cstheme="majorBidi"/>
              <w:sz w:val="28"/>
              <w:szCs w:val="28"/>
            </w:rPr>
            <w:t>……………………………………….</w:t>
          </w:r>
          <w:r w:rsidR="00281686">
            <w:rPr>
              <w:rFonts w:asciiTheme="majorBidi" w:hAnsiTheme="majorBidi" w:cstheme="majorBidi"/>
              <w:sz w:val="28"/>
              <w:szCs w:val="28"/>
            </w:rPr>
            <w:t>38</w:t>
          </w:r>
        </w:p>
        <w:p w14:paraId="4FE21507" w14:textId="77777777" w:rsidR="00381AAC" w:rsidRPr="00381AAC" w:rsidRDefault="00381AAC" w:rsidP="00381AAC">
          <w:pPr>
            <w:ind w:firstLine="180"/>
            <w:rPr>
              <w:rFonts w:asciiTheme="majorBidi" w:hAnsiTheme="majorBidi" w:cstheme="majorBidi"/>
              <w:sz w:val="28"/>
              <w:szCs w:val="28"/>
            </w:rPr>
          </w:pPr>
        </w:p>
        <w:p w14:paraId="2F4D7AF2" w14:textId="69368E44" w:rsidR="00381AAC" w:rsidRPr="00381AAC" w:rsidRDefault="00381AAC" w:rsidP="00381AAC">
          <w:pPr>
            <w:ind w:firstLine="180"/>
            <w:rPr>
              <w:rFonts w:asciiTheme="majorBidi" w:hAnsiTheme="majorBidi" w:cstheme="majorBidi"/>
              <w:sz w:val="28"/>
              <w:szCs w:val="28"/>
            </w:rPr>
          </w:pPr>
          <w:r>
            <w:rPr>
              <w:rFonts w:asciiTheme="majorBidi" w:hAnsiTheme="majorBidi" w:cstheme="majorBidi"/>
              <w:sz w:val="28"/>
              <w:szCs w:val="28"/>
            </w:rPr>
            <w:t xml:space="preserve">            </w:t>
          </w:r>
          <w:r w:rsidRPr="00381AAC">
            <w:rPr>
              <w:rFonts w:asciiTheme="majorBidi" w:hAnsiTheme="majorBidi" w:cstheme="majorBidi"/>
              <w:sz w:val="28"/>
              <w:szCs w:val="28"/>
            </w:rPr>
            <w:t>4.2 Classification Techniques</w:t>
          </w:r>
          <w:r>
            <w:rPr>
              <w:rFonts w:asciiTheme="majorBidi" w:hAnsiTheme="majorBidi" w:cstheme="majorBidi"/>
              <w:sz w:val="28"/>
              <w:szCs w:val="28"/>
            </w:rPr>
            <w:t>……………………………………………</w:t>
          </w:r>
          <w:r w:rsidR="00281686">
            <w:rPr>
              <w:rFonts w:asciiTheme="majorBidi" w:hAnsiTheme="majorBidi" w:cstheme="majorBidi"/>
              <w:sz w:val="28"/>
              <w:szCs w:val="28"/>
            </w:rPr>
            <w:t>40</w:t>
          </w:r>
        </w:p>
        <w:p w14:paraId="4A7261BE" w14:textId="77777777" w:rsidR="00381AAC" w:rsidRPr="00381AAC" w:rsidRDefault="00381AAC" w:rsidP="00381AAC">
          <w:pPr>
            <w:ind w:firstLine="180"/>
            <w:rPr>
              <w:rFonts w:asciiTheme="majorBidi" w:hAnsiTheme="majorBidi" w:cstheme="majorBidi"/>
              <w:sz w:val="28"/>
              <w:szCs w:val="28"/>
            </w:rPr>
          </w:pPr>
        </w:p>
        <w:p w14:paraId="211C88F9" w14:textId="30883A2B" w:rsidR="00381AAC" w:rsidRPr="00381AAC" w:rsidRDefault="00381AAC" w:rsidP="00381AAC">
          <w:pPr>
            <w:ind w:firstLine="180"/>
            <w:rPr>
              <w:rFonts w:asciiTheme="majorBidi" w:hAnsiTheme="majorBidi" w:cstheme="majorBidi"/>
              <w:sz w:val="28"/>
              <w:szCs w:val="28"/>
            </w:rPr>
          </w:pPr>
          <w:r>
            <w:rPr>
              <w:rFonts w:asciiTheme="majorBidi" w:hAnsiTheme="majorBidi" w:cstheme="majorBidi"/>
              <w:sz w:val="28"/>
              <w:szCs w:val="28"/>
            </w:rPr>
            <w:t xml:space="preserve">            </w:t>
          </w:r>
          <w:r w:rsidRPr="00381AAC">
            <w:rPr>
              <w:rFonts w:asciiTheme="majorBidi" w:hAnsiTheme="majorBidi" w:cstheme="majorBidi"/>
              <w:sz w:val="28"/>
              <w:szCs w:val="28"/>
            </w:rPr>
            <w:t>4.3 Machine Learning Models</w:t>
          </w:r>
          <w:r w:rsidR="00281686">
            <w:rPr>
              <w:rFonts w:asciiTheme="majorBidi" w:hAnsiTheme="majorBidi" w:cstheme="majorBidi"/>
              <w:sz w:val="28"/>
              <w:szCs w:val="28"/>
            </w:rPr>
            <w:t>…………………………………………...42</w:t>
          </w:r>
        </w:p>
        <w:p w14:paraId="5EBF6EDA" w14:textId="77777777" w:rsidR="00381AAC" w:rsidRPr="00381AAC" w:rsidRDefault="00381AAC" w:rsidP="00381AAC">
          <w:pPr>
            <w:ind w:firstLine="180"/>
            <w:rPr>
              <w:rFonts w:asciiTheme="majorBidi" w:hAnsiTheme="majorBidi" w:cstheme="majorBidi"/>
              <w:sz w:val="28"/>
              <w:szCs w:val="28"/>
            </w:rPr>
          </w:pPr>
        </w:p>
        <w:p w14:paraId="710C9C73" w14:textId="42A77CFD" w:rsidR="00381AAC" w:rsidRPr="00381AAC" w:rsidRDefault="00381AAC" w:rsidP="00381AAC">
          <w:pPr>
            <w:ind w:firstLine="180"/>
            <w:rPr>
              <w:rFonts w:asciiTheme="majorBidi" w:hAnsiTheme="majorBidi" w:cstheme="majorBidi"/>
              <w:sz w:val="28"/>
              <w:szCs w:val="28"/>
            </w:rPr>
          </w:pPr>
          <w:r>
            <w:rPr>
              <w:rFonts w:asciiTheme="majorBidi" w:hAnsiTheme="majorBidi" w:cstheme="majorBidi"/>
              <w:sz w:val="28"/>
              <w:szCs w:val="28"/>
            </w:rPr>
            <w:t xml:space="preserve">            </w:t>
          </w:r>
          <w:r w:rsidRPr="00381AAC">
            <w:rPr>
              <w:rFonts w:asciiTheme="majorBidi" w:hAnsiTheme="majorBidi" w:cstheme="majorBidi"/>
              <w:sz w:val="28"/>
              <w:szCs w:val="28"/>
            </w:rPr>
            <w:t>4.4 Data Analysis and Reporting</w:t>
          </w:r>
          <w:r w:rsidR="00281686">
            <w:rPr>
              <w:rFonts w:asciiTheme="majorBidi" w:hAnsiTheme="majorBidi" w:cstheme="majorBidi"/>
              <w:sz w:val="28"/>
              <w:szCs w:val="28"/>
            </w:rPr>
            <w:t>………………………………………...44</w:t>
          </w:r>
        </w:p>
        <w:p w14:paraId="0BDAE044" w14:textId="77777777" w:rsidR="00381AAC" w:rsidRPr="00381AAC" w:rsidRDefault="00381AAC" w:rsidP="00381AAC">
          <w:pPr>
            <w:ind w:firstLine="180"/>
            <w:rPr>
              <w:rFonts w:asciiTheme="majorBidi" w:hAnsiTheme="majorBidi" w:cstheme="majorBidi"/>
              <w:sz w:val="28"/>
              <w:szCs w:val="28"/>
            </w:rPr>
          </w:pPr>
        </w:p>
        <w:p w14:paraId="66DA472D" w14:textId="001ECE51" w:rsidR="00381AAC" w:rsidRPr="00381AAC" w:rsidRDefault="00381AAC" w:rsidP="00381AAC">
          <w:pPr>
            <w:ind w:firstLine="180"/>
            <w:rPr>
              <w:rFonts w:asciiTheme="majorBidi" w:hAnsiTheme="majorBidi" w:cstheme="majorBidi"/>
              <w:sz w:val="28"/>
              <w:szCs w:val="28"/>
            </w:rPr>
          </w:pPr>
          <w:r>
            <w:rPr>
              <w:rFonts w:asciiTheme="majorBidi" w:hAnsiTheme="majorBidi" w:cstheme="majorBidi"/>
              <w:sz w:val="28"/>
              <w:szCs w:val="28"/>
            </w:rPr>
            <w:t xml:space="preserve">            </w:t>
          </w:r>
          <w:r w:rsidRPr="00381AAC">
            <w:rPr>
              <w:rFonts w:asciiTheme="majorBidi" w:hAnsiTheme="majorBidi" w:cstheme="majorBidi"/>
              <w:sz w:val="28"/>
              <w:szCs w:val="28"/>
            </w:rPr>
            <w:t>4.5 Statistical Analysis and Performance Evaluation</w:t>
          </w:r>
          <w:r w:rsidR="00281686">
            <w:rPr>
              <w:rFonts w:asciiTheme="majorBidi" w:hAnsiTheme="majorBidi" w:cstheme="majorBidi"/>
              <w:sz w:val="28"/>
              <w:szCs w:val="28"/>
            </w:rPr>
            <w:t>……………………46</w:t>
          </w:r>
        </w:p>
        <w:p w14:paraId="5EE96535" w14:textId="77777777" w:rsidR="00381AAC" w:rsidRPr="00381AAC" w:rsidRDefault="00381AAC" w:rsidP="00381AAC">
          <w:pPr>
            <w:ind w:firstLine="180"/>
            <w:rPr>
              <w:rFonts w:asciiTheme="majorBidi" w:hAnsiTheme="majorBidi" w:cstheme="majorBidi"/>
              <w:sz w:val="28"/>
              <w:szCs w:val="28"/>
            </w:rPr>
          </w:pPr>
        </w:p>
        <w:p w14:paraId="04F6CF44" w14:textId="2611B1DC" w:rsidR="00381AAC" w:rsidRDefault="00381AAC" w:rsidP="00381AAC">
          <w:pPr>
            <w:ind w:firstLine="180"/>
            <w:rPr>
              <w:rFonts w:asciiTheme="majorBidi" w:hAnsiTheme="majorBidi" w:cstheme="majorBidi"/>
              <w:sz w:val="28"/>
              <w:szCs w:val="28"/>
            </w:rPr>
          </w:pPr>
          <w:r>
            <w:rPr>
              <w:rFonts w:asciiTheme="majorBidi" w:hAnsiTheme="majorBidi" w:cstheme="majorBidi"/>
              <w:sz w:val="28"/>
              <w:szCs w:val="28"/>
            </w:rPr>
            <w:t xml:space="preserve">            </w:t>
          </w:r>
          <w:r w:rsidRPr="00381AAC">
            <w:rPr>
              <w:rFonts w:asciiTheme="majorBidi" w:hAnsiTheme="majorBidi" w:cstheme="majorBidi"/>
              <w:sz w:val="28"/>
              <w:szCs w:val="28"/>
            </w:rPr>
            <w:t>4.6 Error Exploration and Rectification</w:t>
          </w:r>
          <w:r>
            <w:rPr>
              <w:rFonts w:asciiTheme="majorBidi" w:hAnsiTheme="majorBidi" w:cstheme="majorBidi"/>
              <w:sz w:val="28"/>
              <w:szCs w:val="28"/>
            </w:rPr>
            <w:t>………………………………….</w:t>
          </w:r>
          <w:r w:rsidR="00281686">
            <w:rPr>
              <w:rFonts w:asciiTheme="majorBidi" w:hAnsiTheme="majorBidi" w:cstheme="majorBidi"/>
              <w:sz w:val="28"/>
              <w:szCs w:val="28"/>
            </w:rPr>
            <w:t>48</w:t>
          </w:r>
        </w:p>
        <w:p w14:paraId="3E1A08CD" w14:textId="77777777" w:rsidR="00381AAC" w:rsidRDefault="00381AAC" w:rsidP="00381AAC">
          <w:pPr>
            <w:ind w:firstLine="180"/>
            <w:rPr>
              <w:rFonts w:asciiTheme="majorBidi" w:hAnsiTheme="majorBidi" w:cstheme="majorBidi"/>
              <w:sz w:val="28"/>
              <w:szCs w:val="28"/>
            </w:rPr>
          </w:pPr>
        </w:p>
        <w:p w14:paraId="56B41534" w14:textId="363980D7" w:rsidR="00381AAC" w:rsidRPr="00E32347" w:rsidRDefault="00381AAC" w:rsidP="00381AAC">
          <w:pPr>
            <w:rPr>
              <w:rFonts w:asciiTheme="majorBidi" w:hAnsiTheme="majorBidi" w:cstheme="majorBidi"/>
              <w:sz w:val="28"/>
              <w:szCs w:val="28"/>
            </w:rPr>
          </w:pPr>
          <w:r w:rsidRPr="00381AAC">
            <w:rPr>
              <w:rFonts w:asciiTheme="majorBidi" w:hAnsiTheme="majorBidi" w:cstheme="majorBidi"/>
              <w:b/>
              <w:bCs/>
              <w:sz w:val="36"/>
              <w:szCs w:val="36"/>
            </w:rPr>
            <w:t>Chapter 5: Implementation and Developmen</w:t>
          </w:r>
          <w:r w:rsidR="00120F5E">
            <w:rPr>
              <w:rFonts w:asciiTheme="majorBidi" w:hAnsiTheme="majorBidi" w:cstheme="majorBidi"/>
              <w:b/>
              <w:bCs/>
              <w:sz w:val="36"/>
              <w:szCs w:val="36"/>
            </w:rPr>
            <w:t>t</w:t>
          </w:r>
          <w:r w:rsidR="00281686">
            <w:rPr>
              <w:rFonts w:asciiTheme="majorBidi" w:hAnsiTheme="majorBidi" w:cstheme="majorBidi"/>
              <w:sz w:val="28"/>
              <w:szCs w:val="28"/>
            </w:rPr>
            <w:t>………………..…50</w:t>
          </w:r>
        </w:p>
        <w:p w14:paraId="559E3D43" w14:textId="77777777" w:rsidR="00381AAC" w:rsidRPr="00381AAC" w:rsidRDefault="00381AAC" w:rsidP="00381AAC">
          <w:pPr>
            <w:rPr>
              <w:rFonts w:asciiTheme="majorBidi" w:hAnsiTheme="majorBidi" w:cstheme="majorBidi"/>
              <w:sz w:val="28"/>
              <w:szCs w:val="28"/>
            </w:rPr>
          </w:pPr>
        </w:p>
        <w:p w14:paraId="32A11738" w14:textId="1A6A3441" w:rsidR="00381AAC" w:rsidRPr="00381AAC" w:rsidRDefault="00381AAC" w:rsidP="00381AAC">
          <w:pPr>
            <w:rPr>
              <w:rFonts w:asciiTheme="majorBidi" w:hAnsiTheme="majorBidi" w:cstheme="majorBidi"/>
              <w:sz w:val="28"/>
              <w:szCs w:val="28"/>
            </w:rPr>
          </w:pPr>
          <w:r>
            <w:rPr>
              <w:rFonts w:asciiTheme="majorBidi" w:hAnsiTheme="majorBidi" w:cstheme="majorBidi"/>
              <w:sz w:val="28"/>
              <w:szCs w:val="28"/>
            </w:rPr>
            <w:t xml:space="preserve">              </w:t>
          </w:r>
          <w:r w:rsidRPr="00381AAC">
            <w:rPr>
              <w:rFonts w:asciiTheme="majorBidi" w:hAnsiTheme="majorBidi" w:cstheme="majorBidi"/>
              <w:sz w:val="28"/>
              <w:szCs w:val="28"/>
            </w:rPr>
            <w:t>5.1 Implementation Process</w:t>
          </w:r>
          <w:r w:rsidR="00281686">
            <w:rPr>
              <w:rFonts w:asciiTheme="majorBidi" w:hAnsiTheme="majorBidi" w:cstheme="majorBidi"/>
              <w:sz w:val="28"/>
              <w:szCs w:val="28"/>
            </w:rPr>
            <w:t>………………………………………………51</w:t>
          </w:r>
        </w:p>
        <w:p w14:paraId="69049E0D" w14:textId="77777777" w:rsidR="00381AAC" w:rsidRPr="00381AAC" w:rsidRDefault="00381AAC" w:rsidP="00381AAC">
          <w:pPr>
            <w:rPr>
              <w:rFonts w:asciiTheme="majorBidi" w:hAnsiTheme="majorBidi" w:cstheme="majorBidi"/>
              <w:sz w:val="28"/>
              <w:szCs w:val="28"/>
            </w:rPr>
          </w:pPr>
        </w:p>
        <w:p w14:paraId="71304956" w14:textId="07CEB5E1" w:rsidR="00381AAC" w:rsidRPr="00381AAC" w:rsidRDefault="00381AAC" w:rsidP="00381AAC">
          <w:pPr>
            <w:rPr>
              <w:rFonts w:asciiTheme="majorBidi" w:hAnsiTheme="majorBidi" w:cstheme="majorBidi"/>
              <w:sz w:val="28"/>
              <w:szCs w:val="28"/>
            </w:rPr>
          </w:pPr>
          <w:r>
            <w:rPr>
              <w:rFonts w:asciiTheme="majorBidi" w:hAnsiTheme="majorBidi" w:cstheme="majorBidi"/>
              <w:sz w:val="28"/>
              <w:szCs w:val="28"/>
            </w:rPr>
            <w:t xml:space="preserve">              </w:t>
          </w:r>
          <w:r w:rsidRPr="00381AAC">
            <w:rPr>
              <w:rFonts w:asciiTheme="majorBidi" w:hAnsiTheme="majorBidi" w:cstheme="majorBidi"/>
              <w:sz w:val="28"/>
              <w:szCs w:val="28"/>
            </w:rPr>
            <w:t>5.2 GUI Design and Development</w:t>
          </w:r>
          <w:r w:rsidR="00281686">
            <w:rPr>
              <w:rFonts w:asciiTheme="majorBidi" w:hAnsiTheme="majorBidi" w:cstheme="majorBidi"/>
              <w:sz w:val="28"/>
              <w:szCs w:val="28"/>
            </w:rPr>
            <w:t>……………………………………….53</w:t>
          </w:r>
        </w:p>
        <w:p w14:paraId="647A68AB" w14:textId="77777777" w:rsidR="00381AAC" w:rsidRPr="00381AAC" w:rsidRDefault="00381AAC" w:rsidP="00381AAC">
          <w:pPr>
            <w:rPr>
              <w:rFonts w:asciiTheme="majorBidi" w:hAnsiTheme="majorBidi" w:cstheme="majorBidi"/>
              <w:sz w:val="28"/>
              <w:szCs w:val="28"/>
            </w:rPr>
          </w:pPr>
        </w:p>
        <w:p w14:paraId="470E4ED9" w14:textId="6EE263B9" w:rsidR="00381AAC" w:rsidRPr="00381AAC" w:rsidRDefault="00381AAC" w:rsidP="00381AAC">
          <w:pPr>
            <w:rPr>
              <w:rFonts w:asciiTheme="majorBidi" w:hAnsiTheme="majorBidi" w:cstheme="majorBidi"/>
              <w:sz w:val="28"/>
              <w:szCs w:val="28"/>
            </w:rPr>
          </w:pPr>
          <w:r>
            <w:rPr>
              <w:rFonts w:asciiTheme="majorBidi" w:hAnsiTheme="majorBidi" w:cstheme="majorBidi"/>
              <w:sz w:val="28"/>
              <w:szCs w:val="28"/>
            </w:rPr>
            <w:t xml:space="preserve">              </w:t>
          </w:r>
          <w:r w:rsidRPr="00381AAC">
            <w:rPr>
              <w:rFonts w:asciiTheme="majorBidi" w:hAnsiTheme="majorBidi" w:cstheme="majorBidi"/>
              <w:sz w:val="28"/>
              <w:szCs w:val="28"/>
            </w:rPr>
            <w:t>5.3 Database Creation and Integration</w:t>
          </w:r>
          <w:r w:rsidR="00BC7890">
            <w:rPr>
              <w:rFonts w:asciiTheme="majorBidi" w:hAnsiTheme="majorBidi" w:cstheme="majorBidi"/>
              <w:sz w:val="28"/>
              <w:szCs w:val="28"/>
            </w:rPr>
            <w:t>…………………………………...58</w:t>
          </w:r>
        </w:p>
        <w:p w14:paraId="0AF3B5CC" w14:textId="77777777" w:rsidR="00381AAC" w:rsidRPr="00381AAC" w:rsidRDefault="00381AAC" w:rsidP="00381AAC">
          <w:pPr>
            <w:rPr>
              <w:rFonts w:asciiTheme="majorBidi" w:hAnsiTheme="majorBidi" w:cstheme="majorBidi"/>
              <w:sz w:val="28"/>
              <w:szCs w:val="28"/>
            </w:rPr>
          </w:pPr>
        </w:p>
        <w:p w14:paraId="42921A37" w14:textId="506DD58D" w:rsidR="00381AAC" w:rsidRPr="00381AAC" w:rsidRDefault="00381AAC" w:rsidP="00381AAC">
          <w:pPr>
            <w:rPr>
              <w:rFonts w:asciiTheme="majorBidi" w:hAnsiTheme="majorBidi" w:cstheme="majorBidi"/>
              <w:sz w:val="28"/>
              <w:szCs w:val="28"/>
            </w:rPr>
          </w:pPr>
          <w:r>
            <w:rPr>
              <w:rFonts w:asciiTheme="majorBidi" w:hAnsiTheme="majorBidi" w:cstheme="majorBidi"/>
              <w:sz w:val="28"/>
              <w:szCs w:val="28"/>
            </w:rPr>
            <w:t xml:space="preserve">              </w:t>
          </w:r>
          <w:r w:rsidRPr="00381AAC">
            <w:rPr>
              <w:rFonts w:asciiTheme="majorBidi" w:hAnsiTheme="majorBidi" w:cstheme="majorBidi"/>
              <w:sz w:val="28"/>
              <w:szCs w:val="28"/>
            </w:rPr>
            <w:t>5.4 Implementation of Algorithms and Techniques</w:t>
          </w:r>
          <w:r w:rsidR="00BC7890">
            <w:rPr>
              <w:rFonts w:asciiTheme="majorBidi" w:hAnsiTheme="majorBidi" w:cstheme="majorBidi"/>
              <w:sz w:val="28"/>
              <w:szCs w:val="28"/>
            </w:rPr>
            <w:t>……………………..61</w:t>
          </w:r>
        </w:p>
        <w:p w14:paraId="7A049847" w14:textId="77777777" w:rsidR="00381AAC" w:rsidRPr="00381AAC" w:rsidRDefault="00381AAC" w:rsidP="00381AAC">
          <w:pPr>
            <w:rPr>
              <w:rFonts w:asciiTheme="majorBidi" w:hAnsiTheme="majorBidi" w:cstheme="majorBidi"/>
              <w:sz w:val="28"/>
              <w:szCs w:val="28"/>
            </w:rPr>
          </w:pPr>
        </w:p>
        <w:p w14:paraId="1D52D601" w14:textId="2E122916" w:rsidR="00381AAC" w:rsidRDefault="00381AAC" w:rsidP="00381AAC">
          <w:pPr>
            <w:rPr>
              <w:rFonts w:asciiTheme="majorBidi" w:hAnsiTheme="majorBidi" w:cstheme="majorBidi"/>
              <w:sz w:val="28"/>
              <w:szCs w:val="28"/>
            </w:rPr>
          </w:pPr>
          <w:r>
            <w:rPr>
              <w:rFonts w:asciiTheme="majorBidi" w:hAnsiTheme="majorBidi" w:cstheme="majorBidi"/>
              <w:sz w:val="28"/>
              <w:szCs w:val="28"/>
            </w:rPr>
            <w:lastRenderedPageBreak/>
            <w:t xml:space="preserve">              </w:t>
          </w:r>
          <w:r w:rsidRPr="00381AAC">
            <w:rPr>
              <w:rFonts w:asciiTheme="majorBidi" w:hAnsiTheme="majorBidi" w:cstheme="majorBidi"/>
              <w:sz w:val="28"/>
              <w:szCs w:val="28"/>
            </w:rPr>
            <w:t>5.5 Testing and Analysis</w:t>
          </w:r>
          <w:r w:rsidR="00BC7890">
            <w:rPr>
              <w:rFonts w:asciiTheme="majorBidi" w:hAnsiTheme="majorBidi" w:cstheme="majorBidi"/>
              <w:sz w:val="28"/>
              <w:szCs w:val="28"/>
            </w:rPr>
            <w:t>…………………………………………………63</w:t>
          </w:r>
        </w:p>
        <w:p w14:paraId="0DE8A1BC" w14:textId="77777777" w:rsidR="00381AAC" w:rsidRPr="00381AAC" w:rsidRDefault="00381AAC" w:rsidP="00381AAC">
          <w:pPr>
            <w:rPr>
              <w:rFonts w:asciiTheme="majorBidi" w:hAnsiTheme="majorBidi" w:cstheme="majorBidi"/>
              <w:sz w:val="28"/>
              <w:szCs w:val="28"/>
            </w:rPr>
          </w:pPr>
        </w:p>
        <w:p w14:paraId="671C57FE" w14:textId="274121D1" w:rsidR="00120F5E" w:rsidRDefault="00381AAC" w:rsidP="00D340ED">
          <w:pPr>
            <w:rPr>
              <w:rFonts w:asciiTheme="majorBidi" w:hAnsiTheme="majorBidi" w:cstheme="majorBidi"/>
              <w:sz w:val="28"/>
              <w:szCs w:val="28"/>
            </w:rPr>
          </w:pPr>
          <w:r>
            <w:rPr>
              <w:rFonts w:asciiTheme="majorBidi" w:hAnsiTheme="majorBidi" w:cstheme="majorBidi"/>
              <w:sz w:val="28"/>
              <w:szCs w:val="28"/>
            </w:rPr>
            <w:t xml:space="preserve">             </w:t>
          </w:r>
          <w:r w:rsidRPr="00381AAC">
            <w:rPr>
              <w:rFonts w:asciiTheme="majorBidi" w:hAnsiTheme="majorBidi" w:cstheme="majorBidi"/>
              <w:sz w:val="28"/>
              <w:szCs w:val="28"/>
            </w:rPr>
            <w:t>5.6 Improvements and Modifications</w:t>
          </w:r>
          <w:r w:rsidR="00BC7890">
            <w:rPr>
              <w:rFonts w:asciiTheme="majorBidi" w:hAnsiTheme="majorBidi" w:cstheme="majorBidi"/>
              <w:sz w:val="28"/>
              <w:szCs w:val="28"/>
            </w:rPr>
            <w:t>…………………………………….66</w:t>
          </w:r>
        </w:p>
        <w:p w14:paraId="311EDAC0" w14:textId="77777777" w:rsidR="009248DA" w:rsidRDefault="009248DA" w:rsidP="00D340ED">
          <w:pPr>
            <w:rPr>
              <w:rFonts w:asciiTheme="majorBidi" w:hAnsiTheme="majorBidi" w:cstheme="majorBidi"/>
              <w:sz w:val="28"/>
              <w:szCs w:val="28"/>
            </w:rPr>
          </w:pPr>
        </w:p>
        <w:p w14:paraId="215BE4D1" w14:textId="7E60EE86" w:rsidR="00120F5E" w:rsidRPr="00120F5E" w:rsidRDefault="00120F5E" w:rsidP="00120F5E">
          <w:pPr>
            <w:rPr>
              <w:rFonts w:asciiTheme="majorBidi" w:hAnsiTheme="majorBidi" w:cstheme="majorBidi"/>
              <w:b/>
              <w:bCs/>
              <w:sz w:val="28"/>
              <w:szCs w:val="28"/>
            </w:rPr>
          </w:pPr>
          <w:r w:rsidRPr="00120F5E">
            <w:rPr>
              <w:rFonts w:asciiTheme="majorBidi" w:hAnsiTheme="majorBidi" w:cstheme="majorBidi"/>
              <w:b/>
              <w:bCs/>
              <w:sz w:val="36"/>
              <w:szCs w:val="36"/>
            </w:rPr>
            <w:t>Chapter 6: Evaluation and Verification</w:t>
          </w:r>
          <w:r w:rsidRPr="00BC7890">
            <w:rPr>
              <w:rFonts w:asciiTheme="majorBidi" w:hAnsiTheme="majorBidi" w:cstheme="majorBidi"/>
              <w:sz w:val="28"/>
              <w:szCs w:val="28"/>
            </w:rPr>
            <w:t>...............</w:t>
          </w:r>
          <w:r w:rsidR="00BC7890">
            <w:rPr>
              <w:rFonts w:asciiTheme="majorBidi" w:hAnsiTheme="majorBidi" w:cstheme="majorBidi"/>
              <w:sz w:val="28"/>
              <w:szCs w:val="28"/>
            </w:rPr>
            <w:t>.........................</w:t>
          </w:r>
          <w:r w:rsidR="00BC7890" w:rsidRPr="00BC7890">
            <w:rPr>
              <w:rFonts w:asciiTheme="majorBidi" w:hAnsiTheme="majorBidi" w:cstheme="majorBidi"/>
              <w:sz w:val="28"/>
              <w:szCs w:val="28"/>
            </w:rPr>
            <w:t>....69</w:t>
          </w:r>
        </w:p>
        <w:p w14:paraId="5D65FABE" w14:textId="77777777" w:rsidR="00120F5E" w:rsidRPr="00120F5E" w:rsidRDefault="00120F5E" w:rsidP="00120F5E">
          <w:pPr>
            <w:rPr>
              <w:rFonts w:asciiTheme="majorBidi" w:hAnsiTheme="majorBidi" w:cstheme="majorBidi"/>
              <w:sz w:val="28"/>
              <w:szCs w:val="28"/>
            </w:rPr>
          </w:pPr>
        </w:p>
        <w:p w14:paraId="2C513C8B" w14:textId="1AF0B12C" w:rsidR="00120F5E" w:rsidRPr="00120F5E" w:rsidRDefault="00120F5E" w:rsidP="00120F5E">
          <w:pPr>
            <w:rPr>
              <w:rFonts w:asciiTheme="majorBidi" w:hAnsiTheme="majorBidi" w:cstheme="majorBidi"/>
              <w:sz w:val="28"/>
              <w:szCs w:val="28"/>
            </w:rPr>
          </w:pPr>
          <w:r>
            <w:rPr>
              <w:rFonts w:asciiTheme="majorBidi" w:hAnsiTheme="majorBidi" w:cstheme="majorBidi"/>
              <w:sz w:val="28"/>
              <w:szCs w:val="28"/>
            </w:rPr>
            <w:t xml:space="preserve">             </w:t>
          </w:r>
          <w:r w:rsidRPr="00120F5E">
            <w:rPr>
              <w:rFonts w:asciiTheme="majorBidi" w:hAnsiTheme="majorBidi" w:cstheme="majorBidi"/>
              <w:sz w:val="28"/>
              <w:szCs w:val="28"/>
            </w:rPr>
            <w:t>6.1 System Performance Evaluation</w:t>
          </w:r>
          <w:r w:rsidR="00BC7890">
            <w:rPr>
              <w:rFonts w:asciiTheme="majorBidi" w:hAnsiTheme="majorBidi" w:cstheme="majorBidi"/>
              <w:sz w:val="28"/>
              <w:szCs w:val="28"/>
            </w:rPr>
            <w:t>………………………………………70</w:t>
          </w:r>
        </w:p>
        <w:p w14:paraId="438C5B17" w14:textId="77777777" w:rsidR="00120F5E" w:rsidRPr="00120F5E" w:rsidRDefault="00120F5E" w:rsidP="00120F5E">
          <w:pPr>
            <w:rPr>
              <w:rFonts w:asciiTheme="majorBidi" w:hAnsiTheme="majorBidi" w:cstheme="majorBidi"/>
              <w:sz w:val="28"/>
              <w:szCs w:val="28"/>
            </w:rPr>
          </w:pPr>
        </w:p>
        <w:p w14:paraId="7A8F5CD7" w14:textId="09BE93CD" w:rsidR="00120F5E" w:rsidRPr="00120F5E" w:rsidRDefault="00120F5E" w:rsidP="00120F5E">
          <w:pPr>
            <w:rPr>
              <w:rFonts w:asciiTheme="majorBidi" w:hAnsiTheme="majorBidi" w:cstheme="majorBidi"/>
              <w:sz w:val="28"/>
              <w:szCs w:val="28"/>
            </w:rPr>
          </w:pPr>
          <w:r>
            <w:rPr>
              <w:rFonts w:asciiTheme="majorBidi" w:hAnsiTheme="majorBidi" w:cstheme="majorBidi"/>
              <w:sz w:val="28"/>
              <w:szCs w:val="28"/>
            </w:rPr>
            <w:t xml:space="preserve">             </w:t>
          </w:r>
          <w:r w:rsidRPr="00120F5E">
            <w:rPr>
              <w:rFonts w:asciiTheme="majorBidi" w:hAnsiTheme="majorBidi" w:cstheme="majorBidi"/>
              <w:sz w:val="28"/>
              <w:szCs w:val="28"/>
            </w:rPr>
            <w:t>6.2 User Satisfaction Evaluation</w:t>
          </w:r>
          <w:r w:rsidR="00BC7890">
            <w:rPr>
              <w:rFonts w:asciiTheme="majorBidi" w:hAnsiTheme="majorBidi" w:cstheme="majorBidi"/>
              <w:sz w:val="28"/>
              <w:szCs w:val="28"/>
            </w:rPr>
            <w:t>………………………………………….73</w:t>
          </w:r>
        </w:p>
        <w:p w14:paraId="68E99BFD" w14:textId="77777777" w:rsidR="00120F5E" w:rsidRPr="00120F5E" w:rsidRDefault="00120F5E" w:rsidP="00120F5E">
          <w:pPr>
            <w:rPr>
              <w:rFonts w:asciiTheme="majorBidi" w:hAnsiTheme="majorBidi" w:cstheme="majorBidi"/>
              <w:sz w:val="28"/>
              <w:szCs w:val="28"/>
            </w:rPr>
          </w:pPr>
        </w:p>
        <w:p w14:paraId="65122AB9" w14:textId="0DDAECC6" w:rsidR="00120F5E" w:rsidRPr="00120F5E" w:rsidRDefault="00120F5E" w:rsidP="00120F5E">
          <w:pPr>
            <w:rPr>
              <w:rFonts w:asciiTheme="majorBidi" w:hAnsiTheme="majorBidi" w:cstheme="majorBidi"/>
              <w:sz w:val="28"/>
              <w:szCs w:val="28"/>
            </w:rPr>
          </w:pPr>
          <w:r>
            <w:rPr>
              <w:rFonts w:asciiTheme="majorBidi" w:hAnsiTheme="majorBidi" w:cstheme="majorBidi"/>
              <w:sz w:val="28"/>
              <w:szCs w:val="28"/>
            </w:rPr>
            <w:t xml:space="preserve">             </w:t>
          </w:r>
          <w:r w:rsidRPr="00120F5E">
            <w:rPr>
              <w:rFonts w:asciiTheme="majorBidi" w:hAnsiTheme="majorBidi" w:cstheme="majorBidi"/>
              <w:sz w:val="28"/>
              <w:szCs w:val="28"/>
            </w:rPr>
            <w:t>6.3 System Quality Verification</w:t>
          </w:r>
          <w:r w:rsidR="00BC7890">
            <w:rPr>
              <w:rFonts w:asciiTheme="majorBidi" w:hAnsiTheme="majorBidi" w:cstheme="majorBidi"/>
              <w:sz w:val="28"/>
              <w:szCs w:val="28"/>
            </w:rPr>
            <w:t>………………………………………….</w:t>
          </w:r>
          <w:r>
            <w:rPr>
              <w:rFonts w:asciiTheme="majorBidi" w:hAnsiTheme="majorBidi" w:cstheme="majorBidi"/>
              <w:sz w:val="28"/>
              <w:szCs w:val="28"/>
            </w:rPr>
            <w:t>.</w:t>
          </w:r>
          <w:r w:rsidR="00BC7890">
            <w:rPr>
              <w:rFonts w:asciiTheme="majorBidi" w:hAnsiTheme="majorBidi" w:cstheme="majorBidi"/>
              <w:sz w:val="28"/>
              <w:szCs w:val="28"/>
            </w:rPr>
            <w:t>75</w:t>
          </w:r>
        </w:p>
        <w:p w14:paraId="01D1DA3D" w14:textId="77777777" w:rsidR="00120F5E" w:rsidRPr="00120F5E" w:rsidRDefault="00120F5E" w:rsidP="00120F5E">
          <w:pPr>
            <w:rPr>
              <w:rFonts w:asciiTheme="majorBidi" w:hAnsiTheme="majorBidi" w:cstheme="majorBidi"/>
              <w:sz w:val="28"/>
              <w:szCs w:val="28"/>
            </w:rPr>
          </w:pPr>
        </w:p>
        <w:p w14:paraId="6AAE1386" w14:textId="7901FC51" w:rsidR="00120F5E" w:rsidRPr="00120F5E" w:rsidRDefault="00120F5E" w:rsidP="00120F5E">
          <w:pPr>
            <w:rPr>
              <w:rFonts w:asciiTheme="majorBidi" w:hAnsiTheme="majorBidi" w:cstheme="majorBidi"/>
              <w:sz w:val="28"/>
              <w:szCs w:val="28"/>
            </w:rPr>
          </w:pPr>
          <w:r>
            <w:rPr>
              <w:rFonts w:asciiTheme="majorBidi" w:hAnsiTheme="majorBidi" w:cstheme="majorBidi"/>
              <w:sz w:val="28"/>
              <w:szCs w:val="28"/>
            </w:rPr>
            <w:t xml:space="preserve">             </w:t>
          </w:r>
          <w:r w:rsidR="006E5677">
            <w:rPr>
              <w:rFonts w:asciiTheme="majorBidi" w:hAnsiTheme="majorBidi" w:cstheme="majorBidi"/>
              <w:sz w:val="28"/>
              <w:szCs w:val="28"/>
            </w:rPr>
            <w:t>6.4</w:t>
          </w:r>
          <w:r w:rsidRPr="00120F5E">
            <w:rPr>
              <w:rFonts w:asciiTheme="majorBidi" w:hAnsiTheme="majorBidi" w:cstheme="majorBidi"/>
              <w:sz w:val="28"/>
              <w:szCs w:val="28"/>
            </w:rPr>
            <w:t xml:space="preserve"> Discussion and Analysis</w:t>
          </w:r>
          <w:r w:rsidR="00BC7890">
            <w:rPr>
              <w:rFonts w:asciiTheme="majorBidi" w:hAnsiTheme="majorBidi" w:cstheme="majorBidi"/>
              <w:sz w:val="28"/>
              <w:szCs w:val="28"/>
            </w:rPr>
            <w:t>………………………………………………78</w:t>
          </w:r>
        </w:p>
        <w:p w14:paraId="332FF2D2" w14:textId="77777777" w:rsidR="00120F5E" w:rsidRPr="00120F5E" w:rsidRDefault="00120F5E" w:rsidP="00120F5E">
          <w:pPr>
            <w:rPr>
              <w:rFonts w:asciiTheme="majorBidi" w:hAnsiTheme="majorBidi" w:cstheme="majorBidi"/>
              <w:sz w:val="28"/>
              <w:szCs w:val="28"/>
            </w:rPr>
          </w:pPr>
        </w:p>
        <w:p w14:paraId="5CBF9105" w14:textId="7721D9AD" w:rsidR="00120F5E" w:rsidRDefault="00120F5E" w:rsidP="00120F5E">
          <w:pPr>
            <w:rPr>
              <w:rFonts w:asciiTheme="majorBidi" w:hAnsiTheme="majorBidi" w:cstheme="majorBidi"/>
              <w:sz w:val="28"/>
              <w:szCs w:val="28"/>
            </w:rPr>
          </w:pPr>
          <w:r>
            <w:rPr>
              <w:rFonts w:asciiTheme="majorBidi" w:hAnsiTheme="majorBidi" w:cstheme="majorBidi"/>
              <w:sz w:val="28"/>
              <w:szCs w:val="28"/>
            </w:rPr>
            <w:t xml:space="preserve">             </w:t>
          </w:r>
          <w:r w:rsidR="006E5677">
            <w:rPr>
              <w:rFonts w:asciiTheme="majorBidi" w:hAnsiTheme="majorBidi" w:cstheme="majorBidi"/>
              <w:sz w:val="28"/>
              <w:szCs w:val="28"/>
            </w:rPr>
            <w:t>6.5</w:t>
          </w:r>
          <w:r w:rsidRPr="00120F5E">
            <w:rPr>
              <w:rFonts w:asciiTheme="majorBidi" w:hAnsiTheme="majorBidi" w:cstheme="majorBidi"/>
              <w:sz w:val="28"/>
              <w:szCs w:val="28"/>
            </w:rPr>
            <w:t xml:space="preserve"> Conclusions and Recommendations</w:t>
          </w:r>
          <w:r w:rsidR="00BC7890">
            <w:rPr>
              <w:rFonts w:asciiTheme="majorBidi" w:hAnsiTheme="majorBidi" w:cstheme="majorBidi"/>
              <w:sz w:val="28"/>
              <w:szCs w:val="28"/>
            </w:rPr>
            <w:t>…………………………………..80</w:t>
          </w:r>
        </w:p>
        <w:p w14:paraId="73734FD4" w14:textId="77777777" w:rsidR="00412E82" w:rsidRDefault="00412E82" w:rsidP="00120F5E">
          <w:pPr>
            <w:rPr>
              <w:rFonts w:asciiTheme="majorBidi" w:hAnsiTheme="majorBidi" w:cstheme="majorBidi"/>
              <w:sz w:val="28"/>
              <w:szCs w:val="28"/>
            </w:rPr>
          </w:pPr>
        </w:p>
        <w:p w14:paraId="145F387A" w14:textId="49ED1DEF" w:rsidR="00412E82" w:rsidRPr="00BC7890" w:rsidRDefault="00412E82" w:rsidP="00412E82">
          <w:pPr>
            <w:rPr>
              <w:rFonts w:asciiTheme="majorBidi" w:hAnsiTheme="majorBidi" w:cstheme="majorBidi"/>
              <w:sz w:val="28"/>
              <w:szCs w:val="28"/>
            </w:rPr>
          </w:pPr>
          <w:r>
            <w:rPr>
              <w:rFonts w:asciiTheme="majorBidi" w:hAnsiTheme="majorBidi" w:cstheme="majorBidi"/>
              <w:b/>
              <w:bCs/>
              <w:sz w:val="36"/>
              <w:szCs w:val="36"/>
            </w:rPr>
            <w:t>Chapter 7: Results and Discussion</w:t>
          </w:r>
          <w:r w:rsidR="00BC7890" w:rsidRPr="00BC7890">
            <w:rPr>
              <w:rFonts w:asciiTheme="majorBidi" w:hAnsiTheme="majorBidi" w:cstheme="majorBidi"/>
              <w:sz w:val="28"/>
              <w:szCs w:val="28"/>
            </w:rPr>
            <w:t>…………………………………...82</w:t>
          </w:r>
        </w:p>
        <w:p w14:paraId="240666D4" w14:textId="77777777" w:rsidR="00412E82" w:rsidRPr="00412E82" w:rsidRDefault="00412E82" w:rsidP="00412E82">
          <w:pPr>
            <w:rPr>
              <w:rFonts w:asciiTheme="majorBidi" w:hAnsiTheme="majorBidi" w:cstheme="majorBidi"/>
              <w:sz w:val="28"/>
              <w:szCs w:val="28"/>
            </w:rPr>
          </w:pPr>
        </w:p>
        <w:p w14:paraId="2BF56A4E" w14:textId="2F5EC2BE" w:rsidR="00412E82" w:rsidRPr="00412E82" w:rsidRDefault="00412E82" w:rsidP="00412E82">
          <w:pPr>
            <w:rPr>
              <w:rFonts w:asciiTheme="majorBidi" w:hAnsiTheme="majorBidi" w:cstheme="majorBidi"/>
              <w:sz w:val="28"/>
              <w:szCs w:val="28"/>
            </w:rPr>
          </w:pPr>
          <w:r>
            <w:rPr>
              <w:rFonts w:asciiTheme="majorBidi" w:hAnsiTheme="majorBidi" w:cstheme="majorBidi"/>
              <w:sz w:val="28"/>
              <w:szCs w:val="28"/>
            </w:rPr>
            <w:t xml:space="preserve">             </w:t>
          </w:r>
          <w:r w:rsidRPr="00412E82">
            <w:rPr>
              <w:rFonts w:asciiTheme="majorBidi" w:hAnsiTheme="majorBidi" w:cstheme="majorBidi"/>
              <w:sz w:val="28"/>
              <w:szCs w:val="28"/>
            </w:rPr>
            <w:t>7.1 Presentation of Results</w:t>
          </w:r>
          <w:r w:rsidR="00BC7890">
            <w:rPr>
              <w:rFonts w:asciiTheme="majorBidi" w:hAnsiTheme="majorBidi" w:cstheme="majorBidi"/>
              <w:sz w:val="28"/>
              <w:szCs w:val="28"/>
            </w:rPr>
            <w:t>………………………………………………..83</w:t>
          </w:r>
        </w:p>
        <w:p w14:paraId="35BB0446" w14:textId="77777777" w:rsidR="00412E82" w:rsidRPr="00412E82" w:rsidRDefault="00412E82" w:rsidP="00412E82">
          <w:pPr>
            <w:rPr>
              <w:rFonts w:asciiTheme="majorBidi" w:hAnsiTheme="majorBidi" w:cstheme="majorBidi"/>
              <w:sz w:val="28"/>
              <w:szCs w:val="28"/>
            </w:rPr>
          </w:pPr>
        </w:p>
        <w:p w14:paraId="629FD216" w14:textId="6721FC81" w:rsidR="00412E82" w:rsidRPr="00412E82" w:rsidRDefault="00412E82" w:rsidP="00412E82">
          <w:pPr>
            <w:rPr>
              <w:rFonts w:asciiTheme="majorBidi" w:hAnsiTheme="majorBidi" w:cstheme="majorBidi"/>
              <w:sz w:val="28"/>
              <w:szCs w:val="28"/>
            </w:rPr>
          </w:pPr>
          <w:r>
            <w:rPr>
              <w:rFonts w:asciiTheme="majorBidi" w:hAnsiTheme="majorBidi" w:cstheme="majorBidi"/>
              <w:sz w:val="28"/>
              <w:szCs w:val="28"/>
            </w:rPr>
            <w:t xml:space="preserve">             </w:t>
          </w:r>
          <w:r w:rsidRPr="00412E82">
            <w:rPr>
              <w:rFonts w:asciiTheme="majorBidi" w:hAnsiTheme="majorBidi" w:cstheme="majorBidi"/>
              <w:sz w:val="28"/>
              <w:szCs w:val="28"/>
            </w:rPr>
            <w:t>7.2 Results Analysis and Discussion</w:t>
          </w:r>
          <w:r w:rsidR="00BC7890">
            <w:rPr>
              <w:rFonts w:asciiTheme="majorBidi" w:hAnsiTheme="majorBidi" w:cstheme="majorBidi"/>
              <w:sz w:val="28"/>
              <w:szCs w:val="28"/>
            </w:rPr>
            <w:t>……………………………………...84</w:t>
          </w:r>
        </w:p>
        <w:p w14:paraId="0C199E67" w14:textId="77777777" w:rsidR="00412E82" w:rsidRPr="00412E82" w:rsidRDefault="00412E82" w:rsidP="00412E82">
          <w:pPr>
            <w:rPr>
              <w:rFonts w:asciiTheme="majorBidi" w:hAnsiTheme="majorBidi" w:cstheme="majorBidi"/>
              <w:sz w:val="28"/>
              <w:szCs w:val="28"/>
            </w:rPr>
          </w:pPr>
        </w:p>
        <w:p w14:paraId="7D489E5D" w14:textId="114F22D6" w:rsidR="00412E82" w:rsidRDefault="00412E82" w:rsidP="00412E82">
          <w:pPr>
            <w:rPr>
              <w:rFonts w:asciiTheme="majorBidi" w:hAnsiTheme="majorBidi" w:cstheme="majorBidi"/>
              <w:sz w:val="28"/>
              <w:szCs w:val="28"/>
            </w:rPr>
          </w:pPr>
          <w:r>
            <w:rPr>
              <w:rFonts w:asciiTheme="majorBidi" w:hAnsiTheme="majorBidi" w:cstheme="majorBidi"/>
              <w:sz w:val="28"/>
              <w:szCs w:val="28"/>
            </w:rPr>
            <w:t xml:space="preserve">             </w:t>
          </w:r>
          <w:r w:rsidR="001E4BC0">
            <w:rPr>
              <w:rFonts w:asciiTheme="majorBidi" w:hAnsiTheme="majorBidi" w:cstheme="majorBidi"/>
              <w:sz w:val="28"/>
              <w:szCs w:val="28"/>
            </w:rPr>
            <w:t>7.3</w:t>
          </w:r>
          <w:r w:rsidRPr="00412E82">
            <w:rPr>
              <w:rFonts w:asciiTheme="majorBidi" w:hAnsiTheme="majorBidi" w:cstheme="majorBidi"/>
              <w:sz w:val="28"/>
              <w:szCs w:val="28"/>
            </w:rPr>
            <w:t xml:space="preserve"> Final Review and Recommendations</w:t>
          </w:r>
          <w:r w:rsidR="00BC7890">
            <w:rPr>
              <w:rFonts w:asciiTheme="majorBidi" w:hAnsiTheme="majorBidi" w:cstheme="majorBidi"/>
              <w:sz w:val="28"/>
              <w:szCs w:val="28"/>
            </w:rPr>
            <w:t>…………………………………86</w:t>
          </w:r>
        </w:p>
        <w:p w14:paraId="307AEC25" w14:textId="77777777" w:rsidR="00412E82" w:rsidRDefault="00412E82" w:rsidP="00412E82">
          <w:pPr>
            <w:rPr>
              <w:rFonts w:asciiTheme="majorBidi" w:hAnsiTheme="majorBidi" w:cstheme="majorBidi"/>
              <w:sz w:val="28"/>
              <w:szCs w:val="28"/>
            </w:rPr>
          </w:pPr>
        </w:p>
        <w:p w14:paraId="2D5023EF" w14:textId="5811D2BC" w:rsidR="00412E82" w:rsidRPr="008A6607" w:rsidRDefault="00412E82" w:rsidP="00412E82">
          <w:pPr>
            <w:rPr>
              <w:rFonts w:asciiTheme="majorBidi" w:hAnsiTheme="majorBidi" w:cstheme="majorBidi"/>
              <w:b/>
              <w:bCs/>
              <w:sz w:val="28"/>
              <w:szCs w:val="28"/>
            </w:rPr>
          </w:pPr>
          <w:r w:rsidRPr="00412E82">
            <w:rPr>
              <w:rFonts w:asciiTheme="majorBidi" w:hAnsiTheme="majorBidi" w:cstheme="majorBidi"/>
              <w:b/>
              <w:bCs/>
              <w:sz w:val="36"/>
              <w:szCs w:val="36"/>
            </w:rPr>
            <w:t>Chapter 8: Conclusions and Recommendations</w:t>
          </w:r>
          <w:r w:rsidR="008A6607" w:rsidRPr="00BC7890">
            <w:rPr>
              <w:rFonts w:asciiTheme="majorBidi" w:hAnsiTheme="majorBidi" w:cstheme="majorBidi"/>
              <w:sz w:val="28"/>
              <w:szCs w:val="28"/>
            </w:rPr>
            <w:t>……………...</w:t>
          </w:r>
          <w:r w:rsidR="00CC5B05" w:rsidRPr="00BC7890">
            <w:rPr>
              <w:rFonts w:asciiTheme="majorBidi" w:hAnsiTheme="majorBidi" w:cstheme="majorBidi"/>
              <w:sz w:val="28"/>
              <w:szCs w:val="28"/>
            </w:rPr>
            <w:t>....</w:t>
          </w:r>
          <w:r w:rsidR="00BC7890" w:rsidRPr="00BC7890">
            <w:rPr>
              <w:rFonts w:asciiTheme="majorBidi" w:hAnsiTheme="majorBidi" w:cstheme="majorBidi"/>
              <w:sz w:val="28"/>
              <w:szCs w:val="28"/>
            </w:rPr>
            <w:t>90</w:t>
          </w:r>
        </w:p>
        <w:p w14:paraId="767F5273" w14:textId="77777777" w:rsidR="00412E82" w:rsidRPr="00412E82" w:rsidRDefault="00412E82" w:rsidP="00412E82">
          <w:pPr>
            <w:rPr>
              <w:rFonts w:asciiTheme="majorBidi" w:hAnsiTheme="majorBidi" w:cstheme="majorBidi"/>
              <w:sz w:val="28"/>
              <w:szCs w:val="28"/>
            </w:rPr>
          </w:pPr>
        </w:p>
        <w:p w14:paraId="0D8B02B0" w14:textId="6E3E6FD9" w:rsidR="00412E82" w:rsidRPr="00412E82" w:rsidRDefault="00412E82" w:rsidP="00412E82">
          <w:pPr>
            <w:rPr>
              <w:rFonts w:asciiTheme="majorBidi" w:hAnsiTheme="majorBidi" w:cstheme="majorBidi"/>
              <w:sz w:val="28"/>
              <w:szCs w:val="28"/>
            </w:rPr>
          </w:pPr>
          <w:r>
            <w:rPr>
              <w:rFonts w:asciiTheme="majorBidi" w:hAnsiTheme="majorBidi" w:cstheme="majorBidi"/>
              <w:sz w:val="28"/>
              <w:szCs w:val="28"/>
            </w:rPr>
            <w:t xml:space="preserve">             </w:t>
          </w:r>
          <w:r w:rsidRPr="00412E82">
            <w:rPr>
              <w:rFonts w:asciiTheme="majorBidi" w:hAnsiTheme="majorBidi" w:cstheme="majorBidi"/>
              <w:sz w:val="28"/>
              <w:szCs w:val="28"/>
            </w:rPr>
            <w:t>8.1 Key Conclusions</w:t>
          </w:r>
          <w:r w:rsidR="00BC7890">
            <w:rPr>
              <w:rFonts w:asciiTheme="majorBidi" w:hAnsiTheme="majorBidi" w:cstheme="majorBidi"/>
              <w:sz w:val="28"/>
              <w:szCs w:val="28"/>
            </w:rPr>
            <w:t>………………………………………………………91</w:t>
          </w:r>
        </w:p>
        <w:p w14:paraId="28F2C59F" w14:textId="77777777" w:rsidR="00412E82" w:rsidRPr="00412E82" w:rsidRDefault="00412E82" w:rsidP="00412E82">
          <w:pPr>
            <w:rPr>
              <w:rFonts w:asciiTheme="majorBidi" w:hAnsiTheme="majorBidi" w:cstheme="majorBidi"/>
              <w:sz w:val="28"/>
              <w:szCs w:val="28"/>
            </w:rPr>
          </w:pPr>
        </w:p>
        <w:p w14:paraId="459A1279" w14:textId="4FA67EF8" w:rsidR="00412E82" w:rsidRPr="00412E82" w:rsidRDefault="00412E82" w:rsidP="00412E82">
          <w:pPr>
            <w:rPr>
              <w:rFonts w:asciiTheme="majorBidi" w:hAnsiTheme="majorBidi" w:cstheme="majorBidi"/>
              <w:sz w:val="28"/>
              <w:szCs w:val="28"/>
            </w:rPr>
          </w:pPr>
          <w:r>
            <w:rPr>
              <w:rFonts w:asciiTheme="majorBidi" w:hAnsiTheme="majorBidi" w:cstheme="majorBidi"/>
              <w:sz w:val="28"/>
              <w:szCs w:val="28"/>
            </w:rPr>
            <w:t xml:space="preserve">             </w:t>
          </w:r>
          <w:r w:rsidRPr="00412E82">
            <w:rPr>
              <w:rFonts w:asciiTheme="majorBidi" w:hAnsiTheme="majorBidi" w:cstheme="majorBidi"/>
              <w:sz w:val="28"/>
              <w:szCs w:val="28"/>
            </w:rPr>
            <w:t>8.2 Recommendations for Future</w:t>
          </w:r>
          <w:r>
            <w:rPr>
              <w:rFonts w:asciiTheme="majorBidi" w:hAnsiTheme="majorBidi" w:cstheme="majorBidi"/>
              <w:sz w:val="28"/>
              <w:szCs w:val="28"/>
            </w:rPr>
            <w:t xml:space="preserve"> </w:t>
          </w:r>
          <w:r w:rsidRPr="00412E82">
            <w:rPr>
              <w:rFonts w:asciiTheme="majorBidi" w:hAnsiTheme="majorBidi" w:cstheme="majorBidi"/>
              <w:sz w:val="28"/>
              <w:szCs w:val="28"/>
            </w:rPr>
            <w:t>Development</w:t>
          </w:r>
          <w:r w:rsidR="00BC7890">
            <w:rPr>
              <w:rFonts w:asciiTheme="majorBidi" w:hAnsiTheme="majorBidi" w:cstheme="majorBidi"/>
              <w:sz w:val="28"/>
              <w:szCs w:val="28"/>
            </w:rPr>
            <w:t>…………………………..93</w:t>
          </w:r>
        </w:p>
        <w:p w14:paraId="42C37995" w14:textId="77777777" w:rsidR="00412E82" w:rsidRPr="00412E82" w:rsidRDefault="00412E82" w:rsidP="00412E82">
          <w:pPr>
            <w:rPr>
              <w:rFonts w:asciiTheme="majorBidi" w:hAnsiTheme="majorBidi" w:cstheme="majorBidi"/>
              <w:sz w:val="28"/>
              <w:szCs w:val="28"/>
            </w:rPr>
          </w:pPr>
        </w:p>
        <w:p w14:paraId="601C29DC" w14:textId="5D37CA20" w:rsidR="00412E82" w:rsidRPr="00412E82" w:rsidRDefault="00412E82" w:rsidP="00412E82">
          <w:pPr>
            <w:rPr>
              <w:rFonts w:asciiTheme="majorBidi" w:hAnsiTheme="majorBidi" w:cstheme="majorBidi"/>
              <w:sz w:val="28"/>
              <w:szCs w:val="28"/>
            </w:rPr>
          </w:pPr>
          <w:r>
            <w:rPr>
              <w:rFonts w:asciiTheme="majorBidi" w:hAnsiTheme="majorBidi" w:cstheme="majorBidi"/>
              <w:sz w:val="28"/>
              <w:szCs w:val="28"/>
            </w:rPr>
            <w:t xml:space="preserve">             </w:t>
          </w:r>
          <w:r w:rsidRPr="00412E82">
            <w:rPr>
              <w:rFonts w:asciiTheme="majorBidi" w:hAnsiTheme="majorBidi" w:cstheme="majorBidi"/>
              <w:sz w:val="28"/>
              <w:szCs w:val="28"/>
            </w:rPr>
            <w:t>8.3 Recommendations for Future Research</w:t>
          </w:r>
          <w:r w:rsidR="00BC7890">
            <w:rPr>
              <w:rFonts w:asciiTheme="majorBidi" w:hAnsiTheme="majorBidi" w:cstheme="majorBidi"/>
              <w:sz w:val="28"/>
              <w:szCs w:val="28"/>
            </w:rPr>
            <w:t>……………………………….96</w:t>
          </w:r>
        </w:p>
        <w:p w14:paraId="337EC9DE" w14:textId="77777777" w:rsidR="00412E82" w:rsidRPr="00412E82" w:rsidRDefault="00412E82" w:rsidP="00412E82">
          <w:pPr>
            <w:rPr>
              <w:rFonts w:asciiTheme="majorBidi" w:hAnsiTheme="majorBidi" w:cstheme="majorBidi"/>
              <w:sz w:val="28"/>
              <w:szCs w:val="28"/>
            </w:rPr>
          </w:pPr>
        </w:p>
        <w:p w14:paraId="22132789" w14:textId="62C1D5D8" w:rsidR="00412E82" w:rsidRPr="00412E82" w:rsidRDefault="00412E82" w:rsidP="00412E82">
          <w:pPr>
            <w:rPr>
              <w:rFonts w:asciiTheme="majorBidi" w:hAnsiTheme="majorBidi" w:cstheme="majorBidi"/>
              <w:sz w:val="28"/>
              <w:szCs w:val="28"/>
            </w:rPr>
          </w:pPr>
          <w:r>
            <w:rPr>
              <w:rFonts w:asciiTheme="majorBidi" w:hAnsiTheme="majorBidi" w:cstheme="majorBidi"/>
              <w:sz w:val="28"/>
              <w:szCs w:val="28"/>
            </w:rPr>
            <w:t xml:space="preserve">             </w:t>
          </w:r>
          <w:r w:rsidRPr="00412E82">
            <w:rPr>
              <w:rFonts w:asciiTheme="majorBidi" w:hAnsiTheme="majorBidi" w:cstheme="majorBidi"/>
              <w:sz w:val="28"/>
              <w:szCs w:val="28"/>
            </w:rPr>
            <w:t>8.4 Next Steps and Future Work</w:t>
          </w:r>
          <w:r w:rsidR="00635606">
            <w:rPr>
              <w:rFonts w:asciiTheme="majorBidi" w:hAnsiTheme="majorBidi" w:cstheme="majorBidi"/>
              <w:sz w:val="28"/>
              <w:szCs w:val="28"/>
            </w:rPr>
            <w:t>………………………………………….99</w:t>
          </w:r>
        </w:p>
        <w:p w14:paraId="53E07D19" w14:textId="77777777" w:rsidR="00412E82" w:rsidRPr="00412E82" w:rsidRDefault="00412E82" w:rsidP="00412E82">
          <w:pPr>
            <w:rPr>
              <w:rFonts w:asciiTheme="majorBidi" w:hAnsiTheme="majorBidi" w:cstheme="majorBidi"/>
              <w:sz w:val="28"/>
              <w:szCs w:val="28"/>
            </w:rPr>
          </w:pPr>
        </w:p>
        <w:p w14:paraId="662C091D" w14:textId="34610911" w:rsidR="00412E82" w:rsidRPr="00412E82" w:rsidRDefault="00412E82" w:rsidP="00412E82">
          <w:pPr>
            <w:rPr>
              <w:rFonts w:asciiTheme="majorBidi" w:hAnsiTheme="majorBidi" w:cstheme="majorBidi"/>
              <w:sz w:val="28"/>
              <w:szCs w:val="28"/>
            </w:rPr>
          </w:pPr>
          <w:r>
            <w:rPr>
              <w:rFonts w:asciiTheme="majorBidi" w:hAnsiTheme="majorBidi" w:cstheme="majorBidi"/>
              <w:sz w:val="28"/>
              <w:szCs w:val="28"/>
            </w:rPr>
            <w:t xml:space="preserve">             </w:t>
          </w:r>
          <w:r w:rsidRPr="00412E82">
            <w:rPr>
              <w:rFonts w:asciiTheme="majorBidi" w:hAnsiTheme="majorBidi" w:cstheme="majorBidi"/>
              <w:sz w:val="28"/>
              <w:szCs w:val="28"/>
            </w:rPr>
            <w:t>8.5 Conclusion and Acknowledgments</w:t>
          </w:r>
          <w:r w:rsidR="00635606">
            <w:rPr>
              <w:rFonts w:asciiTheme="majorBidi" w:hAnsiTheme="majorBidi" w:cstheme="majorBidi"/>
              <w:sz w:val="28"/>
              <w:szCs w:val="28"/>
            </w:rPr>
            <w:t>………………………………….103</w:t>
          </w:r>
        </w:p>
        <w:p w14:paraId="42667FFE" w14:textId="77777777" w:rsidR="00412E82" w:rsidRPr="00412E82" w:rsidRDefault="00412E82" w:rsidP="00412E82">
          <w:pPr>
            <w:rPr>
              <w:rFonts w:asciiTheme="majorBidi" w:hAnsiTheme="majorBidi" w:cstheme="majorBidi"/>
              <w:sz w:val="28"/>
              <w:szCs w:val="28"/>
            </w:rPr>
          </w:pPr>
        </w:p>
        <w:p w14:paraId="18750BE0" w14:textId="0BA2899F" w:rsidR="00412E82" w:rsidRDefault="00412E82" w:rsidP="00412E82">
          <w:pPr>
            <w:rPr>
              <w:rFonts w:asciiTheme="majorBidi" w:hAnsiTheme="majorBidi" w:cstheme="majorBidi"/>
              <w:sz w:val="28"/>
              <w:szCs w:val="28"/>
            </w:rPr>
          </w:pPr>
          <w:r>
            <w:rPr>
              <w:rFonts w:asciiTheme="majorBidi" w:hAnsiTheme="majorBidi" w:cstheme="majorBidi"/>
              <w:sz w:val="28"/>
              <w:szCs w:val="28"/>
            </w:rPr>
            <w:t xml:space="preserve">             </w:t>
          </w:r>
          <w:r w:rsidRPr="00412E82">
            <w:rPr>
              <w:rFonts w:asciiTheme="majorBidi" w:hAnsiTheme="majorBidi" w:cstheme="majorBidi"/>
              <w:sz w:val="28"/>
              <w:szCs w:val="28"/>
            </w:rPr>
            <w:t>8.6 References and Sources</w:t>
          </w:r>
          <w:r w:rsidR="00635606">
            <w:rPr>
              <w:rFonts w:asciiTheme="majorBidi" w:hAnsiTheme="majorBidi" w:cstheme="majorBidi"/>
              <w:sz w:val="28"/>
              <w:szCs w:val="28"/>
            </w:rPr>
            <w:t>……………………………………………...105</w:t>
          </w:r>
        </w:p>
        <w:p w14:paraId="21684EB4" w14:textId="77777777" w:rsidR="006E5677" w:rsidRDefault="006E5677" w:rsidP="00412E82">
          <w:pPr>
            <w:rPr>
              <w:rFonts w:asciiTheme="majorBidi" w:hAnsiTheme="majorBidi" w:cstheme="majorBidi"/>
              <w:sz w:val="28"/>
              <w:szCs w:val="28"/>
            </w:rPr>
          </w:pPr>
        </w:p>
        <w:p w14:paraId="1B060CEE" w14:textId="77777777" w:rsidR="006E5677" w:rsidRDefault="006E5677" w:rsidP="00412E82">
          <w:pPr>
            <w:rPr>
              <w:rFonts w:asciiTheme="majorBidi" w:hAnsiTheme="majorBidi" w:cstheme="majorBidi"/>
              <w:sz w:val="28"/>
              <w:szCs w:val="28"/>
            </w:rPr>
          </w:pPr>
        </w:p>
        <w:p w14:paraId="522AC314" w14:textId="77777777" w:rsidR="006E5677" w:rsidRDefault="006E5677" w:rsidP="00412E82">
          <w:pPr>
            <w:rPr>
              <w:rFonts w:asciiTheme="majorBidi" w:hAnsiTheme="majorBidi" w:cstheme="majorBidi"/>
              <w:sz w:val="28"/>
              <w:szCs w:val="28"/>
            </w:rPr>
          </w:pPr>
        </w:p>
        <w:p w14:paraId="09D1C0A4" w14:textId="77777777" w:rsidR="00D340ED" w:rsidRDefault="00D340ED" w:rsidP="00412E82">
          <w:pPr>
            <w:rPr>
              <w:rFonts w:asciiTheme="majorBidi" w:hAnsiTheme="majorBidi" w:cstheme="majorBidi"/>
              <w:sz w:val="28"/>
              <w:szCs w:val="28"/>
            </w:rPr>
          </w:pPr>
        </w:p>
        <w:p w14:paraId="7B51692C" w14:textId="3A8561EB" w:rsidR="00BB7CBA" w:rsidRDefault="00300ABC" w:rsidP="00BB7CBA">
          <w:pPr>
            <w:spacing w:line="360" w:lineRule="auto"/>
            <w:rPr>
              <w:rFonts w:asciiTheme="majorBidi" w:hAnsiTheme="majorBidi" w:cstheme="majorBidi"/>
              <w:b/>
              <w:bCs/>
              <w:sz w:val="28"/>
              <w:szCs w:val="28"/>
            </w:rPr>
          </w:pPr>
          <w:r w:rsidRPr="00566A02">
            <w:lastRenderedPageBreak/>
            <w:fldChar w:fldCharType="end"/>
          </w:r>
          <w:r w:rsidR="00FC63BB" w:rsidRPr="00FC63BB">
            <w:rPr>
              <w:rFonts w:asciiTheme="majorBidi" w:hAnsiTheme="majorBidi" w:cstheme="majorBidi"/>
              <w:b/>
              <w:bCs/>
              <w:sz w:val="28"/>
              <w:szCs w:val="28"/>
            </w:rPr>
            <w:t xml:space="preserve"> </w:t>
          </w:r>
          <w:r w:rsidR="00FC63BB" w:rsidRPr="004107A1">
            <w:rPr>
              <w:rFonts w:asciiTheme="majorBidi" w:hAnsiTheme="majorBidi" w:cstheme="majorBidi"/>
              <w:b/>
              <w:bCs/>
              <w:sz w:val="28"/>
              <w:szCs w:val="28"/>
            </w:rPr>
            <w:t xml:space="preserve">List of </w:t>
          </w:r>
          <w:proofErr w:type="gramStart"/>
          <w:r w:rsidR="00FC63BB" w:rsidRPr="004107A1">
            <w:rPr>
              <w:rFonts w:asciiTheme="majorBidi" w:hAnsiTheme="majorBidi" w:cstheme="majorBidi"/>
              <w:b/>
              <w:bCs/>
              <w:sz w:val="28"/>
              <w:szCs w:val="28"/>
            </w:rPr>
            <w:t>Figueres</w:t>
          </w:r>
          <w:r w:rsidR="00FC63BB">
            <w:rPr>
              <w:rFonts w:asciiTheme="majorBidi" w:hAnsiTheme="majorBidi" w:cstheme="majorBidi"/>
              <w:b/>
              <w:bCs/>
              <w:sz w:val="28"/>
              <w:szCs w:val="28"/>
            </w:rPr>
            <w:t xml:space="preserve"> :</w:t>
          </w:r>
          <w:proofErr w:type="gramEnd"/>
        </w:p>
        <w:p w14:paraId="4090B168" w14:textId="773A33EC" w:rsidR="00BB7CBA" w:rsidRDefault="00BB7CBA" w:rsidP="00BB7CBA">
          <w:pPr>
            <w:spacing w:line="360" w:lineRule="auto"/>
            <w:rPr>
              <w:rFonts w:asciiTheme="majorBidi" w:hAnsiTheme="majorBidi" w:cstheme="majorBidi"/>
              <w:sz w:val="28"/>
              <w:szCs w:val="28"/>
            </w:rPr>
          </w:pPr>
          <w:r w:rsidRPr="00BB7CBA">
            <w:rPr>
              <w:rFonts w:asciiTheme="majorBidi" w:hAnsiTheme="majorBidi" w:cstheme="majorBidi"/>
              <w:sz w:val="28"/>
              <w:szCs w:val="28"/>
            </w:rPr>
            <w:t>Overview of the web site</w:t>
          </w:r>
          <w:r w:rsidR="00494ACC">
            <w:rPr>
              <w:rFonts w:asciiTheme="majorBidi" w:hAnsiTheme="majorBidi" w:cstheme="majorBidi"/>
              <w:sz w:val="28"/>
              <w:szCs w:val="28"/>
            </w:rPr>
            <w:t>…………………………………………………………54</w:t>
          </w:r>
        </w:p>
        <w:p w14:paraId="0AD2282F" w14:textId="78D74C22" w:rsidR="00BB7CBA" w:rsidRDefault="00BB7CBA" w:rsidP="00BB7CBA">
          <w:pPr>
            <w:spacing w:line="360" w:lineRule="auto"/>
            <w:rPr>
              <w:rFonts w:asciiTheme="majorBidi" w:hAnsiTheme="majorBidi" w:cstheme="majorBidi"/>
              <w:sz w:val="28"/>
              <w:szCs w:val="28"/>
            </w:rPr>
          </w:pPr>
          <w:r>
            <w:rPr>
              <w:rFonts w:asciiTheme="majorBidi" w:hAnsiTheme="majorBidi" w:cstheme="majorBidi"/>
              <w:sz w:val="28"/>
              <w:szCs w:val="28"/>
            </w:rPr>
            <w:t>Login page……………………………………………………………………</w:t>
          </w:r>
          <w:proofErr w:type="gramStart"/>
          <w:r>
            <w:rPr>
              <w:rFonts w:asciiTheme="majorBidi" w:hAnsiTheme="majorBidi" w:cstheme="majorBidi"/>
              <w:sz w:val="28"/>
              <w:szCs w:val="28"/>
            </w:rPr>
            <w:t>…..</w:t>
          </w:r>
          <w:proofErr w:type="gramEnd"/>
          <w:r w:rsidR="00494ACC">
            <w:rPr>
              <w:rFonts w:asciiTheme="majorBidi" w:hAnsiTheme="majorBidi" w:cstheme="majorBidi"/>
              <w:sz w:val="28"/>
              <w:szCs w:val="28"/>
            </w:rPr>
            <w:t>54</w:t>
          </w:r>
        </w:p>
        <w:p w14:paraId="79F53D64" w14:textId="71FEA5BD" w:rsidR="00BB7CBA" w:rsidRDefault="00BB7CBA" w:rsidP="00BB7CBA">
          <w:pPr>
            <w:spacing w:line="360" w:lineRule="auto"/>
            <w:rPr>
              <w:rFonts w:asciiTheme="majorBidi" w:hAnsiTheme="majorBidi" w:cstheme="majorBidi"/>
              <w:sz w:val="28"/>
              <w:szCs w:val="28"/>
              <w:lang w:bidi="ar-EG"/>
            </w:rPr>
          </w:pPr>
          <w:r w:rsidRPr="00BB7CBA">
            <w:rPr>
              <w:rFonts w:asciiTheme="majorBidi" w:hAnsiTheme="majorBidi" w:cstheme="majorBidi"/>
              <w:sz w:val="28"/>
              <w:szCs w:val="28"/>
              <w:lang w:bidi="ar-EG"/>
            </w:rPr>
            <w:t>the site from the inside</w:t>
          </w:r>
          <w:r w:rsidR="00494ACC">
            <w:rPr>
              <w:rFonts w:asciiTheme="majorBidi" w:hAnsiTheme="majorBidi" w:cstheme="majorBidi"/>
              <w:sz w:val="28"/>
              <w:szCs w:val="28"/>
              <w:lang w:bidi="ar-EG"/>
            </w:rPr>
            <w:t>…………………………………………………………...55</w:t>
          </w:r>
        </w:p>
        <w:p w14:paraId="6B9B2158" w14:textId="71EE2E02" w:rsidR="00BB7CBA" w:rsidRPr="008C2E0E" w:rsidRDefault="008C2E0E" w:rsidP="00BB7CBA">
          <w:pPr>
            <w:spacing w:line="360" w:lineRule="auto"/>
            <w:rPr>
              <w:rFonts w:asciiTheme="majorBidi" w:hAnsiTheme="majorBidi" w:cstheme="majorBidi"/>
              <w:sz w:val="28"/>
              <w:szCs w:val="28"/>
              <w:rtl/>
              <w:lang w:bidi="ar-EG"/>
            </w:rPr>
          </w:pPr>
          <w:r w:rsidRPr="008C2E0E">
            <w:rPr>
              <w:rFonts w:asciiTheme="majorBidi" w:hAnsiTheme="majorBidi" w:cstheme="majorBidi"/>
              <w:sz w:val="28"/>
              <w:szCs w:val="28"/>
              <w:lang w:bidi="ar-EG"/>
            </w:rPr>
            <w:t>result of using an email (spam) from the data set</w:t>
          </w:r>
          <w:r w:rsidR="00494ACC">
            <w:rPr>
              <w:rFonts w:asciiTheme="majorBidi" w:hAnsiTheme="majorBidi" w:cstheme="majorBidi"/>
              <w:sz w:val="28"/>
              <w:szCs w:val="28"/>
              <w:lang w:bidi="ar-EG"/>
            </w:rPr>
            <w:t>……………………………</w:t>
          </w:r>
          <w:proofErr w:type="gramStart"/>
          <w:r w:rsidR="00494ACC">
            <w:rPr>
              <w:rFonts w:asciiTheme="majorBidi" w:hAnsiTheme="majorBidi" w:cstheme="majorBidi"/>
              <w:sz w:val="28"/>
              <w:szCs w:val="28"/>
              <w:lang w:bidi="ar-EG"/>
            </w:rPr>
            <w:t>…..</w:t>
          </w:r>
          <w:proofErr w:type="gramEnd"/>
          <w:r w:rsidR="00494ACC">
            <w:rPr>
              <w:rFonts w:asciiTheme="majorBidi" w:hAnsiTheme="majorBidi" w:cstheme="majorBidi"/>
              <w:sz w:val="28"/>
              <w:szCs w:val="28"/>
              <w:lang w:bidi="ar-EG"/>
            </w:rPr>
            <w:t>55</w:t>
          </w:r>
        </w:p>
        <w:p w14:paraId="64612CFC" w14:textId="48165F30" w:rsidR="00972A58" w:rsidRPr="008C2E0E" w:rsidRDefault="008C2E0E" w:rsidP="00FC63BB">
          <w:pPr>
            <w:spacing w:line="360" w:lineRule="auto"/>
            <w:rPr>
              <w:rFonts w:asciiTheme="majorBidi" w:hAnsiTheme="majorBidi" w:cstheme="majorBidi"/>
              <w:sz w:val="28"/>
              <w:szCs w:val="28"/>
            </w:rPr>
          </w:pPr>
          <w:r>
            <w:rPr>
              <w:rFonts w:asciiTheme="majorBidi" w:hAnsiTheme="majorBidi" w:cstheme="majorBidi"/>
              <w:sz w:val="28"/>
              <w:szCs w:val="28"/>
              <w:lang w:bidi="ar-EG"/>
            </w:rPr>
            <w:t>result of using an email (ham</w:t>
          </w:r>
          <w:r w:rsidRPr="008C2E0E">
            <w:rPr>
              <w:rFonts w:asciiTheme="majorBidi" w:hAnsiTheme="majorBidi" w:cstheme="majorBidi"/>
              <w:sz w:val="28"/>
              <w:szCs w:val="28"/>
              <w:lang w:bidi="ar-EG"/>
            </w:rPr>
            <w:t>) from the data set</w:t>
          </w:r>
          <w:r>
            <w:rPr>
              <w:rFonts w:asciiTheme="majorBidi" w:hAnsiTheme="majorBidi" w:cstheme="majorBidi"/>
              <w:sz w:val="28"/>
              <w:szCs w:val="28"/>
            </w:rPr>
            <w:t>......................</w:t>
          </w:r>
          <w:r w:rsidR="00494ACC">
            <w:rPr>
              <w:rFonts w:asciiTheme="majorBidi" w:hAnsiTheme="majorBidi" w:cstheme="majorBidi"/>
              <w:sz w:val="28"/>
              <w:szCs w:val="28"/>
            </w:rPr>
            <w:t>..............................56</w:t>
          </w:r>
        </w:p>
        <w:p w14:paraId="01413773" w14:textId="48C87C66" w:rsidR="00412E82" w:rsidRPr="00CC5B05" w:rsidRDefault="00000000" w:rsidP="00CC5B05">
          <w:pPr>
            <w:pStyle w:val="TOC2"/>
            <w:ind w:left="0" w:firstLine="0"/>
          </w:pPr>
        </w:p>
      </w:sdtContent>
    </w:sdt>
    <w:bookmarkStart w:id="3" w:name="_Hlk515961804" w:displacedByCustomXml="prev"/>
    <w:p w14:paraId="3189C87A" w14:textId="77777777" w:rsidR="0022120A" w:rsidRDefault="0022120A" w:rsidP="00BF29C7">
      <w:pPr>
        <w:spacing w:line="360" w:lineRule="auto"/>
        <w:ind w:hanging="90"/>
        <w:rPr>
          <w:rFonts w:asciiTheme="majorBidi" w:hAnsiTheme="majorBidi" w:cstheme="majorBidi"/>
          <w:b/>
          <w:bCs/>
          <w:sz w:val="32"/>
          <w:szCs w:val="32"/>
        </w:rPr>
      </w:pPr>
    </w:p>
    <w:p w14:paraId="0DDCBC9A" w14:textId="77777777" w:rsidR="0022120A" w:rsidRDefault="0022120A" w:rsidP="00BF29C7">
      <w:pPr>
        <w:spacing w:line="360" w:lineRule="auto"/>
        <w:ind w:hanging="90"/>
        <w:rPr>
          <w:rFonts w:asciiTheme="majorBidi" w:hAnsiTheme="majorBidi" w:cstheme="majorBidi"/>
          <w:b/>
          <w:bCs/>
          <w:sz w:val="32"/>
          <w:szCs w:val="32"/>
        </w:rPr>
      </w:pPr>
    </w:p>
    <w:p w14:paraId="683C0FF9" w14:textId="77777777" w:rsidR="0022120A" w:rsidRDefault="0022120A" w:rsidP="00BF29C7">
      <w:pPr>
        <w:spacing w:line="360" w:lineRule="auto"/>
        <w:ind w:hanging="90"/>
        <w:rPr>
          <w:rFonts w:asciiTheme="majorBidi" w:hAnsiTheme="majorBidi" w:cstheme="majorBidi"/>
          <w:b/>
          <w:bCs/>
          <w:sz w:val="32"/>
          <w:szCs w:val="32"/>
        </w:rPr>
      </w:pPr>
    </w:p>
    <w:p w14:paraId="633DADDA" w14:textId="77777777" w:rsidR="0022120A" w:rsidRDefault="0022120A" w:rsidP="00BF29C7">
      <w:pPr>
        <w:spacing w:line="360" w:lineRule="auto"/>
        <w:ind w:hanging="90"/>
        <w:rPr>
          <w:rFonts w:asciiTheme="majorBidi" w:hAnsiTheme="majorBidi" w:cstheme="majorBidi"/>
          <w:b/>
          <w:bCs/>
          <w:sz w:val="32"/>
          <w:szCs w:val="32"/>
        </w:rPr>
      </w:pPr>
    </w:p>
    <w:p w14:paraId="504381B3" w14:textId="77777777" w:rsidR="0022120A" w:rsidRDefault="0022120A" w:rsidP="00BF29C7">
      <w:pPr>
        <w:spacing w:line="360" w:lineRule="auto"/>
        <w:ind w:hanging="90"/>
        <w:rPr>
          <w:rFonts w:asciiTheme="majorBidi" w:hAnsiTheme="majorBidi" w:cstheme="majorBidi"/>
          <w:b/>
          <w:bCs/>
          <w:sz w:val="32"/>
          <w:szCs w:val="32"/>
        </w:rPr>
      </w:pPr>
    </w:p>
    <w:p w14:paraId="48D39362" w14:textId="77777777" w:rsidR="0022120A" w:rsidRDefault="0022120A" w:rsidP="00BF29C7">
      <w:pPr>
        <w:spacing w:line="360" w:lineRule="auto"/>
        <w:ind w:hanging="90"/>
        <w:rPr>
          <w:rFonts w:asciiTheme="majorBidi" w:hAnsiTheme="majorBidi" w:cstheme="majorBidi"/>
          <w:b/>
          <w:bCs/>
          <w:sz w:val="32"/>
          <w:szCs w:val="32"/>
        </w:rPr>
      </w:pPr>
    </w:p>
    <w:p w14:paraId="77C9EAE5" w14:textId="77777777" w:rsidR="0022120A" w:rsidRDefault="0022120A" w:rsidP="00BF29C7">
      <w:pPr>
        <w:spacing w:line="360" w:lineRule="auto"/>
        <w:ind w:hanging="90"/>
        <w:rPr>
          <w:rFonts w:asciiTheme="majorBidi" w:hAnsiTheme="majorBidi" w:cstheme="majorBidi"/>
          <w:b/>
          <w:bCs/>
          <w:sz w:val="32"/>
          <w:szCs w:val="32"/>
        </w:rPr>
      </w:pPr>
    </w:p>
    <w:p w14:paraId="18453A4C" w14:textId="77777777" w:rsidR="0022120A" w:rsidRDefault="0022120A" w:rsidP="00BF29C7">
      <w:pPr>
        <w:spacing w:line="360" w:lineRule="auto"/>
        <w:ind w:hanging="90"/>
        <w:rPr>
          <w:rFonts w:asciiTheme="majorBidi" w:hAnsiTheme="majorBidi" w:cstheme="majorBidi"/>
          <w:b/>
          <w:bCs/>
          <w:sz w:val="32"/>
          <w:szCs w:val="32"/>
        </w:rPr>
      </w:pPr>
    </w:p>
    <w:p w14:paraId="32DA26B0" w14:textId="77777777" w:rsidR="0022120A" w:rsidRDefault="0022120A" w:rsidP="00BF29C7">
      <w:pPr>
        <w:spacing w:line="360" w:lineRule="auto"/>
        <w:ind w:hanging="90"/>
        <w:rPr>
          <w:rFonts w:asciiTheme="majorBidi" w:hAnsiTheme="majorBidi" w:cstheme="majorBidi"/>
          <w:b/>
          <w:bCs/>
          <w:sz w:val="32"/>
          <w:szCs w:val="32"/>
        </w:rPr>
      </w:pPr>
    </w:p>
    <w:p w14:paraId="760B06CD" w14:textId="77777777" w:rsidR="0022120A" w:rsidRDefault="0022120A" w:rsidP="00BF29C7">
      <w:pPr>
        <w:spacing w:line="360" w:lineRule="auto"/>
        <w:ind w:hanging="90"/>
        <w:rPr>
          <w:rFonts w:asciiTheme="majorBidi" w:hAnsiTheme="majorBidi" w:cstheme="majorBidi"/>
          <w:b/>
          <w:bCs/>
          <w:sz w:val="32"/>
          <w:szCs w:val="32"/>
        </w:rPr>
      </w:pPr>
    </w:p>
    <w:p w14:paraId="2010D0A6" w14:textId="77777777" w:rsidR="0022120A" w:rsidRDefault="0022120A" w:rsidP="00BF29C7">
      <w:pPr>
        <w:spacing w:line="360" w:lineRule="auto"/>
        <w:ind w:hanging="90"/>
        <w:rPr>
          <w:rFonts w:asciiTheme="majorBidi" w:hAnsiTheme="majorBidi" w:cstheme="majorBidi"/>
          <w:b/>
          <w:bCs/>
          <w:sz w:val="32"/>
          <w:szCs w:val="32"/>
        </w:rPr>
      </w:pPr>
    </w:p>
    <w:p w14:paraId="4021329E" w14:textId="77777777" w:rsidR="0022120A" w:rsidRDefault="0022120A" w:rsidP="00BF29C7">
      <w:pPr>
        <w:spacing w:line="360" w:lineRule="auto"/>
        <w:ind w:hanging="90"/>
        <w:rPr>
          <w:rFonts w:asciiTheme="majorBidi" w:hAnsiTheme="majorBidi" w:cstheme="majorBidi"/>
          <w:b/>
          <w:bCs/>
          <w:sz w:val="32"/>
          <w:szCs w:val="32"/>
        </w:rPr>
      </w:pPr>
    </w:p>
    <w:p w14:paraId="549FA7B8" w14:textId="77777777" w:rsidR="0022120A" w:rsidRDefault="0022120A" w:rsidP="00BF29C7">
      <w:pPr>
        <w:spacing w:line="360" w:lineRule="auto"/>
        <w:ind w:hanging="90"/>
        <w:rPr>
          <w:rFonts w:asciiTheme="majorBidi" w:hAnsiTheme="majorBidi" w:cstheme="majorBidi"/>
          <w:b/>
          <w:bCs/>
          <w:sz w:val="32"/>
          <w:szCs w:val="32"/>
        </w:rPr>
      </w:pPr>
    </w:p>
    <w:p w14:paraId="0BF23343" w14:textId="77777777" w:rsidR="0022120A" w:rsidRDefault="0022120A" w:rsidP="00BF29C7">
      <w:pPr>
        <w:spacing w:line="360" w:lineRule="auto"/>
        <w:ind w:hanging="90"/>
        <w:rPr>
          <w:rFonts w:asciiTheme="majorBidi" w:hAnsiTheme="majorBidi" w:cstheme="majorBidi"/>
          <w:b/>
          <w:bCs/>
          <w:sz w:val="32"/>
          <w:szCs w:val="32"/>
        </w:rPr>
      </w:pPr>
    </w:p>
    <w:p w14:paraId="65A536A7" w14:textId="77777777" w:rsidR="0022120A" w:rsidRDefault="0022120A" w:rsidP="00BF29C7">
      <w:pPr>
        <w:spacing w:line="360" w:lineRule="auto"/>
        <w:ind w:hanging="90"/>
        <w:rPr>
          <w:rFonts w:asciiTheme="majorBidi" w:hAnsiTheme="majorBidi" w:cstheme="majorBidi"/>
          <w:b/>
          <w:bCs/>
          <w:sz w:val="32"/>
          <w:szCs w:val="32"/>
        </w:rPr>
      </w:pPr>
    </w:p>
    <w:p w14:paraId="0E2E900B" w14:textId="77777777" w:rsidR="0022120A" w:rsidRDefault="0022120A" w:rsidP="00BF29C7">
      <w:pPr>
        <w:spacing w:line="360" w:lineRule="auto"/>
        <w:ind w:hanging="90"/>
        <w:rPr>
          <w:rFonts w:asciiTheme="majorBidi" w:hAnsiTheme="majorBidi" w:cstheme="majorBidi"/>
          <w:b/>
          <w:bCs/>
          <w:sz w:val="32"/>
          <w:szCs w:val="32"/>
        </w:rPr>
      </w:pPr>
    </w:p>
    <w:bookmarkEnd w:id="3"/>
    <w:p w14:paraId="6333B043" w14:textId="77777777" w:rsidR="00B4197D" w:rsidRDefault="00B4197D" w:rsidP="00E75AE2">
      <w:pPr>
        <w:rPr>
          <w:rFonts w:asciiTheme="majorBidi" w:hAnsiTheme="majorBidi" w:cstheme="majorBidi"/>
          <w:b/>
          <w:sz w:val="40"/>
          <w:szCs w:val="40"/>
        </w:rPr>
      </w:pPr>
    </w:p>
    <w:p w14:paraId="3531D557" w14:textId="77777777" w:rsidR="00B4197D" w:rsidRDefault="00B4197D" w:rsidP="00E75AE2">
      <w:pPr>
        <w:rPr>
          <w:rFonts w:asciiTheme="majorBidi" w:hAnsiTheme="majorBidi" w:cstheme="majorBidi"/>
          <w:b/>
          <w:sz w:val="40"/>
          <w:szCs w:val="40"/>
          <w:rtl/>
        </w:rPr>
      </w:pPr>
    </w:p>
    <w:p w14:paraId="08AE9F1A" w14:textId="3DB46ECD" w:rsidR="00772E63" w:rsidRPr="00F77286" w:rsidRDefault="00772E63" w:rsidP="00C079CE">
      <w:pPr>
        <w:jc w:val="center"/>
        <w:rPr>
          <w:noProof/>
          <w:sz w:val="52"/>
          <w:szCs w:val="52"/>
        </w:rPr>
      </w:pPr>
      <w:r w:rsidRPr="00F77286">
        <w:rPr>
          <w:rFonts w:asciiTheme="majorBidi" w:hAnsiTheme="majorBidi" w:cstheme="majorBidi"/>
          <w:b/>
          <w:sz w:val="52"/>
          <w:szCs w:val="52"/>
        </w:rPr>
        <w:lastRenderedPageBreak/>
        <w:t>Abstract</w:t>
      </w:r>
    </w:p>
    <w:p w14:paraId="322347C2" w14:textId="77777777" w:rsidR="00F77286" w:rsidRPr="004F0213" w:rsidRDefault="00F77286" w:rsidP="00F77286">
      <w:pPr>
        <w:spacing w:line="360" w:lineRule="auto"/>
        <w:ind w:right="360"/>
        <w:rPr>
          <w:rFonts w:asciiTheme="majorBidi" w:hAnsiTheme="majorBidi" w:cstheme="majorBidi"/>
          <w:b/>
          <w:color w:val="FF0000"/>
          <w:sz w:val="28"/>
          <w:szCs w:val="28"/>
        </w:rPr>
      </w:pPr>
    </w:p>
    <w:p w14:paraId="16014771" w14:textId="2542DF8A" w:rsidR="00FE7EC2" w:rsidRPr="00FE7EC2" w:rsidRDefault="00FE7EC2" w:rsidP="00F172BE">
      <w:pPr>
        <w:spacing w:line="360" w:lineRule="auto"/>
        <w:jc w:val="both"/>
        <w:rPr>
          <w:rFonts w:asciiTheme="majorBidi" w:hAnsiTheme="majorBidi" w:cstheme="majorBidi"/>
          <w:bCs/>
          <w:sz w:val="32"/>
          <w:szCs w:val="32"/>
          <w:lang w:bidi="ar-EG"/>
        </w:rPr>
      </w:pPr>
      <w:r w:rsidRPr="00FE7EC2">
        <w:rPr>
          <w:rFonts w:asciiTheme="majorBidi" w:hAnsiTheme="majorBidi" w:cstheme="majorBidi"/>
          <w:bCs/>
          <w:sz w:val="32"/>
          <w:szCs w:val="32"/>
          <w:lang w:bidi="ar-EG"/>
        </w:rPr>
        <w:t xml:space="preserve">Email a </w:t>
      </w:r>
      <w:r w:rsidR="00F172BE" w:rsidRPr="00F172BE">
        <w:rPr>
          <w:rFonts w:asciiTheme="majorBidi" w:hAnsiTheme="majorBidi" w:cstheme="majorBidi"/>
          <w:bCs/>
          <w:sz w:val="32"/>
          <w:szCs w:val="32"/>
          <w:lang w:bidi="ar-EG"/>
        </w:rPr>
        <w:t xml:space="preserve">Widespread </w:t>
      </w:r>
      <w:r w:rsidRPr="00FE7EC2">
        <w:rPr>
          <w:rFonts w:asciiTheme="majorBidi" w:hAnsiTheme="majorBidi" w:cstheme="majorBidi"/>
          <w:bCs/>
          <w:sz w:val="32"/>
          <w:szCs w:val="32"/>
          <w:lang w:bidi="ar-EG"/>
        </w:rPr>
        <w:t>form of communication in today digital age has revolutionized how we interac</w:t>
      </w:r>
      <w:r>
        <w:rPr>
          <w:rFonts w:asciiTheme="majorBidi" w:hAnsiTheme="majorBidi" w:cstheme="majorBidi"/>
          <w:bCs/>
          <w:sz w:val="32"/>
          <w:szCs w:val="32"/>
          <w:lang w:bidi="ar-EG"/>
        </w:rPr>
        <w:t xml:space="preserve">t and conduct business. </w:t>
      </w:r>
      <w:proofErr w:type="gramStart"/>
      <w:r>
        <w:rPr>
          <w:rFonts w:asciiTheme="majorBidi" w:hAnsiTheme="majorBidi" w:cstheme="majorBidi"/>
          <w:bCs/>
          <w:sz w:val="32"/>
          <w:szCs w:val="32"/>
          <w:lang w:bidi="ar-EG"/>
        </w:rPr>
        <w:t>However</w:t>
      </w:r>
      <w:proofErr w:type="gramEnd"/>
      <w:r w:rsidRPr="00FE7EC2">
        <w:rPr>
          <w:rFonts w:asciiTheme="majorBidi" w:hAnsiTheme="majorBidi" w:cstheme="majorBidi"/>
          <w:bCs/>
          <w:sz w:val="32"/>
          <w:szCs w:val="32"/>
          <w:lang w:bidi="ar-EG"/>
        </w:rPr>
        <w:t xml:space="preserve"> this convenience comes with a downside: the proliferation of unsolicited and often harmful spam emails. These unwanted messages not only clutter inboxes but also pose significant security risks, including phishing attacks, malware distribution, and identity theft. Consequently, the development of robust email spam filtering systems has become imperative to mitigate these threats and ensure a safer and more efficient email experience for users.</w:t>
      </w:r>
    </w:p>
    <w:p w14:paraId="4A1E82A8" w14:textId="77777777" w:rsidR="00FE7EC2" w:rsidRPr="00FE7EC2" w:rsidRDefault="00FE7EC2" w:rsidP="00FE7EC2">
      <w:pPr>
        <w:spacing w:line="360" w:lineRule="auto"/>
        <w:jc w:val="both"/>
        <w:rPr>
          <w:rFonts w:asciiTheme="majorBidi" w:hAnsiTheme="majorBidi" w:cstheme="majorBidi"/>
          <w:bCs/>
          <w:sz w:val="32"/>
          <w:szCs w:val="32"/>
          <w:lang w:bidi="ar-EG"/>
        </w:rPr>
      </w:pPr>
    </w:p>
    <w:p w14:paraId="0F874140" w14:textId="77777777" w:rsidR="00FE7EC2" w:rsidRPr="00FE7EC2" w:rsidRDefault="00FE7EC2" w:rsidP="00FE7EC2">
      <w:pPr>
        <w:spacing w:line="360" w:lineRule="auto"/>
        <w:jc w:val="both"/>
        <w:rPr>
          <w:rFonts w:asciiTheme="majorBidi" w:hAnsiTheme="majorBidi" w:cstheme="majorBidi"/>
          <w:bCs/>
          <w:sz w:val="32"/>
          <w:szCs w:val="32"/>
          <w:lang w:bidi="ar-EG"/>
        </w:rPr>
      </w:pPr>
      <w:r w:rsidRPr="00FE7EC2">
        <w:rPr>
          <w:rFonts w:asciiTheme="majorBidi" w:hAnsiTheme="majorBidi" w:cstheme="majorBidi"/>
          <w:bCs/>
          <w:sz w:val="32"/>
          <w:szCs w:val="32"/>
          <w:lang w:bidi="ar-EG"/>
        </w:rPr>
        <w:t>The escalating problem of email spam is a multifaceted issue that affects individuals, businesses, and organizations worldwide. From nuisance advertisements to sophisticated phishing scams, spam emails come in various forms and can cause substantial disruptions to productivity and security. Moreover, the sheer volume of spam messages inundating users' inboxes makes manual filtering impractical, necessitating automated solutions to address this challenge effectively.</w:t>
      </w:r>
    </w:p>
    <w:p w14:paraId="52DEDC09" w14:textId="77777777" w:rsidR="00FE7EC2" w:rsidRPr="00FE7EC2" w:rsidRDefault="00FE7EC2" w:rsidP="00FE7EC2">
      <w:pPr>
        <w:spacing w:line="360" w:lineRule="auto"/>
        <w:jc w:val="both"/>
        <w:rPr>
          <w:rFonts w:asciiTheme="majorBidi" w:hAnsiTheme="majorBidi" w:cstheme="majorBidi"/>
          <w:bCs/>
          <w:sz w:val="32"/>
          <w:szCs w:val="32"/>
          <w:lang w:bidi="ar-EG"/>
        </w:rPr>
      </w:pPr>
    </w:p>
    <w:p w14:paraId="4AAC306B" w14:textId="77777777" w:rsidR="00FE7EC2" w:rsidRPr="00FE7EC2" w:rsidRDefault="00FE7EC2" w:rsidP="00FE7EC2">
      <w:pPr>
        <w:spacing w:line="360" w:lineRule="auto"/>
        <w:jc w:val="both"/>
        <w:rPr>
          <w:rFonts w:asciiTheme="majorBidi" w:hAnsiTheme="majorBidi" w:cstheme="majorBidi"/>
          <w:bCs/>
          <w:sz w:val="32"/>
          <w:szCs w:val="32"/>
          <w:lang w:bidi="ar-EG"/>
        </w:rPr>
      </w:pPr>
      <w:r w:rsidRPr="00FE7EC2">
        <w:rPr>
          <w:rFonts w:asciiTheme="majorBidi" w:hAnsiTheme="majorBidi" w:cstheme="majorBidi"/>
          <w:bCs/>
          <w:sz w:val="32"/>
          <w:szCs w:val="32"/>
          <w:lang w:bidi="ar-EG"/>
        </w:rPr>
        <w:t xml:space="preserve">The objective of the email spam filter project </w:t>
      </w:r>
      <w:proofErr w:type="gramStart"/>
      <w:r w:rsidRPr="00FE7EC2">
        <w:rPr>
          <w:rFonts w:asciiTheme="majorBidi" w:hAnsiTheme="majorBidi" w:cstheme="majorBidi"/>
          <w:bCs/>
          <w:sz w:val="32"/>
          <w:szCs w:val="32"/>
          <w:lang w:bidi="ar-EG"/>
        </w:rPr>
        <w:t>are :</w:t>
      </w:r>
      <w:proofErr w:type="gramEnd"/>
      <w:r w:rsidRPr="00FE7EC2">
        <w:rPr>
          <w:rFonts w:asciiTheme="majorBidi" w:hAnsiTheme="majorBidi" w:cstheme="majorBidi"/>
          <w:bCs/>
          <w:sz w:val="32"/>
          <w:szCs w:val="32"/>
          <w:lang w:bidi="ar-EG"/>
        </w:rPr>
        <w:t xml:space="preserve"> to develop an intelligent filtering system capable of accurately identifying and categorizing spam emails while minimizing false positives, and to enhance user experience by reducing the clutter and potential risks associated with unsolicited emails. </w:t>
      </w:r>
      <w:r w:rsidRPr="00FE7EC2">
        <w:rPr>
          <w:rFonts w:asciiTheme="majorBidi" w:hAnsiTheme="majorBidi" w:cstheme="majorBidi"/>
          <w:bCs/>
          <w:sz w:val="32"/>
          <w:szCs w:val="32"/>
          <w:lang w:bidi="ar-EG"/>
        </w:rPr>
        <w:lastRenderedPageBreak/>
        <w:t>Achieving these goals requires a comprehensive approach that integrates advanced machine learning algorithms, feature engineering techniques, and rigorous performance evaluation methodologies.</w:t>
      </w:r>
    </w:p>
    <w:p w14:paraId="4ACA48F8" w14:textId="77777777" w:rsidR="00FE7EC2" w:rsidRPr="00FE7EC2" w:rsidRDefault="00FE7EC2" w:rsidP="00FE7EC2">
      <w:pPr>
        <w:spacing w:line="360" w:lineRule="auto"/>
        <w:jc w:val="both"/>
        <w:rPr>
          <w:rFonts w:asciiTheme="majorBidi" w:hAnsiTheme="majorBidi" w:cstheme="majorBidi"/>
          <w:bCs/>
          <w:sz w:val="32"/>
          <w:szCs w:val="32"/>
          <w:lang w:bidi="ar-EG"/>
        </w:rPr>
      </w:pPr>
    </w:p>
    <w:p w14:paraId="4D5E329A" w14:textId="77777777" w:rsidR="00FE7EC2" w:rsidRPr="00FE7EC2" w:rsidRDefault="00FE7EC2" w:rsidP="00FE7EC2">
      <w:pPr>
        <w:spacing w:line="360" w:lineRule="auto"/>
        <w:jc w:val="both"/>
        <w:rPr>
          <w:rFonts w:asciiTheme="majorBidi" w:hAnsiTheme="majorBidi" w:cstheme="majorBidi"/>
          <w:bCs/>
          <w:sz w:val="32"/>
          <w:szCs w:val="32"/>
          <w:lang w:bidi="ar-EG"/>
        </w:rPr>
      </w:pPr>
      <w:r w:rsidRPr="00FE7EC2">
        <w:rPr>
          <w:rFonts w:asciiTheme="majorBidi" w:hAnsiTheme="majorBidi" w:cstheme="majorBidi"/>
          <w:bCs/>
          <w:sz w:val="32"/>
          <w:szCs w:val="32"/>
          <w:lang w:bidi="ar-EG"/>
        </w:rPr>
        <w:t>This two-page introduction provides a thorough examination of the problem of email spam and articulates the objectives and scope of the project. By contextualizing the significance of combating email spam and outlining the project's objectives, this introduction lays the foundation for the subsequent sections of the project documentation. It underscores the critical importance of developing effective email spam filtering solutions to safeguard users' security and enhance their email experience.</w:t>
      </w:r>
    </w:p>
    <w:p w14:paraId="31C815FD" w14:textId="77777777" w:rsidR="00FE7EC2" w:rsidRPr="00FE7EC2" w:rsidRDefault="00FE7EC2" w:rsidP="00FE7EC2">
      <w:pPr>
        <w:spacing w:line="360" w:lineRule="auto"/>
        <w:jc w:val="both"/>
        <w:rPr>
          <w:rFonts w:asciiTheme="majorBidi" w:hAnsiTheme="majorBidi" w:cstheme="majorBidi"/>
          <w:bCs/>
          <w:sz w:val="32"/>
          <w:szCs w:val="32"/>
          <w:lang w:bidi="ar-EG"/>
        </w:rPr>
      </w:pPr>
    </w:p>
    <w:p w14:paraId="080ED34D" w14:textId="64004ECB" w:rsidR="00F77286" w:rsidRPr="00FE7EC2" w:rsidRDefault="00FE7EC2" w:rsidP="00FE7EC2">
      <w:pPr>
        <w:spacing w:line="360" w:lineRule="auto"/>
        <w:jc w:val="both"/>
        <w:rPr>
          <w:rFonts w:asciiTheme="majorBidi" w:hAnsiTheme="majorBidi" w:cstheme="majorBidi"/>
          <w:bCs/>
          <w:sz w:val="32"/>
          <w:szCs w:val="32"/>
          <w:lang w:bidi="ar-EG"/>
        </w:rPr>
      </w:pPr>
      <w:proofErr w:type="gramStart"/>
      <w:r w:rsidRPr="00FE7EC2">
        <w:rPr>
          <w:rFonts w:asciiTheme="majorBidi" w:hAnsiTheme="majorBidi" w:cstheme="majorBidi"/>
          <w:bCs/>
          <w:sz w:val="32"/>
          <w:szCs w:val="32"/>
          <w:lang w:bidi="ar-EG"/>
        </w:rPr>
        <w:t>So</w:t>
      </w:r>
      <w:proofErr w:type="gramEnd"/>
      <w:r w:rsidRPr="00FE7EC2">
        <w:rPr>
          <w:rFonts w:asciiTheme="majorBidi" w:hAnsiTheme="majorBidi" w:cstheme="majorBidi"/>
          <w:bCs/>
          <w:sz w:val="32"/>
          <w:szCs w:val="32"/>
          <w:lang w:bidi="ar-EG"/>
        </w:rPr>
        <w:t xml:space="preserve"> we decided to build an email filtering and email monitoring system, which will be announced as follows</w:t>
      </w:r>
    </w:p>
    <w:p w14:paraId="3BCCF023" w14:textId="77777777" w:rsidR="00F77286" w:rsidRDefault="00F77286" w:rsidP="00D32210">
      <w:pPr>
        <w:spacing w:line="360" w:lineRule="auto"/>
        <w:jc w:val="both"/>
        <w:rPr>
          <w:rFonts w:asciiTheme="majorBidi" w:hAnsiTheme="majorBidi" w:cstheme="majorBidi"/>
          <w:b/>
          <w:sz w:val="48"/>
          <w:szCs w:val="48"/>
          <w:lang w:bidi="ar-EG"/>
        </w:rPr>
      </w:pPr>
    </w:p>
    <w:p w14:paraId="40254D46" w14:textId="77777777" w:rsidR="00F77286" w:rsidRDefault="00F77286" w:rsidP="00D32210">
      <w:pPr>
        <w:spacing w:line="360" w:lineRule="auto"/>
        <w:jc w:val="both"/>
        <w:rPr>
          <w:rFonts w:asciiTheme="majorBidi" w:hAnsiTheme="majorBidi" w:cstheme="majorBidi"/>
          <w:b/>
          <w:sz w:val="48"/>
          <w:szCs w:val="48"/>
          <w:lang w:bidi="ar-EG"/>
        </w:rPr>
      </w:pPr>
    </w:p>
    <w:p w14:paraId="7212591C" w14:textId="77777777" w:rsidR="00F77286" w:rsidRDefault="00F77286" w:rsidP="00D32210">
      <w:pPr>
        <w:spacing w:line="360" w:lineRule="auto"/>
        <w:jc w:val="both"/>
        <w:rPr>
          <w:rFonts w:asciiTheme="majorBidi" w:hAnsiTheme="majorBidi" w:cstheme="majorBidi"/>
          <w:b/>
          <w:sz w:val="48"/>
          <w:szCs w:val="48"/>
          <w:lang w:bidi="ar-EG"/>
        </w:rPr>
      </w:pPr>
    </w:p>
    <w:p w14:paraId="44F1697A" w14:textId="77777777" w:rsidR="00F77286" w:rsidRDefault="00F77286" w:rsidP="00D32210">
      <w:pPr>
        <w:spacing w:line="360" w:lineRule="auto"/>
        <w:jc w:val="both"/>
        <w:rPr>
          <w:rFonts w:asciiTheme="majorBidi" w:hAnsiTheme="majorBidi" w:cstheme="majorBidi"/>
          <w:b/>
          <w:sz w:val="48"/>
          <w:szCs w:val="48"/>
          <w:lang w:bidi="ar-EG"/>
        </w:rPr>
      </w:pPr>
    </w:p>
    <w:p w14:paraId="7C685325" w14:textId="77777777" w:rsidR="00F77286" w:rsidRDefault="00F77286" w:rsidP="00D32210">
      <w:pPr>
        <w:spacing w:line="360" w:lineRule="auto"/>
        <w:jc w:val="both"/>
        <w:rPr>
          <w:rFonts w:asciiTheme="majorBidi" w:hAnsiTheme="majorBidi" w:cstheme="majorBidi"/>
          <w:b/>
          <w:sz w:val="48"/>
          <w:szCs w:val="48"/>
          <w:lang w:bidi="ar-EG"/>
        </w:rPr>
      </w:pPr>
    </w:p>
    <w:p w14:paraId="494AACE0" w14:textId="77777777" w:rsidR="00F77286" w:rsidRDefault="00F77286" w:rsidP="00D32210">
      <w:pPr>
        <w:spacing w:line="360" w:lineRule="auto"/>
        <w:jc w:val="both"/>
        <w:rPr>
          <w:rFonts w:asciiTheme="majorBidi" w:hAnsiTheme="majorBidi" w:cstheme="majorBidi"/>
          <w:b/>
          <w:sz w:val="48"/>
          <w:szCs w:val="48"/>
          <w:lang w:bidi="ar-EG"/>
        </w:rPr>
      </w:pPr>
    </w:p>
    <w:p w14:paraId="2B886366" w14:textId="77777777" w:rsidR="00F77286" w:rsidRDefault="00F77286" w:rsidP="00D32210">
      <w:pPr>
        <w:spacing w:line="360" w:lineRule="auto"/>
        <w:jc w:val="both"/>
        <w:rPr>
          <w:rFonts w:asciiTheme="majorBidi" w:hAnsiTheme="majorBidi" w:cstheme="majorBidi"/>
          <w:b/>
          <w:sz w:val="48"/>
          <w:szCs w:val="48"/>
          <w:lang w:bidi="ar-EG"/>
        </w:rPr>
      </w:pPr>
    </w:p>
    <w:p w14:paraId="15086077" w14:textId="77777777" w:rsidR="00BF29C7" w:rsidRDefault="00BF29C7" w:rsidP="00B4197D">
      <w:pPr>
        <w:spacing w:line="360" w:lineRule="auto"/>
        <w:rPr>
          <w:rFonts w:asciiTheme="majorBidi" w:hAnsiTheme="majorBidi" w:cstheme="majorBidi"/>
          <w:b/>
          <w:bCs/>
          <w:sz w:val="96"/>
          <w:szCs w:val="96"/>
        </w:rPr>
      </w:pPr>
    </w:p>
    <w:p w14:paraId="720D26FF" w14:textId="77777777" w:rsidR="00FE7EC2" w:rsidRDefault="00FE7EC2" w:rsidP="00B4197D">
      <w:pPr>
        <w:spacing w:line="360" w:lineRule="auto"/>
        <w:rPr>
          <w:rFonts w:asciiTheme="majorBidi" w:hAnsiTheme="majorBidi" w:cstheme="majorBidi"/>
          <w:b/>
          <w:bCs/>
          <w:sz w:val="96"/>
          <w:szCs w:val="96"/>
        </w:rPr>
      </w:pPr>
    </w:p>
    <w:p w14:paraId="10395A46" w14:textId="73D72E75" w:rsidR="00964284" w:rsidRDefault="0043744E" w:rsidP="00F77286">
      <w:pPr>
        <w:spacing w:line="360" w:lineRule="auto"/>
        <w:jc w:val="center"/>
        <w:rPr>
          <w:rFonts w:asciiTheme="majorBidi" w:hAnsiTheme="majorBidi" w:cstheme="majorBidi"/>
          <w:b/>
          <w:bCs/>
          <w:sz w:val="96"/>
          <w:szCs w:val="96"/>
        </w:rPr>
      </w:pPr>
      <w:r w:rsidRPr="00964284">
        <w:rPr>
          <w:rFonts w:asciiTheme="majorBidi" w:hAnsiTheme="majorBidi" w:cstheme="majorBidi"/>
          <w:b/>
          <w:bCs/>
          <w:sz w:val="96"/>
          <w:szCs w:val="96"/>
        </w:rPr>
        <w:t xml:space="preserve">Chapter 1 </w:t>
      </w:r>
    </w:p>
    <w:p w14:paraId="211E266F" w14:textId="77777777" w:rsidR="00F77286" w:rsidRPr="00964284" w:rsidRDefault="00F77286" w:rsidP="00F77286">
      <w:pPr>
        <w:spacing w:line="360" w:lineRule="auto"/>
        <w:jc w:val="center"/>
        <w:rPr>
          <w:rFonts w:asciiTheme="majorBidi" w:hAnsiTheme="majorBidi" w:cstheme="majorBidi"/>
          <w:b/>
          <w:bCs/>
          <w:sz w:val="96"/>
          <w:szCs w:val="96"/>
        </w:rPr>
      </w:pPr>
    </w:p>
    <w:p w14:paraId="00FEDF31" w14:textId="0B09C0E2" w:rsidR="0043744E" w:rsidRPr="00964284" w:rsidRDefault="0043744E" w:rsidP="00974ABF">
      <w:pPr>
        <w:spacing w:line="360" w:lineRule="auto"/>
        <w:jc w:val="center"/>
        <w:rPr>
          <w:rFonts w:asciiTheme="majorBidi" w:hAnsiTheme="majorBidi" w:cstheme="majorBidi"/>
          <w:b/>
          <w:bCs/>
          <w:sz w:val="96"/>
          <w:szCs w:val="96"/>
        </w:rPr>
      </w:pPr>
      <w:r w:rsidRPr="00964284">
        <w:rPr>
          <w:rFonts w:asciiTheme="majorBidi" w:hAnsiTheme="majorBidi" w:cstheme="majorBidi"/>
          <w:b/>
          <w:bCs/>
          <w:sz w:val="96"/>
          <w:szCs w:val="96"/>
        </w:rPr>
        <w:t>Introduction</w:t>
      </w:r>
    </w:p>
    <w:p w14:paraId="6387856A" w14:textId="0D95721D" w:rsidR="0043744E" w:rsidRPr="004107A1" w:rsidRDefault="00964284" w:rsidP="00974ABF">
      <w:pPr>
        <w:rPr>
          <w:rFonts w:asciiTheme="majorBidi" w:hAnsiTheme="majorBidi" w:cstheme="majorBidi"/>
          <w:sz w:val="32"/>
          <w:szCs w:val="32"/>
        </w:rPr>
      </w:pPr>
      <w:r>
        <w:rPr>
          <w:rFonts w:asciiTheme="majorBidi" w:hAnsiTheme="majorBidi" w:cstheme="majorBidi"/>
          <w:sz w:val="32"/>
          <w:szCs w:val="32"/>
        </w:rPr>
        <w:br w:type="page"/>
      </w:r>
    </w:p>
    <w:p w14:paraId="0BCFC404" w14:textId="4429238B" w:rsidR="0043744E" w:rsidRPr="004E7C8A" w:rsidRDefault="004E7C8A" w:rsidP="001D4B12">
      <w:pPr>
        <w:pStyle w:val="ListParagraph"/>
        <w:numPr>
          <w:ilvl w:val="1"/>
          <w:numId w:val="3"/>
        </w:numPr>
        <w:spacing w:line="360" w:lineRule="auto"/>
        <w:rPr>
          <w:rFonts w:asciiTheme="majorBidi" w:hAnsiTheme="majorBidi" w:cstheme="majorBidi"/>
          <w:b/>
          <w:bCs/>
          <w:sz w:val="32"/>
          <w:szCs w:val="32"/>
        </w:rPr>
      </w:pPr>
      <w:r w:rsidRPr="004E7C8A">
        <w:rPr>
          <w:rFonts w:eastAsiaTheme="minorEastAsia"/>
          <w:b/>
          <w:bCs/>
          <w:color w:val="000000" w:themeColor="text1"/>
          <w:sz w:val="32"/>
          <w:szCs w:val="32"/>
        </w:rPr>
        <w:lastRenderedPageBreak/>
        <w:t>Project Introduction</w:t>
      </w:r>
      <w:r>
        <w:rPr>
          <w:rFonts w:asciiTheme="majorBidi" w:hAnsiTheme="majorBidi" w:cstheme="majorBidi"/>
          <w:b/>
          <w:bCs/>
          <w:sz w:val="32"/>
          <w:szCs w:val="32"/>
        </w:rPr>
        <w:t>:</w:t>
      </w:r>
    </w:p>
    <w:p w14:paraId="42505706" w14:textId="77777777" w:rsidR="004E7C8A" w:rsidRPr="004E7C8A" w:rsidRDefault="004E7C8A" w:rsidP="004E7C8A">
      <w:pPr>
        <w:pStyle w:val="ListParagraph"/>
        <w:spacing w:line="360" w:lineRule="auto"/>
        <w:rPr>
          <w:rFonts w:asciiTheme="majorBidi" w:hAnsiTheme="majorBidi" w:cstheme="majorBidi"/>
          <w:b/>
          <w:bCs/>
          <w:sz w:val="32"/>
          <w:szCs w:val="32"/>
        </w:rPr>
      </w:pPr>
    </w:p>
    <w:p w14:paraId="0574B77A" w14:textId="77777777" w:rsidR="004E7C8A" w:rsidRPr="004E7C8A" w:rsidRDefault="004E7C8A" w:rsidP="004E7C8A">
      <w:pPr>
        <w:spacing w:line="360" w:lineRule="auto"/>
        <w:rPr>
          <w:rFonts w:asciiTheme="majorBidi" w:hAnsiTheme="majorBidi" w:cstheme="majorBidi"/>
          <w:sz w:val="28"/>
          <w:szCs w:val="28"/>
          <w:lang w:bidi="ar-EG"/>
        </w:rPr>
      </w:pPr>
      <w:r w:rsidRPr="004E7C8A">
        <w:rPr>
          <w:rFonts w:asciiTheme="majorBidi" w:hAnsiTheme="majorBidi" w:cstheme="majorBidi"/>
          <w:sz w:val="28"/>
          <w:szCs w:val="28"/>
          <w:lang w:bidi="ar-EG"/>
        </w:rPr>
        <w:t>In the age of modern digital communication, spam emails have become an increasing problem faced by individuals and organizations alike. With the increase in the volume of these messages and the development of sending technologies, it has become more necessary than ever to find effective solutions to combat this phenomenon.</w:t>
      </w:r>
    </w:p>
    <w:p w14:paraId="69AF6530" w14:textId="77777777" w:rsidR="004E7C8A" w:rsidRPr="004E7C8A" w:rsidRDefault="004E7C8A" w:rsidP="004E7C8A">
      <w:pPr>
        <w:spacing w:line="360" w:lineRule="auto"/>
        <w:rPr>
          <w:rFonts w:asciiTheme="majorBidi" w:hAnsiTheme="majorBidi" w:cstheme="majorBidi"/>
          <w:sz w:val="28"/>
          <w:szCs w:val="28"/>
          <w:lang w:bidi="ar-EG"/>
        </w:rPr>
      </w:pPr>
    </w:p>
    <w:p w14:paraId="70950E91" w14:textId="77777777" w:rsidR="004E7C8A" w:rsidRDefault="004E7C8A" w:rsidP="004E7C8A">
      <w:pPr>
        <w:spacing w:line="360" w:lineRule="auto"/>
        <w:rPr>
          <w:rFonts w:asciiTheme="majorBidi" w:hAnsiTheme="majorBidi" w:cstheme="majorBidi"/>
          <w:sz w:val="28"/>
          <w:szCs w:val="28"/>
          <w:lang w:bidi="ar-EG"/>
        </w:rPr>
      </w:pPr>
      <w:r w:rsidRPr="004E7C8A">
        <w:rPr>
          <w:rFonts w:asciiTheme="majorBidi" w:hAnsiTheme="majorBidi" w:cstheme="majorBidi"/>
          <w:sz w:val="28"/>
          <w:szCs w:val="28"/>
          <w:lang w:bidi="ar-EG"/>
        </w:rPr>
        <w:t>This study aims to design and develop an effective system for filtering e-mail from spam. The project aims to provide a mechanism to identify spam messages and prevent them from reaching the user's inbox, which contributes to improving the quality of the email use experience and increasing work efficiency.</w:t>
      </w:r>
    </w:p>
    <w:p w14:paraId="447A81E2" w14:textId="215CB4B5" w:rsidR="004E7C8A" w:rsidRPr="004E7C8A" w:rsidRDefault="00C534E0" w:rsidP="004E7C8A">
      <w:pPr>
        <w:spacing w:line="360" w:lineRule="auto"/>
        <w:rPr>
          <w:rFonts w:asciiTheme="majorBidi" w:hAnsiTheme="majorBidi" w:cstheme="majorBidi"/>
          <w:sz w:val="28"/>
          <w:szCs w:val="28"/>
          <w:lang w:bidi="ar-EG"/>
        </w:rPr>
      </w:pPr>
      <w:r w:rsidRPr="004F0213">
        <w:rPr>
          <w:rFonts w:asciiTheme="majorBidi" w:hAnsiTheme="majorBidi" w:cstheme="majorBidi"/>
          <w:sz w:val="28"/>
          <w:szCs w:val="28"/>
          <w:lang w:bidi="ar-EG"/>
        </w:rPr>
        <w:br/>
      </w:r>
      <w:r w:rsidR="004E7C8A" w:rsidRPr="004E7C8A">
        <w:rPr>
          <w:rFonts w:asciiTheme="majorBidi" w:hAnsiTheme="majorBidi" w:cstheme="majorBidi"/>
          <w:sz w:val="28"/>
          <w:szCs w:val="28"/>
          <w:lang w:bidi="ar-EG"/>
        </w:rPr>
        <w:t>Email filtering relies on a variety of details, including content analysis, message categorization, and attracting industry knowledge to both regular and unusual email journalists. This data is based on completely new data available, including shadow options and strategic messaging data.</w:t>
      </w:r>
    </w:p>
    <w:p w14:paraId="2AD58894" w14:textId="77777777" w:rsidR="004E7C8A" w:rsidRPr="004E7C8A" w:rsidRDefault="004E7C8A" w:rsidP="004E7C8A">
      <w:pPr>
        <w:spacing w:line="360" w:lineRule="auto"/>
        <w:rPr>
          <w:rFonts w:asciiTheme="majorBidi" w:hAnsiTheme="majorBidi" w:cstheme="majorBidi"/>
          <w:sz w:val="28"/>
          <w:szCs w:val="28"/>
          <w:lang w:bidi="ar-EG"/>
        </w:rPr>
      </w:pPr>
    </w:p>
    <w:p w14:paraId="5CE5688F" w14:textId="77777777" w:rsidR="004E7C8A" w:rsidRPr="004E7C8A" w:rsidRDefault="004E7C8A" w:rsidP="004E7C8A">
      <w:pPr>
        <w:spacing w:line="360" w:lineRule="auto"/>
        <w:rPr>
          <w:rFonts w:asciiTheme="majorBidi" w:hAnsiTheme="majorBidi" w:cstheme="majorBidi"/>
          <w:sz w:val="28"/>
          <w:szCs w:val="28"/>
          <w:lang w:bidi="ar-EG"/>
        </w:rPr>
      </w:pPr>
      <w:r w:rsidRPr="004E7C8A">
        <w:rPr>
          <w:rFonts w:asciiTheme="majorBidi" w:hAnsiTheme="majorBidi" w:cstheme="majorBidi"/>
          <w:sz w:val="28"/>
          <w:szCs w:val="28"/>
          <w:lang w:bidi="ar-EG"/>
        </w:rPr>
        <w:t>Implementing an email filtering system can be effective in improving email usage, reducing inconvenience due to spam, and managing users while interacting with email.</w:t>
      </w:r>
    </w:p>
    <w:p w14:paraId="67E92B23" w14:textId="77777777" w:rsidR="004E7C8A" w:rsidRPr="004E7C8A" w:rsidRDefault="004E7C8A" w:rsidP="004E7C8A">
      <w:pPr>
        <w:spacing w:line="360" w:lineRule="auto"/>
        <w:rPr>
          <w:rFonts w:asciiTheme="majorBidi" w:hAnsiTheme="majorBidi" w:cstheme="majorBidi"/>
          <w:sz w:val="28"/>
          <w:szCs w:val="28"/>
          <w:lang w:bidi="ar-EG"/>
        </w:rPr>
      </w:pPr>
    </w:p>
    <w:p w14:paraId="5E65A77E" w14:textId="7728BAD9" w:rsidR="00C534E0" w:rsidRPr="004F0213" w:rsidRDefault="004E7C8A" w:rsidP="004E7C8A">
      <w:pPr>
        <w:spacing w:line="360" w:lineRule="auto"/>
        <w:rPr>
          <w:rFonts w:asciiTheme="majorBidi" w:hAnsiTheme="majorBidi" w:cstheme="majorBidi"/>
          <w:sz w:val="28"/>
          <w:szCs w:val="28"/>
          <w:lang w:bidi="ar-EG"/>
        </w:rPr>
      </w:pPr>
      <w:r w:rsidRPr="004E7C8A">
        <w:rPr>
          <w:rFonts w:asciiTheme="majorBidi" w:hAnsiTheme="majorBidi" w:cstheme="majorBidi"/>
          <w:sz w:val="28"/>
          <w:szCs w:val="28"/>
          <w:lang w:bidi="ar-EG"/>
        </w:rPr>
        <w:t>The aim of this is to maximize the importance of filtering e-mail from spam, and thus to search for effective solutions to this problem in the world of electronic communication.</w:t>
      </w:r>
    </w:p>
    <w:p w14:paraId="69679CB4" w14:textId="77777777" w:rsidR="00BB700C" w:rsidRPr="00BB700C" w:rsidRDefault="00BB700C" w:rsidP="00BB700C">
      <w:pPr>
        <w:spacing w:line="360" w:lineRule="auto"/>
        <w:rPr>
          <w:rFonts w:asciiTheme="majorBidi" w:hAnsiTheme="majorBidi" w:cstheme="majorBidi"/>
          <w:b/>
          <w:bCs/>
          <w:sz w:val="32"/>
          <w:szCs w:val="32"/>
          <w:lang w:bidi="ar-EG"/>
        </w:rPr>
      </w:pPr>
    </w:p>
    <w:p w14:paraId="2285B826" w14:textId="2E66503C" w:rsidR="002A4D6D" w:rsidRDefault="006C71EC" w:rsidP="00BA2E06">
      <w:pPr>
        <w:rPr>
          <w:rFonts w:asciiTheme="majorBidi" w:eastAsia="Calibri" w:hAnsiTheme="majorBidi" w:cstheme="majorBidi"/>
          <w:sz w:val="28"/>
          <w:szCs w:val="28"/>
        </w:rPr>
      </w:pPr>
      <w:r>
        <w:rPr>
          <w:rFonts w:asciiTheme="majorBidi" w:eastAsia="Calibri" w:hAnsiTheme="majorBidi" w:cstheme="majorBidi"/>
          <w:sz w:val="28"/>
          <w:szCs w:val="28"/>
        </w:rPr>
        <w:br w:type="page"/>
      </w:r>
    </w:p>
    <w:p w14:paraId="00458F9C" w14:textId="08E12F77" w:rsidR="009248DA" w:rsidRDefault="009248DA" w:rsidP="00C13975">
      <w:pPr>
        <w:spacing w:line="360" w:lineRule="auto"/>
        <w:rPr>
          <w:rFonts w:asciiTheme="majorBidi" w:hAnsiTheme="majorBidi" w:cstheme="majorBidi"/>
          <w:b/>
          <w:bCs/>
          <w:sz w:val="32"/>
          <w:szCs w:val="32"/>
          <w:lang w:bidi="ar-EG"/>
        </w:rPr>
      </w:pPr>
      <w:r>
        <w:rPr>
          <w:rFonts w:asciiTheme="majorBidi" w:hAnsiTheme="majorBidi" w:cstheme="majorBidi"/>
          <w:b/>
          <w:bCs/>
          <w:sz w:val="32"/>
          <w:szCs w:val="32"/>
          <w:lang w:bidi="ar-EG"/>
        </w:rPr>
        <w:lastRenderedPageBreak/>
        <w:t xml:space="preserve">1.2 What is </w:t>
      </w:r>
      <w:proofErr w:type="gramStart"/>
      <w:r>
        <w:rPr>
          <w:rFonts w:asciiTheme="majorBidi" w:hAnsiTheme="majorBidi" w:cstheme="majorBidi"/>
          <w:b/>
          <w:bCs/>
          <w:sz w:val="32"/>
          <w:szCs w:val="32"/>
          <w:lang w:bidi="ar-EG"/>
        </w:rPr>
        <w:t>Spam :</w:t>
      </w:r>
      <w:proofErr w:type="gramEnd"/>
    </w:p>
    <w:p w14:paraId="5F3F31B0" w14:textId="446D00A9" w:rsidR="00044A64" w:rsidRDefault="00044A64" w:rsidP="001257D2">
      <w:pPr>
        <w:spacing w:line="360" w:lineRule="auto"/>
        <w:rPr>
          <w:rFonts w:asciiTheme="majorBidi" w:hAnsiTheme="majorBidi" w:cstheme="majorBidi"/>
          <w:sz w:val="28"/>
          <w:szCs w:val="28"/>
          <w:lang w:bidi="ar-EG"/>
        </w:rPr>
      </w:pPr>
      <w:r w:rsidRPr="00044A64">
        <w:rPr>
          <w:rFonts w:asciiTheme="majorBidi" w:hAnsiTheme="majorBidi" w:cstheme="majorBidi"/>
          <w:sz w:val="28"/>
          <w:szCs w:val="28"/>
          <w:lang w:bidi="ar-EG"/>
        </w:rPr>
        <w:t>Spam email refers to unsolicited, often irrelevant or inappropriate messages sent over the internet to a large number of recipients. It is typically used for advertising, phishing, spreading malware, or other malici</w:t>
      </w:r>
      <w:r w:rsidR="004862E8">
        <w:rPr>
          <w:rFonts w:asciiTheme="majorBidi" w:hAnsiTheme="majorBidi" w:cstheme="majorBidi"/>
          <w:sz w:val="28"/>
          <w:szCs w:val="28"/>
          <w:lang w:bidi="ar-EG"/>
        </w:rPr>
        <w:t xml:space="preserve">ous purposes. Here are some key </w:t>
      </w:r>
      <w:r w:rsidRPr="00044A64">
        <w:rPr>
          <w:rFonts w:asciiTheme="majorBidi" w:hAnsiTheme="majorBidi" w:cstheme="majorBidi"/>
          <w:sz w:val="28"/>
          <w:szCs w:val="28"/>
          <w:lang w:bidi="ar-EG"/>
        </w:rPr>
        <w:t>characteristics and types of spam email:</w:t>
      </w:r>
    </w:p>
    <w:p w14:paraId="24BF1A64" w14:textId="77777777" w:rsidR="001257D2" w:rsidRPr="00044A64" w:rsidRDefault="001257D2" w:rsidP="001257D2">
      <w:pPr>
        <w:spacing w:line="360" w:lineRule="auto"/>
        <w:rPr>
          <w:rFonts w:asciiTheme="majorBidi" w:hAnsiTheme="majorBidi" w:cstheme="majorBidi"/>
          <w:sz w:val="28"/>
          <w:szCs w:val="28"/>
          <w:lang w:bidi="ar-EG"/>
        </w:rPr>
      </w:pPr>
    </w:p>
    <w:p w14:paraId="16622041" w14:textId="1971D70E" w:rsidR="00044A64" w:rsidRPr="004862E8" w:rsidRDefault="00044A64" w:rsidP="00044A64">
      <w:pPr>
        <w:spacing w:line="360" w:lineRule="auto"/>
        <w:rPr>
          <w:rFonts w:asciiTheme="majorBidi" w:hAnsiTheme="majorBidi" w:cstheme="majorBidi"/>
          <w:b/>
          <w:bCs/>
          <w:sz w:val="28"/>
          <w:szCs w:val="28"/>
          <w:lang w:bidi="ar-EG"/>
        </w:rPr>
      </w:pPr>
      <w:r w:rsidRPr="004862E8">
        <w:rPr>
          <w:rFonts w:asciiTheme="majorBidi" w:hAnsiTheme="majorBidi" w:cstheme="majorBidi"/>
          <w:b/>
          <w:bCs/>
          <w:sz w:val="28"/>
          <w:szCs w:val="28"/>
          <w:lang w:bidi="ar-EG"/>
        </w:rPr>
        <w:t>Characteristics of Spam Email</w:t>
      </w:r>
      <w:r w:rsidR="004862E8">
        <w:rPr>
          <w:rFonts w:asciiTheme="majorBidi" w:hAnsiTheme="majorBidi" w:cstheme="majorBidi"/>
          <w:b/>
          <w:bCs/>
          <w:sz w:val="28"/>
          <w:szCs w:val="28"/>
          <w:lang w:bidi="ar-EG"/>
        </w:rPr>
        <w:t>:</w:t>
      </w:r>
    </w:p>
    <w:p w14:paraId="4D7C25FE" w14:textId="1ACEE9DA" w:rsidR="00044A64" w:rsidRPr="004862E8" w:rsidRDefault="00044A64" w:rsidP="004862E8">
      <w:pPr>
        <w:pStyle w:val="ListParagraph"/>
        <w:numPr>
          <w:ilvl w:val="0"/>
          <w:numId w:val="103"/>
        </w:numPr>
        <w:spacing w:line="360" w:lineRule="auto"/>
        <w:rPr>
          <w:rFonts w:asciiTheme="majorBidi" w:hAnsiTheme="majorBidi" w:cstheme="majorBidi"/>
          <w:sz w:val="28"/>
          <w:szCs w:val="28"/>
          <w:lang w:bidi="ar-EG"/>
        </w:rPr>
      </w:pPr>
      <w:r w:rsidRPr="004862E8">
        <w:rPr>
          <w:rFonts w:asciiTheme="majorBidi" w:hAnsiTheme="majorBidi" w:cstheme="majorBidi"/>
          <w:b/>
          <w:bCs/>
          <w:sz w:val="28"/>
          <w:szCs w:val="28"/>
          <w:lang w:bidi="ar-EG"/>
        </w:rPr>
        <w:t>Unsolicited:</w:t>
      </w:r>
      <w:r w:rsidRPr="004862E8">
        <w:rPr>
          <w:rFonts w:asciiTheme="majorBidi" w:hAnsiTheme="majorBidi" w:cstheme="majorBidi"/>
          <w:sz w:val="28"/>
          <w:szCs w:val="28"/>
          <w:lang w:bidi="ar-EG"/>
        </w:rPr>
        <w:t xml:space="preserve"> Recipients have not opted in or given permission to receive the email.</w:t>
      </w:r>
    </w:p>
    <w:p w14:paraId="2ECA6CF2" w14:textId="12180845" w:rsidR="00044A64" w:rsidRPr="004862E8" w:rsidRDefault="00044A64" w:rsidP="004862E8">
      <w:pPr>
        <w:pStyle w:val="ListParagraph"/>
        <w:numPr>
          <w:ilvl w:val="0"/>
          <w:numId w:val="103"/>
        </w:numPr>
        <w:spacing w:line="360" w:lineRule="auto"/>
        <w:rPr>
          <w:rFonts w:asciiTheme="majorBidi" w:hAnsiTheme="majorBidi" w:cstheme="majorBidi"/>
          <w:sz w:val="28"/>
          <w:szCs w:val="28"/>
          <w:lang w:bidi="ar-EG"/>
        </w:rPr>
      </w:pPr>
      <w:r w:rsidRPr="004862E8">
        <w:rPr>
          <w:rFonts w:asciiTheme="majorBidi" w:hAnsiTheme="majorBidi" w:cstheme="majorBidi"/>
          <w:b/>
          <w:bCs/>
          <w:sz w:val="28"/>
          <w:szCs w:val="28"/>
          <w:lang w:bidi="ar-EG"/>
        </w:rPr>
        <w:t>Bulk:</w:t>
      </w:r>
      <w:r w:rsidRPr="004862E8">
        <w:rPr>
          <w:rFonts w:asciiTheme="majorBidi" w:hAnsiTheme="majorBidi" w:cstheme="majorBidi"/>
          <w:sz w:val="28"/>
          <w:szCs w:val="28"/>
          <w:lang w:bidi="ar-EG"/>
        </w:rPr>
        <w:t xml:space="preserve"> Sent to a large number of recipients at once.</w:t>
      </w:r>
    </w:p>
    <w:p w14:paraId="454690EE" w14:textId="0B896574" w:rsidR="004862E8" w:rsidRPr="001257D2" w:rsidRDefault="00044A64" w:rsidP="001257D2">
      <w:pPr>
        <w:pStyle w:val="ListParagraph"/>
        <w:numPr>
          <w:ilvl w:val="0"/>
          <w:numId w:val="103"/>
        </w:numPr>
        <w:spacing w:line="360" w:lineRule="auto"/>
        <w:rPr>
          <w:rFonts w:asciiTheme="majorBidi" w:hAnsiTheme="majorBidi" w:cstheme="majorBidi"/>
          <w:sz w:val="28"/>
          <w:szCs w:val="28"/>
          <w:lang w:bidi="ar-EG"/>
        </w:rPr>
      </w:pPr>
      <w:r w:rsidRPr="004862E8">
        <w:rPr>
          <w:rFonts w:asciiTheme="majorBidi" w:hAnsiTheme="majorBidi" w:cstheme="majorBidi"/>
          <w:b/>
          <w:bCs/>
          <w:sz w:val="28"/>
          <w:szCs w:val="28"/>
          <w:lang w:bidi="ar-EG"/>
        </w:rPr>
        <w:t>Commercial or Malicious Content</w:t>
      </w:r>
      <w:r w:rsidRPr="004862E8">
        <w:rPr>
          <w:rFonts w:asciiTheme="majorBidi" w:hAnsiTheme="majorBidi" w:cstheme="majorBidi"/>
          <w:sz w:val="28"/>
          <w:szCs w:val="28"/>
          <w:lang w:bidi="ar-EG"/>
        </w:rPr>
        <w:t>: Often contains advertisements, phishing attempts, or links to malware.</w:t>
      </w:r>
    </w:p>
    <w:p w14:paraId="0913F1A0" w14:textId="3F32E5E9" w:rsidR="00044A64" w:rsidRPr="004862E8" w:rsidRDefault="00044A64" w:rsidP="00044A64">
      <w:pPr>
        <w:spacing w:line="360" w:lineRule="auto"/>
        <w:rPr>
          <w:rFonts w:asciiTheme="majorBidi" w:hAnsiTheme="majorBidi" w:cstheme="majorBidi"/>
          <w:b/>
          <w:bCs/>
          <w:sz w:val="28"/>
          <w:szCs w:val="28"/>
          <w:lang w:bidi="ar-EG"/>
        </w:rPr>
      </w:pPr>
      <w:r w:rsidRPr="004862E8">
        <w:rPr>
          <w:rFonts w:asciiTheme="majorBidi" w:hAnsiTheme="majorBidi" w:cstheme="majorBidi"/>
          <w:b/>
          <w:bCs/>
          <w:sz w:val="28"/>
          <w:szCs w:val="28"/>
          <w:lang w:bidi="ar-EG"/>
        </w:rPr>
        <w:t>Types of Spam Email</w:t>
      </w:r>
      <w:r w:rsidR="004862E8">
        <w:rPr>
          <w:rFonts w:asciiTheme="majorBidi" w:hAnsiTheme="majorBidi" w:cstheme="majorBidi"/>
          <w:b/>
          <w:bCs/>
          <w:sz w:val="28"/>
          <w:szCs w:val="28"/>
          <w:lang w:bidi="ar-EG"/>
        </w:rPr>
        <w:t>:</w:t>
      </w:r>
    </w:p>
    <w:p w14:paraId="5D293B6C" w14:textId="1C904AA4" w:rsidR="00044A64" w:rsidRPr="004862E8" w:rsidRDefault="00044A64" w:rsidP="004862E8">
      <w:pPr>
        <w:pStyle w:val="ListParagraph"/>
        <w:numPr>
          <w:ilvl w:val="0"/>
          <w:numId w:val="104"/>
        </w:numPr>
        <w:spacing w:line="360" w:lineRule="auto"/>
        <w:rPr>
          <w:rFonts w:asciiTheme="majorBidi" w:hAnsiTheme="majorBidi" w:cstheme="majorBidi"/>
          <w:sz w:val="28"/>
          <w:szCs w:val="28"/>
          <w:lang w:bidi="ar-EG"/>
        </w:rPr>
      </w:pPr>
      <w:r w:rsidRPr="004862E8">
        <w:rPr>
          <w:rFonts w:asciiTheme="majorBidi" w:hAnsiTheme="majorBidi" w:cstheme="majorBidi"/>
          <w:b/>
          <w:bCs/>
          <w:sz w:val="28"/>
          <w:szCs w:val="28"/>
          <w:lang w:bidi="ar-EG"/>
        </w:rPr>
        <w:t>Advertising:</w:t>
      </w:r>
      <w:r w:rsidRPr="004862E8">
        <w:rPr>
          <w:rFonts w:asciiTheme="majorBidi" w:hAnsiTheme="majorBidi" w:cstheme="majorBidi"/>
          <w:sz w:val="28"/>
          <w:szCs w:val="28"/>
          <w:lang w:bidi="ar-EG"/>
        </w:rPr>
        <w:t xml:space="preserve"> Promotes products or services, usually of dubious quality or legality.</w:t>
      </w:r>
    </w:p>
    <w:p w14:paraId="11D99633" w14:textId="0199B94A" w:rsidR="00044A64" w:rsidRPr="004862E8" w:rsidRDefault="00044A64" w:rsidP="004862E8">
      <w:pPr>
        <w:pStyle w:val="ListParagraph"/>
        <w:numPr>
          <w:ilvl w:val="0"/>
          <w:numId w:val="104"/>
        </w:numPr>
        <w:spacing w:line="360" w:lineRule="auto"/>
        <w:rPr>
          <w:rFonts w:asciiTheme="majorBidi" w:hAnsiTheme="majorBidi" w:cstheme="majorBidi"/>
          <w:sz w:val="28"/>
          <w:szCs w:val="28"/>
          <w:lang w:bidi="ar-EG"/>
        </w:rPr>
      </w:pPr>
      <w:r w:rsidRPr="004862E8">
        <w:rPr>
          <w:rFonts w:asciiTheme="majorBidi" w:hAnsiTheme="majorBidi" w:cstheme="majorBidi"/>
          <w:b/>
          <w:bCs/>
          <w:sz w:val="28"/>
          <w:szCs w:val="28"/>
          <w:lang w:bidi="ar-EG"/>
        </w:rPr>
        <w:t>Phishing:</w:t>
      </w:r>
      <w:r w:rsidRPr="004862E8">
        <w:rPr>
          <w:rFonts w:asciiTheme="majorBidi" w:hAnsiTheme="majorBidi" w:cstheme="majorBidi"/>
          <w:sz w:val="28"/>
          <w:szCs w:val="28"/>
          <w:lang w:bidi="ar-EG"/>
        </w:rPr>
        <w:t xml:space="preserve"> Attempts to trick recipients into providing personal information like passwords, credit card numbers, or social security numbers.</w:t>
      </w:r>
    </w:p>
    <w:p w14:paraId="6363CE95" w14:textId="476CB668" w:rsidR="00044A64" w:rsidRPr="004862E8" w:rsidRDefault="00044A64" w:rsidP="004862E8">
      <w:pPr>
        <w:pStyle w:val="ListParagraph"/>
        <w:numPr>
          <w:ilvl w:val="0"/>
          <w:numId w:val="104"/>
        </w:numPr>
        <w:spacing w:line="360" w:lineRule="auto"/>
        <w:rPr>
          <w:rFonts w:asciiTheme="majorBidi" w:hAnsiTheme="majorBidi" w:cstheme="majorBidi"/>
          <w:sz w:val="28"/>
          <w:szCs w:val="28"/>
          <w:lang w:bidi="ar-EG"/>
        </w:rPr>
      </w:pPr>
      <w:r w:rsidRPr="004862E8">
        <w:rPr>
          <w:rFonts w:asciiTheme="majorBidi" w:hAnsiTheme="majorBidi" w:cstheme="majorBidi"/>
          <w:b/>
          <w:bCs/>
          <w:sz w:val="28"/>
          <w:szCs w:val="28"/>
          <w:lang w:bidi="ar-EG"/>
        </w:rPr>
        <w:t xml:space="preserve">Malware Distribution: </w:t>
      </w:r>
      <w:r w:rsidRPr="004862E8">
        <w:rPr>
          <w:rFonts w:asciiTheme="majorBidi" w:hAnsiTheme="majorBidi" w:cstheme="majorBidi"/>
          <w:sz w:val="28"/>
          <w:szCs w:val="28"/>
          <w:lang w:bidi="ar-EG"/>
        </w:rPr>
        <w:t>Contains attachments or links that, when opened, install malicious software on the recipient's computer.</w:t>
      </w:r>
    </w:p>
    <w:p w14:paraId="07A2F5EC" w14:textId="3C324F2A" w:rsidR="009248DA" w:rsidRDefault="00044A64" w:rsidP="004862E8">
      <w:pPr>
        <w:pStyle w:val="ListParagraph"/>
        <w:numPr>
          <w:ilvl w:val="0"/>
          <w:numId w:val="104"/>
        </w:numPr>
        <w:spacing w:line="360" w:lineRule="auto"/>
        <w:rPr>
          <w:rFonts w:asciiTheme="majorBidi" w:hAnsiTheme="majorBidi" w:cstheme="majorBidi"/>
          <w:sz w:val="28"/>
          <w:szCs w:val="28"/>
          <w:lang w:bidi="ar-EG"/>
        </w:rPr>
      </w:pPr>
      <w:r w:rsidRPr="004862E8">
        <w:rPr>
          <w:rFonts w:asciiTheme="majorBidi" w:hAnsiTheme="majorBidi" w:cstheme="majorBidi"/>
          <w:b/>
          <w:bCs/>
          <w:sz w:val="28"/>
          <w:szCs w:val="28"/>
          <w:lang w:bidi="ar-EG"/>
        </w:rPr>
        <w:t>Scams:</w:t>
      </w:r>
      <w:r w:rsidRPr="004862E8">
        <w:rPr>
          <w:rFonts w:asciiTheme="majorBidi" w:hAnsiTheme="majorBidi" w:cstheme="majorBidi"/>
          <w:sz w:val="28"/>
          <w:szCs w:val="28"/>
          <w:lang w:bidi="ar-EG"/>
        </w:rPr>
        <w:t xml:space="preserve"> Includes schemes like lottery fraud, fake investment opportunities, or "Nigerian prince" scams.</w:t>
      </w:r>
    </w:p>
    <w:p w14:paraId="3105C0B3" w14:textId="77777777" w:rsidR="001257D2" w:rsidRPr="004862E8" w:rsidRDefault="001257D2" w:rsidP="001257D2">
      <w:pPr>
        <w:pStyle w:val="ListParagraph"/>
        <w:spacing w:line="360" w:lineRule="auto"/>
        <w:rPr>
          <w:rFonts w:asciiTheme="majorBidi" w:hAnsiTheme="majorBidi" w:cstheme="majorBidi"/>
          <w:sz w:val="28"/>
          <w:szCs w:val="28"/>
          <w:lang w:bidi="ar-EG"/>
        </w:rPr>
      </w:pPr>
    </w:p>
    <w:p w14:paraId="6D1985CC" w14:textId="3C974780" w:rsidR="001257D2" w:rsidRPr="001257D2" w:rsidRDefault="001257D2" w:rsidP="001257D2">
      <w:pPr>
        <w:spacing w:line="360" w:lineRule="auto"/>
        <w:rPr>
          <w:rFonts w:asciiTheme="majorBidi" w:hAnsiTheme="majorBidi" w:cstheme="majorBidi"/>
          <w:b/>
          <w:bCs/>
          <w:sz w:val="28"/>
          <w:szCs w:val="28"/>
          <w:lang w:bidi="ar-EG"/>
        </w:rPr>
      </w:pPr>
      <w:r w:rsidRPr="001257D2">
        <w:rPr>
          <w:rFonts w:asciiTheme="majorBidi" w:hAnsiTheme="majorBidi" w:cstheme="majorBidi"/>
          <w:b/>
          <w:bCs/>
          <w:sz w:val="28"/>
          <w:szCs w:val="28"/>
          <w:lang w:bidi="ar-EG"/>
        </w:rPr>
        <w:t>Common Tactics Used in Spam Emails</w:t>
      </w:r>
      <w:r>
        <w:rPr>
          <w:rFonts w:asciiTheme="majorBidi" w:hAnsiTheme="majorBidi" w:cstheme="majorBidi"/>
          <w:b/>
          <w:bCs/>
          <w:sz w:val="28"/>
          <w:szCs w:val="28"/>
          <w:lang w:bidi="ar-EG"/>
        </w:rPr>
        <w:t>:</w:t>
      </w:r>
    </w:p>
    <w:p w14:paraId="2BAE1301" w14:textId="6118155F" w:rsidR="001257D2" w:rsidRPr="001257D2" w:rsidRDefault="001257D2" w:rsidP="001257D2">
      <w:pPr>
        <w:pStyle w:val="ListParagraph"/>
        <w:numPr>
          <w:ilvl w:val="0"/>
          <w:numId w:val="106"/>
        </w:numPr>
        <w:spacing w:line="360" w:lineRule="auto"/>
        <w:rPr>
          <w:rFonts w:asciiTheme="majorBidi" w:hAnsiTheme="majorBidi" w:cstheme="majorBidi"/>
          <w:sz w:val="28"/>
          <w:szCs w:val="28"/>
          <w:lang w:bidi="ar-EG"/>
        </w:rPr>
      </w:pPr>
      <w:r w:rsidRPr="001257D2">
        <w:rPr>
          <w:rFonts w:asciiTheme="majorBidi" w:hAnsiTheme="majorBidi" w:cstheme="majorBidi"/>
          <w:b/>
          <w:bCs/>
          <w:sz w:val="28"/>
          <w:szCs w:val="28"/>
          <w:lang w:bidi="ar-EG"/>
        </w:rPr>
        <w:t>Deceptive Subject Lines</w:t>
      </w:r>
      <w:r w:rsidRPr="001257D2">
        <w:rPr>
          <w:rFonts w:asciiTheme="majorBidi" w:hAnsiTheme="majorBidi" w:cstheme="majorBidi"/>
          <w:sz w:val="28"/>
          <w:szCs w:val="28"/>
          <w:lang w:bidi="ar-EG"/>
        </w:rPr>
        <w:t>: Designed to entice the recipient to open the email.</w:t>
      </w:r>
    </w:p>
    <w:p w14:paraId="11C10339" w14:textId="1BD03DA0" w:rsidR="009248DA" w:rsidRPr="001257D2" w:rsidRDefault="001257D2" w:rsidP="001257D2">
      <w:pPr>
        <w:pStyle w:val="ListParagraph"/>
        <w:numPr>
          <w:ilvl w:val="0"/>
          <w:numId w:val="106"/>
        </w:numPr>
        <w:spacing w:line="360" w:lineRule="auto"/>
        <w:rPr>
          <w:rFonts w:asciiTheme="majorBidi" w:hAnsiTheme="majorBidi" w:cstheme="majorBidi"/>
          <w:sz w:val="28"/>
          <w:szCs w:val="28"/>
          <w:lang w:bidi="ar-EG"/>
        </w:rPr>
      </w:pPr>
      <w:r w:rsidRPr="001257D2">
        <w:rPr>
          <w:rFonts w:asciiTheme="majorBidi" w:hAnsiTheme="majorBidi" w:cstheme="majorBidi"/>
          <w:b/>
          <w:bCs/>
          <w:sz w:val="28"/>
          <w:szCs w:val="28"/>
          <w:lang w:bidi="ar-EG"/>
        </w:rPr>
        <w:t>Spoofed Email Addresses:</w:t>
      </w:r>
      <w:r w:rsidRPr="001257D2">
        <w:rPr>
          <w:rFonts w:asciiTheme="majorBidi" w:hAnsiTheme="majorBidi" w:cstheme="majorBidi"/>
          <w:sz w:val="28"/>
          <w:szCs w:val="28"/>
          <w:lang w:bidi="ar-EG"/>
        </w:rPr>
        <w:t xml:space="preserve"> Appears to be from a legitimate sender.</w:t>
      </w:r>
    </w:p>
    <w:p w14:paraId="34A5568B" w14:textId="7A06389B" w:rsidR="009248DA" w:rsidRPr="001257D2" w:rsidRDefault="001257D2" w:rsidP="001257D2">
      <w:pPr>
        <w:pStyle w:val="ListParagraph"/>
        <w:numPr>
          <w:ilvl w:val="0"/>
          <w:numId w:val="106"/>
        </w:numPr>
        <w:spacing w:line="360" w:lineRule="auto"/>
        <w:rPr>
          <w:rFonts w:asciiTheme="majorBidi" w:hAnsiTheme="majorBidi" w:cstheme="majorBidi"/>
          <w:sz w:val="28"/>
          <w:szCs w:val="28"/>
          <w:lang w:bidi="ar-EG"/>
        </w:rPr>
      </w:pPr>
      <w:r w:rsidRPr="001257D2">
        <w:rPr>
          <w:rFonts w:asciiTheme="majorBidi" w:hAnsiTheme="majorBidi" w:cstheme="majorBidi"/>
          <w:b/>
          <w:bCs/>
          <w:sz w:val="28"/>
          <w:szCs w:val="28"/>
          <w:lang w:bidi="ar-EG"/>
        </w:rPr>
        <w:t>Links to Fake Websites:</w:t>
      </w:r>
      <w:r w:rsidRPr="001257D2">
        <w:rPr>
          <w:rFonts w:asciiTheme="majorBidi" w:hAnsiTheme="majorBidi" w:cstheme="majorBidi"/>
          <w:sz w:val="28"/>
          <w:szCs w:val="28"/>
          <w:lang w:bidi="ar-EG"/>
        </w:rPr>
        <w:t xml:space="preserve"> Directs recipients to lookalike sites that capture login details or other personal information.</w:t>
      </w:r>
    </w:p>
    <w:p w14:paraId="70F554FA" w14:textId="77777777" w:rsidR="001257D2" w:rsidRDefault="001257D2" w:rsidP="00C13975">
      <w:pPr>
        <w:spacing w:line="360" w:lineRule="auto"/>
        <w:rPr>
          <w:rFonts w:asciiTheme="majorBidi" w:hAnsiTheme="majorBidi" w:cstheme="majorBidi"/>
          <w:b/>
          <w:bCs/>
          <w:sz w:val="32"/>
          <w:szCs w:val="32"/>
          <w:lang w:bidi="ar-EG"/>
        </w:rPr>
      </w:pPr>
    </w:p>
    <w:p w14:paraId="23100A3F" w14:textId="05B94F8B" w:rsidR="00C13975" w:rsidRPr="00C13975" w:rsidRDefault="009248DA" w:rsidP="00C13975">
      <w:pPr>
        <w:spacing w:line="360" w:lineRule="auto"/>
        <w:rPr>
          <w:rFonts w:asciiTheme="majorBidi" w:hAnsiTheme="majorBidi" w:cstheme="majorBidi"/>
          <w:b/>
          <w:bCs/>
          <w:sz w:val="32"/>
          <w:szCs w:val="32"/>
          <w:lang w:bidi="ar-EG"/>
        </w:rPr>
      </w:pPr>
      <w:r>
        <w:rPr>
          <w:rFonts w:asciiTheme="majorBidi" w:hAnsiTheme="majorBidi" w:cstheme="majorBidi"/>
          <w:b/>
          <w:bCs/>
          <w:sz w:val="32"/>
          <w:szCs w:val="32"/>
          <w:lang w:bidi="ar-EG"/>
        </w:rPr>
        <w:lastRenderedPageBreak/>
        <w:t>1.3</w:t>
      </w:r>
      <w:r w:rsidR="00C13975" w:rsidRPr="00C13975">
        <w:rPr>
          <w:rFonts w:asciiTheme="majorBidi" w:hAnsiTheme="majorBidi" w:cstheme="majorBidi"/>
          <w:b/>
          <w:bCs/>
          <w:sz w:val="32"/>
          <w:szCs w:val="32"/>
          <w:lang w:bidi="ar-EG"/>
        </w:rPr>
        <w:t xml:space="preserve"> Project Objectives</w:t>
      </w:r>
      <w:r w:rsidR="00C13975">
        <w:rPr>
          <w:rFonts w:asciiTheme="majorBidi" w:hAnsiTheme="majorBidi" w:cstheme="majorBidi"/>
          <w:b/>
          <w:bCs/>
          <w:sz w:val="32"/>
          <w:szCs w:val="32"/>
          <w:lang w:bidi="ar-EG"/>
        </w:rPr>
        <w:t>:</w:t>
      </w:r>
    </w:p>
    <w:p w14:paraId="3965D280" w14:textId="77777777" w:rsidR="00C13975" w:rsidRPr="00C13975" w:rsidRDefault="00C13975" w:rsidP="00C13975">
      <w:pPr>
        <w:spacing w:line="360" w:lineRule="auto"/>
        <w:rPr>
          <w:rFonts w:asciiTheme="majorBidi" w:hAnsiTheme="majorBidi" w:cstheme="majorBidi"/>
          <w:sz w:val="28"/>
          <w:szCs w:val="28"/>
          <w:lang w:bidi="ar-EG"/>
        </w:rPr>
      </w:pPr>
    </w:p>
    <w:p w14:paraId="12495A82" w14:textId="42B436FE" w:rsidR="00C13975" w:rsidRPr="00C13975" w:rsidRDefault="00C13975" w:rsidP="00C13975">
      <w:pPr>
        <w:spacing w:line="360" w:lineRule="auto"/>
        <w:rPr>
          <w:rFonts w:asciiTheme="majorBidi" w:hAnsiTheme="majorBidi" w:cstheme="majorBidi"/>
          <w:sz w:val="28"/>
          <w:szCs w:val="28"/>
          <w:lang w:bidi="ar-EG"/>
        </w:rPr>
      </w:pPr>
      <w:r w:rsidRPr="00C13975">
        <w:rPr>
          <w:rFonts w:asciiTheme="majorBidi" w:hAnsiTheme="majorBidi" w:cstheme="majorBidi"/>
          <w:sz w:val="28"/>
          <w:szCs w:val="28"/>
          <w:lang w:bidi="ar-EG"/>
        </w:rPr>
        <w:t>1.</w:t>
      </w:r>
      <w:r>
        <w:rPr>
          <w:rFonts w:asciiTheme="majorBidi" w:hAnsiTheme="majorBidi" w:cstheme="majorBidi"/>
          <w:sz w:val="28"/>
          <w:szCs w:val="28"/>
          <w:lang w:bidi="ar-EG"/>
        </w:rPr>
        <w:t xml:space="preserve"> </w:t>
      </w:r>
      <w:r w:rsidRPr="00C13975">
        <w:rPr>
          <w:rFonts w:asciiTheme="majorBidi" w:hAnsiTheme="majorBidi" w:cstheme="majorBidi"/>
          <w:sz w:val="28"/>
          <w:szCs w:val="28"/>
          <w:lang w:bidi="ar-EG"/>
        </w:rPr>
        <w:t>Developing an effective filtering system: Our main goal is to develop a system that is able to accurately and effectively identify spam messages and prevent them from reaching the user's inbox.</w:t>
      </w:r>
    </w:p>
    <w:p w14:paraId="2321F72F" w14:textId="77777777" w:rsidR="00C13975" w:rsidRPr="00C13975" w:rsidRDefault="00C13975" w:rsidP="00C13975">
      <w:pPr>
        <w:spacing w:line="360" w:lineRule="auto"/>
        <w:rPr>
          <w:rFonts w:asciiTheme="majorBidi" w:hAnsiTheme="majorBidi" w:cstheme="majorBidi"/>
          <w:sz w:val="28"/>
          <w:szCs w:val="28"/>
          <w:lang w:bidi="ar-EG"/>
        </w:rPr>
      </w:pPr>
    </w:p>
    <w:p w14:paraId="4A5C5775" w14:textId="68E9B779" w:rsidR="00313857" w:rsidRDefault="00C13975" w:rsidP="00C13975">
      <w:pPr>
        <w:spacing w:line="360" w:lineRule="auto"/>
        <w:rPr>
          <w:rFonts w:asciiTheme="majorBidi" w:hAnsiTheme="majorBidi" w:cstheme="majorBidi"/>
          <w:sz w:val="28"/>
          <w:szCs w:val="28"/>
          <w:lang w:bidi="ar-EG"/>
        </w:rPr>
      </w:pPr>
      <w:r w:rsidRPr="00C13975">
        <w:rPr>
          <w:rFonts w:asciiTheme="majorBidi" w:hAnsiTheme="majorBidi" w:cstheme="majorBidi"/>
          <w:sz w:val="28"/>
          <w:szCs w:val="28"/>
          <w:lang w:bidi="ar-EG"/>
        </w:rPr>
        <w:t>2.</w:t>
      </w:r>
      <w:r>
        <w:rPr>
          <w:rFonts w:asciiTheme="majorBidi" w:hAnsiTheme="majorBidi" w:cstheme="majorBidi"/>
          <w:sz w:val="28"/>
          <w:szCs w:val="28"/>
          <w:lang w:bidi="ar-EG"/>
        </w:rPr>
        <w:t xml:space="preserve"> </w:t>
      </w:r>
      <w:r w:rsidRPr="00C13975">
        <w:rPr>
          <w:rFonts w:asciiTheme="majorBidi" w:hAnsiTheme="majorBidi" w:cstheme="majorBidi"/>
          <w:sz w:val="28"/>
          <w:szCs w:val="28"/>
          <w:lang w:bidi="ar-EG"/>
        </w:rPr>
        <w:t>Use of advanced technology: We seek to use the latest technologies such as artificial intelligence and machine learning to develop filtering models capable of accurately recognizing patterns of spam emails and classifying them.</w:t>
      </w:r>
    </w:p>
    <w:p w14:paraId="5677A9CF" w14:textId="77777777" w:rsidR="00C13975" w:rsidRDefault="00C13975" w:rsidP="00C13975">
      <w:pPr>
        <w:spacing w:line="360" w:lineRule="auto"/>
        <w:rPr>
          <w:rFonts w:asciiTheme="majorBidi" w:hAnsiTheme="majorBidi" w:cstheme="majorBidi"/>
          <w:sz w:val="28"/>
          <w:szCs w:val="28"/>
          <w:lang w:bidi="ar-EG"/>
        </w:rPr>
      </w:pPr>
    </w:p>
    <w:p w14:paraId="3BF1529C" w14:textId="47BA59C4" w:rsidR="00C13975" w:rsidRPr="00C13975" w:rsidRDefault="00C13975" w:rsidP="00C13975">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3. </w:t>
      </w:r>
      <w:r w:rsidRPr="00C13975">
        <w:rPr>
          <w:rFonts w:asciiTheme="majorBidi" w:hAnsiTheme="majorBidi" w:cstheme="majorBidi"/>
          <w:sz w:val="28"/>
          <w:szCs w:val="28"/>
          <w:lang w:bidi="ar-EG"/>
        </w:rPr>
        <w:t>Improving user experience: We seek to improve user experience by providing an intuitive and easy-to-use user interface for filtering settings and spam management.</w:t>
      </w:r>
    </w:p>
    <w:p w14:paraId="33FB04E3" w14:textId="77777777" w:rsidR="00C13975" w:rsidRPr="00C13975" w:rsidRDefault="00C13975" w:rsidP="00C13975">
      <w:pPr>
        <w:spacing w:line="360" w:lineRule="auto"/>
        <w:rPr>
          <w:rFonts w:asciiTheme="majorBidi" w:hAnsiTheme="majorBidi" w:cstheme="majorBidi"/>
          <w:sz w:val="28"/>
          <w:szCs w:val="28"/>
          <w:lang w:bidi="ar-EG"/>
        </w:rPr>
      </w:pPr>
    </w:p>
    <w:p w14:paraId="3FF7469E" w14:textId="0AA93A9A" w:rsidR="00C13975" w:rsidRPr="00C13975" w:rsidRDefault="00C13975" w:rsidP="00C13975">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4. </w:t>
      </w:r>
      <w:r w:rsidRPr="00C13975">
        <w:rPr>
          <w:rFonts w:asciiTheme="majorBidi" w:hAnsiTheme="majorBidi" w:cstheme="majorBidi"/>
          <w:sz w:val="28"/>
          <w:szCs w:val="28"/>
          <w:lang w:bidi="ar-EG"/>
        </w:rPr>
        <w:t>Reducing inconvenience and increasing security: We aim to reduce the inconvenience caused by spam messages and increase security for users by preventing harmful messages from arriving and warning of suspicious content.</w:t>
      </w:r>
    </w:p>
    <w:p w14:paraId="0C5CE030" w14:textId="77777777" w:rsidR="00C13975" w:rsidRPr="00C13975" w:rsidRDefault="00C13975" w:rsidP="00C13975">
      <w:pPr>
        <w:spacing w:line="360" w:lineRule="auto"/>
        <w:rPr>
          <w:rFonts w:asciiTheme="majorBidi" w:hAnsiTheme="majorBidi" w:cstheme="majorBidi"/>
          <w:sz w:val="28"/>
          <w:szCs w:val="28"/>
          <w:lang w:bidi="ar-EG"/>
        </w:rPr>
      </w:pPr>
    </w:p>
    <w:p w14:paraId="693085EE" w14:textId="1939D9E0" w:rsidR="00C13975" w:rsidRPr="00313857" w:rsidRDefault="00C13975" w:rsidP="00C13975">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5. </w:t>
      </w:r>
      <w:r w:rsidRPr="00C13975">
        <w:rPr>
          <w:rFonts w:asciiTheme="majorBidi" w:hAnsiTheme="majorBidi" w:cstheme="majorBidi"/>
          <w:sz w:val="28"/>
          <w:szCs w:val="28"/>
          <w:lang w:bidi="ar-EG"/>
        </w:rPr>
        <w:t>Continuous improvement: We intend to work on improving and developing the system continuously, by reviewing filtration performance and analyzing data to update models and integrate new technologies.</w:t>
      </w:r>
    </w:p>
    <w:p w14:paraId="0E675C41" w14:textId="77777777" w:rsidR="00D85C39" w:rsidRDefault="00D85C39" w:rsidP="0021086A">
      <w:pPr>
        <w:rPr>
          <w:rFonts w:asciiTheme="majorBidi" w:eastAsia="Calibri" w:hAnsiTheme="majorBidi" w:cstheme="majorBidi"/>
          <w:sz w:val="28"/>
          <w:szCs w:val="28"/>
        </w:rPr>
      </w:pPr>
    </w:p>
    <w:p w14:paraId="1A581AFF" w14:textId="77777777" w:rsidR="00D340ED" w:rsidRDefault="00D340ED" w:rsidP="0021086A">
      <w:pPr>
        <w:rPr>
          <w:rFonts w:asciiTheme="majorBidi" w:eastAsia="Calibri" w:hAnsiTheme="majorBidi" w:cstheme="majorBidi"/>
          <w:sz w:val="28"/>
          <w:szCs w:val="28"/>
        </w:rPr>
      </w:pPr>
    </w:p>
    <w:p w14:paraId="20308761" w14:textId="77777777" w:rsidR="00D340ED" w:rsidRDefault="00D340ED" w:rsidP="0021086A">
      <w:pPr>
        <w:rPr>
          <w:rFonts w:asciiTheme="majorBidi" w:eastAsia="Calibri" w:hAnsiTheme="majorBidi" w:cstheme="majorBidi"/>
          <w:sz w:val="28"/>
          <w:szCs w:val="28"/>
        </w:rPr>
      </w:pPr>
    </w:p>
    <w:p w14:paraId="00C6641E" w14:textId="77777777" w:rsidR="00D340ED" w:rsidRDefault="00D340ED" w:rsidP="0021086A">
      <w:pPr>
        <w:rPr>
          <w:rFonts w:asciiTheme="majorBidi" w:eastAsia="Calibri" w:hAnsiTheme="majorBidi" w:cstheme="majorBidi"/>
          <w:sz w:val="28"/>
          <w:szCs w:val="28"/>
        </w:rPr>
      </w:pPr>
    </w:p>
    <w:p w14:paraId="55FB7823" w14:textId="77777777" w:rsidR="00D340ED" w:rsidRDefault="00D340ED" w:rsidP="0021086A">
      <w:pPr>
        <w:rPr>
          <w:rFonts w:asciiTheme="majorBidi" w:eastAsia="Calibri" w:hAnsiTheme="majorBidi" w:cstheme="majorBidi"/>
          <w:sz w:val="28"/>
          <w:szCs w:val="28"/>
        </w:rPr>
      </w:pPr>
    </w:p>
    <w:p w14:paraId="2B3CBB1F" w14:textId="77777777" w:rsidR="00D340ED" w:rsidRDefault="00D340ED" w:rsidP="0021086A">
      <w:pPr>
        <w:rPr>
          <w:rFonts w:asciiTheme="majorBidi" w:eastAsia="Calibri" w:hAnsiTheme="majorBidi" w:cstheme="majorBidi"/>
          <w:sz w:val="28"/>
          <w:szCs w:val="28"/>
        </w:rPr>
      </w:pPr>
    </w:p>
    <w:p w14:paraId="53E3627C" w14:textId="77777777" w:rsidR="00D340ED" w:rsidRDefault="00D340ED" w:rsidP="0021086A">
      <w:pPr>
        <w:rPr>
          <w:rFonts w:asciiTheme="majorBidi" w:eastAsia="Calibri" w:hAnsiTheme="majorBidi" w:cstheme="majorBidi"/>
          <w:sz w:val="28"/>
          <w:szCs w:val="28"/>
        </w:rPr>
      </w:pPr>
    </w:p>
    <w:p w14:paraId="55462129" w14:textId="77777777" w:rsidR="00D340ED" w:rsidRDefault="00D340ED" w:rsidP="0021086A">
      <w:pPr>
        <w:rPr>
          <w:rFonts w:asciiTheme="majorBidi" w:eastAsia="Calibri" w:hAnsiTheme="majorBidi" w:cstheme="majorBidi"/>
          <w:sz w:val="28"/>
          <w:szCs w:val="28"/>
        </w:rPr>
      </w:pPr>
    </w:p>
    <w:p w14:paraId="7E73143B" w14:textId="77777777" w:rsidR="00D340ED" w:rsidRDefault="00D340ED" w:rsidP="0021086A">
      <w:pPr>
        <w:rPr>
          <w:rFonts w:asciiTheme="majorBidi" w:eastAsia="Calibri" w:hAnsiTheme="majorBidi" w:cstheme="majorBidi"/>
          <w:sz w:val="28"/>
          <w:szCs w:val="28"/>
        </w:rPr>
      </w:pPr>
    </w:p>
    <w:p w14:paraId="5B2B41CE" w14:textId="77777777" w:rsidR="00D340ED" w:rsidRDefault="00D340ED" w:rsidP="0021086A">
      <w:pPr>
        <w:rPr>
          <w:rFonts w:asciiTheme="majorBidi" w:eastAsia="Calibri" w:hAnsiTheme="majorBidi" w:cstheme="majorBidi"/>
          <w:sz w:val="28"/>
          <w:szCs w:val="28"/>
        </w:rPr>
      </w:pPr>
    </w:p>
    <w:p w14:paraId="25885873" w14:textId="77777777" w:rsidR="00D340ED" w:rsidRPr="004107A1" w:rsidRDefault="00D340ED" w:rsidP="0021086A">
      <w:pPr>
        <w:rPr>
          <w:rFonts w:asciiTheme="majorBidi" w:eastAsia="Calibri" w:hAnsiTheme="majorBidi" w:cstheme="majorBidi"/>
          <w:sz w:val="28"/>
          <w:szCs w:val="28"/>
        </w:rPr>
      </w:pPr>
    </w:p>
    <w:p w14:paraId="561A3A2F" w14:textId="484E1288" w:rsidR="00313857" w:rsidRPr="009248DA" w:rsidRDefault="00462C92" w:rsidP="009248DA">
      <w:pPr>
        <w:pStyle w:val="ListParagraph"/>
        <w:numPr>
          <w:ilvl w:val="1"/>
          <w:numId w:val="102"/>
        </w:numPr>
        <w:spacing w:line="360" w:lineRule="auto"/>
        <w:rPr>
          <w:rFonts w:asciiTheme="majorBidi" w:hAnsiTheme="majorBidi" w:cstheme="majorBidi"/>
          <w:b/>
          <w:bCs/>
          <w:sz w:val="32"/>
          <w:szCs w:val="32"/>
        </w:rPr>
      </w:pPr>
      <w:r w:rsidRPr="009248DA">
        <w:rPr>
          <w:b/>
          <w:bCs/>
          <w:sz w:val="32"/>
          <w:szCs w:val="32"/>
        </w:rPr>
        <w:lastRenderedPageBreak/>
        <w:t>Motivation</w:t>
      </w:r>
      <w:r w:rsidR="004B1FF0" w:rsidRPr="009248DA">
        <w:rPr>
          <w:rFonts w:asciiTheme="majorBidi" w:hAnsiTheme="majorBidi" w:cstheme="majorBidi"/>
          <w:b/>
          <w:bCs/>
          <w:sz w:val="32"/>
          <w:szCs w:val="32"/>
        </w:rPr>
        <w:t>:</w:t>
      </w:r>
    </w:p>
    <w:p w14:paraId="5F772114" w14:textId="48A48F2E" w:rsidR="00723CE4" w:rsidRPr="00723CE4" w:rsidRDefault="00723CE4" w:rsidP="00723CE4">
      <w:pPr>
        <w:rPr>
          <w:rFonts w:asciiTheme="majorBidi" w:eastAsia="Calibri" w:hAnsiTheme="majorBidi" w:cstheme="majorBidi"/>
          <w:sz w:val="28"/>
          <w:szCs w:val="28"/>
        </w:rPr>
      </w:pPr>
      <w:r>
        <w:rPr>
          <w:rFonts w:asciiTheme="majorBidi" w:eastAsia="Calibri" w:hAnsiTheme="majorBidi" w:cstheme="majorBidi"/>
          <w:sz w:val="28"/>
          <w:szCs w:val="28"/>
        </w:rPr>
        <w:t xml:space="preserve">1. </w:t>
      </w:r>
      <w:r w:rsidRPr="00723CE4">
        <w:rPr>
          <w:rFonts w:asciiTheme="majorBidi" w:eastAsia="Calibri" w:hAnsiTheme="majorBidi" w:cstheme="majorBidi"/>
          <w:sz w:val="28"/>
          <w:szCs w:val="28"/>
        </w:rPr>
        <w:t>Increase in the volume of spam messages: With the tremendous growth in the number of Internet users and communication via email, the volume of spam messages has also increased. Those unwanted messages fill up your inbox, waste time, and pose security risks.</w:t>
      </w:r>
    </w:p>
    <w:p w14:paraId="783CECCE" w14:textId="77777777" w:rsidR="00723CE4" w:rsidRPr="00723CE4" w:rsidRDefault="00723CE4" w:rsidP="00723CE4">
      <w:pPr>
        <w:rPr>
          <w:rFonts w:asciiTheme="majorBidi" w:eastAsia="Calibri" w:hAnsiTheme="majorBidi" w:cstheme="majorBidi"/>
          <w:sz w:val="28"/>
          <w:szCs w:val="28"/>
        </w:rPr>
      </w:pPr>
    </w:p>
    <w:p w14:paraId="4E7FB835" w14:textId="6740FEA2" w:rsidR="0053553D" w:rsidRDefault="00723CE4" w:rsidP="00723CE4">
      <w:pPr>
        <w:rPr>
          <w:rFonts w:asciiTheme="majorBidi" w:eastAsia="Calibri" w:hAnsiTheme="majorBidi" w:cstheme="majorBidi"/>
          <w:sz w:val="28"/>
          <w:szCs w:val="28"/>
        </w:rPr>
      </w:pPr>
      <w:r>
        <w:rPr>
          <w:rFonts w:asciiTheme="majorBidi" w:eastAsia="Calibri" w:hAnsiTheme="majorBidi" w:cstheme="majorBidi"/>
          <w:sz w:val="28"/>
          <w:szCs w:val="28"/>
        </w:rPr>
        <w:t xml:space="preserve">2. </w:t>
      </w:r>
      <w:r w:rsidRPr="00723CE4">
        <w:rPr>
          <w:rFonts w:asciiTheme="majorBidi" w:eastAsia="Calibri" w:hAnsiTheme="majorBidi" w:cstheme="majorBidi"/>
          <w:sz w:val="28"/>
          <w:szCs w:val="28"/>
        </w:rPr>
        <w:t>Enhanced security: Many spam messages contain phishing attempts, malware, or malicious content aimed at infiltrating users' information or infecting their devices with viruses. Developing an effective email filter not only improves user experience but also enhances security by mitigating the risks associated with malicious messages.</w:t>
      </w:r>
    </w:p>
    <w:p w14:paraId="43758C4E" w14:textId="77777777" w:rsidR="00723CE4" w:rsidRDefault="00723CE4" w:rsidP="00723CE4">
      <w:pPr>
        <w:rPr>
          <w:rFonts w:asciiTheme="majorBidi" w:eastAsia="Calibri" w:hAnsiTheme="majorBidi" w:cstheme="majorBidi"/>
          <w:sz w:val="28"/>
          <w:szCs w:val="28"/>
        </w:rPr>
      </w:pPr>
    </w:p>
    <w:p w14:paraId="0F94650E" w14:textId="665FAD11" w:rsidR="00723CE4" w:rsidRDefault="00723CE4" w:rsidP="00723CE4">
      <w:pPr>
        <w:rPr>
          <w:rFonts w:asciiTheme="majorBidi" w:eastAsia="Calibri" w:hAnsiTheme="majorBidi" w:cstheme="majorBidi"/>
          <w:sz w:val="28"/>
          <w:szCs w:val="28"/>
        </w:rPr>
      </w:pPr>
      <w:r>
        <w:rPr>
          <w:rFonts w:asciiTheme="majorBidi" w:eastAsia="Calibri" w:hAnsiTheme="majorBidi" w:cstheme="majorBidi"/>
          <w:sz w:val="28"/>
          <w:szCs w:val="28"/>
        </w:rPr>
        <w:t xml:space="preserve">3. </w:t>
      </w:r>
      <w:r w:rsidRPr="00723CE4">
        <w:rPr>
          <w:rFonts w:asciiTheme="majorBidi" w:eastAsia="Calibri" w:hAnsiTheme="majorBidi" w:cstheme="majorBidi"/>
          <w:sz w:val="28"/>
          <w:szCs w:val="28"/>
        </w:rPr>
        <w:t>Technological innovation: Advances in artificial intelligence, machine learning, and natural language processing present opportunities to develop more sophisticated email filtering algorithms. The project is a platform to leverage these technologies and explore innovative solutions to persistent email challenges.</w:t>
      </w:r>
    </w:p>
    <w:p w14:paraId="08BAEB4D" w14:textId="77777777" w:rsidR="00723CE4" w:rsidRDefault="00723CE4" w:rsidP="00723CE4">
      <w:pPr>
        <w:rPr>
          <w:rFonts w:asciiTheme="majorBidi" w:eastAsia="Calibri" w:hAnsiTheme="majorBidi" w:cstheme="majorBidi"/>
          <w:sz w:val="28"/>
          <w:szCs w:val="28"/>
        </w:rPr>
      </w:pPr>
    </w:p>
    <w:p w14:paraId="05E1AAB0" w14:textId="77777777" w:rsidR="00723CE4" w:rsidRPr="004107A1" w:rsidRDefault="00723CE4" w:rsidP="00723CE4">
      <w:pPr>
        <w:rPr>
          <w:rFonts w:asciiTheme="majorBidi" w:eastAsia="Calibri" w:hAnsiTheme="majorBidi" w:cstheme="majorBidi"/>
          <w:sz w:val="28"/>
          <w:szCs w:val="28"/>
        </w:rPr>
      </w:pPr>
    </w:p>
    <w:p w14:paraId="080AC0B5" w14:textId="1875E401" w:rsidR="00F85A5F" w:rsidRPr="009248DA" w:rsidRDefault="00723CE4" w:rsidP="009248DA">
      <w:pPr>
        <w:pStyle w:val="ListParagraph"/>
        <w:numPr>
          <w:ilvl w:val="1"/>
          <w:numId w:val="102"/>
        </w:numPr>
        <w:spacing w:line="360" w:lineRule="auto"/>
        <w:rPr>
          <w:b/>
          <w:bCs/>
          <w:color w:val="000000"/>
          <w:sz w:val="32"/>
          <w:szCs w:val="32"/>
        </w:rPr>
      </w:pPr>
      <w:r w:rsidRPr="009248DA">
        <w:rPr>
          <w:rFonts w:eastAsiaTheme="minorEastAsia"/>
          <w:b/>
          <w:bCs/>
          <w:color w:val="000000" w:themeColor="text1"/>
          <w:sz w:val="32"/>
          <w:szCs w:val="32"/>
        </w:rPr>
        <w:t>Importance of Email Filtering</w:t>
      </w:r>
      <w:r w:rsidR="004B1FF0" w:rsidRPr="009248DA">
        <w:rPr>
          <w:b/>
          <w:bCs/>
          <w:color w:val="000000"/>
          <w:sz w:val="32"/>
          <w:szCs w:val="32"/>
        </w:rPr>
        <w:t>:</w:t>
      </w:r>
    </w:p>
    <w:p w14:paraId="521D853A" w14:textId="5D490CF5" w:rsidR="00F85A5F" w:rsidRDefault="00F85A5F" w:rsidP="00F85A5F">
      <w:pPr>
        <w:spacing w:line="360" w:lineRule="auto"/>
        <w:rPr>
          <w:b/>
          <w:bCs/>
          <w:color w:val="000000"/>
          <w:sz w:val="28"/>
          <w:szCs w:val="28"/>
        </w:rPr>
      </w:pPr>
      <w:r>
        <w:rPr>
          <w:color w:val="000000"/>
          <w:sz w:val="28"/>
          <w:szCs w:val="28"/>
        </w:rPr>
        <w:t xml:space="preserve">1. </w:t>
      </w:r>
      <w:r w:rsidRPr="00F85A5F">
        <w:rPr>
          <w:color w:val="000000"/>
          <w:sz w:val="28"/>
          <w:szCs w:val="28"/>
        </w:rPr>
        <w:t>Protection against phishing attacks: Email filters help identify and block phishing emails designed to trick users into revealing sensitive information such as login credentials or financial details.</w:t>
      </w:r>
    </w:p>
    <w:p w14:paraId="5909D0E1" w14:textId="77777777" w:rsidR="00F85A5F" w:rsidRDefault="00F85A5F" w:rsidP="00F85A5F">
      <w:pPr>
        <w:spacing w:line="360" w:lineRule="auto"/>
        <w:rPr>
          <w:b/>
          <w:bCs/>
          <w:color w:val="000000"/>
          <w:sz w:val="28"/>
          <w:szCs w:val="28"/>
        </w:rPr>
      </w:pPr>
    </w:p>
    <w:p w14:paraId="689F2AB7" w14:textId="7CB05D58" w:rsidR="00F85A5F" w:rsidRDefault="00F85A5F" w:rsidP="00F85A5F">
      <w:pPr>
        <w:spacing w:line="360" w:lineRule="auto"/>
        <w:rPr>
          <w:color w:val="000000"/>
          <w:sz w:val="28"/>
          <w:szCs w:val="28"/>
        </w:rPr>
      </w:pPr>
      <w:r>
        <w:rPr>
          <w:color w:val="000000"/>
          <w:sz w:val="28"/>
          <w:szCs w:val="28"/>
        </w:rPr>
        <w:t xml:space="preserve">2. </w:t>
      </w:r>
      <w:r w:rsidRPr="00F85A5F">
        <w:rPr>
          <w:color w:val="000000"/>
          <w:sz w:val="28"/>
          <w:szCs w:val="28"/>
        </w:rPr>
        <w:t>Ensure compliance: Email filters are essential for organizations to comply with data protection regulations and standards. By filtering out spam and malicious messages, organizations can ensure the security and privacy of users' data, and avoid potential legal and regulatory issues.</w:t>
      </w:r>
    </w:p>
    <w:p w14:paraId="69EFFBA5" w14:textId="77777777" w:rsidR="00F85A5F" w:rsidRDefault="00F85A5F" w:rsidP="00F85A5F">
      <w:pPr>
        <w:spacing w:line="360" w:lineRule="auto"/>
        <w:rPr>
          <w:color w:val="000000"/>
          <w:sz w:val="28"/>
          <w:szCs w:val="28"/>
        </w:rPr>
      </w:pPr>
    </w:p>
    <w:p w14:paraId="3695C7CD" w14:textId="18F984D5" w:rsidR="00F85A5F" w:rsidRDefault="00F85A5F" w:rsidP="00F85A5F">
      <w:pPr>
        <w:spacing w:line="360" w:lineRule="auto"/>
        <w:rPr>
          <w:color w:val="000000"/>
          <w:sz w:val="28"/>
          <w:szCs w:val="28"/>
        </w:rPr>
      </w:pPr>
      <w:r>
        <w:rPr>
          <w:color w:val="000000"/>
          <w:sz w:val="28"/>
          <w:szCs w:val="28"/>
        </w:rPr>
        <w:t xml:space="preserve">3. </w:t>
      </w:r>
      <w:r w:rsidRPr="00F85A5F">
        <w:rPr>
          <w:color w:val="000000"/>
          <w:sz w:val="28"/>
          <w:szCs w:val="28"/>
        </w:rPr>
        <w:t>Maintaining Reputation: Effective email filtering helps in maintaining the reputation of individuals and organizations by preventing the distribution of spam and malicious content from their email accounts. It ensures that recipients receive legitimate and relevant communications, thereby preserving trust and credibility.</w:t>
      </w:r>
    </w:p>
    <w:p w14:paraId="40B30C77" w14:textId="77777777" w:rsidR="00BA2E06" w:rsidRDefault="00BA2E06" w:rsidP="00481600">
      <w:pPr>
        <w:spacing w:before="16" w:line="360" w:lineRule="auto"/>
        <w:ind w:right="4525"/>
        <w:rPr>
          <w:color w:val="000000"/>
          <w:sz w:val="28"/>
          <w:szCs w:val="28"/>
        </w:rPr>
      </w:pPr>
    </w:p>
    <w:p w14:paraId="0E503868" w14:textId="7CB0113E" w:rsidR="004B1FF0" w:rsidRPr="009248DA" w:rsidRDefault="004B1FF0" w:rsidP="009248DA">
      <w:pPr>
        <w:pStyle w:val="ListParagraph"/>
        <w:numPr>
          <w:ilvl w:val="1"/>
          <w:numId w:val="102"/>
        </w:numPr>
        <w:spacing w:before="16" w:line="360" w:lineRule="auto"/>
        <w:ind w:right="4525"/>
        <w:rPr>
          <w:b/>
          <w:bCs/>
          <w:color w:val="000000"/>
          <w:sz w:val="32"/>
          <w:szCs w:val="32"/>
        </w:rPr>
      </w:pPr>
      <w:r w:rsidRPr="009248DA">
        <w:rPr>
          <w:b/>
          <w:bCs/>
          <w:color w:val="000000"/>
          <w:sz w:val="32"/>
          <w:szCs w:val="32"/>
        </w:rPr>
        <w:lastRenderedPageBreak/>
        <w:t>Project Scope and Features:</w:t>
      </w:r>
    </w:p>
    <w:p w14:paraId="20F018A6" w14:textId="77777777" w:rsidR="000F5F3B" w:rsidRPr="004B1FF0" w:rsidRDefault="000F5F3B" w:rsidP="000F5F3B">
      <w:pPr>
        <w:pStyle w:val="ListParagraph"/>
        <w:spacing w:before="16" w:line="360" w:lineRule="auto"/>
        <w:ind w:right="4525"/>
        <w:rPr>
          <w:b/>
          <w:bCs/>
          <w:color w:val="000000"/>
          <w:sz w:val="32"/>
          <w:szCs w:val="32"/>
        </w:rPr>
      </w:pPr>
    </w:p>
    <w:p w14:paraId="305B8315" w14:textId="77777777" w:rsidR="000F5F3B" w:rsidRDefault="004B1FF0" w:rsidP="004B1FF0">
      <w:pPr>
        <w:rPr>
          <w:sz w:val="28"/>
          <w:szCs w:val="28"/>
        </w:rPr>
      </w:pPr>
      <w:r w:rsidRPr="004B1FF0">
        <w:rPr>
          <w:sz w:val="28"/>
          <w:szCs w:val="28"/>
        </w:rPr>
        <w:t xml:space="preserve">1. Malicious Message Detection: Analyzing messages to detect malicious content such as malware and messages containing malicious links or attachments.   </w:t>
      </w:r>
    </w:p>
    <w:p w14:paraId="42702691" w14:textId="41C087C8" w:rsidR="004B1FF0" w:rsidRDefault="004B1FF0" w:rsidP="004B1FF0">
      <w:pPr>
        <w:rPr>
          <w:sz w:val="28"/>
          <w:szCs w:val="28"/>
        </w:rPr>
      </w:pPr>
      <w:r w:rsidRPr="004B1FF0">
        <w:rPr>
          <w:sz w:val="28"/>
          <w:szCs w:val="28"/>
        </w:rPr>
        <w:t xml:space="preserve">  </w:t>
      </w:r>
    </w:p>
    <w:p w14:paraId="4AB324FF" w14:textId="77777777" w:rsidR="004B1FF0" w:rsidRDefault="004B1FF0" w:rsidP="004B1FF0">
      <w:pPr>
        <w:rPr>
          <w:sz w:val="28"/>
          <w:szCs w:val="28"/>
        </w:rPr>
      </w:pPr>
      <w:r>
        <w:rPr>
          <w:sz w:val="28"/>
          <w:szCs w:val="28"/>
        </w:rPr>
        <w:t xml:space="preserve"> </w:t>
      </w:r>
    </w:p>
    <w:p w14:paraId="058D5BE6" w14:textId="77777777" w:rsidR="004B1FF0" w:rsidRDefault="004B1FF0" w:rsidP="004B1FF0">
      <w:pPr>
        <w:rPr>
          <w:sz w:val="28"/>
          <w:szCs w:val="28"/>
        </w:rPr>
      </w:pPr>
      <w:r>
        <w:rPr>
          <w:sz w:val="28"/>
          <w:szCs w:val="28"/>
        </w:rPr>
        <w:t xml:space="preserve">2. </w:t>
      </w:r>
      <w:r w:rsidRPr="004B1FF0">
        <w:rPr>
          <w:sz w:val="28"/>
          <w:szCs w:val="28"/>
        </w:rPr>
        <w:t>Blacklist and Whitelist Management: Allowing users to set up blacklists and whitelists for senders and trusted domains to ensure accurate filtering of incoming emails.</w:t>
      </w:r>
    </w:p>
    <w:p w14:paraId="6C4BBB40" w14:textId="77777777" w:rsidR="000F5F3B" w:rsidRDefault="000F5F3B" w:rsidP="004B1FF0">
      <w:pPr>
        <w:rPr>
          <w:sz w:val="28"/>
          <w:szCs w:val="28"/>
        </w:rPr>
      </w:pPr>
    </w:p>
    <w:p w14:paraId="17E96027" w14:textId="77777777" w:rsidR="004B1FF0" w:rsidRDefault="004B1FF0" w:rsidP="004B1FF0">
      <w:pPr>
        <w:rPr>
          <w:sz w:val="28"/>
          <w:szCs w:val="28"/>
        </w:rPr>
      </w:pPr>
    </w:p>
    <w:p w14:paraId="3DC77B61" w14:textId="77777777" w:rsidR="004B1FF0" w:rsidRDefault="004B1FF0" w:rsidP="004B1FF0">
      <w:pPr>
        <w:rPr>
          <w:sz w:val="28"/>
          <w:szCs w:val="28"/>
        </w:rPr>
      </w:pPr>
      <w:r>
        <w:rPr>
          <w:sz w:val="28"/>
          <w:szCs w:val="28"/>
        </w:rPr>
        <w:t xml:space="preserve">3. </w:t>
      </w:r>
      <w:r w:rsidRPr="004B1FF0">
        <w:rPr>
          <w:sz w:val="28"/>
          <w:szCs w:val="28"/>
        </w:rPr>
        <w:t>Customizable Filtering: Providing users with the ability to customize filtering settings according to their personal preferences and needs.</w:t>
      </w:r>
    </w:p>
    <w:p w14:paraId="4C5B795D" w14:textId="77777777" w:rsidR="000F5F3B" w:rsidRDefault="000F5F3B" w:rsidP="004B1FF0">
      <w:pPr>
        <w:rPr>
          <w:sz w:val="28"/>
          <w:szCs w:val="28"/>
        </w:rPr>
      </w:pPr>
    </w:p>
    <w:p w14:paraId="10404528" w14:textId="77777777" w:rsidR="004B1FF0" w:rsidRDefault="004B1FF0" w:rsidP="004B1FF0">
      <w:pPr>
        <w:rPr>
          <w:sz w:val="28"/>
          <w:szCs w:val="28"/>
        </w:rPr>
      </w:pPr>
    </w:p>
    <w:p w14:paraId="2D97D0E5" w14:textId="77777777" w:rsidR="000F5F3B" w:rsidRDefault="004B1FF0" w:rsidP="004B1FF0">
      <w:pPr>
        <w:rPr>
          <w:sz w:val="28"/>
          <w:szCs w:val="28"/>
        </w:rPr>
      </w:pPr>
      <w:r>
        <w:rPr>
          <w:sz w:val="28"/>
          <w:szCs w:val="28"/>
        </w:rPr>
        <w:t>4.</w:t>
      </w:r>
      <w:r w:rsidRPr="004B1FF0">
        <w:t xml:space="preserve"> </w:t>
      </w:r>
      <w:r w:rsidRPr="004B1FF0">
        <w:rPr>
          <w:sz w:val="28"/>
          <w:szCs w:val="28"/>
        </w:rPr>
        <w:t>Security Alerts: Notifying users of suspicious or harmful emails and providing guidance on how to safely handle them.</w:t>
      </w:r>
    </w:p>
    <w:p w14:paraId="013794FE" w14:textId="77777777" w:rsidR="000F5F3B" w:rsidRDefault="000F5F3B" w:rsidP="004B1FF0">
      <w:pPr>
        <w:rPr>
          <w:sz w:val="28"/>
          <w:szCs w:val="28"/>
        </w:rPr>
      </w:pPr>
    </w:p>
    <w:p w14:paraId="0C749229" w14:textId="77777777" w:rsidR="000F5F3B" w:rsidRDefault="000F5F3B" w:rsidP="004B1FF0">
      <w:pPr>
        <w:rPr>
          <w:sz w:val="28"/>
          <w:szCs w:val="28"/>
        </w:rPr>
      </w:pPr>
    </w:p>
    <w:p w14:paraId="66396AA1" w14:textId="7C4C94A9" w:rsidR="004B1FF0" w:rsidRPr="004B1FF0" w:rsidRDefault="000F5F3B" w:rsidP="004B1FF0">
      <w:pPr>
        <w:rPr>
          <w:sz w:val="28"/>
          <w:szCs w:val="28"/>
        </w:rPr>
      </w:pPr>
      <w:r>
        <w:rPr>
          <w:sz w:val="28"/>
          <w:szCs w:val="28"/>
        </w:rPr>
        <w:t>5.</w:t>
      </w:r>
      <w:r w:rsidR="004B1FF0" w:rsidRPr="004B1FF0">
        <w:rPr>
          <w:sz w:val="28"/>
          <w:szCs w:val="28"/>
        </w:rPr>
        <w:t xml:space="preserve">   </w:t>
      </w:r>
      <w:r w:rsidRPr="000F5F3B">
        <w:rPr>
          <w:sz w:val="28"/>
          <w:szCs w:val="28"/>
        </w:rPr>
        <w:t>Continuous Improvements: Committing to continuous improvement and software updates to ensure the best user experience and highest levels of security and efficiency.</w:t>
      </w:r>
      <w:r w:rsidR="004B1FF0" w:rsidRPr="004B1FF0">
        <w:rPr>
          <w:sz w:val="28"/>
          <w:szCs w:val="28"/>
        </w:rPr>
        <w:t xml:space="preserve">                                                                                                                      </w:t>
      </w:r>
    </w:p>
    <w:p w14:paraId="43BC88EA" w14:textId="056CDF18" w:rsidR="004B1FF0" w:rsidRDefault="004B1FF0" w:rsidP="00481600">
      <w:pPr>
        <w:spacing w:before="16" w:line="360" w:lineRule="auto"/>
        <w:ind w:right="4525"/>
        <w:rPr>
          <w:color w:val="000000"/>
          <w:sz w:val="28"/>
          <w:szCs w:val="28"/>
        </w:rPr>
      </w:pPr>
      <w:r>
        <w:rPr>
          <w:color w:val="000000"/>
          <w:sz w:val="28"/>
          <w:szCs w:val="28"/>
        </w:rPr>
        <w:t xml:space="preserve">                                                                                                                             </w:t>
      </w:r>
    </w:p>
    <w:p w14:paraId="717DAC75" w14:textId="0BA5B692" w:rsidR="004B1FF0" w:rsidRDefault="000F5F3B" w:rsidP="000F5F3B">
      <w:pPr>
        <w:spacing w:before="16" w:line="360" w:lineRule="auto"/>
        <w:ind w:right="4525"/>
        <w:rPr>
          <w:color w:val="000000"/>
          <w:sz w:val="28"/>
          <w:szCs w:val="28"/>
        </w:rPr>
      </w:pPr>
      <w:r>
        <w:rPr>
          <w:color w:val="000000"/>
          <w:sz w:val="28"/>
          <w:szCs w:val="28"/>
        </w:rPr>
        <w:t xml:space="preserve"> </w:t>
      </w:r>
    </w:p>
    <w:p w14:paraId="7D4DEB4D" w14:textId="77777777" w:rsidR="004B1FF0" w:rsidRDefault="004B1FF0" w:rsidP="00481600">
      <w:pPr>
        <w:spacing w:before="16" w:line="360" w:lineRule="auto"/>
        <w:ind w:right="4525"/>
        <w:rPr>
          <w:color w:val="000000"/>
          <w:sz w:val="28"/>
          <w:szCs w:val="28"/>
        </w:rPr>
      </w:pPr>
    </w:p>
    <w:p w14:paraId="565CA720" w14:textId="77777777" w:rsidR="004B1FF0" w:rsidRDefault="004B1FF0" w:rsidP="00481600">
      <w:pPr>
        <w:spacing w:before="16" w:line="360" w:lineRule="auto"/>
        <w:ind w:right="4525"/>
        <w:rPr>
          <w:color w:val="000000"/>
          <w:sz w:val="28"/>
          <w:szCs w:val="28"/>
        </w:rPr>
      </w:pPr>
    </w:p>
    <w:p w14:paraId="3803DF32" w14:textId="77777777" w:rsidR="004B1FF0" w:rsidRDefault="004B1FF0" w:rsidP="00481600">
      <w:pPr>
        <w:spacing w:before="16" w:line="360" w:lineRule="auto"/>
        <w:ind w:right="4525"/>
        <w:rPr>
          <w:color w:val="000000"/>
          <w:sz w:val="28"/>
          <w:szCs w:val="28"/>
        </w:rPr>
      </w:pPr>
    </w:p>
    <w:p w14:paraId="079640C8" w14:textId="77777777" w:rsidR="004B1FF0" w:rsidRDefault="004B1FF0" w:rsidP="00481600">
      <w:pPr>
        <w:spacing w:before="16" w:line="360" w:lineRule="auto"/>
        <w:ind w:right="4525"/>
        <w:rPr>
          <w:color w:val="000000"/>
          <w:sz w:val="28"/>
          <w:szCs w:val="28"/>
        </w:rPr>
      </w:pPr>
    </w:p>
    <w:p w14:paraId="2A3FF44D" w14:textId="77777777" w:rsidR="004B1FF0" w:rsidRDefault="004B1FF0" w:rsidP="00481600">
      <w:pPr>
        <w:spacing w:before="16" w:line="360" w:lineRule="auto"/>
        <w:ind w:right="4525"/>
        <w:rPr>
          <w:color w:val="000000"/>
          <w:sz w:val="28"/>
          <w:szCs w:val="28"/>
        </w:rPr>
      </w:pPr>
    </w:p>
    <w:p w14:paraId="728BF7ED" w14:textId="396B8E84" w:rsidR="004B1FF0" w:rsidRDefault="004B1FF0" w:rsidP="004B1FF0">
      <w:pPr>
        <w:spacing w:before="16" w:line="360" w:lineRule="auto"/>
        <w:ind w:right="4525"/>
        <w:rPr>
          <w:color w:val="000000"/>
          <w:sz w:val="28"/>
          <w:szCs w:val="28"/>
        </w:rPr>
      </w:pPr>
    </w:p>
    <w:p w14:paraId="3B846645" w14:textId="77777777" w:rsidR="004B1FF0" w:rsidRDefault="004B1FF0" w:rsidP="00481600">
      <w:pPr>
        <w:spacing w:before="16" w:line="360" w:lineRule="auto"/>
        <w:ind w:right="4525"/>
        <w:rPr>
          <w:color w:val="000000"/>
          <w:sz w:val="28"/>
          <w:szCs w:val="28"/>
        </w:rPr>
      </w:pPr>
    </w:p>
    <w:p w14:paraId="6F59B49C" w14:textId="77777777" w:rsidR="000F5F3B" w:rsidRDefault="000F5F3B" w:rsidP="00481600">
      <w:pPr>
        <w:spacing w:before="16" w:line="360" w:lineRule="auto"/>
        <w:ind w:right="4525"/>
        <w:rPr>
          <w:color w:val="000000"/>
          <w:sz w:val="28"/>
          <w:szCs w:val="28"/>
        </w:rPr>
      </w:pPr>
    </w:p>
    <w:p w14:paraId="5F72C001" w14:textId="77777777" w:rsidR="000F5F3B" w:rsidRDefault="000F5F3B" w:rsidP="00481600">
      <w:pPr>
        <w:spacing w:before="16" w:line="360" w:lineRule="auto"/>
        <w:ind w:right="4525"/>
        <w:rPr>
          <w:color w:val="000000"/>
          <w:sz w:val="28"/>
          <w:szCs w:val="28"/>
        </w:rPr>
      </w:pPr>
    </w:p>
    <w:p w14:paraId="61543144" w14:textId="77777777" w:rsidR="004B1FF0" w:rsidRPr="00F85A5F" w:rsidRDefault="004B1FF0" w:rsidP="00481600">
      <w:pPr>
        <w:spacing w:before="16" w:line="360" w:lineRule="auto"/>
        <w:ind w:right="4525"/>
        <w:rPr>
          <w:rFonts w:asciiTheme="majorBidi" w:eastAsia="Calibri" w:hAnsiTheme="majorBidi" w:cstheme="majorBidi"/>
          <w:sz w:val="28"/>
          <w:szCs w:val="28"/>
          <w:rtl/>
        </w:rPr>
      </w:pPr>
    </w:p>
    <w:p w14:paraId="26DCBB75" w14:textId="3986EB8A" w:rsidR="000F5F3B" w:rsidRPr="00886482" w:rsidRDefault="00886482" w:rsidP="009248DA">
      <w:pPr>
        <w:pStyle w:val="ListParagraph"/>
        <w:numPr>
          <w:ilvl w:val="1"/>
          <w:numId w:val="102"/>
        </w:numPr>
        <w:spacing w:line="360" w:lineRule="auto"/>
        <w:ind w:right="360"/>
        <w:rPr>
          <w:rFonts w:asciiTheme="majorBidi" w:hAnsiTheme="majorBidi" w:cstheme="majorBidi"/>
          <w:b/>
          <w:bCs/>
          <w:sz w:val="32"/>
          <w:szCs w:val="32"/>
        </w:rPr>
      </w:pPr>
      <w:r w:rsidRPr="00886482">
        <w:rPr>
          <w:rFonts w:eastAsiaTheme="minorEastAsia"/>
          <w:b/>
          <w:bCs/>
          <w:color w:val="000000" w:themeColor="text1"/>
          <w:sz w:val="32"/>
          <w:szCs w:val="32"/>
        </w:rPr>
        <w:lastRenderedPageBreak/>
        <w:t>Definition of Terms and Abbreviations</w:t>
      </w:r>
      <w:r w:rsidRPr="00886482">
        <w:rPr>
          <w:rFonts w:asciiTheme="majorBidi" w:hAnsiTheme="majorBidi" w:cstheme="majorBidi"/>
          <w:b/>
          <w:bCs/>
          <w:sz w:val="32"/>
          <w:szCs w:val="32"/>
        </w:rPr>
        <w:t>:</w:t>
      </w:r>
    </w:p>
    <w:p w14:paraId="6B33B3D5" w14:textId="77777777" w:rsidR="00886482" w:rsidRDefault="00886482" w:rsidP="00886482">
      <w:pPr>
        <w:spacing w:line="360" w:lineRule="auto"/>
        <w:ind w:right="360"/>
        <w:rPr>
          <w:rFonts w:asciiTheme="majorBidi" w:hAnsiTheme="majorBidi" w:cstheme="majorBidi"/>
          <w:b/>
          <w:bCs/>
          <w:sz w:val="32"/>
          <w:szCs w:val="32"/>
        </w:rPr>
      </w:pPr>
    </w:p>
    <w:p w14:paraId="08A96F12" w14:textId="77777777" w:rsidR="00886482" w:rsidRPr="00AB6E34" w:rsidRDefault="00886482" w:rsidP="001D4B12">
      <w:pPr>
        <w:pStyle w:val="ListParagraph"/>
        <w:numPr>
          <w:ilvl w:val="0"/>
          <w:numId w:val="2"/>
        </w:numPr>
        <w:spacing w:line="360" w:lineRule="auto"/>
        <w:rPr>
          <w:rFonts w:asciiTheme="majorBidi" w:hAnsiTheme="majorBidi" w:cstheme="majorBidi"/>
          <w:bCs/>
          <w:sz w:val="28"/>
          <w:szCs w:val="28"/>
          <w:lang w:bidi="ar-EG"/>
        </w:rPr>
      </w:pPr>
      <w:r w:rsidRPr="00AB6E34">
        <w:rPr>
          <w:rFonts w:asciiTheme="majorBidi" w:hAnsiTheme="majorBidi" w:cstheme="majorBidi"/>
          <w:bCs/>
          <w:sz w:val="28"/>
          <w:szCs w:val="28"/>
          <w:lang w:bidi="ar-EG"/>
        </w:rPr>
        <w:t>Support vector machine (SVM)</w:t>
      </w:r>
    </w:p>
    <w:p w14:paraId="6716B484" w14:textId="77777777" w:rsidR="00886482" w:rsidRPr="00AB6E34" w:rsidRDefault="00886482" w:rsidP="001D4B12">
      <w:pPr>
        <w:pStyle w:val="ListParagraph"/>
        <w:numPr>
          <w:ilvl w:val="0"/>
          <w:numId w:val="2"/>
        </w:numPr>
        <w:spacing w:line="360" w:lineRule="auto"/>
        <w:rPr>
          <w:rFonts w:asciiTheme="majorBidi" w:hAnsiTheme="majorBidi" w:cstheme="majorBidi"/>
          <w:bCs/>
          <w:sz w:val="28"/>
          <w:szCs w:val="28"/>
          <w:rtl/>
          <w:lang w:bidi="ar-EG"/>
        </w:rPr>
      </w:pPr>
      <w:r w:rsidRPr="00AB6E34">
        <w:rPr>
          <w:rFonts w:asciiTheme="majorBidi" w:hAnsiTheme="majorBidi" w:cstheme="majorBidi"/>
          <w:bCs/>
          <w:sz w:val="28"/>
          <w:szCs w:val="28"/>
          <w:lang w:bidi="ar-EG"/>
        </w:rPr>
        <w:t xml:space="preserve">Random Forrest (RF). </w:t>
      </w:r>
    </w:p>
    <w:p w14:paraId="6D1827E2" w14:textId="77777777" w:rsidR="00886482" w:rsidRPr="00AB6E34" w:rsidRDefault="00886482" w:rsidP="001D4B12">
      <w:pPr>
        <w:pStyle w:val="ListParagraph"/>
        <w:numPr>
          <w:ilvl w:val="0"/>
          <w:numId w:val="2"/>
        </w:numPr>
        <w:spacing w:line="360" w:lineRule="auto"/>
        <w:rPr>
          <w:rFonts w:asciiTheme="majorBidi" w:hAnsiTheme="majorBidi" w:cstheme="majorBidi"/>
          <w:bCs/>
          <w:sz w:val="28"/>
          <w:szCs w:val="28"/>
          <w:rtl/>
          <w:lang w:bidi="ar-EG"/>
        </w:rPr>
      </w:pPr>
      <w:r w:rsidRPr="00AB6E34">
        <w:rPr>
          <w:rFonts w:asciiTheme="majorBidi" w:hAnsiTheme="majorBidi" w:cstheme="majorBidi"/>
          <w:bCs/>
          <w:sz w:val="28"/>
          <w:szCs w:val="28"/>
          <w:lang w:bidi="ar-EG"/>
        </w:rPr>
        <w:t>Convolutional neural networks (CNN)</w:t>
      </w:r>
    </w:p>
    <w:p w14:paraId="52BEF393" w14:textId="77777777" w:rsidR="00886482" w:rsidRPr="00AB6E34" w:rsidRDefault="00886482" w:rsidP="001D4B12">
      <w:pPr>
        <w:numPr>
          <w:ilvl w:val="0"/>
          <w:numId w:val="2"/>
        </w:numPr>
        <w:tabs>
          <w:tab w:val="num" w:pos="720"/>
        </w:tabs>
        <w:spacing w:line="360" w:lineRule="auto"/>
        <w:rPr>
          <w:rFonts w:asciiTheme="majorBidi" w:hAnsiTheme="majorBidi" w:cstheme="majorBidi"/>
          <w:bCs/>
          <w:sz w:val="28"/>
          <w:szCs w:val="28"/>
          <w:rtl/>
          <w:lang w:bidi="ar-EG"/>
        </w:rPr>
      </w:pPr>
      <w:r w:rsidRPr="00AB6E34">
        <w:rPr>
          <w:rFonts w:asciiTheme="majorBidi" w:hAnsiTheme="majorBidi" w:cstheme="majorBidi"/>
          <w:bCs/>
          <w:sz w:val="28"/>
          <w:szCs w:val="28"/>
          <w:lang w:bidi="ar-EG"/>
        </w:rPr>
        <w:t>Long Short-Term Memory (LSTM)</w:t>
      </w:r>
    </w:p>
    <w:p w14:paraId="02932C97" w14:textId="77777777" w:rsidR="00886482" w:rsidRDefault="00886482" w:rsidP="001D4B12">
      <w:pPr>
        <w:numPr>
          <w:ilvl w:val="0"/>
          <w:numId w:val="2"/>
        </w:numPr>
        <w:tabs>
          <w:tab w:val="num" w:pos="720"/>
        </w:tabs>
        <w:spacing w:line="360" w:lineRule="auto"/>
        <w:rPr>
          <w:rFonts w:asciiTheme="majorBidi" w:hAnsiTheme="majorBidi" w:cstheme="majorBidi"/>
          <w:bCs/>
          <w:sz w:val="28"/>
          <w:szCs w:val="28"/>
          <w:lang w:bidi="ar-EG"/>
        </w:rPr>
      </w:pPr>
      <w:r w:rsidRPr="00AB6E34">
        <w:rPr>
          <w:rFonts w:asciiTheme="majorBidi" w:hAnsiTheme="majorBidi" w:cstheme="majorBidi"/>
          <w:bCs/>
          <w:sz w:val="28"/>
          <w:szCs w:val="28"/>
          <w:lang w:bidi="ar-EG"/>
        </w:rPr>
        <w:t>Gated Recurrent Unit (GRU)</w:t>
      </w:r>
    </w:p>
    <w:p w14:paraId="44AF0040" w14:textId="77777777" w:rsidR="00886482" w:rsidRPr="00886482" w:rsidRDefault="00886482" w:rsidP="00886482">
      <w:pPr>
        <w:spacing w:line="360" w:lineRule="auto"/>
        <w:ind w:right="360"/>
        <w:rPr>
          <w:rFonts w:asciiTheme="majorBidi" w:hAnsiTheme="majorBidi" w:cstheme="majorBidi"/>
          <w:b/>
          <w:bCs/>
          <w:sz w:val="32"/>
          <w:szCs w:val="32"/>
        </w:rPr>
      </w:pPr>
    </w:p>
    <w:p w14:paraId="7D10316C" w14:textId="77777777" w:rsidR="000F5F3B" w:rsidRDefault="000F5F3B" w:rsidP="00753399">
      <w:pPr>
        <w:spacing w:line="360" w:lineRule="auto"/>
        <w:ind w:left="-360" w:right="360"/>
        <w:rPr>
          <w:rFonts w:asciiTheme="majorBidi" w:hAnsiTheme="majorBidi" w:cstheme="majorBidi"/>
          <w:b/>
          <w:sz w:val="36"/>
          <w:szCs w:val="36"/>
        </w:rPr>
      </w:pPr>
    </w:p>
    <w:p w14:paraId="7144E5BB" w14:textId="77777777" w:rsidR="000F5F3B" w:rsidRDefault="000F5F3B" w:rsidP="00753399">
      <w:pPr>
        <w:spacing w:line="360" w:lineRule="auto"/>
        <w:ind w:left="-360" w:right="360"/>
        <w:rPr>
          <w:rFonts w:asciiTheme="majorBidi" w:hAnsiTheme="majorBidi" w:cstheme="majorBidi"/>
          <w:b/>
          <w:sz w:val="36"/>
          <w:szCs w:val="36"/>
        </w:rPr>
      </w:pPr>
    </w:p>
    <w:p w14:paraId="7B2E2D8B" w14:textId="77777777" w:rsidR="000F5F3B" w:rsidRDefault="000F5F3B" w:rsidP="00753399">
      <w:pPr>
        <w:spacing w:line="360" w:lineRule="auto"/>
        <w:ind w:left="-360" w:right="360"/>
        <w:rPr>
          <w:rFonts w:asciiTheme="majorBidi" w:hAnsiTheme="majorBidi" w:cstheme="majorBidi"/>
          <w:b/>
          <w:sz w:val="36"/>
          <w:szCs w:val="36"/>
        </w:rPr>
      </w:pPr>
    </w:p>
    <w:p w14:paraId="35961C04" w14:textId="77777777" w:rsidR="000F5F3B" w:rsidRDefault="000F5F3B" w:rsidP="00753399">
      <w:pPr>
        <w:spacing w:line="360" w:lineRule="auto"/>
        <w:ind w:left="-360" w:right="360"/>
        <w:rPr>
          <w:rFonts w:asciiTheme="majorBidi" w:hAnsiTheme="majorBidi" w:cstheme="majorBidi"/>
          <w:b/>
          <w:sz w:val="36"/>
          <w:szCs w:val="36"/>
        </w:rPr>
      </w:pPr>
    </w:p>
    <w:p w14:paraId="5ABD9C4B" w14:textId="77777777" w:rsidR="000F5F3B" w:rsidRDefault="000F5F3B" w:rsidP="00753399">
      <w:pPr>
        <w:spacing w:line="360" w:lineRule="auto"/>
        <w:ind w:left="-360" w:right="360"/>
        <w:rPr>
          <w:rFonts w:asciiTheme="majorBidi" w:hAnsiTheme="majorBidi" w:cstheme="majorBidi"/>
          <w:b/>
          <w:sz w:val="36"/>
          <w:szCs w:val="36"/>
        </w:rPr>
      </w:pPr>
    </w:p>
    <w:p w14:paraId="3721D718" w14:textId="77777777" w:rsidR="000F5F3B" w:rsidRDefault="000F5F3B" w:rsidP="00753399">
      <w:pPr>
        <w:spacing w:line="360" w:lineRule="auto"/>
        <w:ind w:left="-360" w:right="360"/>
        <w:rPr>
          <w:rFonts w:asciiTheme="majorBidi" w:hAnsiTheme="majorBidi" w:cstheme="majorBidi"/>
          <w:b/>
          <w:sz w:val="36"/>
          <w:szCs w:val="36"/>
        </w:rPr>
      </w:pPr>
    </w:p>
    <w:p w14:paraId="28457223" w14:textId="77777777" w:rsidR="000F5F3B" w:rsidRDefault="000F5F3B" w:rsidP="00753399">
      <w:pPr>
        <w:spacing w:line="360" w:lineRule="auto"/>
        <w:ind w:left="-360" w:right="360"/>
        <w:rPr>
          <w:rFonts w:asciiTheme="majorBidi" w:hAnsiTheme="majorBidi" w:cstheme="majorBidi"/>
          <w:b/>
          <w:sz w:val="36"/>
          <w:szCs w:val="36"/>
        </w:rPr>
      </w:pPr>
    </w:p>
    <w:p w14:paraId="0B3867F5" w14:textId="77777777" w:rsidR="000F5F3B" w:rsidRDefault="000F5F3B" w:rsidP="00753399">
      <w:pPr>
        <w:spacing w:line="360" w:lineRule="auto"/>
        <w:ind w:left="-360" w:right="360"/>
        <w:rPr>
          <w:rFonts w:asciiTheme="majorBidi" w:hAnsiTheme="majorBidi" w:cstheme="majorBidi"/>
          <w:b/>
          <w:sz w:val="36"/>
          <w:szCs w:val="36"/>
        </w:rPr>
      </w:pPr>
    </w:p>
    <w:p w14:paraId="0DF8E12C" w14:textId="77777777" w:rsidR="000F5F3B" w:rsidRDefault="000F5F3B" w:rsidP="00753399">
      <w:pPr>
        <w:spacing w:line="360" w:lineRule="auto"/>
        <w:ind w:left="-360" w:right="360"/>
        <w:rPr>
          <w:rFonts w:asciiTheme="majorBidi" w:hAnsiTheme="majorBidi" w:cstheme="majorBidi"/>
          <w:b/>
          <w:sz w:val="36"/>
          <w:szCs w:val="36"/>
        </w:rPr>
      </w:pPr>
    </w:p>
    <w:p w14:paraId="1FE30D2F" w14:textId="77777777" w:rsidR="000F5F3B" w:rsidRDefault="000F5F3B" w:rsidP="00753399">
      <w:pPr>
        <w:spacing w:line="360" w:lineRule="auto"/>
        <w:ind w:left="-360" w:right="360"/>
        <w:rPr>
          <w:rFonts w:asciiTheme="majorBidi" w:hAnsiTheme="majorBidi" w:cstheme="majorBidi"/>
          <w:b/>
          <w:sz w:val="36"/>
          <w:szCs w:val="36"/>
        </w:rPr>
      </w:pPr>
    </w:p>
    <w:p w14:paraId="647D8064" w14:textId="77777777" w:rsidR="000F5F3B" w:rsidRDefault="000F5F3B" w:rsidP="00753399">
      <w:pPr>
        <w:spacing w:line="360" w:lineRule="auto"/>
        <w:ind w:left="-360" w:right="360"/>
        <w:rPr>
          <w:rFonts w:asciiTheme="majorBidi" w:hAnsiTheme="majorBidi" w:cstheme="majorBidi"/>
          <w:b/>
          <w:sz w:val="36"/>
          <w:szCs w:val="36"/>
        </w:rPr>
      </w:pPr>
    </w:p>
    <w:p w14:paraId="3DB35EA2" w14:textId="77777777" w:rsidR="000F5F3B" w:rsidRDefault="000F5F3B" w:rsidP="00753399">
      <w:pPr>
        <w:spacing w:line="360" w:lineRule="auto"/>
        <w:ind w:left="-360" w:right="360"/>
        <w:rPr>
          <w:rFonts w:asciiTheme="majorBidi" w:hAnsiTheme="majorBidi" w:cstheme="majorBidi"/>
          <w:b/>
          <w:sz w:val="36"/>
          <w:szCs w:val="36"/>
        </w:rPr>
      </w:pPr>
    </w:p>
    <w:p w14:paraId="254252AE" w14:textId="77777777" w:rsidR="000F5F3B" w:rsidRDefault="000F5F3B" w:rsidP="00753399">
      <w:pPr>
        <w:spacing w:line="360" w:lineRule="auto"/>
        <w:ind w:left="-360" w:right="360"/>
        <w:rPr>
          <w:rFonts w:asciiTheme="majorBidi" w:hAnsiTheme="majorBidi" w:cstheme="majorBidi"/>
          <w:b/>
          <w:sz w:val="36"/>
          <w:szCs w:val="36"/>
        </w:rPr>
      </w:pPr>
    </w:p>
    <w:p w14:paraId="7E1D83FD" w14:textId="77777777" w:rsidR="000F5F3B" w:rsidRDefault="000F5F3B" w:rsidP="00886482">
      <w:pPr>
        <w:spacing w:line="360" w:lineRule="auto"/>
        <w:ind w:right="360"/>
        <w:rPr>
          <w:rFonts w:asciiTheme="majorBidi" w:hAnsiTheme="majorBidi" w:cstheme="majorBidi"/>
          <w:b/>
          <w:sz w:val="36"/>
          <w:szCs w:val="36"/>
        </w:rPr>
      </w:pPr>
    </w:p>
    <w:p w14:paraId="4D5D744D" w14:textId="77777777" w:rsidR="000F5F3B" w:rsidRDefault="000F5F3B" w:rsidP="00753399">
      <w:pPr>
        <w:spacing w:line="360" w:lineRule="auto"/>
        <w:ind w:left="-360" w:right="360"/>
        <w:rPr>
          <w:rFonts w:asciiTheme="majorBidi" w:hAnsiTheme="majorBidi" w:cstheme="majorBidi"/>
          <w:b/>
          <w:sz w:val="36"/>
          <w:szCs w:val="36"/>
        </w:rPr>
      </w:pPr>
    </w:p>
    <w:p w14:paraId="7A64F03E" w14:textId="7815A919" w:rsidR="00753399" w:rsidRPr="00886482" w:rsidRDefault="009248DA" w:rsidP="00753399">
      <w:pPr>
        <w:spacing w:line="360" w:lineRule="auto"/>
        <w:ind w:left="-360" w:right="360"/>
        <w:rPr>
          <w:rFonts w:asciiTheme="majorBidi" w:hAnsiTheme="majorBidi" w:cstheme="majorBidi"/>
          <w:b/>
          <w:bCs/>
          <w:sz w:val="32"/>
          <w:szCs w:val="32"/>
        </w:rPr>
      </w:pPr>
      <w:proofErr w:type="gramStart"/>
      <w:r>
        <w:rPr>
          <w:rFonts w:eastAsiaTheme="minorEastAsia"/>
          <w:b/>
          <w:bCs/>
          <w:color w:val="000000" w:themeColor="text1"/>
          <w:sz w:val="32"/>
          <w:szCs w:val="32"/>
        </w:rPr>
        <w:lastRenderedPageBreak/>
        <w:t xml:space="preserve">1.8  </w:t>
      </w:r>
      <w:r w:rsidR="00886482" w:rsidRPr="00886482">
        <w:rPr>
          <w:rFonts w:eastAsiaTheme="minorEastAsia"/>
          <w:b/>
          <w:bCs/>
          <w:color w:val="000000" w:themeColor="text1"/>
          <w:sz w:val="32"/>
          <w:szCs w:val="32"/>
        </w:rPr>
        <w:t>Work</w:t>
      </w:r>
      <w:proofErr w:type="gramEnd"/>
      <w:r w:rsidR="00886482" w:rsidRPr="00886482">
        <w:rPr>
          <w:rFonts w:eastAsiaTheme="minorEastAsia"/>
          <w:b/>
          <w:bCs/>
          <w:color w:val="000000" w:themeColor="text1"/>
          <w:sz w:val="32"/>
          <w:szCs w:val="32"/>
        </w:rPr>
        <w:t xml:space="preserve"> Plan and Timeline</w:t>
      </w:r>
      <w:r w:rsidR="00886482">
        <w:rPr>
          <w:rFonts w:asciiTheme="majorBidi" w:hAnsiTheme="majorBidi" w:cstheme="majorBidi"/>
          <w:b/>
          <w:bCs/>
          <w:sz w:val="32"/>
          <w:szCs w:val="32"/>
        </w:rPr>
        <w:t>:</w:t>
      </w:r>
    </w:p>
    <w:tbl>
      <w:tblPr>
        <w:tblpPr w:leftFromText="180" w:rightFromText="180" w:vertAnchor="text" w:horzAnchor="margin" w:tblpY="173"/>
        <w:tblW w:w="9814" w:type="dxa"/>
        <w:tblLook w:val="04A0" w:firstRow="1" w:lastRow="0" w:firstColumn="1" w:lastColumn="0" w:noHBand="0" w:noVBand="1"/>
      </w:tblPr>
      <w:tblGrid>
        <w:gridCol w:w="3964"/>
        <w:gridCol w:w="1586"/>
        <w:gridCol w:w="1984"/>
        <w:gridCol w:w="1953"/>
        <w:gridCol w:w="327"/>
      </w:tblGrid>
      <w:tr w:rsidR="004C5A3B" w:rsidRPr="004C5A3B" w14:paraId="00CEE402" w14:textId="77777777" w:rsidTr="009B0293">
        <w:trPr>
          <w:trHeight w:val="491"/>
        </w:trPr>
        <w:tc>
          <w:tcPr>
            <w:tcW w:w="3964"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14:paraId="747D67D6" w14:textId="77777777" w:rsidR="004C5A3B" w:rsidRPr="004C5A3B" w:rsidRDefault="004C5A3B" w:rsidP="009B0293">
            <w:pPr>
              <w:rPr>
                <w:rFonts w:ascii="Calibri" w:hAnsi="Calibri" w:cs="Calibri"/>
                <w:b/>
                <w:bCs/>
                <w:color w:val="363636"/>
                <w:sz w:val="32"/>
                <w:szCs w:val="32"/>
              </w:rPr>
            </w:pPr>
            <w:r w:rsidRPr="004C5A3B">
              <w:rPr>
                <w:rFonts w:ascii="Calibri" w:hAnsi="Calibri" w:cs="Calibri"/>
                <w:b/>
                <w:bCs/>
                <w:color w:val="363636"/>
                <w:sz w:val="32"/>
                <w:szCs w:val="32"/>
              </w:rPr>
              <w:t>Task Name</w:t>
            </w:r>
          </w:p>
        </w:tc>
        <w:tc>
          <w:tcPr>
            <w:tcW w:w="1586" w:type="dxa"/>
            <w:tcBorders>
              <w:top w:val="single" w:sz="4" w:space="0" w:color="B1BBCC"/>
              <w:left w:val="nil"/>
              <w:bottom w:val="single" w:sz="4" w:space="0" w:color="B1BBCC"/>
              <w:right w:val="single" w:sz="4" w:space="0" w:color="B1BBCC"/>
            </w:tcBorders>
            <w:shd w:val="clear" w:color="000000" w:fill="DFE3E8"/>
            <w:vAlign w:val="center"/>
            <w:hideMark/>
          </w:tcPr>
          <w:p w14:paraId="0A0570AA" w14:textId="77777777" w:rsidR="004C5A3B" w:rsidRPr="004C5A3B" w:rsidRDefault="004C5A3B" w:rsidP="009B0293">
            <w:pPr>
              <w:jc w:val="center"/>
              <w:rPr>
                <w:rFonts w:ascii="Calibri" w:hAnsi="Calibri" w:cs="Calibri"/>
                <w:b/>
                <w:bCs/>
                <w:color w:val="363636"/>
                <w:sz w:val="32"/>
                <w:szCs w:val="32"/>
              </w:rPr>
            </w:pPr>
            <w:r w:rsidRPr="004C5A3B">
              <w:rPr>
                <w:rFonts w:ascii="Calibri" w:hAnsi="Calibri" w:cs="Calibri"/>
                <w:b/>
                <w:bCs/>
                <w:color w:val="363636"/>
                <w:sz w:val="32"/>
                <w:szCs w:val="32"/>
              </w:rPr>
              <w:t>Duration</w:t>
            </w:r>
          </w:p>
        </w:tc>
        <w:tc>
          <w:tcPr>
            <w:tcW w:w="1984" w:type="dxa"/>
            <w:tcBorders>
              <w:top w:val="single" w:sz="4" w:space="0" w:color="B1BBCC"/>
              <w:left w:val="nil"/>
              <w:bottom w:val="single" w:sz="4" w:space="0" w:color="B1BBCC"/>
              <w:right w:val="single" w:sz="4" w:space="0" w:color="B1BBCC"/>
            </w:tcBorders>
            <w:shd w:val="clear" w:color="000000" w:fill="DFE3E8"/>
            <w:vAlign w:val="center"/>
            <w:hideMark/>
          </w:tcPr>
          <w:p w14:paraId="0DBFCDCD" w14:textId="77777777" w:rsidR="004C5A3B" w:rsidRPr="004C5A3B" w:rsidRDefault="004C5A3B" w:rsidP="009B0293">
            <w:pPr>
              <w:jc w:val="center"/>
              <w:rPr>
                <w:rFonts w:ascii="Calibri" w:hAnsi="Calibri" w:cs="Calibri"/>
                <w:b/>
                <w:bCs/>
                <w:color w:val="363636"/>
                <w:sz w:val="32"/>
                <w:szCs w:val="32"/>
              </w:rPr>
            </w:pPr>
            <w:r w:rsidRPr="004C5A3B">
              <w:rPr>
                <w:rFonts w:ascii="Calibri" w:hAnsi="Calibri" w:cs="Calibri"/>
                <w:b/>
                <w:bCs/>
                <w:color w:val="363636"/>
                <w:sz w:val="32"/>
                <w:szCs w:val="32"/>
              </w:rPr>
              <w:t>Start</w:t>
            </w:r>
          </w:p>
        </w:tc>
        <w:tc>
          <w:tcPr>
            <w:tcW w:w="1953" w:type="dxa"/>
            <w:tcBorders>
              <w:top w:val="single" w:sz="4" w:space="0" w:color="B1BBCC"/>
              <w:left w:val="nil"/>
              <w:bottom w:val="single" w:sz="4" w:space="0" w:color="B1BBCC"/>
              <w:right w:val="single" w:sz="4" w:space="0" w:color="B1BBCC"/>
            </w:tcBorders>
            <w:shd w:val="clear" w:color="000000" w:fill="DFE3E8"/>
            <w:vAlign w:val="center"/>
            <w:hideMark/>
          </w:tcPr>
          <w:p w14:paraId="1246F31D" w14:textId="77777777" w:rsidR="004C5A3B" w:rsidRPr="004C5A3B" w:rsidRDefault="004C5A3B" w:rsidP="009B0293">
            <w:pPr>
              <w:jc w:val="center"/>
              <w:rPr>
                <w:rFonts w:ascii="Calibri" w:hAnsi="Calibri" w:cs="Calibri"/>
                <w:b/>
                <w:bCs/>
                <w:color w:val="363636"/>
                <w:sz w:val="32"/>
                <w:szCs w:val="32"/>
              </w:rPr>
            </w:pPr>
            <w:r w:rsidRPr="004C5A3B">
              <w:rPr>
                <w:rFonts w:ascii="Calibri" w:hAnsi="Calibri" w:cs="Calibri"/>
                <w:b/>
                <w:bCs/>
                <w:color w:val="363636"/>
                <w:sz w:val="32"/>
                <w:szCs w:val="32"/>
              </w:rPr>
              <w:t>Finish</w:t>
            </w:r>
          </w:p>
        </w:tc>
        <w:tc>
          <w:tcPr>
            <w:tcW w:w="327" w:type="dxa"/>
            <w:tcBorders>
              <w:top w:val="nil"/>
              <w:left w:val="nil"/>
              <w:bottom w:val="nil"/>
              <w:right w:val="nil"/>
            </w:tcBorders>
            <w:shd w:val="clear" w:color="auto" w:fill="auto"/>
            <w:noWrap/>
            <w:vAlign w:val="center"/>
            <w:hideMark/>
          </w:tcPr>
          <w:p w14:paraId="46E95782" w14:textId="77777777" w:rsidR="004C5A3B" w:rsidRPr="004C5A3B" w:rsidRDefault="004C5A3B" w:rsidP="009B0293">
            <w:pPr>
              <w:jc w:val="center"/>
              <w:rPr>
                <w:rFonts w:ascii="Calibri" w:hAnsi="Calibri" w:cs="Calibri"/>
                <w:color w:val="000000"/>
                <w:sz w:val="22"/>
                <w:szCs w:val="22"/>
              </w:rPr>
            </w:pPr>
          </w:p>
        </w:tc>
      </w:tr>
      <w:tr w:rsidR="004C5A3B" w:rsidRPr="004C5A3B" w14:paraId="3143BD1C" w14:textId="77777777" w:rsidTr="009B0293">
        <w:trPr>
          <w:trHeight w:val="560"/>
        </w:trPr>
        <w:tc>
          <w:tcPr>
            <w:tcW w:w="3964" w:type="dxa"/>
            <w:tcBorders>
              <w:top w:val="nil"/>
              <w:left w:val="single" w:sz="4" w:space="0" w:color="B1BBCC"/>
              <w:bottom w:val="single" w:sz="4" w:space="0" w:color="B1BBCC"/>
              <w:right w:val="single" w:sz="4" w:space="0" w:color="B1BBCC"/>
            </w:tcBorders>
            <w:shd w:val="clear" w:color="000000" w:fill="FFFFFF"/>
            <w:vAlign w:val="center"/>
            <w:hideMark/>
          </w:tcPr>
          <w:p w14:paraId="1C0DC2AC" w14:textId="272242F5" w:rsidR="004C5A3B" w:rsidRPr="00F04B84" w:rsidRDefault="00F04B84" w:rsidP="009B0293">
            <w:pPr>
              <w:rPr>
                <w:rFonts w:ascii="Calibri" w:hAnsi="Calibri" w:cs="Calibri"/>
                <w:color w:val="000000"/>
                <w:sz w:val="28"/>
                <w:szCs w:val="28"/>
              </w:rPr>
            </w:pPr>
            <w:r>
              <w:rPr>
                <w:rFonts w:ascii="Calibri" w:hAnsi="Calibri" w:cs="Calibri"/>
                <w:color w:val="000000"/>
                <w:sz w:val="28"/>
                <w:szCs w:val="28"/>
              </w:rPr>
              <w:t xml:space="preserve">Implement </w:t>
            </w:r>
            <w:proofErr w:type="spellStart"/>
            <w:r>
              <w:rPr>
                <w:rFonts w:ascii="Calibri" w:hAnsi="Calibri" w:cs="Calibri"/>
                <w:color w:val="000000"/>
                <w:sz w:val="28"/>
                <w:szCs w:val="28"/>
              </w:rPr>
              <w:t>classtication</w:t>
            </w:r>
            <w:proofErr w:type="spellEnd"/>
            <w:r>
              <w:rPr>
                <w:rFonts w:ascii="Calibri" w:hAnsi="Calibri" w:cs="Calibri"/>
                <w:color w:val="000000"/>
                <w:sz w:val="28"/>
                <w:szCs w:val="28"/>
              </w:rPr>
              <w:t xml:space="preserve"> with deep learning (ham or spam)</w:t>
            </w:r>
          </w:p>
        </w:tc>
        <w:tc>
          <w:tcPr>
            <w:tcW w:w="1586" w:type="dxa"/>
            <w:tcBorders>
              <w:top w:val="nil"/>
              <w:left w:val="nil"/>
              <w:bottom w:val="single" w:sz="4" w:space="0" w:color="B1BBCC"/>
              <w:right w:val="single" w:sz="4" w:space="0" w:color="B1BBCC"/>
            </w:tcBorders>
            <w:shd w:val="clear" w:color="000000" w:fill="FFFFFF"/>
            <w:vAlign w:val="center"/>
          </w:tcPr>
          <w:p w14:paraId="56F1FED3" w14:textId="7FECACFF" w:rsidR="004C5A3B" w:rsidRPr="004C5A3B" w:rsidRDefault="00511A06" w:rsidP="009B0293">
            <w:pPr>
              <w:jc w:val="center"/>
              <w:rPr>
                <w:rFonts w:ascii="Calibri" w:hAnsi="Calibri" w:cs="Calibri"/>
                <w:color w:val="000000"/>
                <w:sz w:val="22"/>
                <w:szCs w:val="22"/>
              </w:rPr>
            </w:pPr>
            <w:r>
              <w:rPr>
                <w:rFonts w:ascii="Calibri" w:hAnsi="Calibri" w:cs="Calibri"/>
                <w:color w:val="000000"/>
                <w:sz w:val="28"/>
                <w:szCs w:val="28"/>
              </w:rPr>
              <w:t>9</w:t>
            </w:r>
            <w:r w:rsidR="00F04B84" w:rsidRPr="00F04B84">
              <w:rPr>
                <w:rFonts w:ascii="Calibri" w:hAnsi="Calibri" w:cs="Calibri"/>
                <w:color w:val="000000"/>
                <w:sz w:val="28"/>
                <w:szCs w:val="28"/>
              </w:rPr>
              <w:t xml:space="preserve"> days</w:t>
            </w:r>
          </w:p>
        </w:tc>
        <w:tc>
          <w:tcPr>
            <w:tcW w:w="1984" w:type="dxa"/>
            <w:tcBorders>
              <w:top w:val="nil"/>
              <w:left w:val="nil"/>
              <w:bottom w:val="single" w:sz="4" w:space="0" w:color="B1BBCC"/>
              <w:right w:val="single" w:sz="4" w:space="0" w:color="B1BBCC"/>
            </w:tcBorders>
            <w:shd w:val="clear" w:color="000000" w:fill="FFFFFF"/>
            <w:vAlign w:val="center"/>
          </w:tcPr>
          <w:p w14:paraId="1CC9CECA" w14:textId="158287F1" w:rsidR="004C5A3B" w:rsidRPr="00F04B84" w:rsidRDefault="00F04B84" w:rsidP="009B0293">
            <w:pPr>
              <w:jc w:val="center"/>
              <w:rPr>
                <w:rFonts w:ascii="Calibri" w:hAnsi="Calibri" w:cs="Calibri"/>
                <w:color w:val="000000"/>
                <w:sz w:val="28"/>
                <w:szCs w:val="28"/>
              </w:rPr>
            </w:pPr>
            <w:r w:rsidRPr="00F04B84">
              <w:rPr>
                <w:rFonts w:ascii="Calibri" w:hAnsi="Calibri" w:cs="Calibri"/>
                <w:color w:val="000000"/>
                <w:sz w:val="28"/>
                <w:szCs w:val="28"/>
              </w:rPr>
              <w:t>25/9/2023</w:t>
            </w:r>
          </w:p>
        </w:tc>
        <w:tc>
          <w:tcPr>
            <w:tcW w:w="1953" w:type="dxa"/>
            <w:tcBorders>
              <w:top w:val="nil"/>
              <w:left w:val="nil"/>
              <w:bottom w:val="single" w:sz="4" w:space="0" w:color="B1BBCC"/>
              <w:right w:val="single" w:sz="4" w:space="0" w:color="B1BBCC"/>
            </w:tcBorders>
            <w:shd w:val="clear" w:color="000000" w:fill="FFFFFF"/>
            <w:vAlign w:val="center"/>
          </w:tcPr>
          <w:p w14:paraId="050EED5C" w14:textId="16753A24" w:rsidR="004C5A3B" w:rsidRPr="00F04B84" w:rsidRDefault="00511A06" w:rsidP="009B0293">
            <w:pPr>
              <w:jc w:val="center"/>
              <w:rPr>
                <w:rFonts w:ascii="Calibri" w:hAnsi="Calibri" w:cs="Calibri"/>
                <w:color w:val="000000"/>
                <w:sz w:val="28"/>
                <w:szCs w:val="28"/>
              </w:rPr>
            </w:pPr>
            <w:r>
              <w:rPr>
                <w:rFonts w:ascii="Calibri" w:hAnsi="Calibri" w:cs="Calibri"/>
                <w:color w:val="000000"/>
                <w:sz w:val="28"/>
                <w:szCs w:val="28"/>
              </w:rPr>
              <w:t>4</w:t>
            </w:r>
            <w:r w:rsidR="00F04B84" w:rsidRPr="00F04B84">
              <w:rPr>
                <w:rFonts w:ascii="Calibri" w:hAnsi="Calibri" w:cs="Calibri"/>
                <w:color w:val="000000"/>
                <w:sz w:val="28"/>
                <w:szCs w:val="28"/>
              </w:rPr>
              <w:t>/10/2023</w:t>
            </w:r>
          </w:p>
        </w:tc>
        <w:tc>
          <w:tcPr>
            <w:tcW w:w="327" w:type="dxa"/>
            <w:tcBorders>
              <w:top w:val="nil"/>
              <w:left w:val="nil"/>
              <w:bottom w:val="nil"/>
              <w:right w:val="nil"/>
            </w:tcBorders>
            <w:shd w:val="clear" w:color="auto" w:fill="auto"/>
            <w:noWrap/>
            <w:vAlign w:val="center"/>
            <w:hideMark/>
          </w:tcPr>
          <w:p w14:paraId="28B48AF6" w14:textId="77777777" w:rsidR="004C5A3B" w:rsidRPr="004C5A3B" w:rsidRDefault="004C5A3B" w:rsidP="009B0293">
            <w:pPr>
              <w:jc w:val="center"/>
              <w:rPr>
                <w:rFonts w:ascii="Calibri" w:hAnsi="Calibri" w:cs="Calibri"/>
                <w:color w:val="000000"/>
                <w:sz w:val="22"/>
                <w:szCs w:val="22"/>
              </w:rPr>
            </w:pPr>
          </w:p>
        </w:tc>
      </w:tr>
      <w:tr w:rsidR="004C5A3B" w:rsidRPr="004C5A3B" w14:paraId="6511D47F" w14:textId="77777777" w:rsidTr="009B0293">
        <w:trPr>
          <w:trHeight w:val="595"/>
        </w:trPr>
        <w:tc>
          <w:tcPr>
            <w:tcW w:w="3964" w:type="dxa"/>
            <w:tcBorders>
              <w:top w:val="nil"/>
              <w:left w:val="single" w:sz="4" w:space="0" w:color="B1BBCC"/>
              <w:bottom w:val="single" w:sz="4" w:space="0" w:color="B1BBCC"/>
              <w:right w:val="single" w:sz="4" w:space="0" w:color="B1BBCC"/>
            </w:tcBorders>
            <w:shd w:val="clear" w:color="000000" w:fill="FFFFFF"/>
            <w:vAlign w:val="center"/>
            <w:hideMark/>
          </w:tcPr>
          <w:p w14:paraId="0EBAA86D" w14:textId="17FD11CC" w:rsidR="004C5A3B" w:rsidRPr="00511A06" w:rsidRDefault="00511A06" w:rsidP="009B0293">
            <w:pPr>
              <w:rPr>
                <w:rFonts w:ascii="Calibri" w:hAnsi="Calibri" w:cs="Calibri"/>
                <w:color w:val="000000"/>
                <w:sz w:val="28"/>
                <w:szCs w:val="28"/>
                <w:rtl/>
                <w:lang w:bidi="ar-EG"/>
              </w:rPr>
            </w:pPr>
            <w:r>
              <w:rPr>
                <w:rFonts w:ascii="Calibri" w:hAnsi="Calibri" w:cs="Calibri"/>
                <w:color w:val="000000"/>
                <w:sz w:val="28"/>
                <w:szCs w:val="28"/>
                <w:lang w:bidi="ar-EG"/>
              </w:rPr>
              <w:t>Naïve bayes Algorithm</w:t>
            </w:r>
          </w:p>
        </w:tc>
        <w:tc>
          <w:tcPr>
            <w:tcW w:w="1586" w:type="dxa"/>
            <w:tcBorders>
              <w:top w:val="nil"/>
              <w:left w:val="nil"/>
              <w:bottom w:val="single" w:sz="4" w:space="0" w:color="B1BBCC"/>
              <w:right w:val="single" w:sz="4" w:space="0" w:color="B1BBCC"/>
            </w:tcBorders>
            <w:shd w:val="clear" w:color="000000" w:fill="FFFFFF"/>
            <w:vAlign w:val="center"/>
          </w:tcPr>
          <w:p w14:paraId="29DC1B7D" w14:textId="12D52D71" w:rsidR="004C5A3B" w:rsidRPr="00511A06" w:rsidRDefault="00511A06" w:rsidP="009B0293">
            <w:pPr>
              <w:jc w:val="center"/>
              <w:rPr>
                <w:rFonts w:ascii="Calibri" w:hAnsi="Calibri" w:cs="Calibri"/>
                <w:color w:val="000000"/>
                <w:sz w:val="28"/>
                <w:szCs w:val="28"/>
              </w:rPr>
            </w:pPr>
            <w:r>
              <w:rPr>
                <w:rFonts w:ascii="Calibri" w:hAnsi="Calibri" w:cs="Calibri"/>
                <w:color w:val="000000"/>
                <w:sz w:val="28"/>
                <w:szCs w:val="28"/>
              </w:rPr>
              <w:t>7 days</w:t>
            </w:r>
          </w:p>
        </w:tc>
        <w:tc>
          <w:tcPr>
            <w:tcW w:w="1984" w:type="dxa"/>
            <w:tcBorders>
              <w:top w:val="nil"/>
              <w:left w:val="nil"/>
              <w:bottom w:val="single" w:sz="4" w:space="0" w:color="B1BBCC"/>
              <w:right w:val="single" w:sz="4" w:space="0" w:color="B1BBCC"/>
            </w:tcBorders>
            <w:shd w:val="clear" w:color="000000" w:fill="FFFFFF"/>
            <w:vAlign w:val="center"/>
          </w:tcPr>
          <w:p w14:paraId="7C176598" w14:textId="3546FED8" w:rsidR="004C5A3B" w:rsidRPr="00511A06" w:rsidRDefault="007237E5" w:rsidP="009B0293">
            <w:pPr>
              <w:jc w:val="center"/>
              <w:rPr>
                <w:rFonts w:ascii="Calibri" w:hAnsi="Calibri" w:cs="Calibri"/>
                <w:color w:val="000000"/>
                <w:sz w:val="28"/>
                <w:szCs w:val="28"/>
              </w:rPr>
            </w:pPr>
            <w:r>
              <w:rPr>
                <w:rFonts w:ascii="Calibri" w:hAnsi="Calibri" w:cs="Calibri"/>
                <w:color w:val="000000"/>
                <w:sz w:val="28"/>
                <w:szCs w:val="28"/>
              </w:rPr>
              <w:t>5/10/2023</w:t>
            </w:r>
          </w:p>
        </w:tc>
        <w:tc>
          <w:tcPr>
            <w:tcW w:w="1953" w:type="dxa"/>
            <w:tcBorders>
              <w:top w:val="nil"/>
              <w:left w:val="nil"/>
              <w:bottom w:val="single" w:sz="4" w:space="0" w:color="B1BBCC"/>
              <w:right w:val="single" w:sz="4" w:space="0" w:color="B1BBCC"/>
            </w:tcBorders>
            <w:shd w:val="clear" w:color="000000" w:fill="FFFFFF"/>
            <w:vAlign w:val="center"/>
          </w:tcPr>
          <w:p w14:paraId="28A17A99" w14:textId="7FAB81D3" w:rsidR="004C5A3B" w:rsidRPr="007237E5" w:rsidRDefault="007237E5" w:rsidP="009B0293">
            <w:pPr>
              <w:jc w:val="center"/>
              <w:rPr>
                <w:rFonts w:ascii="Calibri" w:hAnsi="Calibri" w:cs="Calibri"/>
                <w:color w:val="000000"/>
                <w:sz w:val="28"/>
                <w:szCs w:val="28"/>
              </w:rPr>
            </w:pPr>
            <w:r>
              <w:rPr>
                <w:rFonts w:ascii="Calibri" w:hAnsi="Calibri" w:cs="Calibri"/>
                <w:color w:val="000000"/>
                <w:sz w:val="28"/>
                <w:szCs w:val="28"/>
              </w:rPr>
              <w:t>12/10/2023</w:t>
            </w:r>
          </w:p>
        </w:tc>
        <w:tc>
          <w:tcPr>
            <w:tcW w:w="327" w:type="dxa"/>
            <w:tcBorders>
              <w:top w:val="nil"/>
              <w:left w:val="nil"/>
              <w:bottom w:val="nil"/>
              <w:right w:val="nil"/>
            </w:tcBorders>
            <w:shd w:val="clear" w:color="auto" w:fill="auto"/>
            <w:noWrap/>
            <w:vAlign w:val="center"/>
            <w:hideMark/>
          </w:tcPr>
          <w:p w14:paraId="55E8F528" w14:textId="77777777" w:rsidR="004C5A3B" w:rsidRPr="004C5A3B" w:rsidRDefault="004C5A3B" w:rsidP="009B0293">
            <w:pPr>
              <w:jc w:val="center"/>
              <w:rPr>
                <w:rFonts w:ascii="Calibri" w:hAnsi="Calibri" w:cs="Calibri"/>
                <w:color w:val="000000"/>
                <w:sz w:val="22"/>
                <w:szCs w:val="22"/>
              </w:rPr>
            </w:pPr>
          </w:p>
        </w:tc>
      </w:tr>
      <w:tr w:rsidR="004C5A3B" w:rsidRPr="004C5A3B" w14:paraId="6D44A87B" w14:textId="77777777" w:rsidTr="009B0293">
        <w:trPr>
          <w:trHeight w:val="495"/>
        </w:trPr>
        <w:tc>
          <w:tcPr>
            <w:tcW w:w="3964" w:type="dxa"/>
            <w:tcBorders>
              <w:top w:val="nil"/>
              <w:left w:val="single" w:sz="4" w:space="0" w:color="B1BBCC"/>
              <w:bottom w:val="single" w:sz="4" w:space="0" w:color="B1BBCC"/>
              <w:right w:val="single" w:sz="4" w:space="0" w:color="B1BBCC"/>
            </w:tcBorders>
            <w:shd w:val="clear" w:color="000000" w:fill="FFFFFF"/>
            <w:vAlign w:val="center"/>
            <w:hideMark/>
          </w:tcPr>
          <w:p w14:paraId="78120B96" w14:textId="00A64617" w:rsidR="004C5A3B" w:rsidRPr="007237E5" w:rsidRDefault="007237E5" w:rsidP="009B0293">
            <w:pPr>
              <w:rPr>
                <w:rFonts w:ascii="Calibri" w:hAnsi="Calibri" w:cs="Calibri"/>
                <w:color w:val="000000"/>
                <w:sz w:val="28"/>
                <w:szCs w:val="28"/>
              </w:rPr>
            </w:pPr>
            <w:r>
              <w:rPr>
                <w:rFonts w:ascii="Calibri" w:hAnsi="Calibri" w:cs="Calibri"/>
                <w:color w:val="000000"/>
                <w:sz w:val="28"/>
                <w:szCs w:val="28"/>
              </w:rPr>
              <w:t>Long-Short term memory Algorithm (</w:t>
            </w:r>
            <w:proofErr w:type="spellStart"/>
            <w:r>
              <w:rPr>
                <w:rFonts w:ascii="Calibri" w:hAnsi="Calibri" w:cs="Calibri"/>
                <w:color w:val="000000"/>
                <w:sz w:val="28"/>
                <w:szCs w:val="28"/>
              </w:rPr>
              <w:t>Lstm</w:t>
            </w:r>
            <w:proofErr w:type="spellEnd"/>
            <w:r>
              <w:rPr>
                <w:rFonts w:ascii="Calibri" w:hAnsi="Calibri" w:cs="Calibri"/>
                <w:color w:val="000000"/>
                <w:sz w:val="28"/>
                <w:szCs w:val="28"/>
              </w:rPr>
              <w:t>)</w:t>
            </w:r>
          </w:p>
        </w:tc>
        <w:tc>
          <w:tcPr>
            <w:tcW w:w="1586" w:type="dxa"/>
            <w:tcBorders>
              <w:top w:val="nil"/>
              <w:left w:val="nil"/>
              <w:bottom w:val="single" w:sz="4" w:space="0" w:color="B1BBCC"/>
              <w:right w:val="single" w:sz="4" w:space="0" w:color="B1BBCC"/>
            </w:tcBorders>
            <w:shd w:val="clear" w:color="000000" w:fill="FFFFFF"/>
            <w:vAlign w:val="center"/>
          </w:tcPr>
          <w:p w14:paraId="67537892" w14:textId="173D0B0A" w:rsidR="004C5A3B" w:rsidRPr="007237E5" w:rsidRDefault="007237E5" w:rsidP="009B0293">
            <w:pPr>
              <w:jc w:val="center"/>
              <w:rPr>
                <w:rFonts w:ascii="Calibri" w:hAnsi="Calibri" w:cs="Calibri"/>
                <w:color w:val="000000"/>
                <w:sz w:val="28"/>
                <w:szCs w:val="28"/>
              </w:rPr>
            </w:pPr>
            <w:r>
              <w:rPr>
                <w:rFonts w:ascii="Calibri" w:hAnsi="Calibri" w:cs="Calibri"/>
                <w:color w:val="000000"/>
                <w:sz w:val="28"/>
                <w:szCs w:val="28"/>
              </w:rPr>
              <w:t>7 days</w:t>
            </w:r>
          </w:p>
        </w:tc>
        <w:tc>
          <w:tcPr>
            <w:tcW w:w="1984" w:type="dxa"/>
            <w:tcBorders>
              <w:top w:val="nil"/>
              <w:left w:val="nil"/>
              <w:bottom w:val="single" w:sz="4" w:space="0" w:color="B1BBCC"/>
              <w:right w:val="single" w:sz="4" w:space="0" w:color="B1BBCC"/>
            </w:tcBorders>
            <w:shd w:val="clear" w:color="000000" w:fill="FFFFFF"/>
            <w:vAlign w:val="center"/>
          </w:tcPr>
          <w:p w14:paraId="08455548" w14:textId="18611238" w:rsidR="004C5A3B" w:rsidRPr="007237E5" w:rsidRDefault="009B0293" w:rsidP="009B0293">
            <w:pPr>
              <w:jc w:val="center"/>
              <w:rPr>
                <w:rFonts w:ascii="Calibri" w:hAnsi="Calibri" w:cs="Calibri"/>
                <w:color w:val="000000"/>
                <w:sz w:val="28"/>
                <w:szCs w:val="28"/>
              </w:rPr>
            </w:pPr>
            <w:r>
              <w:rPr>
                <w:rFonts w:ascii="Calibri" w:hAnsi="Calibri" w:cs="Calibri"/>
                <w:color w:val="000000"/>
                <w:sz w:val="28"/>
                <w:szCs w:val="28"/>
              </w:rPr>
              <w:t>13</w:t>
            </w:r>
            <w:r w:rsidR="007237E5">
              <w:rPr>
                <w:rFonts w:ascii="Calibri" w:hAnsi="Calibri" w:cs="Calibri"/>
                <w:color w:val="000000"/>
                <w:sz w:val="28"/>
                <w:szCs w:val="28"/>
              </w:rPr>
              <w:t>/10/2023</w:t>
            </w:r>
          </w:p>
        </w:tc>
        <w:tc>
          <w:tcPr>
            <w:tcW w:w="1953" w:type="dxa"/>
            <w:tcBorders>
              <w:top w:val="nil"/>
              <w:left w:val="nil"/>
              <w:bottom w:val="single" w:sz="4" w:space="0" w:color="B1BBCC"/>
              <w:right w:val="single" w:sz="4" w:space="0" w:color="B1BBCC"/>
            </w:tcBorders>
            <w:shd w:val="clear" w:color="000000" w:fill="FFFFFF"/>
            <w:vAlign w:val="center"/>
          </w:tcPr>
          <w:p w14:paraId="66E54F45" w14:textId="119AE959" w:rsidR="004C5A3B" w:rsidRPr="007237E5" w:rsidRDefault="009B0293" w:rsidP="009B0293">
            <w:pPr>
              <w:jc w:val="center"/>
              <w:rPr>
                <w:rFonts w:ascii="Calibri" w:hAnsi="Calibri" w:cs="Calibri"/>
                <w:color w:val="000000"/>
                <w:sz w:val="28"/>
                <w:szCs w:val="28"/>
              </w:rPr>
            </w:pPr>
            <w:r>
              <w:rPr>
                <w:rFonts w:ascii="Calibri" w:hAnsi="Calibri" w:cs="Calibri"/>
                <w:color w:val="000000"/>
                <w:sz w:val="28"/>
                <w:szCs w:val="28"/>
              </w:rPr>
              <w:t>20</w:t>
            </w:r>
            <w:r w:rsidR="00613FB0">
              <w:rPr>
                <w:rFonts w:ascii="Calibri" w:hAnsi="Calibri" w:cs="Calibri"/>
                <w:color w:val="000000"/>
                <w:sz w:val="28"/>
                <w:szCs w:val="28"/>
              </w:rPr>
              <w:t>/10/2023</w:t>
            </w:r>
          </w:p>
        </w:tc>
        <w:tc>
          <w:tcPr>
            <w:tcW w:w="327" w:type="dxa"/>
            <w:tcBorders>
              <w:top w:val="nil"/>
              <w:left w:val="nil"/>
              <w:bottom w:val="nil"/>
              <w:right w:val="nil"/>
            </w:tcBorders>
            <w:shd w:val="clear" w:color="auto" w:fill="auto"/>
            <w:noWrap/>
            <w:vAlign w:val="center"/>
            <w:hideMark/>
          </w:tcPr>
          <w:p w14:paraId="061EF90A" w14:textId="77777777" w:rsidR="004C5A3B" w:rsidRPr="004C5A3B" w:rsidRDefault="004C5A3B" w:rsidP="009B0293">
            <w:pPr>
              <w:jc w:val="center"/>
              <w:rPr>
                <w:rFonts w:ascii="Calibri" w:hAnsi="Calibri" w:cs="Calibri"/>
                <w:color w:val="000000"/>
                <w:sz w:val="22"/>
                <w:szCs w:val="22"/>
              </w:rPr>
            </w:pPr>
          </w:p>
        </w:tc>
      </w:tr>
      <w:tr w:rsidR="004C5A3B" w:rsidRPr="004C5A3B" w14:paraId="26458537" w14:textId="77777777" w:rsidTr="009B0293">
        <w:trPr>
          <w:trHeight w:val="560"/>
        </w:trPr>
        <w:tc>
          <w:tcPr>
            <w:tcW w:w="3964" w:type="dxa"/>
            <w:tcBorders>
              <w:top w:val="nil"/>
              <w:left w:val="single" w:sz="4" w:space="0" w:color="B1BBCC"/>
              <w:bottom w:val="single" w:sz="4" w:space="0" w:color="B1BBCC"/>
              <w:right w:val="single" w:sz="4" w:space="0" w:color="B1BBCC"/>
            </w:tcBorders>
            <w:shd w:val="clear" w:color="000000" w:fill="FFFFFF"/>
            <w:vAlign w:val="center"/>
            <w:hideMark/>
          </w:tcPr>
          <w:p w14:paraId="5ABF1E4B" w14:textId="038C5AC6" w:rsidR="009B0293" w:rsidRPr="009B0293" w:rsidRDefault="009B0293" w:rsidP="009B0293">
            <w:pPr>
              <w:rPr>
                <w:rFonts w:ascii="Calibri" w:hAnsi="Calibri" w:cs="Calibri"/>
                <w:color w:val="000000"/>
                <w:sz w:val="28"/>
                <w:szCs w:val="28"/>
              </w:rPr>
            </w:pPr>
            <w:r w:rsidRPr="009B0293">
              <w:rPr>
                <w:rFonts w:ascii="Calibri" w:hAnsi="Calibri" w:cs="Calibri"/>
                <w:color w:val="000000"/>
                <w:sz w:val="28"/>
                <w:szCs w:val="28"/>
              </w:rPr>
              <w:t>Gated recurrent unit (GRU)</w:t>
            </w:r>
          </w:p>
          <w:p w14:paraId="7E006B32" w14:textId="1DFF1AFF" w:rsidR="004C5A3B" w:rsidRPr="004C5A3B" w:rsidRDefault="004C5A3B" w:rsidP="009B0293">
            <w:pPr>
              <w:rPr>
                <w:rFonts w:ascii="Calibri" w:hAnsi="Calibri" w:cs="Calibri"/>
                <w:color w:val="000000"/>
                <w:sz w:val="22"/>
                <w:szCs w:val="22"/>
              </w:rPr>
            </w:pPr>
          </w:p>
        </w:tc>
        <w:tc>
          <w:tcPr>
            <w:tcW w:w="1586" w:type="dxa"/>
            <w:tcBorders>
              <w:top w:val="nil"/>
              <w:left w:val="nil"/>
              <w:bottom w:val="single" w:sz="4" w:space="0" w:color="B1BBCC"/>
              <w:right w:val="single" w:sz="4" w:space="0" w:color="B1BBCC"/>
            </w:tcBorders>
            <w:shd w:val="clear" w:color="000000" w:fill="FFFFFF"/>
            <w:vAlign w:val="center"/>
          </w:tcPr>
          <w:p w14:paraId="711D4862" w14:textId="1DAC4A41" w:rsidR="004C5A3B" w:rsidRPr="004C5A3B" w:rsidRDefault="009B0293" w:rsidP="009B0293">
            <w:pPr>
              <w:jc w:val="center"/>
              <w:rPr>
                <w:rFonts w:ascii="Calibri" w:hAnsi="Calibri" w:cs="Calibri"/>
                <w:color w:val="000000"/>
                <w:sz w:val="22"/>
                <w:szCs w:val="22"/>
              </w:rPr>
            </w:pPr>
            <w:r>
              <w:rPr>
                <w:rFonts w:ascii="Calibri" w:hAnsi="Calibri" w:cs="Calibri"/>
                <w:color w:val="000000"/>
                <w:sz w:val="28"/>
                <w:szCs w:val="28"/>
              </w:rPr>
              <w:t>10 days</w:t>
            </w:r>
          </w:p>
        </w:tc>
        <w:tc>
          <w:tcPr>
            <w:tcW w:w="1984" w:type="dxa"/>
            <w:tcBorders>
              <w:top w:val="nil"/>
              <w:left w:val="nil"/>
              <w:bottom w:val="single" w:sz="4" w:space="0" w:color="B1BBCC"/>
              <w:right w:val="single" w:sz="4" w:space="0" w:color="B1BBCC"/>
            </w:tcBorders>
            <w:shd w:val="clear" w:color="000000" w:fill="FFFFFF"/>
            <w:vAlign w:val="center"/>
          </w:tcPr>
          <w:p w14:paraId="0B6ED51C" w14:textId="621D312F" w:rsidR="004C5A3B" w:rsidRPr="004C5A3B" w:rsidRDefault="009B0293" w:rsidP="009B0293">
            <w:pPr>
              <w:jc w:val="center"/>
              <w:rPr>
                <w:rFonts w:ascii="Calibri" w:hAnsi="Calibri" w:cs="Calibri"/>
                <w:color w:val="000000"/>
                <w:sz w:val="22"/>
                <w:szCs w:val="22"/>
              </w:rPr>
            </w:pPr>
            <w:r>
              <w:rPr>
                <w:rFonts w:ascii="Calibri" w:hAnsi="Calibri" w:cs="Calibri"/>
                <w:color w:val="000000"/>
                <w:sz w:val="28"/>
                <w:szCs w:val="28"/>
              </w:rPr>
              <w:t>21/10/2023</w:t>
            </w:r>
          </w:p>
        </w:tc>
        <w:tc>
          <w:tcPr>
            <w:tcW w:w="1953" w:type="dxa"/>
            <w:tcBorders>
              <w:top w:val="nil"/>
              <w:left w:val="nil"/>
              <w:bottom w:val="single" w:sz="4" w:space="0" w:color="B1BBCC"/>
              <w:right w:val="single" w:sz="4" w:space="0" w:color="B1BBCC"/>
            </w:tcBorders>
            <w:shd w:val="clear" w:color="000000" w:fill="FFFFFF"/>
            <w:vAlign w:val="center"/>
          </w:tcPr>
          <w:p w14:paraId="35F2503D" w14:textId="05F8B4E7" w:rsidR="004C5A3B" w:rsidRPr="004C5A3B" w:rsidRDefault="002D17F8" w:rsidP="009B0293">
            <w:pPr>
              <w:jc w:val="center"/>
              <w:rPr>
                <w:rFonts w:ascii="Calibri" w:hAnsi="Calibri" w:cs="Calibri"/>
                <w:color w:val="000000"/>
                <w:sz w:val="22"/>
                <w:szCs w:val="22"/>
              </w:rPr>
            </w:pPr>
            <w:r>
              <w:rPr>
                <w:rFonts w:ascii="Calibri" w:hAnsi="Calibri" w:cs="Calibri"/>
                <w:color w:val="000000"/>
                <w:sz w:val="28"/>
                <w:szCs w:val="28"/>
              </w:rPr>
              <w:t>30/10/2023</w:t>
            </w:r>
          </w:p>
        </w:tc>
        <w:tc>
          <w:tcPr>
            <w:tcW w:w="327" w:type="dxa"/>
            <w:tcBorders>
              <w:top w:val="nil"/>
              <w:left w:val="nil"/>
              <w:bottom w:val="nil"/>
              <w:right w:val="nil"/>
            </w:tcBorders>
            <w:shd w:val="clear" w:color="auto" w:fill="auto"/>
            <w:noWrap/>
            <w:vAlign w:val="center"/>
            <w:hideMark/>
          </w:tcPr>
          <w:p w14:paraId="2BFD0F6D" w14:textId="77777777" w:rsidR="004C5A3B" w:rsidRPr="004C5A3B" w:rsidRDefault="004C5A3B" w:rsidP="009B0293">
            <w:pPr>
              <w:jc w:val="center"/>
              <w:rPr>
                <w:rFonts w:ascii="Calibri" w:hAnsi="Calibri" w:cs="Calibri"/>
                <w:color w:val="000000"/>
                <w:sz w:val="22"/>
                <w:szCs w:val="22"/>
              </w:rPr>
            </w:pPr>
          </w:p>
        </w:tc>
      </w:tr>
      <w:tr w:rsidR="002D17F8" w:rsidRPr="004C5A3B" w14:paraId="1F2E28F2" w14:textId="77777777" w:rsidTr="009B0293">
        <w:trPr>
          <w:trHeight w:val="560"/>
        </w:trPr>
        <w:tc>
          <w:tcPr>
            <w:tcW w:w="3964" w:type="dxa"/>
            <w:tcBorders>
              <w:top w:val="nil"/>
              <w:left w:val="single" w:sz="4" w:space="0" w:color="B1BBCC"/>
              <w:bottom w:val="single" w:sz="4" w:space="0" w:color="B1BBCC"/>
              <w:right w:val="single" w:sz="4" w:space="0" w:color="B1BBCC"/>
            </w:tcBorders>
            <w:shd w:val="clear" w:color="000000" w:fill="FFFFFF"/>
            <w:vAlign w:val="center"/>
            <w:hideMark/>
          </w:tcPr>
          <w:p w14:paraId="541466CC" w14:textId="585DF4DF" w:rsidR="002D17F8" w:rsidRPr="004C5A3B" w:rsidRDefault="002D17F8" w:rsidP="002D17F8">
            <w:pPr>
              <w:rPr>
                <w:rFonts w:ascii="Calibri" w:hAnsi="Calibri" w:cs="Calibri"/>
                <w:color w:val="000000"/>
                <w:sz w:val="22"/>
                <w:szCs w:val="22"/>
              </w:rPr>
            </w:pPr>
            <w:r w:rsidRPr="009B0293">
              <w:rPr>
                <w:rFonts w:ascii="Calibri" w:hAnsi="Calibri" w:cs="Calibri"/>
                <w:color w:val="000000"/>
                <w:sz w:val="28"/>
                <w:szCs w:val="28"/>
              </w:rPr>
              <w:t xml:space="preserve">Random </w:t>
            </w:r>
            <w:proofErr w:type="gramStart"/>
            <w:r w:rsidRPr="009B0293">
              <w:rPr>
                <w:rFonts w:ascii="Calibri" w:hAnsi="Calibri" w:cs="Calibri"/>
                <w:color w:val="000000"/>
                <w:sz w:val="28"/>
                <w:szCs w:val="28"/>
              </w:rPr>
              <w:t>forest</w:t>
            </w:r>
            <w:r>
              <w:rPr>
                <w:rFonts w:ascii="Calibri" w:hAnsi="Calibri" w:cs="Calibri"/>
                <w:color w:val="000000"/>
                <w:sz w:val="22"/>
                <w:szCs w:val="22"/>
              </w:rPr>
              <w:t xml:space="preserve"> </w:t>
            </w:r>
            <w:r>
              <w:rPr>
                <w:rFonts w:ascii="Calibri" w:hAnsi="Calibri" w:cs="Calibri"/>
                <w:color w:val="000000"/>
                <w:sz w:val="28"/>
                <w:szCs w:val="28"/>
              </w:rPr>
              <w:t xml:space="preserve"> Algorithm</w:t>
            </w:r>
            <w:proofErr w:type="gramEnd"/>
          </w:p>
        </w:tc>
        <w:tc>
          <w:tcPr>
            <w:tcW w:w="1586" w:type="dxa"/>
            <w:tcBorders>
              <w:top w:val="nil"/>
              <w:left w:val="nil"/>
              <w:bottom w:val="single" w:sz="4" w:space="0" w:color="B1BBCC"/>
              <w:right w:val="single" w:sz="4" w:space="0" w:color="B1BBCC"/>
            </w:tcBorders>
            <w:shd w:val="clear" w:color="000000" w:fill="FFFFFF"/>
            <w:vAlign w:val="center"/>
          </w:tcPr>
          <w:p w14:paraId="2DB87574" w14:textId="15DEB99F" w:rsidR="002D17F8" w:rsidRPr="004C5A3B" w:rsidRDefault="002D17F8" w:rsidP="002D17F8">
            <w:pPr>
              <w:jc w:val="center"/>
              <w:rPr>
                <w:rFonts w:ascii="Calibri" w:hAnsi="Calibri" w:cs="Calibri"/>
                <w:color w:val="000000"/>
                <w:sz w:val="22"/>
                <w:szCs w:val="22"/>
              </w:rPr>
            </w:pPr>
            <w:r>
              <w:rPr>
                <w:rFonts w:ascii="Calibri" w:hAnsi="Calibri" w:cs="Calibri"/>
                <w:color w:val="000000"/>
                <w:sz w:val="28"/>
                <w:szCs w:val="28"/>
              </w:rPr>
              <w:t>2 days</w:t>
            </w:r>
          </w:p>
        </w:tc>
        <w:tc>
          <w:tcPr>
            <w:tcW w:w="1984" w:type="dxa"/>
            <w:tcBorders>
              <w:top w:val="nil"/>
              <w:left w:val="nil"/>
              <w:bottom w:val="single" w:sz="4" w:space="0" w:color="B1BBCC"/>
              <w:right w:val="single" w:sz="4" w:space="0" w:color="B1BBCC"/>
            </w:tcBorders>
            <w:shd w:val="clear" w:color="000000" w:fill="FFFFFF"/>
            <w:vAlign w:val="center"/>
          </w:tcPr>
          <w:p w14:paraId="187EB8B6" w14:textId="1BE5E512" w:rsidR="002D17F8" w:rsidRPr="004C5A3B" w:rsidRDefault="002D17F8" w:rsidP="002D17F8">
            <w:pPr>
              <w:jc w:val="center"/>
              <w:rPr>
                <w:rFonts w:ascii="Calibri" w:hAnsi="Calibri" w:cs="Calibri"/>
                <w:color w:val="000000"/>
                <w:sz w:val="22"/>
                <w:szCs w:val="22"/>
              </w:rPr>
            </w:pPr>
            <w:r>
              <w:rPr>
                <w:rFonts w:ascii="Calibri" w:hAnsi="Calibri" w:cs="Calibri"/>
                <w:color w:val="000000"/>
                <w:sz w:val="28"/>
                <w:szCs w:val="28"/>
              </w:rPr>
              <w:t>31/10/2023</w:t>
            </w:r>
          </w:p>
        </w:tc>
        <w:tc>
          <w:tcPr>
            <w:tcW w:w="1953" w:type="dxa"/>
            <w:tcBorders>
              <w:top w:val="nil"/>
              <w:left w:val="nil"/>
              <w:bottom w:val="single" w:sz="4" w:space="0" w:color="B1BBCC"/>
              <w:right w:val="single" w:sz="4" w:space="0" w:color="B1BBCC"/>
            </w:tcBorders>
            <w:shd w:val="clear" w:color="000000" w:fill="FFFFFF"/>
            <w:vAlign w:val="center"/>
          </w:tcPr>
          <w:p w14:paraId="5080E23A" w14:textId="0D74FDB9" w:rsidR="002D17F8" w:rsidRPr="004C5A3B" w:rsidRDefault="002D17F8" w:rsidP="002D17F8">
            <w:pPr>
              <w:jc w:val="center"/>
              <w:rPr>
                <w:rFonts w:ascii="Calibri" w:hAnsi="Calibri" w:cs="Calibri"/>
                <w:color w:val="000000"/>
                <w:sz w:val="22"/>
                <w:szCs w:val="22"/>
              </w:rPr>
            </w:pPr>
            <w:r>
              <w:rPr>
                <w:rFonts w:ascii="Calibri" w:hAnsi="Calibri" w:cs="Calibri"/>
                <w:color w:val="000000"/>
                <w:sz w:val="28"/>
                <w:szCs w:val="28"/>
              </w:rPr>
              <w:t>1/11/2023</w:t>
            </w:r>
          </w:p>
        </w:tc>
        <w:tc>
          <w:tcPr>
            <w:tcW w:w="327" w:type="dxa"/>
            <w:tcBorders>
              <w:top w:val="nil"/>
              <w:left w:val="nil"/>
              <w:bottom w:val="nil"/>
              <w:right w:val="nil"/>
            </w:tcBorders>
            <w:shd w:val="clear" w:color="auto" w:fill="auto"/>
            <w:noWrap/>
            <w:vAlign w:val="center"/>
            <w:hideMark/>
          </w:tcPr>
          <w:p w14:paraId="7B73A92D" w14:textId="77777777" w:rsidR="002D17F8" w:rsidRPr="004C5A3B" w:rsidRDefault="002D17F8" w:rsidP="002D17F8">
            <w:pPr>
              <w:jc w:val="center"/>
              <w:rPr>
                <w:rFonts w:ascii="Calibri" w:hAnsi="Calibri" w:cs="Calibri"/>
                <w:color w:val="000000"/>
                <w:sz w:val="22"/>
                <w:szCs w:val="22"/>
              </w:rPr>
            </w:pPr>
          </w:p>
        </w:tc>
      </w:tr>
      <w:tr w:rsidR="002D17F8" w:rsidRPr="004C5A3B" w14:paraId="6EB45F1D" w14:textId="77777777" w:rsidTr="009B0293">
        <w:trPr>
          <w:trHeight w:val="604"/>
        </w:trPr>
        <w:tc>
          <w:tcPr>
            <w:tcW w:w="3964" w:type="dxa"/>
            <w:tcBorders>
              <w:top w:val="nil"/>
              <w:left w:val="single" w:sz="4" w:space="0" w:color="B1BBCC"/>
              <w:bottom w:val="single" w:sz="4" w:space="0" w:color="B1BBCC"/>
              <w:right w:val="single" w:sz="4" w:space="0" w:color="B1BBCC"/>
            </w:tcBorders>
            <w:shd w:val="clear" w:color="000000" w:fill="FFFFFF"/>
            <w:vAlign w:val="center"/>
            <w:hideMark/>
          </w:tcPr>
          <w:p w14:paraId="48E5A0A8" w14:textId="5A8EE671" w:rsidR="002D17F8" w:rsidRPr="009B0293" w:rsidRDefault="002D17F8" w:rsidP="002D17F8">
            <w:pPr>
              <w:rPr>
                <w:rFonts w:ascii="Calibri" w:hAnsi="Calibri" w:cs="Calibri"/>
                <w:color w:val="000000"/>
                <w:sz w:val="22"/>
                <w:szCs w:val="22"/>
              </w:rPr>
            </w:pPr>
            <w:r w:rsidRPr="009B0293">
              <w:rPr>
                <w:rFonts w:ascii="Calibri" w:hAnsi="Calibri" w:cs="Calibri"/>
                <w:color w:val="000000"/>
                <w:sz w:val="28"/>
                <w:szCs w:val="28"/>
              </w:rPr>
              <w:t xml:space="preserve">Support vector </w:t>
            </w:r>
            <w:proofErr w:type="gramStart"/>
            <w:r w:rsidRPr="009B0293">
              <w:rPr>
                <w:rFonts w:ascii="Calibri" w:hAnsi="Calibri" w:cs="Calibri"/>
                <w:color w:val="000000"/>
                <w:sz w:val="28"/>
                <w:szCs w:val="28"/>
              </w:rPr>
              <w:t>machine(</w:t>
            </w:r>
            <w:proofErr w:type="gramEnd"/>
            <w:r w:rsidRPr="009B0293">
              <w:rPr>
                <w:rFonts w:ascii="Calibri" w:hAnsi="Calibri" w:cs="Calibri"/>
                <w:color w:val="000000"/>
                <w:sz w:val="28"/>
                <w:szCs w:val="28"/>
              </w:rPr>
              <w:t>SVM)</w:t>
            </w:r>
          </w:p>
        </w:tc>
        <w:tc>
          <w:tcPr>
            <w:tcW w:w="1586" w:type="dxa"/>
            <w:tcBorders>
              <w:top w:val="nil"/>
              <w:left w:val="nil"/>
              <w:bottom w:val="single" w:sz="4" w:space="0" w:color="B1BBCC"/>
              <w:right w:val="single" w:sz="4" w:space="0" w:color="B1BBCC"/>
            </w:tcBorders>
            <w:shd w:val="clear" w:color="000000" w:fill="FFFFFF"/>
            <w:vAlign w:val="center"/>
          </w:tcPr>
          <w:p w14:paraId="2C513795" w14:textId="49A02B78" w:rsidR="002D17F8" w:rsidRPr="004C5A3B" w:rsidRDefault="002D17F8" w:rsidP="002D17F8">
            <w:pPr>
              <w:jc w:val="center"/>
              <w:rPr>
                <w:rFonts w:ascii="Calibri" w:hAnsi="Calibri" w:cs="Calibri"/>
                <w:color w:val="000000"/>
                <w:sz w:val="22"/>
                <w:szCs w:val="22"/>
              </w:rPr>
            </w:pPr>
            <w:r>
              <w:rPr>
                <w:rFonts w:ascii="Calibri" w:hAnsi="Calibri" w:cs="Calibri"/>
                <w:color w:val="000000"/>
                <w:sz w:val="28"/>
                <w:szCs w:val="28"/>
              </w:rPr>
              <w:t>5 days</w:t>
            </w:r>
          </w:p>
        </w:tc>
        <w:tc>
          <w:tcPr>
            <w:tcW w:w="1984" w:type="dxa"/>
            <w:tcBorders>
              <w:top w:val="nil"/>
              <w:left w:val="nil"/>
              <w:bottom w:val="single" w:sz="4" w:space="0" w:color="B1BBCC"/>
              <w:right w:val="single" w:sz="4" w:space="0" w:color="B1BBCC"/>
            </w:tcBorders>
            <w:shd w:val="clear" w:color="000000" w:fill="FFFFFF"/>
            <w:vAlign w:val="center"/>
          </w:tcPr>
          <w:p w14:paraId="42CE0DD8" w14:textId="211576AE" w:rsidR="002D17F8" w:rsidRPr="004C5A3B" w:rsidRDefault="002D17F8" w:rsidP="002D17F8">
            <w:pPr>
              <w:jc w:val="center"/>
              <w:rPr>
                <w:rFonts w:ascii="Calibri" w:hAnsi="Calibri" w:cs="Calibri"/>
                <w:color w:val="000000"/>
                <w:sz w:val="22"/>
                <w:szCs w:val="22"/>
              </w:rPr>
            </w:pPr>
            <w:r>
              <w:rPr>
                <w:rFonts w:ascii="Calibri" w:hAnsi="Calibri" w:cs="Calibri"/>
                <w:color w:val="000000"/>
                <w:sz w:val="28"/>
                <w:szCs w:val="28"/>
              </w:rPr>
              <w:t>2/11/2023</w:t>
            </w:r>
          </w:p>
        </w:tc>
        <w:tc>
          <w:tcPr>
            <w:tcW w:w="1953" w:type="dxa"/>
            <w:tcBorders>
              <w:top w:val="nil"/>
              <w:left w:val="nil"/>
              <w:bottom w:val="single" w:sz="4" w:space="0" w:color="B1BBCC"/>
              <w:right w:val="single" w:sz="4" w:space="0" w:color="B1BBCC"/>
            </w:tcBorders>
            <w:shd w:val="clear" w:color="000000" w:fill="FFFFFF"/>
            <w:vAlign w:val="center"/>
          </w:tcPr>
          <w:p w14:paraId="75F5F294" w14:textId="6641BEBB" w:rsidR="002D17F8" w:rsidRPr="004C5A3B" w:rsidRDefault="002D17F8" w:rsidP="002D17F8">
            <w:pPr>
              <w:jc w:val="center"/>
              <w:rPr>
                <w:rFonts w:ascii="Calibri" w:hAnsi="Calibri" w:cs="Calibri"/>
                <w:color w:val="000000"/>
                <w:sz w:val="22"/>
                <w:szCs w:val="22"/>
              </w:rPr>
            </w:pPr>
            <w:r>
              <w:rPr>
                <w:rFonts w:ascii="Calibri" w:hAnsi="Calibri" w:cs="Calibri"/>
                <w:color w:val="000000"/>
                <w:sz w:val="28"/>
                <w:szCs w:val="28"/>
              </w:rPr>
              <w:t>6/11/2023</w:t>
            </w:r>
          </w:p>
        </w:tc>
        <w:tc>
          <w:tcPr>
            <w:tcW w:w="327" w:type="dxa"/>
            <w:tcBorders>
              <w:top w:val="nil"/>
              <w:left w:val="nil"/>
              <w:bottom w:val="nil"/>
              <w:right w:val="nil"/>
            </w:tcBorders>
            <w:shd w:val="clear" w:color="auto" w:fill="auto"/>
            <w:noWrap/>
            <w:vAlign w:val="center"/>
            <w:hideMark/>
          </w:tcPr>
          <w:p w14:paraId="7768132B" w14:textId="77777777" w:rsidR="002D17F8" w:rsidRPr="004C5A3B" w:rsidRDefault="002D17F8" w:rsidP="002D17F8">
            <w:pPr>
              <w:jc w:val="center"/>
              <w:rPr>
                <w:rFonts w:ascii="Calibri" w:hAnsi="Calibri" w:cs="Calibri"/>
                <w:color w:val="000000"/>
                <w:sz w:val="22"/>
                <w:szCs w:val="22"/>
              </w:rPr>
            </w:pPr>
          </w:p>
        </w:tc>
      </w:tr>
      <w:tr w:rsidR="002D17F8" w:rsidRPr="004C5A3B" w14:paraId="7F106307" w14:textId="77777777" w:rsidTr="009B0293">
        <w:trPr>
          <w:trHeight w:val="503"/>
        </w:trPr>
        <w:tc>
          <w:tcPr>
            <w:tcW w:w="3964" w:type="dxa"/>
            <w:tcBorders>
              <w:top w:val="nil"/>
              <w:left w:val="single" w:sz="4" w:space="0" w:color="B1BBCC"/>
              <w:bottom w:val="single" w:sz="4" w:space="0" w:color="B1BBCC"/>
              <w:right w:val="single" w:sz="4" w:space="0" w:color="B1BBCC"/>
            </w:tcBorders>
            <w:shd w:val="clear" w:color="000000" w:fill="FFFFFF"/>
            <w:vAlign w:val="center"/>
            <w:hideMark/>
          </w:tcPr>
          <w:p w14:paraId="18B1DD8A" w14:textId="6EE16212" w:rsidR="002D17F8" w:rsidRPr="004C5A3B" w:rsidRDefault="002D17F8" w:rsidP="002D17F8">
            <w:pPr>
              <w:rPr>
                <w:rFonts w:ascii="Calibri" w:hAnsi="Calibri" w:cs="Calibri"/>
                <w:color w:val="000000"/>
                <w:sz w:val="22"/>
                <w:szCs w:val="22"/>
              </w:rPr>
            </w:pPr>
            <w:r>
              <w:rPr>
                <w:rFonts w:ascii="Calibri" w:hAnsi="Calibri" w:cs="Calibri"/>
                <w:color w:val="000000"/>
                <w:sz w:val="28"/>
                <w:szCs w:val="28"/>
              </w:rPr>
              <w:t xml:space="preserve">CNN </w:t>
            </w:r>
            <w:r w:rsidRPr="00B71BCB">
              <w:rPr>
                <w:rFonts w:ascii="Calibri" w:hAnsi="Calibri" w:cs="Calibri"/>
                <w:color w:val="000000"/>
                <w:sz w:val="28"/>
                <w:szCs w:val="28"/>
              </w:rPr>
              <w:t>model</w:t>
            </w:r>
          </w:p>
        </w:tc>
        <w:tc>
          <w:tcPr>
            <w:tcW w:w="1586" w:type="dxa"/>
            <w:tcBorders>
              <w:top w:val="nil"/>
              <w:left w:val="nil"/>
              <w:bottom w:val="single" w:sz="4" w:space="0" w:color="B1BBCC"/>
              <w:right w:val="single" w:sz="4" w:space="0" w:color="B1BBCC"/>
            </w:tcBorders>
            <w:shd w:val="clear" w:color="000000" w:fill="FFFFFF"/>
            <w:vAlign w:val="center"/>
          </w:tcPr>
          <w:p w14:paraId="7A8CB04D" w14:textId="164274FC" w:rsidR="002D17F8" w:rsidRPr="004C5A3B" w:rsidRDefault="002D17F8" w:rsidP="002D17F8">
            <w:pPr>
              <w:jc w:val="center"/>
              <w:rPr>
                <w:rFonts w:ascii="Calibri" w:hAnsi="Calibri" w:cs="Calibri"/>
                <w:color w:val="000000"/>
                <w:sz w:val="22"/>
                <w:szCs w:val="22"/>
              </w:rPr>
            </w:pPr>
            <w:r>
              <w:rPr>
                <w:rFonts w:ascii="Calibri" w:hAnsi="Calibri" w:cs="Calibri"/>
                <w:color w:val="000000"/>
                <w:sz w:val="28"/>
                <w:szCs w:val="28"/>
              </w:rPr>
              <w:t>3 days</w:t>
            </w:r>
          </w:p>
        </w:tc>
        <w:tc>
          <w:tcPr>
            <w:tcW w:w="1984" w:type="dxa"/>
            <w:tcBorders>
              <w:top w:val="nil"/>
              <w:left w:val="nil"/>
              <w:bottom w:val="single" w:sz="4" w:space="0" w:color="B1BBCC"/>
              <w:right w:val="single" w:sz="4" w:space="0" w:color="B1BBCC"/>
            </w:tcBorders>
            <w:shd w:val="clear" w:color="000000" w:fill="FFFFFF"/>
            <w:vAlign w:val="center"/>
          </w:tcPr>
          <w:p w14:paraId="02546A85" w14:textId="69FD49B9" w:rsidR="002D17F8" w:rsidRPr="004C5A3B" w:rsidRDefault="002D17F8" w:rsidP="002D17F8">
            <w:pPr>
              <w:jc w:val="center"/>
              <w:rPr>
                <w:rFonts w:ascii="Calibri" w:hAnsi="Calibri" w:cs="Calibri"/>
                <w:color w:val="000000"/>
                <w:sz w:val="22"/>
                <w:szCs w:val="22"/>
              </w:rPr>
            </w:pPr>
            <w:r>
              <w:rPr>
                <w:rFonts w:ascii="Calibri" w:hAnsi="Calibri" w:cs="Calibri"/>
                <w:color w:val="000000"/>
                <w:sz w:val="28"/>
                <w:szCs w:val="28"/>
              </w:rPr>
              <w:t>7/11/2023</w:t>
            </w:r>
          </w:p>
        </w:tc>
        <w:tc>
          <w:tcPr>
            <w:tcW w:w="1953" w:type="dxa"/>
            <w:tcBorders>
              <w:top w:val="nil"/>
              <w:left w:val="nil"/>
              <w:bottom w:val="single" w:sz="4" w:space="0" w:color="B1BBCC"/>
              <w:right w:val="single" w:sz="4" w:space="0" w:color="B1BBCC"/>
            </w:tcBorders>
            <w:shd w:val="clear" w:color="000000" w:fill="FFFFFF"/>
            <w:vAlign w:val="center"/>
          </w:tcPr>
          <w:p w14:paraId="7B871D0C" w14:textId="2F74F299" w:rsidR="002D17F8" w:rsidRPr="004C5A3B" w:rsidRDefault="002D17F8" w:rsidP="002D17F8">
            <w:pPr>
              <w:jc w:val="center"/>
              <w:rPr>
                <w:rFonts w:ascii="Calibri" w:hAnsi="Calibri" w:cs="Calibri"/>
                <w:color w:val="000000"/>
                <w:sz w:val="22"/>
                <w:szCs w:val="22"/>
              </w:rPr>
            </w:pPr>
            <w:r>
              <w:rPr>
                <w:rFonts w:ascii="Calibri" w:hAnsi="Calibri" w:cs="Calibri"/>
                <w:color w:val="000000"/>
                <w:sz w:val="28"/>
                <w:szCs w:val="28"/>
              </w:rPr>
              <w:t>9/11/2023</w:t>
            </w:r>
          </w:p>
        </w:tc>
        <w:tc>
          <w:tcPr>
            <w:tcW w:w="327" w:type="dxa"/>
            <w:tcBorders>
              <w:top w:val="nil"/>
              <w:left w:val="nil"/>
              <w:bottom w:val="nil"/>
              <w:right w:val="nil"/>
            </w:tcBorders>
            <w:shd w:val="clear" w:color="auto" w:fill="auto"/>
            <w:noWrap/>
            <w:vAlign w:val="center"/>
            <w:hideMark/>
          </w:tcPr>
          <w:p w14:paraId="09724010" w14:textId="77777777" w:rsidR="002D17F8" w:rsidRPr="004C5A3B" w:rsidRDefault="002D17F8" w:rsidP="002D17F8">
            <w:pPr>
              <w:jc w:val="center"/>
              <w:rPr>
                <w:rFonts w:ascii="Calibri" w:hAnsi="Calibri" w:cs="Calibri"/>
                <w:color w:val="000000"/>
                <w:sz w:val="22"/>
                <w:szCs w:val="22"/>
              </w:rPr>
            </w:pPr>
          </w:p>
        </w:tc>
      </w:tr>
      <w:tr w:rsidR="002D17F8" w:rsidRPr="004C5A3B" w14:paraId="38F3748D" w14:textId="77777777" w:rsidTr="009B0293">
        <w:trPr>
          <w:trHeight w:val="486"/>
        </w:trPr>
        <w:tc>
          <w:tcPr>
            <w:tcW w:w="3964" w:type="dxa"/>
            <w:tcBorders>
              <w:top w:val="nil"/>
              <w:left w:val="single" w:sz="4" w:space="0" w:color="B1BBCC"/>
              <w:bottom w:val="single" w:sz="4" w:space="0" w:color="B1BBCC"/>
              <w:right w:val="single" w:sz="4" w:space="0" w:color="B1BBCC"/>
            </w:tcBorders>
            <w:shd w:val="clear" w:color="000000" w:fill="FFFFFF"/>
            <w:vAlign w:val="center"/>
            <w:hideMark/>
          </w:tcPr>
          <w:p w14:paraId="32B3ECBE" w14:textId="131B2794" w:rsidR="002D17F8" w:rsidRPr="009B0293" w:rsidRDefault="002D17F8" w:rsidP="002D17F8">
            <w:pPr>
              <w:rPr>
                <w:rFonts w:ascii="Calibri" w:hAnsi="Calibri" w:cs="Calibri"/>
                <w:color w:val="000000"/>
                <w:sz w:val="28"/>
                <w:szCs w:val="28"/>
              </w:rPr>
            </w:pPr>
            <w:r w:rsidRPr="009B0293">
              <w:rPr>
                <w:rFonts w:ascii="Calibri" w:hAnsi="Calibri" w:cs="Calibri"/>
                <w:color w:val="000000"/>
                <w:sz w:val="28"/>
                <w:szCs w:val="28"/>
              </w:rPr>
              <w:t>Comparison</w:t>
            </w:r>
          </w:p>
        </w:tc>
        <w:tc>
          <w:tcPr>
            <w:tcW w:w="1586" w:type="dxa"/>
            <w:tcBorders>
              <w:top w:val="nil"/>
              <w:left w:val="nil"/>
              <w:bottom w:val="single" w:sz="4" w:space="0" w:color="B1BBCC"/>
              <w:right w:val="single" w:sz="4" w:space="0" w:color="B1BBCC"/>
            </w:tcBorders>
            <w:shd w:val="clear" w:color="000000" w:fill="FFFFFF"/>
            <w:vAlign w:val="center"/>
          </w:tcPr>
          <w:p w14:paraId="3B8E0FC3" w14:textId="2B2A32FB" w:rsidR="002D17F8" w:rsidRPr="004C5A3B" w:rsidRDefault="00DF65C7" w:rsidP="002D17F8">
            <w:pPr>
              <w:jc w:val="center"/>
              <w:rPr>
                <w:rFonts w:ascii="Calibri" w:hAnsi="Calibri" w:cs="Calibri"/>
                <w:color w:val="000000"/>
                <w:sz w:val="22"/>
                <w:szCs w:val="22"/>
              </w:rPr>
            </w:pPr>
            <w:r>
              <w:rPr>
                <w:rFonts w:ascii="Calibri" w:hAnsi="Calibri" w:cs="Calibri"/>
                <w:color w:val="000000"/>
                <w:sz w:val="28"/>
                <w:szCs w:val="28"/>
              </w:rPr>
              <w:t>6</w:t>
            </w:r>
            <w:r w:rsidR="002D17F8">
              <w:rPr>
                <w:rFonts w:ascii="Calibri" w:hAnsi="Calibri" w:cs="Calibri"/>
                <w:color w:val="000000"/>
                <w:sz w:val="28"/>
                <w:szCs w:val="28"/>
              </w:rPr>
              <w:t xml:space="preserve"> days</w:t>
            </w:r>
          </w:p>
        </w:tc>
        <w:tc>
          <w:tcPr>
            <w:tcW w:w="1984" w:type="dxa"/>
            <w:tcBorders>
              <w:top w:val="nil"/>
              <w:left w:val="nil"/>
              <w:bottom w:val="single" w:sz="4" w:space="0" w:color="B1BBCC"/>
              <w:right w:val="single" w:sz="4" w:space="0" w:color="B1BBCC"/>
            </w:tcBorders>
            <w:shd w:val="clear" w:color="000000" w:fill="FFFFFF"/>
            <w:vAlign w:val="center"/>
          </w:tcPr>
          <w:p w14:paraId="53FF8467" w14:textId="6F5A7472" w:rsidR="002D17F8" w:rsidRPr="004C5A3B" w:rsidRDefault="00DF65C7" w:rsidP="002D17F8">
            <w:pPr>
              <w:jc w:val="center"/>
              <w:rPr>
                <w:rFonts w:ascii="Calibri" w:hAnsi="Calibri" w:cs="Calibri"/>
                <w:color w:val="000000"/>
                <w:sz w:val="22"/>
                <w:szCs w:val="22"/>
              </w:rPr>
            </w:pPr>
            <w:r>
              <w:rPr>
                <w:rFonts w:ascii="Calibri" w:hAnsi="Calibri" w:cs="Calibri"/>
                <w:color w:val="000000"/>
                <w:sz w:val="28"/>
                <w:szCs w:val="28"/>
              </w:rPr>
              <w:t>10</w:t>
            </w:r>
            <w:r w:rsidR="002D17F8">
              <w:rPr>
                <w:rFonts w:ascii="Calibri" w:hAnsi="Calibri" w:cs="Calibri"/>
                <w:color w:val="000000"/>
                <w:sz w:val="28"/>
                <w:szCs w:val="28"/>
              </w:rPr>
              <w:t>/1</w:t>
            </w:r>
            <w:r>
              <w:rPr>
                <w:rFonts w:ascii="Calibri" w:hAnsi="Calibri" w:cs="Calibri"/>
                <w:color w:val="000000"/>
                <w:sz w:val="28"/>
                <w:szCs w:val="28"/>
              </w:rPr>
              <w:t>1</w:t>
            </w:r>
            <w:r w:rsidR="002D17F8">
              <w:rPr>
                <w:rFonts w:ascii="Calibri" w:hAnsi="Calibri" w:cs="Calibri"/>
                <w:color w:val="000000"/>
                <w:sz w:val="28"/>
                <w:szCs w:val="28"/>
              </w:rPr>
              <w:t>/2023</w:t>
            </w:r>
          </w:p>
        </w:tc>
        <w:tc>
          <w:tcPr>
            <w:tcW w:w="1953" w:type="dxa"/>
            <w:tcBorders>
              <w:top w:val="nil"/>
              <w:left w:val="nil"/>
              <w:bottom w:val="single" w:sz="4" w:space="0" w:color="B1BBCC"/>
              <w:right w:val="single" w:sz="4" w:space="0" w:color="B1BBCC"/>
            </w:tcBorders>
            <w:shd w:val="clear" w:color="000000" w:fill="FFFFFF"/>
            <w:vAlign w:val="center"/>
          </w:tcPr>
          <w:p w14:paraId="0C875816" w14:textId="10E27B22" w:rsidR="002D17F8" w:rsidRPr="004C5A3B" w:rsidRDefault="00DF65C7" w:rsidP="002D17F8">
            <w:pPr>
              <w:jc w:val="center"/>
              <w:rPr>
                <w:rFonts w:ascii="Calibri" w:hAnsi="Calibri" w:cs="Calibri"/>
                <w:color w:val="000000"/>
                <w:sz w:val="22"/>
                <w:szCs w:val="22"/>
              </w:rPr>
            </w:pPr>
            <w:r>
              <w:rPr>
                <w:rFonts w:ascii="Calibri" w:hAnsi="Calibri" w:cs="Calibri"/>
                <w:color w:val="000000"/>
                <w:sz w:val="28"/>
                <w:szCs w:val="28"/>
              </w:rPr>
              <w:t>15</w:t>
            </w:r>
            <w:r w:rsidR="002D17F8">
              <w:rPr>
                <w:rFonts w:ascii="Calibri" w:hAnsi="Calibri" w:cs="Calibri"/>
                <w:color w:val="000000"/>
                <w:sz w:val="28"/>
                <w:szCs w:val="28"/>
              </w:rPr>
              <w:t>/1</w:t>
            </w:r>
            <w:r>
              <w:rPr>
                <w:rFonts w:ascii="Calibri" w:hAnsi="Calibri" w:cs="Calibri"/>
                <w:color w:val="000000"/>
                <w:sz w:val="28"/>
                <w:szCs w:val="28"/>
              </w:rPr>
              <w:t>1</w:t>
            </w:r>
            <w:r w:rsidR="002D17F8">
              <w:rPr>
                <w:rFonts w:ascii="Calibri" w:hAnsi="Calibri" w:cs="Calibri"/>
                <w:color w:val="000000"/>
                <w:sz w:val="28"/>
                <w:szCs w:val="28"/>
              </w:rPr>
              <w:t>/2023</w:t>
            </w:r>
          </w:p>
        </w:tc>
        <w:tc>
          <w:tcPr>
            <w:tcW w:w="327" w:type="dxa"/>
            <w:tcBorders>
              <w:top w:val="nil"/>
              <w:left w:val="nil"/>
              <w:bottom w:val="nil"/>
              <w:right w:val="nil"/>
            </w:tcBorders>
            <w:shd w:val="clear" w:color="auto" w:fill="auto"/>
            <w:noWrap/>
            <w:vAlign w:val="center"/>
            <w:hideMark/>
          </w:tcPr>
          <w:p w14:paraId="3F4AF05A" w14:textId="77777777" w:rsidR="002D17F8" w:rsidRPr="004C5A3B" w:rsidRDefault="002D17F8" w:rsidP="002D17F8">
            <w:pPr>
              <w:jc w:val="center"/>
              <w:rPr>
                <w:rFonts w:ascii="Calibri" w:hAnsi="Calibri" w:cs="Calibri"/>
                <w:color w:val="000000"/>
                <w:sz w:val="22"/>
                <w:szCs w:val="22"/>
              </w:rPr>
            </w:pPr>
          </w:p>
        </w:tc>
      </w:tr>
      <w:tr w:rsidR="002D17F8" w:rsidRPr="004C5A3B" w14:paraId="4D5F3F2F" w14:textId="77777777" w:rsidTr="009B0293">
        <w:trPr>
          <w:trHeight w:val="579"/>
        </w:trPr>
        <w:tc>
          <w:tcPr>
            <w:tcW w:w="3964" w:type="dxa"/>
            <w:tcBorders>
              <w:top w:val="nil"/>
              <w:left w:val="single" w:sz="4" w:space="0" w:color="B1BBCC"/>
              <w:bottom w:val="single" w:sz="4" w:space="0" w:color="B1BBCC"/>
              <w:right w:val="single" w:sz="4" w:space="0" w:color="B1BBCC"/>
            </w:tcBorders>
            <w:shd w:val="clear" w:color="000000" w:fill="FFFFFF"/>
            <w:vAlign w:val="center"/>
            <w:hideMark/>
          </w:tcPr>
          <w:p w14:paraId="6ECB267A" w14:textId="480CE732" w:rsidR="002D17F8" w:rsidRPr="004C5A3B" w:rsidRDefault="002D17F8" w:rsidP="002D17F8">
            <w:pPr>
              <w:rPr>
                <w:rFonts w:ascii="Calibri" w:hAnsi="Calibri" w:cs="Calibri"/>
                <w:color w:val="000000"/>
                <w:sz w:val="22"/>
                <w:szCs w:val="22"/>
              </w:rPr>
            </w:pPr>
            <w:r>
              <w:rPr>
                <w:rFonts w:ascii="Calibri" w:hAnsi="Calibri" w:cs="Calibri"/>
                <w:color w:val="000000"/>
                <w:sz w:val="28"/>
                <w:szCs w:val="28"/>
              </w:rPr>
              <w:t>Choose model</w:t>
            </w:r>
          </w:p>
        </w:tc>
        <w:tc>
          <w:tcPr>
            <w:tcW w:w="1586" w:type="dxa"/>
            <w:tcBorders>
              <w:top w:val="nil"/>
              <w:left w:val="nil"/>
              <w:bottom w:val="single" w:sz="4" w:space="0" w:color="B1BBCC"/>
              <w:right w:val="single" w:sz="4" w:space="0" w:color="B1BBCC"/>
            </w:tcBorders>
            <w:shd w:val="clear" w:color="000000" w:fill="FFFFFF"/>
            <w:vAlign w:val="center"/>
          </w:tcPr>
          <w:p w14:paraId="02900DAF" w14:textId="5B9A7BBA" w:rsidR="002D17F8" w:rsidRPr="004C5A3B" w:rsidRDefault="002D17F8" w:rsidP="002D17F8">
            <w:pPr>
              <w:jc w:val="center"/>
              <w:rPr>
                <w:rFonts w:ascii="Calibri" w:hAnsi="Calibri" w:cs="Calibri"/>
                <w:color w:val="000000"/>
                <w:sz w:val="22"/>
                <w:szCs w:val="22"/>
              </w:rPr>
            </w:pPr>
            <w:r>
              <w:rPr>
                <w:rFonts w:ascii="Calibri" w:hAnsi="Calibri" w:cs="Calibri"/>
                <w:color w:val="000000"/>
                <w:sz w:val="28"/>
                <w:szCs w:val="28"/>
              </w:rPr>
              <w:t>1 days</w:t>
            </w:r>
          </w:p>
        </w:tc>
        <w:tc>
          <w:tcPr>
            <w:tcW w:w="1984" w:type="dxa"/>
            <w:tcBorders>
              <w:top w:val="nil"/>
              <w:left w:val="nil"/>
              <w:bottom w:val="single" w:sz="4" w:space="0" w:color="B1BBCC"/>
              <w:right w:val="single" w:sz="4" w:space="0" w:color="B1BBCC"/>
            </w:tcBorders>
            <w:shd w:val="clear" w:color="000000" w:fill="FFFFFF"/>
            <w:vAlign w:val="center"/>
          </w:tcPr>
          <w:p w14:paraId="6B69B3AF" w14:textId="52767E26" w:rsidR="002D17F8" w:rsidRPr="004C5A3B" w:rsidRDefault="00DF65C7" w:rsidP="002D17F8">
            <w:pPr>
              <w:jc w:val="center"/>
              <w:rPr>
                <w:rFonts w:ascii="Calibri" w:hAnsi="Calibri" w:cs="Calibri"/>
                <w:color w:val="000000"/>
                <w:sz w:val="22"/>
                <w:szCs w:val="22"/>
              </w:rPr>
            </w:pPr>
            <w:r>
              <w:rPr>
                <w:rFonts w:ascii="Calibri" w:hAnsi="Calibri" w:cs="Calibri"/>
                <w:color w:val="000000"/>
                <w:sz w:val="28"/>
                <w:szCs w:val="28"/>
              </w:rPr>
              <w:t>16</w:t>
            </w:r>
            <w:r w:rsidR="002D17F8">
              <w:rPr>
                <w:rFonts w:ascii="Calibri" w:hAnsi="Calibri" w:cs="Calibri"/>
                <w:color w:val="000000"/>
                <w:sz w:val="28"/>
                <w:szCs w:val="28"/>
              </w:rPr>
              <w:t>/1</w:t>
            </w:r>
            <w:r>
              <w:rPr>
                <w:rFonts w:ascii="Calibri" w:hAnsi="Calibri" w:cs="Calibri"/>
                <w:color w:val="000000"/>
                <w:sz w:val="28"/>
                <w:szCs w:val="28"/>
              </w:rPr>
              <w:t>1</w:t>
            </w:r>
            <w:r w:rsidR="002D17F8">
              <w:rPr>
                <w:rFonts w:ascii="Calibri" w:hAnsi="Calibri" w:cs="Calibri"/>
                <w:color w:val="000000"/>
                <w:sz w:val="28"/>
                <w:szCs w:val="28"/>
              </w:rPr>
              <w:t>/2023</w:t>
            </w:r>
          </w:p>
        </w:tc>
        <w:tc>
          <w:tcPr>
            <w:tcW w:w="1953" w:type="dxa"/>
            <w:tcBorders>
              <w:top w:val="nil"/>
              <w:left w:val="nil"/>
              <w:bottom w:val="single" w:sz="4" w:space="0" w:color="B1BBCC"/>
              <w:right w:val="single" w:sz="4" w:space="0" w:color="B1BBCC"/>
            </w:tcBorders>
            <w:shd w:val="clear" w:color="000000" w:fill="FFFFFF"/>
            <w:vAlign w:val="center"/>
          </w:tcPr>
          <w:p w14:paraId="511F3ADC" w14:textId="61E1F3BB" w:rsidR="002D17F8" w:rsidRPr="004C5A3B" w:rsidRDefault="00DF65C7" w:rsidP="002D17F8">
            <w:pPr>
              <w:jc w:val="center"/>
              <w:rPr>
                <w:rFonts w:ascii="Calibri" w:hAnsi="Calibri" w:cs="Calibri"/>
                <w:color w:val="000000"/>
                <w:sz w:val="22"/>
                <w:szCs w:val="22"/>
              </w:rPr>
            </w:pPr>
            <w:r>
              <w:rPr>
                <w:rFonts w:ascii="Calibri" w:hAnsi="Calibri" w:cs="Calibri"/>
                <w:color w:val="000000"/>
                <w:sz w:val="28"/>
                <w:szCs w:val="28"/>
              </w:rPr>
              <w:t>16</w:t>
            </w:r>
            <w:r w:rsidR="002D17F8">
              <w:rPr>
                <w:rFonts w:ascii="Calibri" w:hAnsi="Calibri" w:cs="Calibri"/>
                <w:color w:val="000000"/>
                <w:sz w:val="28"/>
                <w:szCs w:val="28"/>
              </w:rPr>
              <w:t>/1</w:t>
            </w:r>
            <w:r>
              <w:rPr>
                <w:rFonts w:ascii="Calibri" w:hAnsi="Calibri" w:cs="Calibri"/>
                <w:color w:val="000000"/>
                <w:sz w:val="28"/>
                <w:szCs w:val="28"/>
              </w:rPr>
              <w:t>1</w:t>
            </w:r>
            <w:r w:rsidR="002D17F8">
              <w:rPr>
                <w:rFonts w:ascii="Calibri" w:hAnsi="Calibri" w:cs="Calibri"/>
                <w:color w:val="000000"/>
                <w:sz w:val="28"/>
                <w:szCs w:val="28"/>
              </w:rPr>
              <w:t>/2023</w:t>
            </w:r>
          </w:p>
        </w:tc>
        <w:tc>
          <w:tcPr>
            <w:tcW w:w="327" w:type="dxa"/>
            <w:tcBorders>
              <w:top w:val="nil"/>
              <w:left w:val="nil"/>
              <w:bottom w:val="nil"/>
              <w:right w:val="nil"/>
            </w:tcBorders>
            <w:shd w:val="clear" w:color="auto" w:fill="auto"/>
            <w:noWrap/>
            <w:vAlign w:val="center"/>
            <w:hideMark/>
          </w:tcPr>
          <w:p w14:paraId="3621E51C" w14:textId="77777777" w:rsidR="002D17F8" w:rsidRPr="004C5A3B" w:rsidRDefault="002D17F8" w:rsidP="002D17F8">
            <w:pPr>
              <w:jc w:val="center"/>
              <w:rPr>
                <w:rFonts w:ascii="Calibri" w:hAnsi="Calibri" w:cs="Calibri"/>
                <w:color w:val="000000"/>
                <w:sz w:val="22"/>
                <w:szCs w:val="22"/>
              </w:rPr>
            </w:pPr>
          </w:p>
        </w:tc>
      </w:tr>
      <w:tr w:rsidR="002D17F8" w:rsidRPr="004C5A3B" w14:paraId="11E19BE9" w14:textId="77777777" w:rsidTr="009B0293">
        <w:trPr>
          <w:trHeight w:val="579"/>
        </w:trPr>
        <w:tc>
          <w:tcPr>
            <w:tcW w:w="3964" w:type="dxa"/>
            <w:tcBorders>
              <w:top w:val="nil"/>
              <w:left w:val="single" w:sz="4" w:space="0" w:color="B1BBCC"/>
              <w:bottom w:val="single" w:sz="4" w:space="0" w:color="B1BBCC"/>
              <w:right w:val="single" w:sz="4" w:space="0" w:color="B1BBCC"/>
            </w:tcBorders>
            <w:shd w:val="clear" w:color="000000" w:fill="FFFFFF"/>
            <w:vAlign w:val="center"/>
            <w:hideMark/>
          </w:tcPr>
          <w:p w14:paraId="5A07CA03" w14:textId="37E3AEE6" w:rsidR="002D17F8" w:rsidRPr="004C5A3B" w:rsidRDefault="002D17F8" w:rsidP="002D17F8">
            <w:pPr>
              <w:rPr>
                <w:rFonts w:ascii="Calibri" w:hAnsi="Calibri" w:cs="Calibri"/>
                <w:color w:val="000000"/>
                <w:sz w:val="22"/>
                <w:szCs w:val="22"/>
              </w:rPr>
            </w:pPr>
            <w:r>
              <w:rPr>
                <w:rFonts w:ascii="Calibri" w:hAnsi="Calibri" w:cs="Calibri"/>
                <w:color w:val="000000"/>
                <w:sz w:val="28"/>
                <w:szCs w:val="28"/>
              </w:rPr>
              <w:t>Design user interface website</w:t>
            </w:r>
          </w:p>
        </w:tc>
        <w:tc>
          <w:tcPr>
            <w:tcW w:w="1586" w:type="dxa"/>
            <w:tcBorders>
              <w:top w:val="nil"/>
              <w:left w:val="nil"/>
              <w:bottom w:val="single" w:sz="4" w:space="0" w:color="B1BBCC"/>
              <w:right w:val="single" w:sz="4" w:space="0" w:color="B1BBCC"/>
            </w:tcBorders>
            <w:shd w:val="clear" w:color="000000" w:fill="FFFFFF"/>
            <w:vAlign w:val="center"/>
          </w:tcPr>
          <w:p w14:paraId="77DDAA0E" w14:textId="410938B9" w:rsidR="002D17F8" w:rsidRPr="004C5A3B" w:rsidRDefault="00DF65C7" w:rsidP="002D17F8">
            <w:pPr>
              <w:jc w:val="center"/>
              <w:rPr>
                <w:rFonts w:ascii="Calibri" w:hAnsi="Calibri" w:cs="Calibri"/>
                <w:color w:val="000000"/>
                <w:sz w:val="22"/>
                <w:szCs w:val="22"/>
              </w:rPr>
            </w:pPr>
            <w:r>
              <w:rPr>
                <w:rFonts w:ascii="Calibri" w:hAnsi="Calibri" w:cs="Calibri"/>
                <w:color w:val="000000"/>
                <w:sz w:val="28"/>
                <w:szCs w:val="28"/>
              </w:rPr>
              <w:t xml:space="preserve">3 </w:t>
            </w:r>
            <w:proofErr w:type="gramStart"/>
            <w:r>
              <w:rPr>
                <w:rFonts w:ascii="Calibri" w:hAnsi="Calibri" w:cs="Calibri"/>
                <w:color w:val="000000"/>
                <w:sz w:val="28"/>
                <w:szCs w:val="28"/>
              </w:rPr>
              <w:t>month</w:t>
            </w:r>
            <w:proofErr w:type="gramEnd"/>
          </w:p>
        </w:tc>
        <w:tc>
          <w:tcPr>
            <w:tcW w:w="1984" w:type="dxa"/>
            <w:tcBorders>
              <w:top w:val="nil"/>
              <w:left w:val="nil"/>
              <w:bottom w:val="single" w:sz="4" w:space="0" w:color="B1BBCC"/>
              <w:right w:val="single" w:sz="4" w:space="0" w:color="B1BBCC"/>
            </w:tcBorders>
            <w:shd w:val="clear" w:color="000000" w:fill="FFFFFF"/>
            <w:vAlign w:val="center"/>
          </w:tcPr>
          <w:p w14:paraId="0DD1DA8B" w14:textId="3C171B71" w:rsidR="002D17F8" w:rsidRPr="004C5A3B" w:rsidRDefault="00DF65C7" w:rsidP="002D17F8">
            <w:pPr>
              <w:jc w:val="center"/>
              <w:rPr>
                <w:rFonts w:ascii="Calibri" w:hAnsi="Calibri" w:cs="Calibri"/>
                <w:color w:val="000000"/>
                <w:sz w:val="22"/>
                <w:szCs w:val="22"/>
              </w:rPr>
            </w:pPr>
            <w:r>
              <w:rPr>
                <w:rFonts w:ascii="Calibri" w:hAnsi="Calibri" w:cs="Calibri"/>
                <w:color w:val="000000"/>
                <w:sz w:val="28"/>
                <w:szCs w:val="28"/>
              </w:rPr>
              <w:t>17</w:t>
            </w:r>
            <w:r w:rsidR="002D17F8">
              <w:rPr>
                <w:rFonts w:ascii="Calibri" w:hAnsi="Calibri" w:cs="Calibri"/>
                <w:color w:val="000000"/>
                <w:sz w:val="28"/>
                <w:szCs w:val="28"/>
              </w:rPr>
              <w:t>/1</w:t>
            </w:r>
            <w:r>
              <w:rPr>
                <w:rFonts w:ascii="Calibri" w:hAnsi="Calibri" w:cs="Calibri"/>
                <w:color w:val="000000"/>
                <w:sz w:val="28"/>
                <w:szCs w:val="28"/>
              </w:rPr>
              <w:t>1</w:t>
            </w:r>
            <w:r w:rsidR="002D17F8">
              <w:rPr>
                <w:rFonts w:ascii="Calibri" w:hAnsi="Calibri" w:cs="Calibri"/>
                <w:color w:val="000000"/>
                <w:sz w:val="28"/>
                <w:szCs w:val="28"/>
              </w:rPr>
              <w:t>/2023</w:t>
            </w:r>
          </w:p>
        </w:tc>
        <w:tc>
          <w:tcPr>
            <w:tcW w:w="1953" w:type="dxa"/>
            <w:tcBorders>
              <w:top w:val="nil"/>
              <w:left w:val="nil"/>
              <w:bottom w:val="single" w:sz="4" w:space="0" w:color="B1BBCC"/>
              <w:right w:val="single" w:sz="4" w:space="0" w:color="B1BBCC"/>
            </w:tcBorders>
            <w:shd w:val="clear" w:color="000000" w:fill="FFFFFF"/>
            <w:vAlign w:val="center"/>
          </w:tcPr>
          <w:p w14:paraId="46B9B8EC" w14:textId="70B202F1" w:rsidR="002D17F8" w:rsidRPr="004C5A3B" w:rsidRDefault="00DF65C7" w:rsidP="002D17F8">
            <w:pPr>
              <w:jc w:val="center"/>
              <w:rPr>
                <w:rFonts w:ascii="Calibri" w:hAnsi="Calibri" w:cs="Calibri"/>
                <w:color w:val="000000"/>
                <w:sz w:val="22"/>
                <w:szCs w:val="22"/>
              </w:rPr>
            </w:pPr>
            <w:r>
              <w:rPr>
                <w:rFonts w:ascii="Calibri" w:hAnsi="Calibri" w:cs="Calibri"/>
                <w:color w:val="000000"/>
                <w:sz w:val="28"/>
                <w:szCs w:val="28"/>
              </w:rPr>
              <w:t>17</w:t>
            </w:r>
            <w:r w:rsidR="002D17F8">
              <w:rPr>
                <w:rFonts w:ascii="Calibri" w:hAnsi="Calibri" w:cs="Calibri"/>
                <w:color w:val="000000"/>
                <w:sz w:val="28"/>
                <w:szCs w:val="28"/>
              </w:rPr>
              <w:t>/</w:t>
            </w:r>
            <w:r>
              <w:rPr>
                <w:rFonts w:ascii="Calibri" w:hAnsi="Calibri" w:cs="Calibri"/>
                <w:color w:val="000000"/>
                <w:sz w:val="28"/>
                <w:szCs w:val="28"/>
              </w:rPr>
              <w:t>2</w:t>
            </w:r>
            <w:r w:rsidR="002D17F8">
              <w:rPr>
                <w:rFonts w:ascii="Calibri" w:hAnsi="Calibri" w:cs="Calibri"/>
                <w:color w:val="000000"/>
                <w:sz w:val="28"/>
                <w:szCs w:val="28"/>
              </w:rPr>
              <w:t>/202</w:t>
            </w:r>
            <w:r>
              <w:rPr>
                <w:rFonts w:ascii="Calibri" w:hAnsi="Calibri" w:cs="Calibri"/>
                <w:color w:val="000000"/>
                <w:sz w:val="28"/>
                <w:szCs w:val="28"/>
              </w:rPr>
              <w:t>4</w:t>
            </w:r>
          </w:p>
        </w:tc>
        <w:tc>
          <w:tcPr>
            <w:tcW w:w="327" w:type="dxa"/>
            <w:tcBorders>
              <w:top w:val="nil"/>
              <w:left w:val="nil"/>
              <w:bottom w:val="nil"/>
              <w:right w:val="nil"/>
            </w:tcBorders>
            <w:shd w:val="clear" w:color="auto" w:fill="auto"/>
            <w:noWrap/>
            <w:vAlign w:val="center"/>
            <w:hideMark/>
          </w:tcPr>
          <w:p w14:paraId="5DF818F0" w14:textId="77777777" w:rsidR="002D17F8" w:rsidRPr="004C5A3B" w:rsidRDefault="002D17F8" w:rsidP="002D17F8">
            <w:pPr>
              <w:jc w:val="center"/>
              <w:rPr>
                <w:rFonts w:ascii="Calibri" w:hAnsi="Calibri" w:cs="Calibri"/>
                <w:color w:val="000000"/>
                <w:sz w:val="22"/>
                <w:szCs w:val="22"/>
              </w:rPr>
            </w:pPr>
          </w:p>
        </w:tc>
      </w:tr>
      <w:tr w:rsidR="002D17F8" w:rsidRPr="004C5A3B" w14:paraId="173F40DB" w14:textId="77777777" w:rsidTr="009B0293">
        <w:trPr>
          <w:trHeight w:val="560"/>
        </w:trPr>
        <w:tc>
          <w:tcPr>
            <w:tcW w:w="3964" w:type="dxa"/>
            <w:tcBorders>
              <w:top w:val="nil"/>
              <w:left w:val="single" w:sz="4" w:space="0" w:color="B1BBCC"/>
              <w:bottom w:val="single" w:sz="4" w:space="0" w:color="B1BBCC"/>
              <w:right w:val="single" w:sz="4" w:space="0" w:color="B1BBCC"/>
            </w:tcBorders>
            <w:shd w:val="clear" w:color="000000" w:fill="FFFFFF"/>
            <w:vAlign w:val="center"/>
            <w:hideMark/>
          </w:tcPr>
          <w:p w14:paraId="172702A1" w14:textId="70EA8C6E" w:rsidR="002D17F8" w:rsidRPr="004C5A3B" w:rsidRDefault="002D17F8" w:rsidP="002D17F8">
            <w:pPr>
              <w:rPr>
                <w:rFonts w:ascii="Calibri" w:hAnsi="Calibri" w:cs="Calibri"/>
                <w:color w:val="000000"/>
                <w:sz w:val="22"/>
                <w:szCs w:val="22"/>
              </w:rPr>
            </w:pPr>
            <w:r>
              <w:rPr>
                <w:rFonts w:ascii="Calibri" w:hAnsi="Calibri" w:cs="Calibri"/>
                <w:color w:val="000000"/>
                <w:sz w:val="28"/>
                <w:szCs w:val="28"/>
              </w:rPr>
              <w:t>Connect model with UI</w:t>
            </w:r>
          </w:p>
        </w:tc>
        <w:tc>
          <w:tcPr>
            <w:tcW w:w="1586" w:type="dxa"/>
            <w:tcBorders>
              <w:top w:val="nil"/>
              <w:left w:val="nil"/>
              <w:bottom w:val="single" w:sz="4" w:space="0" w:color="B1BBCC"/>
              <w:right w:val="single" w:sz="4" w:space="0" w:color="B1BBCC"/>
            </w:tcBorders>
            <w:shd w:val="clear" w:color="000000" w:fill="FFFFFF"/>
            <w:vAlign w:val="center"/>
          </w:tcPr>
          <w:p w14:paraId="4E9C8AD1" w14:textId="0CB4000D" w:rsidR="002D17F8" w:rsidRPr="004C5A3B" w:rsidRDefault="00DF65C7" w:rsidP="002D17F8">
            <w:pPr>
              <w:jc w:val="center"/>
              <w:rPr>
                <w:rFonts w:ascii="Calibri" w:hAnsi="Calibri" w:cs="Calibri"/>
                <w:color w:val="000000"/>
                <w:sz w:val="22"/>
                <w:szCs w:val="22"/>
              </w:rPr>
            </w:pPr>
            <w:r>
              <w:rPr>
                <w:rFonts w:ascii="Calibri" w:hAnsi="Calibri" w:cs="Calibri"/>
                <w:color w:val="000000"/>
                <w:sz w:val="28"/>
                <w:szCs w:val="28"/>
              </w:rPr>
              <w:t>1 month</w:t>
            </w:r>
          </w:p>
        </w:tc>
        <w:tc>
          <w:tcPr>
            <w:tcW w:w="1984" w:type="dxa"/>
            <w:tcBorders>
              <w:top w:val="nil"/>
              <w:left w:val="nil"/>
              <w:bottom w:val="single" w:sz="4" w:space="0" w:color="B1BBCC"/>
              <w:right w:val="single" w:sz="4" w:space="0" w:color="B1BBCC"/>
            </w:tcBorders>
            <w:shd w:val="clear" w:color="000000" w:fill="FFFFFF"/>
            <w:vAlign w:val="center"/>
          </w:tcPr>
          <w:p w14:paraId="668653D5" w14:textId="2D59D213" w:rsidR="002D17F8" w:rsidRPr="004C5A3B" w:rsidRDefault="00DF65C7" w:rsidP="002D17F8">
            <w:pPr>
              <w:jc w:val="center"/>
              <w:rPr>
                <w:rFonts w:ascii="Calibri" w:hAnsi="Calibri" w:cs="Calibri"/>
                <w:color w:val="000000"/>
                <w:sz w:val="22"/>
                <w:szCs w:val="22"/>
              </w:rPr>
            </w:pPr>
            <w:r>
              <w:rPr>
                <w:rFonts w:ascii="Calibri" w:hAnsi="Calibri" w:cs="Calibri"/>
                <w:color w:val="000000"/>
                <w:sz w:val="28"/>
                <w:szCs w:val="28"/>
              </w:rPr>
              <w:t>18</w:t>
            </w:r>
            <w:r w:rsidR="002D17F8">
              <w:rPr>
                <w:rFonts w:ascii="Calibri" w:hAnsi="Calibri" w:cs="Calibri"/>
                <w:color w:val="000000"/>
                <w:sz w:val="28"/>
                <w:szCs w:val="28"/>
              </w:rPr>
              <w:t>/</w:t>
            </w:r>
            <w:r>
              <w:rPr>
                <w:rFonts w:ascii="Calibri" w:hAnsi="Calibri" w:cs="Calibri"/>
                <w:color w:val="000000"/>
                <w:sz w:val="28"/>
                <w:szCs w:val="28"/>
              </w:rPr>
              <w:t>2</w:t>
            </w:r>
            <w:r w:rsidR="002D17F8">
              <w:rPr>
                <w:rFonts w:ascii="Calibri" w:hAnsi="Calibri" w:cs="Calibri"/>
                <w:color w:val="000000"/>
                <w:sz w:val="28"/>
                <w:szCs w:val="28"/>
              </w:rPr>
              <w:t>/202</w:t>
            </w:r>
            <w:r>
              <w:rPr>
                <w:rFonts w:ascii="Calibri" w:hAnsi="Calibri" w:cs="Calibri"/>
                <w:color w:val="000000"/>
                <w:sz w:val="28"/>
                <w:szCs w:val="28"/>
              </w:rPr>
              <w:t>4</w:t>
            </w:r>
          </w:p>
        </w:tc>
        <w:tc>
          <w:tcPr>
            <w:tcW w:w="1953" w:type="dxa"/>
            <w:tcBorders>
              <w:top w:val="nil"/>
              <w:left w:val="nil"/>
              <w:bottom w:val="single" w:sz="4" w:space="0" w:color="B1BBCC"/>
              <w:right w:val="single" w:sz="4" w:space="0" w:color="B1BBCC"/>
            </w:tcBorders>
            <w:shd w:val="clear" w:color="000000" w:fill="FFFFFF"/>
            <w:vAlign w:val="center"/>
          </w:tcPr>
          <w:p w14:paraId="4A4AFF66" w14:textId="3180E73B" w:rsidR="002D17F8" w:rsidRPr="004C5A3B" w:rsidRDefault="00DF65C7" w:rsidP="002D17F8">
            <w:pPr>
              <w:jc w:val="center"/>
              <w:rPr>
                <w:rFonts w:ascii="Calibri" w:hAnsi="Calibri" w:cs="Calibri"/>
                <w:color w:val="000000"/>
                <w:sz w:val="22"/>
                <w:szCs w:val="22"/>
              </w:rPr>
            </w:pPr>
            <w:r>
              <w:rPr>
                <w:rFonts w:ascii="Calibri" w:hAnsi="Calibri" w:cs="Calibri"/>
                <w:color w:val="000000"/>
                <w:sz w:val="28"/>
                <w:szCs w:val="28"/>
              </w:rPr>
              <w:t>18</w:t>
            </w:r>
            <w:r w:rsidR="002D17F8">
              <w:rPr>
                <w:rFonts w:ascii="Calibri" w:hAnsi="Calibri" w:cs="Calibri"/>
                <w:color w:val="000000"/>
                <w:sz w:val="28"/>
                <w:szCs w:val="28"/>
              </w:rPr>
              <w:t>/</w:t>
            </w:r>
            <w:r>
              <w:rPr>
                <w:rFonts w:ascii="Calibri" w:hAnsi="Calibri" w:cs="Calibri"/>
                <w:color w:val="000000"/>
                <w:sz w:val="28"/>
                <w:szCs w:val="28"/>
              </w:rPr>
              <w:t>3</w:t>
            </w:r>
            <w:r w:rsidR="002D17F8">
              <w:rPr>
                <w:rFonts w:ascii="Calibri" w:hAnsi="Calibri" w:cs="Calibri"/>
                <w:color w:val="000000"/>
                <w:sz w:val="28"/>
                <w:szCs w:val="28"/>
              </w:rPr>
              <w:t>/202</w:t>
            </w:r>
            <w:r>
              <w:rPr>
                <w:rFonts w:ascii="Calibri" w:hAnsi="Calibri" w:cs="Calibri"/>
                <w:color w:val="000000"/>
                <w:sz w:val="28"/>
                <w:szCs w:val="28"/>
              </w:rPr>
              <w:t>4</w:t>
            </w:r>
          </w:p>
        </w:tc>
        <w:tc>
          <w:tcPr>
            <w:tcW w:w="327" w:type="dxa"/>
            <w:tcBorders>
              <w:top w:val="nil"/>
              <w:left w:val="nil"/>
              <w:bottom w:val="nil"/>
              <w:right w:val="nil"/>
            </w:tcBorders>
            <w:shd w:val="clear" w:color="auto" w:fill="auto"/>
            <w:noWrap/>
            <w:vAlign w:val="center"/>
            <w:hideMark/>
          </w:tcPr>
          <w:p w14:paraId="3A34D0E9" w14:textId="77777777" w:rsidR="002D17F8" w:rsidRPr="004C5A3B" w:rsidRDefault="002D17F8" w:rsidP="002D17F8">
            <w:pPr>
              <w:jc w:val="center"/>
              <w:rPr>
                <w:rFonts w:ascii="Calibri" w:hAnsi="Calibri" w:cs="Calibri"/>
                <w:color w:val="000000"/>
                <w:sz w:val="22"/>
                <w:szCs w:val="22"/>
              </w:rPr>
            </w:pPr>
          </w:p>
        </w:tc>
      </w:tr>
      <w:tr w:rsidR="002D17F8" w:rsidRPr="004C5A3B" w14:paraId="146919FC" w14:textId="77777777" w:rsidTr="009B0293">
        <w:trPr>
          <w:trHeight w:val="560"/>
        </w:trPr>
        <w:tc>
          <w:tcPr>
            <w:tcW w:w="3964" w:type="dxa"/>
            <w:tcBorders>
              <w:top w:val="nil"/>
              <w:left w:val="single" w:sz="4" w:space="0" w:color="B1BBCC"/>
              <w:bottom w:val="single" w:sz="4" w:space="0" w:color="B1BBCC"/>
              <w:right w:val="single" w:sz="4" w:space="0" w:color="B1BBCC"/>
            </w:tcBorders>
            <w:shd w:val="clear" w:color="000000" w:fill="FFFFFF"/>
            <w:vAlign w:val="center"/>
            <w:hideMark/>
          </w:tcPr>
          <w:p w14:paraId="70A7CC99" w14:textId="29AD6AAC" w:rsidR="002D17F8" w:rsidRPr="004C5A3B" w:rsidRDefault="002D17F8" w:rsidP="002D17F8">
            <w:pPr>
              <w:rPr>
                <w:rFonts w:ascii="Calibri" w:hAnsi="Calibri" w:cs="Calibri"/>
                <w:color w:val="000000"/>
                <w:sz w:val="22"/>
                <w:szCs w:val="22"/>
              </w:rPr>
            </w:pPr>
            <w:r>
              <w:rPr>
                <w:rFonts w:ascii="Calibri" w:hAnsi="Calibri" w:cs="Calibri"/>
                <w:color w:val="000000"/>
                <w:sz w:val="28"/>
                <w:szCs w:val="28"/>
              </w:rPr>
              <w:t>Testing model in website</w:t>
            </w:r>
          </w:p>
        </w:tc>
        <w:tc>
          <w:tcPr>
            <w:tcW w:w="1586" w:type="dxa"/>
            <w:tcBorders>
              <w:top w:val="nil"/>
              <w:left w:val="nil"/>
              <w:bottom w:val="single" w:sz="4" w:space="0" w:color="B1BBCC"/>
              <w:right w:val="single" w:sz="4" w:space="0" w:color="B1BBCC"/>
            </w:tcBorders>
            <w:shd w:val="clear" w:color="000000" w:fill="FFFFFF"/>
            <w:vAlign w:val="center"/>
          </w:tcPr>
          <w:p w14:paraId="70610EE0" w14:textId="453838E0" w:rsidR="002D17F8" w:rsidRPr="004C5A3B" w:rsidRDefault="00DF65C7" w:rsidP="002D17F8">
            <w:pPr>
              <w:jc w:val="center"/>
              <w:rPr>
                <w:rFonts w:ascii="Calibri" w:hAnsi="Calibri" w:cs="Calibri"/>
                <w:color w:val="000000"/>
                <w:sz w:val="22"/>
                <w:szCs w:val="22"/>
              </w:rPr>
            </w:pPr>
            <w:r>
              <w:rPr>
                <w:rFonts w:ascii="Calibri" w:hAnsi="Calibri" w:cs="Calibri"/>
                <w:color w:val="000000"/>
                <w:sz w:val="28"/>
                <w:szCs w:val="28"/>
              </w:rPr>
              <w:t xml:space="preserve">45 </w:t>
            </w:r>
            <w:r w:rsidR="002D17F8">
              <w:rPr>
                <w:rFonts w:ascii="Calibri" w:hAnsi="Calibri" w:cs="Calibri"/>
                <w:color w:val="000000"/>
                <w:sz w:val="28"/>
                <w:szCs w:val="28"/>
              </w:rPr>
              <w:t>days</w:t>
            </w:r>
          </w:p>
        </w:tc>
        <w:tc>
          <w:tcPr>
            <w:tcW w:w="1984" w:type="dxa"/>
            <w:tcBorders>
              <w:top w:val="nil"/>
              <w:left w:val="nil"/>
              <w:bottom w:val="single" w:sz="4" w:space="0" w:color="B1BBCC"/>
              <w:right w:val="single" w:sz="4" w:space="0" w:color="B1BBCC"/>
            </w:tcBorders>
            <w:shd w:val="clear" w:color="000000" w:fill="FFFFFF"/>
            <w:vAlign w:val="center"/>
          </w:tcPr>
          <w:p w14:paraId="5684ACF9" w14:textId="2A5A95C5" w:rsidR="002D17F8" w:rsidRPr="004C5A3B" w:rsidRDefault="00DF65C7" w:rsidP="002D17F8">
            <w:pPr>
              <w:jc w:val="center"/>
              <w:rPr>
                <w:rFonts w:ascii="Calibri" w:hAnsi="Calibri" w:cs="Calibri"/>
                <w:color w:val="000000"/>
                <w:sz w:val="22"/>
                <w:szCs w:val="22"/>
              </w:rPr>
            </w:pPr>
            <w:r>
              <w:rPr>
                <w:rFonts w:ascii="Calibri" w:hAnsi="Calibri" w:cs="Calibri"/>
                <w:color w:val="000000"/>
                <w:sz w:val="28"/>
                <w:szCs w:val="28"/>
              </w:rPr>
              <w:t>19</w:t>
            </w:r>
            <w:r w:rsidR="002D17F8">
              <w:rPr>
                <w:rFonts w:ascii="Calibri" w:hAnsi="Calibri" w:cs="Calibri"/>
                <w:color w:val="000000"/>
                <w:sz w:val="28"/>
                <w:szCs w:val="28"/>
              </w:rPr>
              <w:t>/</w:t>
            </w:r>
            <w:r>
              <w:rPr>
                <w:rFonts w:ascii="Calibri" w:hAnsi="Calibri" w:cs="Calibri"/>
                <w:color w:val="000000"/>
                <w:sz w:val="28"/>
                <w:szCs w:val="28"/>
              </w:rPr>
              <w:t>3</w:t>
            </w:r>
            <w:r w:rsidR="002D17F8">
              <w:rPr>
                <w:rFonts w:ascii="Calibri" w:hAnsi="Calibri" w:cs="Calibri"/>
                <w:color w:val="000000"/>
                <w:sz w:val="28"/>
                <w:szCs w:val="28"/>
              </w:rPr>
              <w:t>/202</w:t>
            </w:r>
            <w:r>
              <w:rPr>
                <w:rFonts w:ascii="Calibri" w:hAnsi="Calibri" w:cs="Calibri"/>
                <w:color w:val="000000"/>
                <w:sz w:val="28"/>
                <w:szCs w:val="28"/>
              </w:rPr>
              <w:t>4</w:t>
            </w:r>
          </w:p>
        </w:tc>
        <w:tc>
          <w:tcPr>
            <w:tcW w:w="1953" w:type="dxa"/>
            <w:tcBorders>
              <w:top w:val="nil"/>
              <w:left w:val="nil"/>
              <w:bottom w:val="single" w:sz="4" w:space="0" w:color="B1BBCC"/>
              <w:right w:val="single" w:sz="4" w:space="0" w:color="B1BBCC"/>
            </w:tcBorders>
            <w:shd w:val="clear" w:color="000000" w:fill="FFFFFF"/>
            <w:vAlign w:val="center"/>
          </w:tcPr>
          <w:p w14:paraId="3AECA134" w14:textId="24829578" w:rsidR="002D17F8" w:rsidRPr="004C5A3B" w:rsidRDefault="00DF65C7" w:rsidP="002D17F8">
            <w:pPr>
              <w:jc w:val="center"/>
              <w:rPr>
                <w:rFonts w:ascii="Calibri" w:hAnsi="Calibri" w:cs="Calibri"/>
                <w:color w:val="000000"/>
                <w:sz w:val="22"/>
                <w:szCs w:val="22"/>
              </w:rPr>
            </w:pPr>
            <w:r>
              <w:rPr>
                <w:rFonts w:ascii="Calibri" w:hAnsi="Calibri" w:cs="Calibri"/>
                <w:color w:val="000000"/>
                <w:sz w:val="28"/>
                <w:szCs w:val="28"/>
              </w:rPr>
              <w:t>4</w:t>
            </w:r>
            <w:r w:rsidR="002D17F8">
              <w:rPr>
                <w:rFonts w:ascii="Calibri" w:hAnsi="Calibri" w:cs="Calibri"/>
                <w:color w:val="000000"/>
                <w:sz w:val="28"/>
                <w:szCs w:val="28"/>
              </w:rPr>
              <w:t>/</w:t>
            </w:r>
            <w:r>
              <w:rPr>
                <w:rFonts w:ascii="Calibri" w:hAnsi="Calibri" w:cs="Calibri"/>
                <w:color w:val="000000"/>
                <w:sz w:val="28"/>
                <w:szCs w:val="28"/>
              </w:rPr>
              <w:t>5</w:t>
            </w:r>
            <w:r w:rsidR="002D17F8">
              <w:rPr>
                <w:rFonts w:ascii="Calibri" w:hAnsi="Calibri" w:cs="Calibri"/>
                <w:color w:val="000000"/>
                <w:sz w:val="28"/>
                <w:szCs w:val="28"/>
              </w:rPr>
              <w:t>/202</w:t>
            </w:r>
            <w:r>
              <w:rPr>
                <w:rFonts w:ascii="Calibri" w:hAnsi="Calibri" w:cs="Calibri"/>
                <w:color w:val="000000"/>
                <w:sz w:val="28"/>
                <w:szCs w:val="28"/>
              </w:rPr>
              <w:t>4</w:t>
            </w:r>
          </w:p>
        </w:tc>
        <w:tc>
          <w:tcPr>
            <w:tcW w:w="327" w:type="dxa"/>
            <w:tcBorders>
              <w:top w:val="nil"/>
              <w:left w:val="nil"/>
              <w:bottom w:val="nil"/>
              <w:right w:val="nil"/>
            </w:tcBorders>
            <w:shd w:val="clear" w:color="auto" w:fill="auto"/>
            <w:noWrap/>
            <w:vAlign w:val="center"/>
            <w:hideMark/>
          </w:tcPr>
          <w:p w14:paraId="22F10C14" w14:textId="77777777" w:rsidR="002D17F8" w:rsidRPr="004C5A3B" w:rsidRDefault="002D17F8" w:rsidP="002D17F8">
            <w:pPr>
              <w:jc w:val="center"/>
              <w:rPr>
                <w:rFonts w:ascii="Calibri" w:hAnsi="Calibri" w:cs="Calibri"/>
                <w:color w:val="000000"/>
                <w:sz w:val="22"/>
                <w:szCs w:val="22"/>
              </w:rPr>
            </w:pPr>
          </w:p>
        </w:tc>
      </w:tr>
    </w:tbl>
    <w:p w14:paraId="49094A78" w14:textId="5F3A2F10" w:rsidR="000F5F3B" w:rsidRDefault="000F5F3B" w:rsidP="008C2E0E">
      <w:pPr>
        <w:rPr>
          <w:rFonts w:asciiTheme="majorBidi" w:hAnsiTheme="majorBidi" w:cstheme="majorBidi"/>
          <w:sz w:val="28"/>
          <w:szCs w:val="28"/>
        </w:rPr>
      </w:pPr>
      <w:r>
        <w:rPr>
          <w:rFonts w:asciiTheme="majorBidi" w:hAnsiTheme="majorBidi" w:cstheme="majorBidi"/>
          <w:sz w:val="28"/>
          <w:szCs w:val="28"/>
        </w:rPr>
        <w:t xml:space="preserve">                                   </w:t>
      </w:r>
    </w:p>
    <w:p w14:paraId="72A83152" w14:textId="77777777" w:rsidR="000F5F3B" w:rsidRDefault="000F5F3B" w:rsidP="000F5F3B">
      <w:pPr>
        <w:rPr>
          <w:rFonts w:asciiTheme="majorBidi" w:hAnsiTheme="majorBidi" w:cstheme="majorBidi"/>
          <w:sz w:val="28"/>
          <w:szCs w:val="28"/>
        </w:rPr>
      </w:pPr>
    </w:p>
    <w:p w14:paraId="397913FF" w14:textId="77777777" w:rsidR="000F5F3B" w:rsidRDefault="000F5F3B" w:rsidP="000F5F3B">
      <w:pPr>
        <w:rPr>
          <w:rFonts w:asciiTheme="majorBidi" w:hAnsiTheme="majorBidi" w:cstheme="majorBidi"/>
          <w:sz w:val="28"/>
          <w:szCs w:val="28"/>
        </w:rPr>
      </w:pPr>
    </w:p>
    <w:p w14:paraId="6D60AF3F" w14:textId="77777777" w:rsidR="000F5F3B" w:rsidRDefault="000F5F3B" w:rsidP="000F5F3B">
      <w:pPr>
        <w:rPr>
          <w:rFonts w:asciiTheme="majorBidi" w:hAnsiTheme="majorBidi" w:cstheme="majorBidi"/>
          <w:sz w:val="28"/>
          <w:szCs w:val="28"/>
        </w:rPr>
      </w:pPr>
    </w:p>
    <w:p w14:paraId="312FFD0C" w14:textId="77777777" w:rsidR="000F5F3B" w:rsidRDefault="000F5F3B" w:rsidP="000F5F3B">
      <w:pPr>
        <w:rPr>
          <w:rFonts w:asciiTheme="majorBidi" w:hAnsiTheme="majorBidi" w:cstheme="majorBidi"/>
          <w:sz w:val="28"/>
          <w:szCs w:val="28"/>
        </w:rPr>
      </w:pPr>
    </w:p>
    <w:p w14:paraId="190B8443" w14:textId="77777777" w:rsidR="000F5F3B" w:rsidRDefault="000F5F3B" w:rsidP="000F5F3B">
      <w:pPr>
        <w:rPr>
          <w:rFonts w:asciiTheme="majorBidi" w:hAnsiTheme="majorBidi" w:cstheme="majorBidi"/>
          <w:sz w:val="28"/>
          <w:szCs w:val="28"/>
        </w:rPr>
      </w:pPr>
    </w:p>
    <w:p w14:paraId="562C5A12" w14:textId="77777777" w:rsidR="008C2E0E" w:rsidRDefault="008C2E0E" w:rsidP="00886482">
      <w:pPr>
        <w:rPr>
          <w:rFonts w:asciiTheme="majorBidi" w:hAnsiTheme="majorBidi" w:cstheme="majorBidi"/>
          <w:sz w:val="28"/>
          <w:szCs w:val="28"/>
        </w:rPr>
      </w:pPr>
    </w:p>
    <w:p w14:paraId="4A7AB02C" w14:textId="77777777" w:rsidR="008C2E0E" w:rsidRDefault="008C2E0E" w:rsidP="00886482">
      <w:pPr>
        <w:rPr>
          <w:rFonts w:asciiTheme="majorBidi" w:hAnsiTheme="majorBidi" w:cstheme="majorBidi"/>
          <w:sz w:val="28"/>
          <w:szCs w:val="28"/>
        </w:rPr>
      </w:pPr>
    </w:p>
    <w:p w14:paraId="084ED2B8" w14:textId="77777777" w:rsidR="00B71BCB" w:rsidRDefault="00B71BCB" w:rsidP="00886482">
      <w:pPr>
        <w:rPr>
          <w:rFonts w:asciiTheme="majorBidi" w:hAnsiTheme="majorBidi" w:cstheme="majorBidi"/>
          <w:sz w:val="28"/>
          <w:szCs w:val="28"/>
        </w:rPr>
      </w:pPr>
    </w:p>
    <w:p w14:paraId="58112B33" w14:textId="77777777" w:rsidR="00B71BCB" w:rsidRDefault="00B71BCB" w:rsidP="00886482">
      <w:pPr>
        <w:rPr>
          <w:rFonts w:asciiTheme="majorBidi" w:hAnsiTheme="majorBidi" w:cstheme="majorBidi"/>
          <w:sz w:val="28"/>
          <w:szCs w:val="28"/>
        </w:rPr>
      </w:pPr>
    </w:p>
    <w:p w14:paraId="67ECBD9B" w14:textId="77777777" w:rsidR="00B71BCB" w:rsidRDefault="00B71BCB" w:rsidP="00886482">
      <w:pPr>
        <w:rPr>
          <w:rFonts w:asciiTheme="majorBidi" w:hAnsiTheme="majorBidi" w:cstheme="majorBidi"/>
          <w:sz w:val="28"/>
          <w:szCs w:val="28"/>
        </w:rPr>
      </w:pPr>
    </w:p>
    <w:p w14:paraId="38244EBB" w14:textId="77777777" w:rsidR="00B71BCB" w:rsidRDefault="00B71BCB" w:rsidP="00886482">
      <w:pPr>
        <w:rPr>
          <w:rFonts w:asciiTheme="majorBidi" w:hAnsiTheme="majorBidi" w:cstheme="majorBidi"/>
          <w:sz w:val="28"/>
          <w:szCs w:val="28"/>
        </w:rPr>
      </w:pPr>
    </w:p>
    <w:p w14:paraId="1FD2BA5E" w14:textId="77777777" w:rsidR="00B71BCB" w:rsidRDefault="00B71BCB" w:rsidP="00886482">
      <w:pPr>
        <w:rPr>
          <w:rFonts w:asciiTheme="majorBidi" w:hAnsiTheme="majorBidi" w:cstheme="majorBidi"/>
          <w:sz w:val="28"/>
          <w:szCs w:val="28"/>
        </w:rPr>
      </w:pPr>
    </w:p>
    <w:p w14:paraId="45C080AC" w14:textId="77777777" w:rsidR="00B71BCB" w:rsidRDefault="00B71BCB" w:rsidP="00886482">
      <w:pPr>
        <w:rPr>
          <w:rFonts w:asciiTheme="majorBidi" w:hAnsiTheme="majorBidi" w:cstheme="majorBidi"/>
          <w:sz w:val="28"/>
          <w:szCs w:val="28"/>
        </w:rPr>
      </w:pPr>
    </w:p>
    <w:p w14:paraId="182F4EB0" w14:textId="77777777" w:rsidR="00B71BCB" w:rsidRDefault="00B71BCB" w:rsidP="00886482">
      <w:pPr>
        <w:rPr>
          <w:rFonts w:asciiTheme="majorBidi" w:hAnsiTheme="majorBidi" w:cstheme="majorBidi"/>
          <w:sz w:val="28"/>
          <w:szCs w:val="28"/>
        </w:rPr>
      </w:pPr>
    </w:p>
    <w:p w14:paraId="615F133B" w14:textId="77777777" w:rsidR="00B71BCB" w:rsidRDefault="00B71BCB" w:rsidP="00886482">
      <w:pPr>
        <w:rPr>
          <w:rFonts w:asciiTheme="majorBidi" w:hAnsiTheme="majorBidi" w:cstheme="majorBidi"/>
          <w:sz w:val="28"/>
          <w:szCs w:val="28"/>
        </w:rPr>
      </w:pPr>
    </w:p>
    <w:p w14:paraId="7C3083FF" w14:textId="77777777" w:rsidR="00B71BCB" w:rsidRDefault="00B71BCB" w:rsidP="00886482">
      <w:pPr>
        <w:rPr>
          <w:rFonts w:asciiTheme="majorBidi" w:hAnsiTheme="majorBidi" w:cstheme="majorBidi"/>
          <w:sz w:val="28"/>
          <w:szCs w:val="28"/>
        </w:rPr>
      </w:pPr>
    </w:p>
    <w:p w14:paraId="233569E9" w14:textId="77777777" w:rsidR="00B71BCB" w:rsidRDefault="00B71BCB" w:rsidP="00886482">
      <w:pPr>
        <w:rPr>
          <w:rFonts w:asciiTheme="majorBidi" w:hAnsiTheme="majorBidi" w:cstheme="majorBidi"/>
          <w:sz w:val="28"/>
          <w:szCs w:val="28"/>
        </w:rPr>
      </w:pPr>
    </w:p>
    <w:p w14:paraId="7ACCE552" w14:textId="77777777" w:rsidR="00B71BCB" w:rsidRDefault="00B71BCB" w:rsidP="00886482">
      <w:pPr>
        <w:rPr>
          <w:rFonts w:asciiTheme="majorBidi" w:hAnsiTheme="majorBidi" w:cstheme="majorBidi"/>
          <w:sz w:val="28"/>
          <w:szCs w:val="28"/>
        </w:rPr>
      </w:pPr>
    </w:p>
    <w:p w14:paraId="40A4A2F3" w14:textId="77777777" w:rsidR="00B71BCB" w:rsidRDefault="00B71BCB" w:rsidP="00886482">
      <w:pPr>
        <w:rPr>
          <w:rFonts w:asciiTheme="majorBidi" w:hAnsiTheme="majorBidi" w:cstheme="majorBidi"/>
          <w:sz w:val="28"/>
          <w:szCs w:val="28"/>
        </w:rPr>
      </w:pPr>
    </w:p>
    <w:p w14:paraId="76DDD737" w14:textId="77777777" w:rsidR="00B71BCB" w:rsidRDefault="00B71BCB" w:rsidP="00886482">
      <w:pPr>
        <w:rPr>
          <w:rFonts w:asciiTheme="majorBidi" w:hAnsiTheme="majorBidi" w:cstheme="majorBidi"/>
          <w:sz w:val="28"/>
          <w:szCs w:val="28"/>
        </w:rPr>
      </w:pPr>
    </w:p>
    <w:p w14:paraId="1B2DB12D" w14:textId="77777777" w:rsidR="00B71BCB" w:rsidRDefault="00B71BCB" w:rsidP="00886482">
      <w:pPr>
        <w:rPr>
          <w:rFonts w:asciiTheme="majorBidi" w:hAnsiTheme="majorBidi" w:cstheme="majorBidi"/>
          <w:sz w:val="28"/>
          <w:szCs w:val="28"/>
        </w:rPr>
      </w:pPr>
    </w:p>
    <w:p w14:paraId="7616903E" w14:textId="77777777" w:rsidR="00B71BCB" w:rsidRDefault="00B71BCB" w:rsidP="00886482">
      <w:pPr>
        <w:rPr>
          <w:rFonts w:asciiTheme="majorBidi" w:hAnsiTheme="majorBidi" w:cstheme="majorBidi"/>
          <w:sz w:val="28"/>
          <w:szCs w:val="28"/>
        </w:rPr>
      </w:pPr>
    </w:p>
    <w:p w14:paraId="10EB8741" w14:textId="77777777" w:rsidR="00B71BCB" w:rsidRDefault="00B71BCB" w:rsidP="00886482">
      <w:pPr>
        <w:rPr>
          <w:rFonts w:asciiTheme="majorBidi" w:hAnsiTheme="majorBidi" w:cstheme="majorBidi"/>
          <w:sz w:val="28"/>
          <w:szCs w:val="28"/>
        </w:rPr>
      </w:pPr>
    </w:p>
    <w:p w14:paraId="5FC554EF" w14:textId="77777777" w:rsidR="008C2E0E" w:rsidRDefault="008C2E0E" w:rsidP="00886482">
      <w:pPr>
        <w:rPr>
          <w:rFonts w:asciiTheme="majorBidi" w:hAnsiTheme="majorBidi" w:cstheme="majorBidi"/>
          <w:sz w:val="28"/>
          <w:szCs w:val="28"/>
        </w:rPr>
      </w:pPr>
    </w:p>
    <w:p w14:paraId="30584392" w14:textId="77777777" w:rsidR="008C2E0E" w:rsidRDefault="008C2E0E" w:rsidP="00886482">
      <w:pPr>
        <w:rPr>
          <w:rFonts w:asciiTheme="majorBidi" w:hAnsiTheme="majorBidi" w:cstheme="majorBidi"/>
          <w:sz w:val="28"/>
          <w:szCs w:val="28"/>
        </w:rPr>
      </w:pPr>
    </w:p>
    <w:p w14:paraId="4524FD59" w14:textId="77777777" w:rsidR="008C2E0E" w:rsidRDefault="008C2E0E" w:rsidP="00886482">
      <w:pPr>
        <w:rPr>
          <w:rFonts w:asciiTheme="majorBidi" w:hAnsiTheme="majorBidi" w:cstheme="majorBidi"/>
          <w:sz w:val="28"/>
          <w:szCs w:val="28"/>
        </w:rPr>
      </w:pPr>
    </w:p>
    <w:p w14:paraId="5424E21B" w14:textId="7FBC523E" w:rsidR="00815645" w:rsidRPr="000F5F3B" w:rsidRDefault="00886482" w:rsidP="00886482">
      <w:pPr>
        <w:rPr>
          <w:rFonts w:asciiTheme="majorBidi" w:hAnsiTheme="majorBidi" w:cstheme="majorBidi"/>
          <w:sz w:val="28"/>
          <w:szCs w:val="28"/>
        </w:rPr>
      </w:pPr>
      <w:r>
        <w:rPr>
          <w:rFonts w:asciiTheme="majorBidi" w:hAnsiTheme="majorBidi" w:cstheme="majorBidi"/>
          <w:sz w:val="28"/>
          <w:szCs w:val="28"/>
        </w:rPr>
        <w:t xml:space="preserve">                            </w:t>
      </w:r>
      <w:r w:rsidR="000F5F3B">
        <w:rPr>
          <w:rFonts w:asciiTheme="majorBidi" w:hAnsiTheme="majorBidi" w:cstheme="majorBidi"/>
          <w:sz w:val="28"/>
          <w:szCs w:val="28"/>
        </w:rPr>
        <w:t xml:space="preserve">         </w:t>
      </w:r>
      <w:r w:rsidR="00815645" w:rsidRPr="00964284">
        <w:rPr>
          <w:rFonts w:asciiTheme="majorBidi" w:hAnsiTheme="majorBidi" w:cstheme="majorBidi"/>
          <w:b/>
          <w:bCs/>
          <w:sz w:val="96"/>
          <w:szCs w:val="96"/>
        </w:rPr>
        <w:t>Chapter 2</w:t>
      </w:r>
    </w:p>
    <w:p w14:paraId="26031A19" w14:textId="77777777" w:rsidR="00815645" w:rsidRDefault="00815645" w:rsidP="00815645">
      <w:pPr>
        <w:spacing w:line="360" w:lineRule="auto"/>
        <w:jc w:val="center"/>
        <w:rPr>
          <w:rFonts w:asciiTheme="majorBidi" w:hAnsiTheme="majorBidi" w:cstheme="majorBidi"/>
          <w:b/>
          <w:bCs/>
          <w:sz w:val="96"/>
          <w:szCs w:val="96"/>
        </w:rPr>
      </w:pPr>
    </w:p>
    <w:p w14:paraId="600D0753" w14:textId="77777777" w:rsidR="00815645" w:rsidRPr="00964284" w:rsidRDefault="00815645" w:rsidP="00815645">
      <w:pPr>
        <w:spacing w:line="360" w:lineRule="auto"/>
        <w:jc w:val="center"/>
        <w:rPr>
          <w:rFonts w:asciiTheme="majorBidi" w:hAnsiTheme="majorBidi" w:cstheme="majorBidi"/>
          <w:b/>
          <w:bCs/>
          <w:sz w:val="96"/>
          <w:szCs w:val="96"/>
        </w:rPr>
      </w:pPr>
      <w:r w:rsidRPr="00964284">
        <w:rPr>
          <w:rFonts w:asciiTheme="majorBidi" w:hAnsiTheme="majorBidi" w:cstheme="majorBidi"/>
          <w:b/>
          <w:bCs/>
          <w:sz w:val="96"/>
          <w:szCs w:val="96"/>
        </w:rPr>
        <w:t>Background</w:t>
      </w:r>
    </w:p>
    <w:p w14:paraId="7602816A" w14:textId="002540D8" w:rsidR="00815645" w:rsidRPr="00784EE8" w:rsidRDefault="00815645" w:rsidP="00784EE8">
      <w:pPr>
        <w:rPr>
          <w:rFonts w:asciiTheme="majorBidi" w:hAnsiTheme="majorBidi" w:cstheme="majorBidi"/>
          <w:b/>
          <w:bCs/>
          <w:sz w:val="36"/>
          <w:szCs w:val="36"/>
        </w:rPr>
      </w:pPr>
      <w:r>
        <w:rPr>
          <w:rFonts w:asciiTheme="majorBidi" w:hAnsiTheme="majorBidi" w:cstheme="majorBidi"/>
          <w:b/>
          <w:bCs/>
          <w:sz w:val="36"/>
          <w:szCs w:val="36"/>
        </w:rPr>
        <w:br w:type="page"/>
      </w:r>
    </w:p>
    <w:p w14:paraId="592BC88D" w14:textId="66509DE7" w:rsidR="00815645" w:rsidRPr="002F6EC6" w:rsidRDefault="0090074E" w:rsidP="0090074E">
      <w:pPr>
        <w:rPr>
          <w:rFonts w:asciiTheme="majorBidi" w:eastAsiaTheme="majorEastAsia" w:hAnsiTheme="majorBidi" w:cstheme="majorBidi"/>
          <w:b/>
          <w:bCs/>
          <w:sz w:val="32"/>
          <w:szCs w:val="32"/>
        </w:rPr>
      </w:pPr>
      <w:r w:rsidRPr="002F6EC6">
        <w:rPr>
          <w:rFonts w:asciiTheme="majorBidi" w:eastAsiaTheme="majorEastAsia" w:hAnsiTheme="majorBidi" w:cstheme="majorBidi"/>
          <w:b/>
          <w:bCs/>
          <w:sz w:val="30"/>
          <w:szCs w:val="30"/>
        </w:rPr>
        <w:lastRenderedPageBreak/>
        <w:t xml:space="preserve">2.1 </w:t>
      </w:r>
      <w:r w:rsidRPr="002F6EC6">
        <w:rPr>
          <w:rFonts w:asciiTheme="majorBidi" w:eastAsiaTheme="majorEastAsia" w:hAnsiTheme="majorBidi" w:cstheme="majorBidi"/>
          <w:b/>
          <w:bCs/>
          <w:sz w:val="32"/>
          <w:szCs w:val="32"/>
        </w:rPr>
        <w:t>Overview of Email Filtering Techniques:</w:t>
      </w:r>
    </w:p>
    <w:p w14:paraId="3B47B970" w14:textId="77777777" w:rsidR="0090074E" w:rsidRDefault="0090074E" w:rsidP="0090074E">
      <w:pPr>
        <w:rPr>
          <w:rFonts w:ascii="Arial" w:eastAsiaTheme="majorEastAsia" w:hAnsi="Arial" w:cs="Arial"/>
          <w:b/>
          <w:bCs/>
          <w:sz w:val="30"/>
          <w:szCs w:val="30"/>
        </w:rPr>
      </w:pPr>
    </w:p>
    <w:p w14:paraId="60352EF5" w14:textId="4C330AA9" w:rsidR="0090074E" w:rsidRPr="002D1782" w:rsidRDefault="0090074E" w:rsidP="002D1782">
      <w:pPr>
        <w:tabs>
          <w:tab w:val="left" w:pos="2263"/>
        </w:tabs>
        <w:rPr>
          <w:sz w:val="28"/>
          <w:szCs w:val="28"/>
          <w:lang w:bidi="ar-EG"/>
        </w:rPr>
      </w:pPr>
      <w:r w:rsidRPr="002D1782">
        <w:rPr>
          <w:sz w:val="28"/>
          <w:szCs w:val="28"/>
          <w:lang w:bidi="ar-EG"/>
        </w:rPr>
        <w:t>Email filtering techniques play a crucial role in identifying and managing spam, phishing attempts, malware, and other unwanted emails. Below are some common email filtering techniques:</w:t>
      </w:r>
    </w:p>
    <w:p w14:paraId="5D2CD573" w14:textId="77777777" w:rsidR="0090074E" w:rsidRPr="002D1782" w:rsidRDefault="0090074E" w:rsidP="002D1782">
      <w:pPr>
        <w:tabs>
          <w:tab w:val="left" w:pos="2263"/>
        </w:tabs>
        <w:rPr>
          <w:sz w:val="28"/>
          <w:szCs w:val="28"/>
          <w:lang w:bidi="ar-EG"/>
        </w:rPr>
      </w:pPr>
    </w:p>
    <w:p w14:paraId="009A2677" w14:textId="77777777" w:rsidR="0090074E" w:rsidRPr="002D1782" w:rsidRDefault="0090074E" w:rsidP="002D1782">
      <w:pPr>
        <w:tabs>
          <w:tab w:val="left" w:pos="2263"/>
        </w:tabs>
        <w:rPr>
          <w:sz w:val="28"/>
          <w:szCs w:val="28"/>
          <w:lang w:bidi="ar-EG"/>
        </w:rPr>
      </w:pPr>
      <w:r w:rsidRPr="002D1782">
        <w:rPr>
          <w:sz w:val="28"/>
          <w:szCs w:val="28"/>
          <w:lang w:bidi="ar-EG"/>
        </w:rPr>
        <w:t>1. Content-Based Filtering: This technique involves analyzing the content of emails to determine whether they match predefined criteria for spam or malicious content. It often relies on keywords, patterns, and heuristics to classify emails.</w:t>
      </w:r>
    </w:p>
    <w:p w14:paraId="34C25881" w14:textId="77777777" w:rsidR="0090074E" w:rsidRPr="002D1782" w:rsidRDefault="0090074E" w:rsidP="002D1782">
      <w:pPr>
        <w:tabs>
          <w:tab w:val="left" w:pos="2263"/>
        </w:tabs>
        <w:rPr>
          <w:sz w:val="28"/>
          <w:szCs w:val="28"/>
          <w:lang w:bidi="ar-EG"/>
        </w:rPr>
      </w:pPr>
    </w:p>
    <w:p w14:paraId="1ECA2C53" w14:textId="4B4C9A81" w:rsidR="0090074E" w:rsidRPr="002D1782" w:rsidRDefault="0090074E" w:rsidP="002D1782">
      <w:pPr>
        <w:tabs>
          <w:tab w:val="left" w:pos="2263"/>
        </w:tabs>
        <w:rPr>
          <w:sz w:val="28"/>
          <w:szCs w:val="28"/>
          <w:lang w:bidi="ar-EG"/>
        </w:rPr>
      </w:pPr>
      <w:r w:rsidRPr="002D1782">
        <w:rPr>
          <w:sz w:val="28"/>
          <w:szCs w:val="28"/>
          <w:lang w:bidi="ar-EG"/>
        </w:rPr>
        <w:t>2. Blacklisting and Whitelisting: Blacklisting involves maintaining a list of known spam sources or suspicious email addresses, domains, or IP addresses, and blocking emails from these sources. Whitelisting, on the other hand, allows users to specify trusted senders or domains whose emails should always be allowed.</w:t>
      </w:r>
    </w:p>
    <w:p w14:paraId="4D133ADD" w14:textId="77777777" w:rsidR="0090074E" w:rsidRPr="002D1782" w:rsidRDefault="0090074E" w:rsidP="002D1782">
      <w:pPr>
        <w:tabs>
          <w:tab w:val="left" w:pos="2263"/>
        </w:tabs>
        <w:rPr>
          <w:sz w:val="28"/>
          <w:szCs w:val="28"/>
          <w:lang w:bidi="ar-EG"/>
        </w:rPr>
      </w:pPr>
    </w:p>
    <w:p w14:paraId="1C0597BD" w14:textId="54D01384" w:rsidR="0090074E" w:rsidRDefault="0090074E" w:rsidP="002D1782">
      <w:pPr>
        <w:tabs>
          <w:tab w:val="left" w:pos="2263"/>
        </w:tabs>
        <w:rPr>
          <w:rFonts w:ascii="Arial" w:eastAsiaTheme="majorEastAsia" w:hAnsi="Arial" w:cs="Arial"/>
          <w:sz w:val="28"/>
          <w:szCs w:val="28"/>
        </w:rPr>
      </w:pPr>
      <w:r w:rsidRPr="002D1782">
        <w:rPr>
          <w:sz w:val="28"/>
          <w:szCs w:val="28"/>
          <w:lang w:bidi="ar-EG"/>
        </w:rPr>
        <w:t>3. Machine Learning Algorithms: Machine learning algorithms, such as deep learning, can be trained on large datasets of labeled emails to automatically classify incoming messages as spam or legitimate based on patterns and</w:t>
      </w:r>
      <w:r w:rsidRPr="0090074E">
        <w:rPr>
          <w:rFonts w:ascii="Arial" w:eastAsiaTheme="majorEastAsia" w:hAnsi="Arial" w:cs="Arial"/>
          <w:sz w:val="28"/>
          <w:szCs w:val="28"/>
        </w:rPr>
        <w:t xml:space="preserve"> characteristics.</w:t>
      </w:r>
    </w:p>
    <w:p w14:paraId="4EACB299" w14:textId="77777777" w:rsidR="00C7392E" w:rsidRDefault="00C7392E" w:rsidP="0090074E">
      <w:pPr>
        <w:rPr>
          <w:rFonts w:ascii="Arial" w:eastAsiaTheme="majorEastAsia" w:hAnsi="Arial" w:cs="Arial"/>
          <w:sz w:val="28"/>
          <w:szCs w:val="28"/>
        </w:rPr>
      </w:pPr>
    </w:p>
    <w:p w14:paraId="3DC69EF4" w14:textId="4D066251" w:rsidR="0090074E" w:rsidRPr="00306BAF" w:rsidRDefault="0090074E" w:rsidP="00306BAF">
      <w:pPr>
        <w:rPr>
          <w:rFonts w:eastAsiaTheme="majorEastAsia"/>
        </w:rPr>
      </w:pPr>
      <w:r>
        <w:rPr>
          <w:rFonts w:eastAsiaTheme="majorEastAsia"/>
        </w:rPr>
        <w:t xml:space="preserve">                                                                                                </w:t>
      </w:r>
    </w:p>
    <w:p w14:paraId="40438BF9" w14:textId="52BF2644" w:rsidR="00815645" w:rsidRPr="002F6EC6" w:rsidRDefault="00C7392E" w:rsidP="00C7392E">
      <w:pPr>
        <w:pStyle w:val="Heading3"/>
        <w:numPr>
          <w:ilvl w:val="0"/>
          <w:numId w:val="0"/>
        </w:numPr>
        <w:spacing w:before="0" w:after="0" w:line="290" w:lineRule="atLeast"/>
        <w:jc w:val="both"/>
        <w:rPr>
          <w:rFonts w:asciiTheme="majorBidi" w:hAnsiTheme="majorBidi"/>
          <w:sz w:val="36"/>
          <w:szCs w:val="36"/>
        </w:rPr>
      </w:pPr>
      <w:r w:rsidRPr="002F6EC6">
        <w:rPr>
          <w:rFonts w:asciiTheme="majorBidi" w:hAnsiTheme="majorBidi"/>
          <w:sz w:val="30"/>
          <w:szCs w:val="30"/>
        </w:rPr>
        <w:t xml:space="preserve">2.2 </w:t>
      </w:r>
      <w:r w:rsidRPr="002F6EC6">
        <w:rPr>
          <w:rFonts w:asciiTheme="majorBidi" w:hAnsiTheme="majorBidi"/>
          <w:sz w:val="36"/>
          <w:szCs w:val="36"/>
        </w:rPr>
        <w:t>Algorithms</w:t>
      </w:r>
      <w:r w:rsidR="009C2FC2" w:rsidRPr="002F6EC6">
        <w:rPr>
          <w:rFonts w:asciiTheme="majorBidi" w:hAnsiTheme="majorBidi"/>
          <w:sz w:val="36"/>
          <w:szCs w:val="36"/>
        </w:rPr>
        <w:t>:</w:t>
      </w:r>
    </w:p>
    <w:p w14:paraId="4DDA4CC8" w14:textId="77777777" w:rsidR="009C2FC2" w:rsidRPr="009C2FC2" w:rsidRDefault="009C2FC2" w:rsidP="009C2FC2"/>
    <w:p w14:paraId="69014E2A" w14:textId="7F4FF942" w:rsidR="00C7392E" w:rsidRPr="002F6EC6" w:rsidRDefault="009C2FC2" w:rsidP="00C7392E">
      <w:pPr>
        <w:rPr>
          <w:rFonts w:asciiTheme="majorBidi" w:hAnsiTheme="majorBidi" w:cstheme="majorBidi"/>
          <w:sz w:val="32"/>
          <w:szCs w:val="32"/>
        </w:rPr>
      </w:pPr>
      <w:r w:rsidRPr="002F6EC6">
        <w:rPr>
          <w:rFonts w:asciiTheme="majorBidi" w:hAnsiTheme="majorBidi" w:cstheme="majorBidi"/>
          <w:sz w:val="32"/>
          <w:szCs w:val="32"/>
        </w:rPr>
        <w:t>Algorithms form the backbone of any effective email spam filtering system, providing the intelligence necessary to distinguish between legitimate emails and spam. In this section, we will explore the key algorithms employed in our project and delve into how they contribute to the system's functionality and performance.</w:t>
      </w:r>
    </w:p>
    <w:p w14:paraId="72209578" w14:textId="77777777" w:rsidR="00C7392E" w:rsidRPr="002F6EC6" w:rsidRDefault="00C7392E" w:rsidP="00C7392E">
      <w:pPr>
        <w:rPr>
          <w:rFonts w:asciiTheme="majorBidi" w:hAnsiTheme="majorBidi" w:cstheme="majorBidi"/>
          <w:b/>
          <w:bCs/>
          <w:sz w:val="32"/>
          <w:szCs w:val="32"/>
          <w:rtl/>
          <w:lang w:bidi="ar-EG"/>
        </w:rPr>
      </w:pPr>
    </w:p>
    <w:p w14:paraId="6713123B" w14:textId="4869B295" w:rsidR="00C7392E" w:rsidRPr="006A1860" w:rsidRDefault="00C7392E" w:rsidP="006A1860">
      <w:pPr>
        <w:tabs>
          <w:tab w:val="left" w:pos="2239"/>
        </w:tabs>
        <w:rPr>
          <w:b/>
          <w:bCs/>
          <w:sz w:val="28"/>
          <w:szCs w:val="28"/>
          <w:lang w:bidi="ar-EG"/>
        </w:rPr>
      </w:pPr>
      <w:r w:rsidRPr="006A1860">
        <w:rPr>
          <w:b/>
          <w:bCs/>
          <w:sz w:val="28"/>
          <w:szCs w:val="28"/>
        </w:rPr>
        <w:t xml:space="preserve">1. </w:t>
      </w:r>
      <w:r w:rsidR="005F00A4" w:rsidRPr="00FC63BB">
        <w:rPr>
          <w:b/>
          <w:bCs/>
          <w:sz w:val="32"/>
          <w:szCs w:val="32"/>
          <w:lang w:bidi="ar-EG"/>
        </w:rPr>
        <w:t xml:space="preserve">Naïve </w:t>
      </w:r>
      <w:proofErr w:type="gramStart"/>
      <w:r w:rsidR="005F00A4" w:rsidRPr="00FC63BB">
        <w:rPr>
          <w:b/>
          <w:bCs/>
          <w:sz w:val="32"/>
          <w:szCs w:val="32"/>
          <w:lang w:bidi="ar-EG"/>
        </w:rPr>
        <w:t>bayes :</w:t>
      </w:r>
      <w:proofErr w:type="gramEnd"/>
      <w:r w:rsidR="006A1860" w:rsidRPr="006A1860">
        <w:rPr>
          <w:b/>
          <w:bCs/>
          <w:sz w:val="28"/>
          <w:szCs w:val="28"/>
          <w:lang w:bidi="ar-EG"/>
        </w:rPr>
        <w:tab/>
      </w:r>
    </w:p>
    <w:p w14:paraId="19F4E47C" w14:textId="77777777" w:rsidR="006A1860" w:rsidRDefault="006A1860" w:rsidP="006A1860">
      <w:pPr>
        <w:tabs>
          <w:tab w:val="left" w:pos="2239"/>
        </w:tabs>
        <w:rPr>
          <w:sz w:val="28"/>
          <w:szCs w:val="28"/>
          <w:lang w:bidi="ar-EG"/>
        </w:rPr>
      </w:pPr>
    </w:p>
    <w:p w14:paraId="62EE212B" w14:textId="6209E6C9" w:rsidR="006A1860" w:rsidRPr="009C2FC2" w:rsidRDefault="006A1860" w:rsidP="006A1860">
      <w:pPr>
        <w:tabs>
          <w:tab w:val="left" w:pos="2239"/>
        </w:tabs>
        <w:rPr>
          <w:sz w:val="28"/>
          <w:szCs w:val="28"/>
          <w:lang w:bidi="ar-EG"/>
        </w:rPr>
      </w:pPr>
      <w:r w:rsidRPr="009C2FC2">
        <w:rPr>
          <w:sz w:val="28"/>
          <w:szCs w:val="28"/>
          <w:lang w:bidi="ar-EG"/>
        </w:rPr>
        <w:t>Overall, the Naive Bayes algorithm is a versatile and effective choice for email spam filtering, offering simplicity, efficiency, and robust performance in classifying incoming emails.</w:t>
      </w:r>
    </w:p>
    <w:p w14:paraId="4289BBE7" w14:textId="77777777" w:rsidR="006A1860" w:rsidRDefault="006A1860" w:rsidP="005F00A4">
      <w:pPr>
        <w:tabs>
          <w:tab w:val="left" w:pos="2263"/>
        </w:tabs>
        <w:rPr>
          <w:sz w:val="28"/>
          <w:szCs w:val="28"/>
          <w:lang w:bidi="ar-EG"/>
        </w:rPr>
      </w:pPr>
    </w:p>
    <w:p w14:paraId="44D4B404" w14:textId="30E7AAFA" w:rsidR="006A1860" w:rsidRPr="006A1860" w:rsidRDefault="006A1860" w:rsidP="006A1860">
      <w:pPr>
        <w:tabs>
          <w:tab w:val="left" w:pos="2263"/>
        </w:tabs>
        <w:rPr>
          <w:sz w:val="28"/>
          <w:szCs w:val="28"/>
          <w:lang w:bidi="ar-EG"/>
        </w:rPr>
      </w:pPr>
      <w:r>
        <w:rPr>
          <w:sz w:val="28"/>
          <w:szCs w:val="28"/>
          <w:lang w:bidi="ar-EG"/>
        </w:rPr>
        <w:t xml:space="preserve">1. </w:t>
      </w:r>
      <w:r w:rsidRPr="006A1860">
        <w:rPr>
          <w:sz w:val="28"/>
          <w:szCs w:val="28"/>
          <w:lang w:bidi="ar-EG"/>
        </w:rPr>
        <w:t>Simplicity: Naive Bayes is a simple yet powerful algorithm that is easy to implement and understand. Its straightforward probabilistic approach makes it accessible to both beginners and experts in machine learning.</w:t>
      </w:r>
    </w:p>
    <w:p w14:paraId="2F0AE814" w14:textId="77777777" w:rsidR="006A1860" w:rsidRPr="006A1860" w:rsidRDefault="006A1860" w:rsidP="006A1860">
      <w:pPr>
        <w:tabs>
          <w:tab w:val="left" w:pos="2263"/>
        </w:tabs>
        <w:rPr>
          <w:sz w:val="28"/>
          <w:szCs w:val="28"/>
          <w:lang w:bidi="ar-EG"/>
        </w:rPr>
      </w:pPr>
    </w:p>
    <w:p w14:paraId="5BDB9D45" w14:textId="326279AA" w:rsidR="006A1860" w:rsidRPr="006A1860" w:rsidRDefault="006A1860" w:rsidP="00306BAF">
      <w:pPr>
        <w:tabs>
          <w:tab w:val="left" w:pos="2263"/>
        </w:tabs>
        <w:rPr>
          <w:sz w:val="28"/>
          <w:szCs w:val="28"/>
          <w:rtl/>
          <w:lang w:bidi="ar-EG"/>
        </w:rPr>
      </w:pPr>
      <w:r>
        <w:rPr>
          <w:sz w:val="28"/>
          <w:szCs w:val="28"/>
          <w:lang w:bidi="ar-EG"/>
        </w:rPr>
        <w:t xml:space="preserve">2. </w:t>
      </w:r>
      <w:r w:rsidRPr="006A1860">
        <w:rPr>
          <w:sz w:val="28"/>
          <w:szCs w:val="28"/>
          <w:lang w:bidi="ar-EG"/>
        </w:rPr>
        <w:t>Efficiency: Naive Bayes is computationally efficient, making it suitable for real-time applications such as email spam filtering. It can quickly classify incoming emails without requiring extensive computational resources.</w:t>
      </w:r>
    </w:p>
    <w:p w14:paraId="721B192A" w14:textId="58D7C1F7" w:rsidR="006A1860" w:rsidRDefault="006A1860" w:rsidP="006A1860">
      <w:pPr>
        <w:tabs>
          <w:tab w:val="left" w:pos="2263"/>
        </w:tabs>
        <w:rPr>
          <w:sz w:val="28"/>
          <w:szCs w:val="28"/>
          <w:lang w:bidi="ar-EG"/>
        </w:rPr>
      </w:pPr>
      <w:r>
        <w:rPr>
          <w:sz w:val="28"/>
          <w:szCs w:val="28"/>
          <w:lang w:bidi="ar-EG"/>
        </w:rPr>
        <w:lastRenderedPageBreak/>
        <w:t xml:space="preserve">3. </w:t>
      </w:r>
      <w:r w:rsidRPr="006A1860">
        <w:rPr>
          <w:sz w:val="28"/>
          <w:szCs w:val="28"/>
          <w:lang w:bidi="ar-EG"/>
        </w:rPr>
        <w:t>Scalability: Naive Bayes can handle large datasets with ease, making it scalable to accommodate a growing volume of email traffic. It performs well even with high-dimensional feature spaces, making it suitable for text classification tasks.</w:t>
      </w:r>
    </w:p>
    <w:p w14:paraId="683918B0" w14:textId="77777777" w:rsidR="006A1860" w:rsidRDefault="006A1860" w:rsidP="006A1860">
      <w:pPr>
        <w:tabs>
          <w:tab w:val="left" w:pos="2263"/>
        </w:tabs>
        <w:rPr>
          <w:sz w:val="28"/>
          <w:szCs w:val="28"/>
          <w:lang w:bidi="ar-EG"/>
        </w:rPr>
      </w:pPr>
    </w:p>
    <w:p w14:paraId="2F4F07D1" w14:textId="6E2BD9DD" w:rsidR="006A1860" w:rsidRPr="006A1860" w:rsidRDefault="006A1860" w:rsidP="006A1860">
      <w:pPr>
        <w:tabs>
          <w:tab w:val="left" w:pos="2263"/>
        </w:tabs>
        <w:rPr>
          <w:sz w:val="28"/>
          <w:szCs w:val="28"/>
          <w:lang w:bidi="ar-EG"/>
        </w:rPr>
      </w:pPr>
      <w:r>
        <w:rPr>
          <w:sz w:val="28"/>
          <w:szCs w:val="28"/>
          <w:lang w:bidi="ar-EG"/>
        </w:rPr>
        <w:t xml:space="preserve">4. </w:t>
      </w:r>
      <w:r w:rsidRPr="006A1860">
        <w:rPr>
          <w:sz w:val="28"/>
          <w:szCs w:val="28"/>
          <w:lang w:bidi="ar-EG"/>
        </w:rPr>
        <w:t>Effective with Limited Training Data: Naive Bayes requires relatively small amounts of training data compared to more complex algorithms. It can still achieve good performance with limited labeled examples, making it suitable for scenarios where labeled data is scarce.</w:t>
      </w:r>
    </w:p>
    <w:p w14:paraId="05EBA862" w14:textId="77777777" w:rsidR="006A1860" w:rsidRPr="006A1860" w:rsidRDefault="006A1860" w:rsidP="006A1860">
      <w:pPr>
        <w:tabs>
          <w:tab w:val="left" w:pos="2263"/>
        </w:tabs>
        <w:rPr>
          <w:sz w:val="28"/>
          <w:szCs w:val="28"/>
          <w:lang w:bidi="ar-EG"/>
        </w:rPr>
      </w:pPr>
    </w:p>
    <w:p w14:paraId="3CA767B5" w14:textId="2351EA80" w:rsidR="006A1860" w:rsidRPr="006A1860" w:rsidRDefault="006A1860" w:rsidP="006A1860">
      <w:pPr>
        <w:tabs>
          <w:tab w:val="left" w:pos="2263"/>
        </w:tabs>
        <w:rPr>
          <w:sz w:val="28"/>
          <w:szCs w:val="28"/>
          <w:lang w:bidi="ar-EG"/>
        </w:rPr>
      </w:pPr>
      <w:r>
        <w:rPr>
          <w:sz w:val="28"/>
          <w:szCs w:val="28"/>
          <w:lang w:bidi="ar-EG"/>
        </w:rPr>
        <w:t xml:space="preserve">5. </w:t>
      </w:r>
      <w:r w:rsidRPr="006A1860">
        <w:rPr>
          <w:sz w:val="28"/>
          <w:szCs w:val="28"/>
          <w:lang w:bidi="ar-EG"/>
        </w:rPr>
        <w:t>Interpretability: The probabilistic nature of Naive Bayes provides insight into the classification decisions. It produces interpretable results, allowing users to understand why a particular email was classified as spam or non-spam based on the probabilities assigned to each class.</w:t>
      </w:r>
    </w:p>
    <w:p w14:paraId="7D4255C1" w14:textId="77777777" w:rsidR="006A1860" w:rsidRPr="006A1860" w:rsidRDefault="006A1860" w:rsidP="006A1860">
      <w:pPr>
        <w:tabs>
          <w:tab w:val="left" w:pos="2263"/>
        </w:tabs>
        <w:rPr>
          <w:sz w:val="28"/>
          <w:szCs w:val="28"/>
          <w:lang w:bidi="ar-EG"/>
        </w:rPr>
      </w:pPr>
    </w:p>
    <w:p w14:paraId="717510B8" w14:textId="574A09A5" w:rsidR="006A1860" w:rsidRDefault="006A1860" w:rsidP="006A1860">
      <w:pPr>
        <w:tabs>
          <w:tab w:val="left" w:pos="2263"/>
        </w:tabs>
        <w:rPr>
          <w:sz w:val="28"/>
          <w:szCs w:val="28"/>
          <w:lang w:bidi="ar-EG"/>
        </w:rPr>
      </w:pPr>
      <w:r>
        <w:rPr>
          <w:sz w:val="28"/>
          <w:szCs w:val="28"/>
          <w:lang w:bidi="ar-EG"/>
        </w:rPr>
        <w:t xml:space="preserve">6. </w:t>
      </w:r>
      <w:r w:rsidRPr="006A1860">
        <w:rPr>
          <w:sz w:val="28"/>
          <w:szCs w:val="28"/>
          <w:lang w:bidi="ar-EG"/>
        </w:rPr>
        <w:t>Handles Missing Data: Naive Bayes can handle missing values in the dataset gracefully. It doesn't require imputation or removal of missing values, simplifying the preprocessing steps in the data pipeline.</w:t>
      </w:r>
    </w:p>
    <w:p w14:paraId="642A5179" w14:textId="77777777" w:rsidR="005F00A4" w:rsidRPr="005F00A4" w:rsidRDefault="005F00A4" w:rsidP="00C7392E">
      <w:pPr>
        <w:rPr>
          <w:sz w:val="28"/>
          <w:szCs w:val="28"/>
          <w:lang w:bidi="ar-EG"/>
        </w:rPr>
      </w:pPr>
    </w:p>
    <w:p w14:paraId="0A536B4F" w14:textId="77777777" w:rsidR="00FE4667" w:rsidRDefault="00306BAF" w:rsidP="00306BAF">
      <w:pPr>
        <w:rPr>
          <w:sz w:val="28"/>
          <w:szCs w:val="28"/>
        </w:rPr>
      </w:pPr>
      <w:r w:rsidRPr="00FE4667">
        <w:rPr>
          <w:b/>
          <w:bCs/>
          <w:sz w:val="32"/>
          <w:szCs w:val="32"/>
        </w:rPr>
        <w:t>Accuracy:</w:t>
      </w:r>
      <w:r w:rsidRPr="00306BAF">
        <w:rPr>
          <w:sz w:val="28"/>
          <w:szCs w:val="28"/>
        </w:rPr>
        <w:t xml:space="preserve"> The resulting accuracy of usi</w:t>
      </w:r>
      <w:r w:rsidR="00FE4667">
        <w:rPr>
          <w:sz w:val="28"/>
          <w:szCs w:val="28"/>
        </w:rPr>
        <w:t>ng the naive bayes algorithm is</w:t>
      </w:r>
    </w:p>
    <w:p w14:paraId="368CF705" w14:textId="3D486F18" w:rsidR="00306BAF" w:rsidRPr="00306BAF" w:rsidRDefault="00306BAF" w:rsidP="00306BAF">
      <w:pPr>
        <w:rPr>
          <w:sz w:val="28"/>
          <w:szCs w:val="28"/>
        </w:rPr>
      </w:pPr>
      <w:r w:rsidRPr="00306BAF">
        <w:rPr>
          <w:b/>
          <w:bCs/>
          <w:sz w:val="28"/>
          <w:szCs w:val="28"/>
        </w:rPr>
        <w:t>0.96950672</w:t>
      </w:r>
    </w:p>
    <w:p w14:paraId="61AF422A" w14:textId="77777777" w:rsidR="00C7392E" w:rsidRDefault="00C7392E" w:rsidP="00C7392E"/>
    <w:p w14:paraId="71A5B0AD" w14:textId="77777777" w:rsidR="006A1860" w:rsidRDefault="006A1860" w:rsidP="00C7392E">
      <w:pPr>
        <w:rPr>
          <w:sz w:val="28"/>
          <w:szCs w:val="28"/>
        </w:rPr>
      </w:pPr>
    </w:p>
    <w:p w14:paraId="78E4F568" w14:textId="04DDC773" w:rsidR="00B377CE" w:rsidRDefault="00B377CE" w:rsidP="00B377CE">
      <w:pPr>
        <w:rPr>
          <w:sz w:val="28"/>
          <w:szCs w:val="28"/>
        </w:rPr>
      </w:pPr>
      <w:r>
        <w:rPr>
          <w:sz w:val="28"/>
          <w:szCs w:val="28"/>
        </w:rPr>
        <w:t>2.</w:t>
      </w:r>
      <w:r w:rsidRPr="00B377CE">
        <w:rPr>
          <w:rFonts w:ascii="Arial" w:eastAsia="Raleway" w:hAnsi="Arial" w:cs="Raleway"/>
          <w:b/>
          <w:bCs/>
          <w:color w:val="222222"/>
          <w:sz w:val="40"/>
          <w:szCs w:val="40"/>
        </w:rPr>
        <w:t xml:space="preserve"> </w:t>
      </w:r>
      <w:r w:rsidRPr="00FC63BB">
        <w:rPr>
          <w:b/>
          <w:bCs/>
          <w:sz w:val="32"/>
          <w:szCs w:val="32"/>
        </w:rPr>
        <w:t>Long Short – Term Memory</w:t>
      </w:r>
      <w:r>
        <w:rPr>
          <w:sz w:val="28"/>
          <w:szCs w:val="28"/>
        </w:rPr>
        <w:t xml:space="preserve"> (LSTM):</w:t>
      </w:r>
    </w:p>
    <w:p w14:paraId="49C397B3" w14:textId="77777777" w:rsidR="00B377CE" w:rsidRPr="006A1860" w:rsidRDefault="00B377CE" w:rsidP="00B377CE">
      <w:pPr>
        <w:rPr>
          <w:sz w:val="28"/>
          <w:szCs w:val="28"/>
        </w:rPr>
      </w:pPr>
    </w:p>
    <w:p w14:paraId="14D17ECB" w14:textId="43B4839E" w:rsidR="0048131C" w:rsidRPr="00FC63BB" w:rsidRDefault="0048131C" w:rsidP="0048131C">
      <w:pPr>
        <w:rPr>
          <w:sz w:val="28"/>
          <w:szCs w:val="28"/>
        </w:rPr>
      </w:pPr>
      <w:r w:rsidRPr="00FC63BB">
        <w:rPr>
          <w:sz w:val="28"/>
          <w:szCs w:val="28"/>
        </w:rPr>
        <w:t>1. Enhancing performance with big data: Because LSTM is able to handle both long- and short-term contexts, it can adapt well to large data sets, which helps it improve its performance over time with more data.</w:t>
      </w:r>
    </w:p>
    <w:p w14:paraId="43F9E97E" w14:textId="77777777" w:rsidR="0048131C" w:rsidRPr="00FC63BB" w:rsidRDefault="0048131C" w:rsidP="0048131C">
      <w:pPr>
        <w:rPr>
          <w:sz w:val="28"/>
          <w:szCs w:val="28"/>
        </w:rPr>
      </w:pPr>
    </w:p>
    <w:p w14:paraId="657F6601" w14:textId="0E0D8807" w:rsidR="0048131C" w:rsidRPr="00FC63BB" w:rsidRDefault="00FC63BB" w:rsidP="0048131C">
      <w:pPr>
        <w:rPr>
          <w:sz w:val="28"/>
          <w:szCs w:val="28"/>
        </w:rPr>
      </w:pPr>
      <w:r>
        <w:rPr>
          <w:sz w:val="28"/>
          <w:szCs w:val="28"/>
        </w:rPr>
        <w:t xml:space="preserve">2. </w:t>
      </w:r>
      <w:r w:rsidR="0048131C" w:rsidRPr="00FC63BB">
        <w:rPr>
          <w:sz w:val="28"/>
          <w:szCs w:val="28"/>
        </w:rPr>
        <w:t>Handling continuous classification updates: LSTM can effectively handle continuous classification updates, as it can be trained periodically on new data to improve classification accuracy.</w:t>
      </w:r>
    </w:p>
    <w:p w14:paraId="63792F65" w14:textId="77777777" w:rsidR="0048131C" w:rsidRPr="00FC63BB" w:rsidRDefault="0048131C" w:rsidP="0048131C">
      <w:pPr>
        <w:rPr>
          <w:sz w:val="28"/>
          <w:szCs w:val="28"/>
        </w:rPr>
      </w:pPr>
    </w:p>
    <w:p w14:paraId="3B1C1946" w14:textId="38283D26" w:rsidR="0048131C" w:rsidRPr="00FC63BB" w:rsidRDefault="00FC63BB" w:rsidP="0048131C">
      <w:pPr>
        <w:rPr>
          <w:sz w:val="28"/>
          <w:szCs w:val="28"/>
        </w:rPr>
      </w:pPr>
      <w:r>
        <w:rPr>
          <w:sz w:val="28"/>
          <w:szCs w:val="28"/>
        </w:rPr>
        <w:t xml:space="preserve">3. </w:t>
      </w:r>
      <w:r w:rsidR="0048131C" w:rsidRPr="00FC63BB">
        <w:rPr>
          <w:sz w:val="28"/>
          <w:szCs w:val="28"/>
        </w:rPr>
        <w:t>Analyzing behavior over time: Thanks to its ability to understand behavior over time, LSTM can analyze the pattern of message receipt over time, and build models based on that to classify messages more accurately.</w:t>
      </w:r>
    </w:p>
    <w:p w14:paraId="7A1B372D" w14:textId="77777777" w:rsidR="00784EE8" w:rsidRDefault="00784EE8" w:rsidP="0048131C">
      <w:pPr>
        <w:rPr>
          <w:sz w:val="28"/>
          <w:szCs w:val="28"/>
        </w:rPr>
      </w:pPr>
    </w:p>
    <w:p w14:paraId="1FB4D2C7" w14:textId="08BA9CBA" w:rsidR="00C7392E" w:rsidRPr="00FC63BB" w:rsidRDefault="00FC63BB" w:rsidP="0048131C">
      <w:pPr>
        <w:rPr>
          <w:sz w:val="28"/>
          <w:szCs w:val="28"/>
        </w:rPr>
      </w:pPr>
      <w:r>
        <w:rPr>
          <w:sz w:val="28"/>
          <w:szCs w:val="28"/>
        </w:rPr>
        <w:t xml:space="preserve">4. </w:t>
      </w:r>
      <w:r w:rsidR="0048131C" w:rsidRPr="00FC63BB">
        <w:rPr>
          <w:sz w:val="28"/>
          <w:szCs w:val="28"/>
        </w:rPr>
        <w:t>Working with text sequences: LSTM is ideal for processing text sequences, making it particularly suitable for classifying emails that include long strings of words.</w:t>
      </w:r>
    </w:p>
    <w:p w14:paraId="7706E69E" w14:textId="77777777" w:rsidR="00C7392E" w:rsidRPr="00FC63BB" w:rsidRDefault="00C7392E" w:rsidP="00C7392E">
      <w:pPr>
        <w:rPr>
          <w:sz w:val="28"/>
          <w:szCs w:val="28"/>
        </w:rPr>
      </w:pPr>
    </w:p>
    <w:p w14:paraId="4196177E" w14:textId="1FE1D1FF" w:rsidR="00FE4667" w:rsidRPr="00FE4667" w:rsidRDefault="00FE4667" w:rsidP="00FE4667">
      <w:pPr>
        <w:rPr>
          <w:sz w:val="28"/>
          <w:szCs w:val="28"/>
        </w:rPr>
      </w:pPr>
      <w:r w:rsidRPr="00FE4667">
        <w:rPr>
          <w:b/>
          <w:bCs/>
          <w:sz w:val="32"/>
          <w:szCs w:val="32"/>
        </w:rPr>
        <w:t>Accuracy</w:t>
      </w:r>
      <w:r w:rsidRPr="00FE4667">
        <w:rPr>
          <w:sz w:val="28"/>
          <w:szCs w:val="28"/>
        </w:rPr>
        <w:t xml:space="preserve">: The resulting accuracy of using the </w:t>
      </w:r>
      <w:proofErr w:type="spellStart"/>
      <w:r w:rsidRPr="00FE4667">
        <w:rPr>
          <w:sz w:val="28"/>
          <w:szCs w:val="28"/>
        </w:rPr>
        <w:t>Lstm</w:t>
      </w:r>
      <w:proofErr w:type="spellEnd"/>
      <w:r w:rsidRPr="00FE4667">
        <w:rPr>
          <w:sz w:val="28"/>
          <w:szCs w:val="28"/>
        </w:rPr>
        <w:t xml:space="preserve"> algorithm is </w:t>
      </w:r>
      <w:r w:rsidRPr="00784EE8">
        <w:rPr>
          <w:b/>
          <w:bCs/>
          <w:sz w:val="28"/>
          <w:szCs w:val="28"/>
        </w:rPr>
        <w:t>0.983856499</w:t>
      </w:r>
    </w:p>
    <w:p w14:paraId="06E4DA55" w14:textId="77777777" w:rsidR="009C2FC2" w:rsidRDefault="009C2FC2" w:rsidP="00C7392E"/>
    <w:p w14:paraId="1147010E" w14:textId="6AB6C846" w:rsidR="00C7392E" w:rsidRPr="001950BB" w:rsidRDefault="00C94B2D" w:rsidP="001D4B12">
      <w:pPr>
        <w:pStyle w:val="ListParagraph"/>
        <w:numPr>
          <w:ilvl w:val="0"/>
          <w:numId w:val="44"/>
        </w:numPr>
        <w:rPr>
          <w:b/>
          <w:bCs/>
          <w:sz w:val="28"/>
          <w:szCs w:val="28"/>
        </w:rPr>
      </w:pPr>
      <w:r w:rsidRPr="001950BB">
        <w:rPr>
          <w:b/>
          <w:bCs/>
          <w:sz w:val="32"/>
          <w:szCs w:val="32"/>
        </w:rPr>
        <w:lastRenderedPageBreak/>
        <w:t>Gated recurrent unit (GRU)</w:t>
      </w:r>
      <w:r w:rsidRPr="001950BB">
        <w:rPr>
          <w:b/>
          <w:bCs/>
          <w:sz w:val="28"/>
          <w:szCs w:val="28"/>
        </w:rPr>
        <w:t>:</w:t>
      </w:r>
    </w:p>
    <w:p w14:paraId="0058749F" w14:textId="77777777" w:rsidR="00C94B2D" w:rsidRDefault="00C94B2D" w:rsidP="00C94B2D">
      <w:pPr>
        <w:rPr>
          <w:b/>
          <w:bCs/>
          <w:sz w:val="28"/>
          <w:szCs w:val="28"/>
        </w:rPr>
      </w:pPr>
    </w:p>
    <w:p w14:paraId="683AABED" w14:textId="02C89FCC" w:rsidR="00306BAF" w:rsidRPr="00784EE8" w:rsidRDefault="00784EE8" w:rsidP="00784EE8">
      <w:pPr>
        <w:ind w:left="48"/>
        <w:rPr>
          <w:sz w:val="28"/>
          <w:szCs w:val="28"/>
        </w:rPr>
      </w:pPr>
      <w:r>
        <w:rPr>
          <w:sz w:val="28"/>
          <w:szCs w:val="28"/>
        </w:rPr>
        <w:t xml:space="preserve">1. </w:t>
      </w:r>
      <w:r w:rsidR="00306BAF" w:rsidRPr="00784EE8">
        <w:rPr>
          <w:sz w:val="28"/>
          <w:szCs w:val="28"/>
        </w:rPr>
        <w:t>Efficient Memory Management: GRU units are designed to effectively manage and update memory states, allowing them to capture long-range dependencies in sequential data such as email content. This can help in understanding the context of messages and distinguishing between spam and legitimate emails.</w:t>
      </w:r>
    </w:p>
    <w:p w14:paraId="2DE2943E" w14:textId="77777777" w:rsidR="00306BAF" w:rsidRPr="00306BAF" w:rsidRDefault="00306BAF" w:rsidP="00306BAF">
      <w:pPr>
        <w:rPr>
          <w:sz w:val="28"/>
          <w:szCs w:val="28"/>
        </w:rPr>
      </w:pPr>
    </w:p>
    <w:p w14:paraId="685DCCA3" w14:textId="31B0F225" w:rsidR="00306BAF" w:rsidRPr="00784EE8" w:rsidRDefault="00784EE8" w:rsidP="00784EE8">
      <w:pPr>
        <w:ind w:left="48"/>
        <w:rPr>
          <w:sz w:val="28"/>
          <w:szCs w:val="28"/>
        </w:rPr>
      </w:pPr>
      <w:r>
        <w:rPr>
          <w:sz w:val="28"/>
          <w:szCs w:val="28"/>
        </w:rPr>
        <w:t xml:space="preserve">2. </w:t>
      </w:r>
      <w:r w:rsidR="00306BAF" w:rsidRPr="00784EE8">
        <w:rPr>
          <w:sz w:val="28"/>
          <w:szCs w:val="28"/>
        </w:rPr>
        <w:t>Faster Training: Compared to other recurrent neural network architectures like the LSTM, GRUs typically have fewer parameters and computations, leading to faster training times. This can be advantageous when dealing with large email datasets.</w:t>
      </w:r>
    </w:p>
    <w:p w14:paraId="7180794E" w14:textId="77777777" w:rsidR="00306BAF" w:rsidRPr="00306BAF" w:rsidRDefault="00306BAF" w:rsidP="00306BAF">
      <w:pPr>
        <w:rPr>
          <w:sz w:val="28"/>
          <w:szCs w:val="28"/>
        </w:rPr>
      </w:pPr>
    </w:p>
    <w:p w14:paraId="68BA9B59" w14:textId="25068969" w:rsidR="00306BAF" w:rsidRPr="00784EE8" w:rsidRDefault="00784EE8" w:rsidP="00784EE8">
      <w:pPr>
        <w:ind w:left="48"/>
        <w:rPr>
          <w:sz w:val="28"/>
          <w:szCs w:val="28"/>
        </w:rPr>
      </w:pPr>
      <w:r>
        <w:rPr>
          <w:sz w:val="28"/>
          <w:szCs w:val="28"/>
        </w:rPr>
        <w:t xml:space="preserve">3. </w:t>
      </w:r>
      <w:r w:rsidR="00306BAF" w:rsidRPr="00784EE8">
        <w:rPr>
          <w:sz w:val="28"/>
          <w:szCs w:val="28"/>
        </w:rPr>
        <w:t>Adaptability to Short Sequences: GRUs are particularly effective when dealing with short sequences of data, making them suitable for analyzing email messages which often consist of relatively short text segments. This adaptability can lead to efficient processing of emails in real-time.</w:t>
      </w:r>
    </w:p>
    <w:p w14:paraId="59E68277" w14:textId="77777777" w:rsidR="00306BAF" w:rsidRPr="00306BAF" w:rsidRDefault="00306BAF" w:rsidP="00306BAF">
      <w:pPr>
        <w:rPr>
          <w:sz w:val="28"/>
          <w:szCs w:val="28"/>
        </w:rPr>
      </w:pPr>
    </w:p>
    <w:p w14:paraId="7B2806F6" w14:textId="5246B14D" w:rsidR="00306BAF" w:rsidRPr="00306BAF" w:rsidRDefault="00306BAF" w:rsidP="00306BAF">
      <w:pPr>
        <w:rPr>
          <w:sz w:val="28"/>
          <w:szCs w:val="28"/>
        </w:rPr>
      </w:pPr>
      <w:r>
        <w:rPr>
          <w:sz w:val="28"/>
          <w:szCs w:val="28"/>
        </w:rPr>
        <w:t xml:space="preserve">4. </w:t>
      </w:r>
      <w:r w:rsidRPr="00306BAF">
        <w:rPr>
          <w:sz w:val="28"/>
          <w:szCs w:val="28"/>
        </w:rPr>
        <w:t>Ease of Implementation: Implementing GRUs is relatively straightforward compared to more complex recurrent architectures like LSTMs. This simplicity can facilitate quicker prototyping and experimentation with different model configurations.</w:t>
      </w:r>
    </w:p>
    <w:p w14:paraId="49A0159C" w14:textId="77777777" w:rsidR="00306BAF" w:rsidRPr="00306BAF" w:rsidRDefault="00306BAF" w:rsidP="00306BAF">
      <w:pPr>
        <w:rPr>
          <w:sz w:val="28"/>
          <w:szCs w:val="28"/>
        </w:rPr>
      </w:pPr>
    </w:p>
    <w:p w14:paraId="5C7EA40B" w14:textId="02B5D8AB" w:rsidR="00C94B2D" w:rsidRPr="00784EE8" w:rsidRDefault="00784EE8" w:rsidP="00784EE8">
      <w:pPr>
        <w:ind w:left="48"/>
        <w:rPr>
          <w:sz w:val="28"/>
          <w:szCs w:val="28"/>
        </w:rPr>
      </w:pPr>
      <w:r>
        <w:rPr>
          <w:sz w:val="28"/>
          <w:szCs w:val="28"/>
        </w:rPr>
        <w:t xml:space="preserve">5. </w:t>
      </w:r>
      <w:r w:rsidR="00306BAF" w:rsidRPr="00784EE8">
        <w:rPr>
          <w:sz w:val="28"/>
          <w:szCs w:val="28"/>
        </w:rPr>
        <w:t xml:space="preserve">Integration with Deep Learning Frameworks: GRUs are supported by most deep learning frameworks such as TensorFlow and </w:t>
      </w:r>
      <w:proofErr w:type="spellStart"/>
      <w:r w:rsidR="00306BAF" w:rsidRPr="00784EE8">
        <w:rPr>
          <w:sz w:val="28"/>
          <w:szCs w:val="28"/>
        </w:rPr>
        <w:t>PyTorch</w:t>
      </w:r>
      <w:proofErr w:type="spellEnd"/>
      <w:r w:rsidR="00306BAF" w:rsidRPr="00784EE8">
        <w:rPr>
          <w:sz w:val="28"/>
          <w:szCs w:val="28"/>
        </w:rPr>
        <w:t>, making them easy to integrate into existing machine learning pipelines and workflows.</w:t>
      </w:r>
    </w:p>
    <w:p w14:paraId="7D133ACE" w14:textId="77777777" w:rsidR="00306BAF" w:rsidRDefault="00306BAF" w:rsidP="00306BAF">
      <w:pPr>
        <w:rPr>
          <w:sz w:val="28"/>
          <w:szCs w:val="28"/>
        </w:rPr>
      </w:pPr>
    </w:p>
    <w:p w14:paraId="4C410DE5" w14:textId="2FBF43C4" w:rsidR="00FE4667" w:rsidRDefault="00FE4667" w:rsidP="00FE4667">
      <w:pPr>
        <w:rPr>
          <w:sz w:val="28"/>
          <w:szCs w:val="28"/>
        </w:rPr>
      </w:pPr>
      <w:r w:rsidRPr="00FE4667">
        <w:rPr>
          <w:b/>
          <w:bCs/>
          <w:sz w:val="32"/>
          <w:szCs w:val="32"/>
        </w:rPr>
        <w:t>Accuracy</w:t>
      </w:r>
      <w:r w:rsidRPr="00FE4667">
        <w:rPr>
          <w:sz w:val="28"/>
          <w:szCs w:val="28"/>
        </w:rPr>
        <w:t>:</w:t>
      </w:r>
      <w:r>
        <w:rPr>
          <w:sz w:val="28"/>
          <w:szCs w:val="28"/>
        </w:rPr>
        <w:t xml:space="preserve"> </w:t>
      </w:r>
      <w:r w:rsidRPr="00FE4667">
        <w:rPr>
          <w:sz w:val="28"/>
          <w:szCs w:val="28"/>
        </w:rPr>
        <w:t>The resulting accuracy of using the GRU algorithm is</w:t>
      </w:r>
      <w:r w:rsidR="00784EE8">
        <w:rPr>
          <w:sz w:val="28"/>
          <w:szCs w:val="28"/>
        </w:rPr>
        <w:t xml:space="preserve"> </w:t>
      </w:r>
      <w:r w:rsidRPr="00784EE8">
        <w:rPr>
          <w:b/>
          <w:bCs/>
          <w:sz w:val="28"/>
          <w:szCs w:val="28"/>
        </w:rPr>
        <w:t>0.97223007</w:t>
      </w:r>
      <w:r>
        <w:rPr>
          <w:sz w:val="28"/>
          <w:szCs w:val="28"/>
        </w:rPr>
        <w:t>.</w:t>
      </w:r>
    </w:p>
    <w:p w14:paraId="1498A6B4" w14:textId="77777777" w:rsidR="009C2FC2" w:rsidRDefault="009C2FC2" w:rsidP="00C7392E">
      <w:pPr>
        <w:rPr>
          <w:sz w:val="28"/>
          <w:szCs w:val="28"/>
        </w:rPr>
      </w:pPr>
    </w:p>
    <w:p w14:paraId="7F8A1D0E" w14:textId="77777777" w:rsidR="003B47F3" w:rsidRDefault="003B47F3" w:rsidP="00C7392E">
      <w:pPr>
        <w:rPr>
          <w:b/>
          <w:bCs/>
          <w:sz w:val="32"/>
          <w:szCs w:val="32"/>
        </w:rPr>
      </w:pPr>
    </w:p>
    <w:p w14:paraId="7089A9C7" w14:textId="77777777" w:rsidR="003B47F3" w:rsidRDefault="003B47F3" w:rsidP="00C7392E">
      <w:pPr>
        <w:rPr>
          <w:b/>
          <w:bCs/>
          <w:sz w:val="32"/>
          <w:szCs w:val="32"/>
        </w:rPr>
      </w:pPr>
    </w:p>
    <w:p w14:paraId="6C4335B2" w14:textId="77777777" w:rsidR="003B47F3" w:rsidRDefault="003B47F3" w:rsidP="00C7392E">
      <w:pPr>
        <w:rPr>
          <w:b/>
          <w:bCs/>
          <w:sz w:val="32"/>
          <w:szCs w:val="32"/>
        </w:rPr>
      </w:pPr>
    </w:p>
    <w:p w14:paraId="696FD7FC" w14:textId="77777777" w:rsidR="003B47F3" w:rsidRDefault="003B47F3" w:rsidP="00C7392E">
      <w:pPr>
        <w:rPr>
          <w:b/>
          <w:bCs/>
          <w:sz w:val="32"/>
          <w:szCs w:val="32"/>
        </w:rPr>
      </w:pPr>
    </w:p>
    <w:p w14:paraId="02BDD52A" w14:textId="77777777" w:rsidR="003B47F3" w:rsidRDefault="003B47F3" w:rsidP="00C7392E">
      <w:pPr>
        <w:rPr>
          <w:b/>
          <w:bCs/>
          <w:sz w:val="32"/>
          <w:szCs w:val="32"/>
        </w:rPr>
      </w:pPr>
    </w:p>
    <w:p w14:paraId="47A74DFA" w14:textId="77777777" w:rsidR="003B47F3" w:rsidRDefault="003B47F3" w:rsidP="00C7392E">
      <w:pPr>
        <w:rPr>
          <w:b/>
          <w:bCs/>
          <w:sz w:val="32"/>
          <w:szCs w:val="32"/>
        </w:rPr>
      </w:pPr>
    </w:p>
    <w:p w14:paraId="78673F9E" w14:textId="77777777" w:rsidR="003B47F3" w:rsidRDefault="003B47F3" w:rsidP="00C7392E">
      <w:pPr>
        <w:rPr>
          <w:b/>
          <w:bCs/>
          <w:sz w:val="32"/>
          <w:szCs w:val="32"/>
        </w:rPr>
      </w:pPr>
    </w:p>
    <w:p w14:paraId="2C009267" w14:textId="77777777" w:rsidR="003B47F3" w:rsidRDefault="003B47F3" w:rsidP="00C7392E">
      <w:pPr>
        <w:rPr>
          <w:b/>
          <w:bCs/>
          <w:sz w:val="32"/>
          <w:szCs w:val="32"/>
        </w:rPr>
      </w:pPr>
    </w:p>
    <w:p w14:paraId="2CFD3297" w14:textId="77777777" w:rsidR="003B47F3" w:rsidRDefault="003B47F3" w:rsidP="00C7392E">
      <w:pPr>
        <w:rPr>
          <w:b/>
          <w:bCs/>
          <w:sz w:val="32"/>
          <w:szCs w:val="32"/>
        </w:rPr>
      </w:pPr>
    </w:p>
    <w:p w14:paraId="088A950A" w14:textId="77777777" w:rsidR="003B47F3" w:rsidRDefault="003B47F3" w:rsidP="00C7392E">
      <w:pPr>
        <w:rPr>
          <w:b/>
          <w:bCs/>
          <w:sz w:val="32"/>
          <w:szCs w:val="32"/>
        </w:rPr>
      </w:pPr>
    </w:p>
    <w:p w14:paraId="47844D5D" w14:textId="77777777" w:rsidR="003B47F3" w:rsidRDefault="003B47F3" w:rsidP="00C7392E">
      <w:pPr>
        <w:rPr>
          <w:b/>
          <w:bCs/>
          <w:sz w:val="32"/>
          <w:szCs w:val="32"/>
        </w:rPr>
      </w:pPr>
    </w:p>
    <w:p w14:paraId="3998D37C" w14:textId="77777777" w:rsidR="003B47F3" w:rsidRDefault="003B47F3" w:rsidP="00C7392E">
      <w:pPr>
        <w:rPr>
          <w:b/>
          <w:bCs/>
          <w:sz w:val="32"/>
          <w:szCs w:val="32"/>
        </w:rPr>
      </w:pPr>
    </w:p>
    <w:p w14:paraId="24D02F2C" w14:textId="2C02CEC2" w:rsidR="00493162" w:rsidRPr="00E746F4" w:rsidRDefault="00493162" w:rsidP="00C7392E">
      <w:pPr>
        <w:rPr>
          <w:b/>
          <w:bCs/>
          <w:sz w:val="32"/>
          <w:szCs w:val="32"/>
        </w:rPr>
      </w:pPr>
      <w:r w:rsidRPr="00E746F4">
        <w:rPr>
          <w:b/>
          <w:bCs/>
          <w:sz w:val="32"/>
          <w:szCs w:val="32"/>
        </w:rPr>
        <w:lastRenderedPageBreak/>
        <w:t>4. Random forest:</w:t>
      </w:r>
    </w:p>
    <w:p w14:paraId="02C2BA87" w14:textId="77777777" w:rsidR="00493162" w:rsidRDefault="00493162" w:rsidP="00C7392E">
      <w:pPr>
        <w:rPr>
          <w:sz w:val="28"/>
          <w:szCs w:val="28"/>
        </w:rPr>
      </w:pPr>
    </w:p>
    <w:p w14:paraId="283EAC0E" w14:textId="0CC27594" w:rsidR="00493162" w:rsidRPr="00784EE8" w:rsidRDefault="00784EE8" w:rsidP="00784EE8">
      <w:pPr>
        <w:ind w:left="48"/>
        <w:rPr>
          <w:sz w:val="28"/>
          <w:szCs w:val="28"/>
        </w:rPr>
      </w:pPr>
      <w:r>
        <w:rPr>
          <w:sz w:val="28"/>
          <w:szCs w:val="28"/>
        </w:rPr>
        <w:t xml:space="preserve">1. </w:t>
      </w:r>
      <w:r w:rsidR="00493162" w:rsidRPr="00784EE8">
        <w:rPr>
          <w:sz w:val="28"/>
          <w:szCs w:val="28"/>
        </w:rPr>
        <w:t>Handling Non-linear Relationships: Random Forest can effectively capture non-linear relationships between features and the target variable (spam or non-spam), making it suitable for modeling complex patterns in email data.</w:t>
      </w:r>
    </w:p>
    <w:p w14:paraId="075B4BDD" w14:textId="77777777" w:rsidR="00493162" w:rsidRPr="00493162" w:rsidRDefault="00493162" w:rsidP="00493162">
      <w:pPr>
        <w:rPr>
          <w:sz w:val="28"/>
          <w:szCs w:val="28"/>
        </w:rPr>
      </w:pPr>
    </w:p>
    <w:p w14:paraId="547A084B" w14:textId="18CABE62" w:rsidR="00493162" w:rsidRPr="00784EE8" w:rsidRDefault="00784EE8" w:rsidP="00784EE8">
      <w:pPr>
        <w:ind w:left="48"/>
        <w:rPr>
          <w:sz w:val="28"/>
          <w:szCs w:val="28"/>
        </w:rPr>
      </w:pPr>
      <w:r>
        <w:rPr>
          <w:sz w:val="28"/>
          <w:szCs w:val="28"/>
        </w:rPr>
        <w:t xml:space="preserve">2. </w:t>
      </w:r>
      <w:r w:rsidR="00493162" w:rsidRPr="00784EE8">
        <w:rPr>
          <w:sz w:val="28"/>
          <w:szCs w:val="28"/>
        </w:rPr>
        <w:t>Scalability: Random Forest can handle large datasets with high-dimensional feature spaces efficiently. It is parallelizable and can be trained on distributed computing platforms, enabling scalability to large email datasets.</w:t>
      </w:r>
    </w:p>
    <w:p w14:paraId="689D0920" w14:textId="77777777" w:rsidR="00493162" w:rsidRPr="00493162" w:rsidRDefault="00493162" w:rsidP="00493162">
      <w:pPr>
        <w:rPr>
          <w:sz w:val="28"/>
          <w:szCs w:val="28"/>
        </w:rPr>
      </w:pPr>
    </w:p>
    <w:p w14:paraId="59B1807F" w14:textId="7DBE1504" w:rsidR="00493162" w:rsidRPr="00493162" w:rsidRDefault="00784EE8" w:rsidP="00784EE8">
      <w:pPr>
        <w:ind w:left="48"/>
        <w:rPr>
          <w:sz w:val="28"/>
          <w:szCs w:val="28"/>
        </w:rPr>
      </w:pPr>
      <w:r>
        <w:rPr>
          <w:sz w:val="28"/>
          <w:szCs w:val="28"/>
        </w:rPr>
        <w:t xml:space="preserve">3. </w:t>
      </w:r>
      <w:r w:rsidR="00493162" w:rsidRPr="00784EE8">
        <w:rPr>
          <w:sz w:val="28"/>
          <w:szCs w:val="28"/>
        </w:rPr>
        <w:t>Robustness to Overfitting: Random Forest tends to be less prone to overfitting compared to individual decision trees, especially when using techniques such as bootstrapping and feature subsampling. This helps in generalizing well to unseen data and improving model performance.</w:t>
      </w:r>
    </w:p>
    <w:p w14:paraId="037A7C8D" w14:textId="3B90E71F" w:rsidR="00493162" w:rsidRPr="00493162" w:rsidRDefault="00E746F4" w:rsidP="00493162">
      <w:pPr>
        <w:rPr>
          <w:sz w:val="28"/>
          <w:szCs w:val="28"/>
        </w:rPr>
      </w:pPr>
      <w:r>
        <w:rPr>
          <w:sz w:val="28"/>
          <w:szCs w:val="28"/>
        </w:rPr>
        <w:t xml:space="preserve">4. </w:t>
      </w:r>
      <w:r w:rsidR="00493162" w:rsidRPr="00493162">
        <w:rPr>
          <w:sz w:val="28"/>
          <w:szCs w:val="28"/>
        </w:rPr>
        <w:t>Easy to Implement and Tune: Random Forest is relatively easy to implement and tune compared to some other machine learning algorithms. It has fewer hyper</w:t>
      </w:r>
      <w:r>
        <w:rPr>
          <w:sz w:val="28"/>
          <w:szCs w:val="28"/>
        </w:rPr>
        <w:t xml:space="preserve"> </w:t>
      </w:r>
      <w:r w:rsidR="00493162" w:rsidRPr="00493162">
        <w:rPr>
          <w:sz w:val="28"/>
          <w:szCs w:val="28"/>
        </w:rPr>
        <w:t>parameters to adjust, and the default settings often work well in practice.</w:t>
      </w:r>
    </w:p>
    <w:p w14:paraId="5D304C04" w14:textId="77777777" w:rsidR="00C7392E" w:rsidRDefault="00C7392E" w:rsidP="00C7392E"/>
    <w:p w14:paraId="20E12FF7" w14:textId="77777777" w:rsidR="00C7392E" w:rsidRDefault="00C7392E" w:rsidP="00C7392E"/>
    <w:p w14:paraId="39F03FDA" w14:textId="0CF09A58" w:rsidR="00E746F4" w:rsidRDefault="00E746F4" w:rsidP="001773EF">
      <w:pPr>
        <w:rPr>
          <w:sz w:val="28"/>
          <w:szCs w:val="28"/>
        </w:rPr>
      </w:pPr>
      <w:r w:rsidRPr="00FE4667">
        <w:rPr>
          <w:b/>
          <w:bCs/>
          <w:sz w:val="32"/>
          <w:szCs w:val="32"/>
        </w:rPr>
        <w:t>Accuracy</w:t>
      </w:r>
      <w:r w:rsidRPr="00FE4667">
        <w:rPr>
          <w:sz w:val="28"/>
          <w:szCs w:val="28"/>
        </w:rPr>
        <w:t>:</w:t>
      </w:r>
      <w:r>
        <w:rPr>
          <w:sz w:val="28"/>
          <w:szCs w:val="28"/>
        </w:rPr>
        <w:t xml:space="preserve"> </w:t>
      </w:r>
      <w:r w:rsidRPr="00FE4667">
        <w:rPr>
          <w:sz w:val="28"/>
          <w:szCs w:val="28"/>
        </w:rPr>
        <w:t xml:space="preserve">The resulting accuracy of using the </w:t>
      </w:r>
      <w:proofErr w:type="gramStart"/>
      <w:r w:rsidR="001773EF">
        <w:rPr>
          <w:sz w:val="28"/>
          <w:szCs w:val="28"/>
        </w:rPr>
        <w:t>Random forest</w:t>
      </w:r>
      <w:proofErr w:type="gramEnd"/>
      <w:r w:rsidR="001773EF">
        <w:rPr>
          <w:sz w:val="28"/>
          <w:szCs w:val="28"/>
        </w:rPr>
        <w:t xml:space="preserve"> </w:t>
      </w:r>
      <w:r w:rsidRPr="00FE4667">
        <w:rPr>
          <w:sz w:val="28"/>
          <w:szCs w:val="28"/>
        </w:rPr>
        <w:t>algorithm is</w:t>
      </w:r>
      <w:r w:rsidRPr="00E746F4">
        <w:rPr>
          <w:rFonts w:ascii="Courier New" w:eastAsia="Arial" w:hAnsi="Courier New" w:cs="Arial"/>
          <w:b/>
          <w:bCs/>
          <w:color w:val="000000" w:themeColor="text1"/>
          <w:sz w:val="28"/>
          <w:szCs w:val="28"/>
          <w:lang w:bidi="ar-EG"/>
        </w:rPr>
        <w:t xml:space="preserve"> </w:t>
      </w:r>
      <w:r w:rsidRPr="00784EE8">
        <w:rPr>
          <w:b/>
          <w:bCs/>
          <w:sz w:val="28"/>
          <w:szCs w:val="28"/>
        </w:rPr>
        <w:t>0.965022421524</w:t>
      </w:r>
    </w:p>
    <w:p w14:paraId="0BE64020" w14:textId="77777777" w:rsidR="00E746F4" w:rsidRDefault="00E746F4" w:rsidP="00E746F4">
      <w:pPr>
        <w:rPr>
          <w:sz w:val="28"/>
          <w:szCs w:val="28"/>
        </w:rPr>
      </w:pPr>
    </w:p>
    <w:p w14:paraId="6AFC6F29" w14:textId="7141667C" w:rsidR="00E746F4" w:rsidRDefault="00E746F4" w:rsidP="00E746F4">
      <w:pPr>
        <w:rPr>
          <w:sz w:val="28"/>
          <w:szCs w:val="28"/>
        </w:rPr>
      </w:pPr>
    </w:p>
    <w:p w14:paraId="733674BD" w14:textId="3DFD4D27" w:rsidR="00980CF2" w:rsidRPr="00784EE8" w:rsidRDefault="00784EE8" w:rsidP="00784EE8">
      <w:pPr>
        <w:ind w:left="48"/>
        <w:rPr>
          <w:b/>
          <w:bCs/>
          <w:sz w:val="32"/>
          <w:szCs w:val="32"/>
          <w:lang w:bidi="ar-EG"/>
        </w:rPr>
      </w:pPr>
      <w:r>
        <w:rPr>
          <w:b/>
          <w:bCs/>
          <w:sz w:val="32"/>
          <w:szCs w:val="32"/>
          <w:lang w:bidi="ar-EG"/>
        </w:rPr>
        <w:t xml:space="preserve">5. </w:t>
      </w:r>
      <w:r w:rsidR="002D1782" w:rsidRPr="00784EE8">
        <w:rPr>
          <w:b/>
          <w:bCs/>
          <w:sz w:val="32"/>
          <w:szCs w:val="32"/>
          <w:lang w:bidi="ar-EG"/>
        </w:rPr>
        <w:t xml:space="preserve">Support vector </w:t>
      </w:r>
      <w:proofErr w:type="gramStart"/>
      <w:r w:rsidR="002D1782" w:rsidRPr="00784EE8">
        <w:rPr>
          <w:b/>
          <w:bCs/>
          <w:sz w:val="32"/>
          <w:szCs w:val="32"/>
          <w:lang w:bidi="ar-EG"/>
        </w:rPr>
        <w:t>machine(</w:t>
      </w:r>
      <w:proofErr w:type="gramEnd"/>
      <w:r w:rsidR="002D1782" w:rsidRPr="00784EE8">
        <w:rPr>
          <w:b/>
          <w:bCs/>
          <w:sz w:val="32"/>
          <w:szCs w:val="32"/>
          <w:lang w:bidi="ar-EG"/>
        </w:rPr>
        <w:t>SVM)</w:t>
      </w:r>
      <w:r w:rsidR="00E746F4" w:rsidRPr="00784EE8">
        <w:rPr>
          <w:b/>
          <w:bCs/>
          <w:sz w:val="32"/>
          <w:szCs w:val="32"/>
          <w:lang w:bidi="ar-EG"/>
        </w:rPr>
        <w:t>:</w:t>
      </w:r>
    </w:p>
    <w:p w14:paraId="3ABAF616" w14:textId="77777777" w:rsidR="00E746F4" w:rsidRDefault="00E746F4" w:rsidP="00E746F4">
      <w:pPr>
        <w:rPr>
          <w:b/>
          <w:bCs/>
          <w:sz w:val="32"/>
          <w:szCs w:val="32"/>
          <w:lang w:bidi="ar-EG"/>
        </w:rPr>
      </w:pPr>
    </w:p>
    <w:p w14:paraId="5F868FBC" w14:textId="061FB7AB" w:rsidR="00E746F4" w:rsidRPr="00784EE8" w:rsidRDefault="00784EE8" w:rsidP="00784EE8">
      <w:pPr>
        <w:ind w:left="48"/>
        <w:rPr>
          <w:sz w:val="28"/>
          <w:szCs w:val="28"/>
          <w:lang w:bidi="ar-EG"/>
        </w:rPr>
      </w:pPr>
      <w:r>
        <w:rPr>
          <w:sz w:val="28"/>
          <w:szCs w:val="28"/>
          <w:lang w:bidi="ar-EG"/>
        </w:rPr>
        <w:t xml:space="preserve">1. </w:t>
      </w:r>
      <w:r w:rsidR="00E746F4" w:rsidRPr="00784EE8">
        <w:rPr>
          <w:sz w:val="28"/>
          <w:szCs w:val="28"/>
          <w:lang w:bidi="ar-EG"/>
        </w:rPr>
        <w:t>Classification Accuracy: SVM is known for its ability to achieve high classification accuracy, effectively distinguishing between spam and legitimate emails.</w:t>
      </w:r>
    </w:p>
    <w:p w14:paraId="48451948" w14:textId="77777777" w:rsidR="00E746F4" w:rsidRPr="00E746F4" w:rsidRDefault="00E746F4" w:rsidP="00E746F4">
      <w:pPr>
        <w:rPr>
          <w:sz w:val="28"/>
          <w:szCs w:val="28"/>
          <w:lang w:bidi="ar-EG"/>
        </w:rPr>
      </w:pPr>
    </w:p>
    <w:p w14:paraId="1DE7ADE9" w14:textId="44E74077" w:rsidR="00E746F4" w:rsidRPr="00784EE8" w:rsidRDefault="00784EE8" w:rsidP="00784EE8">
      <w:pPr>
        <w:ind w:left="48"/>
        <w:rPr>
          <w:sz w:val="28"/>
          <w:szCs w:val="28"/>
          <w:lang w:bidi="ar-EG"/>
        </w:rPr>
      </w:pPr>
      <w:r>
        <w:rPr>
          <w:sz w:val="28"/>
          <w:szCs w:val="28"/>
          <w:lang w:bidi="ar-EG"/>
        </w:rPr>
        <w:t xml:space="preserve">2. </w:t>
      </w:r>
      <w:r w:rsidR="00E746F4" w:rsidRPr="00784EE8">
        <w:rPr>
          <w:sz w:val="28"/>
          <w:szCs w:val="28"/>
          <w:lang w:bidi="ar-EG"/>
        </w:rPr>
        <w:t>Efficiency with Large Data: SVM can effectively handle large and complex datasets, performing well even with large datasets.</w:t>
      </w:r>
    </w:p>
    <w:p w14:paraId="5C077373" w14:textId="77777777" w:rsidR="00E746F4" w:rsidRPr="00E746F4" w:rsidRDefault="00E746F4" w:rsidP="00E746F4">
      <w:pPr>
        <w:rPr>
          <w:sz w:val="28"/>
          <w:szCs w:val="28"/>
          <w:lang w:bidi="ar-EG"/>
        </w:rPr>
      </w:pPr>
    </w:p>
    <w:p w14:paraId="24E4D846" w14:textId="18B7E06C" w:rsidR="00E746F4" w:rsidRPr="00784EE8" w:rsidRDefault="00784EE8" w:rsidP="00784EE8">
      <w:pPr>
        <w:ind w:left="48"/>
        <w:rPr>
          <w:sz w:val="28"/>
          <w:szCs w:val="28"/>
          <w:lang w:bidi="ar-EG"/>
        </w:rPr>
      </w:pPr>
      <w:r>
        <w:rPr>
          <w:sz w:val="28"/>
          <w:szCs w:val="28"/>
          <w:lang w:bidi="ar-EG"/>
        </w:rPr>
        <w:t xml:space="preserve">3. </w:t>
      </w:r>
      <w:r w:rsidR="00E746F4" w:rsidRPr="00784EE8">
        <w:rPr>
          <w:sz w:val="28"/>
          <w:szCs w:val="28"/>
          <w:lang w:bidi="ar-EG"/>
        </w:rPr>
        <w:t>Generalization Capability: SVM exhibits strong generalization capability, accurately classifying new data points that were not used during training.</w:t>
      </w:r>
    </w:p>
    <w:p w14:paraId="7A49B291" w14:textId="77777777" w:rsidR="00E746F4" w:rsidRPr="00E746F4" w:rsidRDefault="00E746F4" w:rsidP="00E746F4">
      <w:pPr>
        <w:rPr>
          <w:sz w:val="28"/>
          <w:szCs w:val="28"/>
          <w:lang w:bidi="ar-EG"/>
        </w:rPr>
      </w:pPr>
    </w:p>
    <w:p w14:paraId="317F8EEC" w14:textId="4EE31ADD" w:rsidR="00E746F4" w:rsidRPr="00E746F4" w:rsidRDefault="00E746F4" w:rsidP="00E746F4">
      <w:pPr>
        <w:rPr>
          <w:sz w:val="28"/>
          <w:szCs w:val="28"/>
          <w:lang w:bidi="ar-EG"/>
        </w:rPr>
      </w:pPr>
      <w:r>
        <w:rPr>
          <w:sz w:val="28"/>
          <w:szCs w:val="28"/>
          <w:lang w:bidi="ar-EG"/>
        </w:rPr>
        <w:t xml:space="preserve">4. </w:t>
      </w:r>
      <w:r w:rsidRPr="00E746F4">
        <w:rPr>
          <w:sz w:val="28"/>
          <w:szCs w:val="28"/>
          <w:lang w:bidi="ar-EG"/>
        </w:rPr>
        <w:t>Control over Overfitting and Tuning Parameters: SVM parameters can be adjusted to control overfitting and specify values for tuning parameters to enhance model performance.</w:t>
      </w:r>
    </w:p>
    <w:p w14:paraId="660AA4C1" w14:textId="77777777" w:rsidR="00C7392E" w:rsidRDefault="00C7392E" w:rsidP="00C7392E"/>
    <w:p w14:paraId="3D2B26CB" w14:textId="53711BEE" w:rsidR="001773EF" w:rsidRDefault="001773EF" w:rsidP="001773EF">
      <w:pPr>
        <w:rPr>
          <w:sz w:val="28"/>
          <w:szCs w:val="28"/>
        </w:rPr>
      </w:pPr>
      <w:r w:rsidRPr="00FE4667">
        <w:rPr>
          <w:b/>
          <w:bCs/>
          <w:sz w:val="32"/>
          <w:szCs w:val="32"/>
        </w:rPr>
        <w:t>Accuracy</w:t>
      </w:r>
      <w:r w:rsidRPr="00FE4667">
        <w:rPr>
          <w:sz w:val="28"/>
          <w:szCs w:val="28"/>
        </w:rPr>
        <w:t>:</w:t>
      </w:r>
      <w:r>
        <w:rPr>
          <w:sz w:val="28"/>
          <w:szCs w:val="28"/>
        </w:rPr>
        <w:t xml:space="preserve"> </w:t>
      </w:r>
      <w:r w:rsidRPr="00FE4667">
        <w:rPr>
          <w:sz w:val="28"/>
          <w:szCs w:val="28"/>
        </w:rPr>
        <w:t xml:space="preserve">The resulting accuracy of using the </w:t>
      </w:r>
      <w:r>
        <w:rPr>
          <w:sz w:val="28"/>
          <w:szCs w:val="28"/>
        </w:rPr>
        <w:t xml:space="preserve">SVM </w:t>
      </w:r>
      <w:r w:rsidRPr="00FE4667">
        <w:rPr>
          <w:sz w:val="28"/>
          <w:szCs w:val="28"/>
        </w:rPr>
        <w:t>algorithm is</w:t>
      </w:r>
      <w:r w:rsidR="00784EE8">
        <w:rPr>
          <w:rFonts w:ascii="Courier New" w:eastAsia="Arial" w:hAnsi="Courier New" w:cs="Arial"/>
          <w:b/>
          <w:bCs/>
          <w:color w:val="000000" w:themeColor="text1"/>
          <w:sz w:val="28"/>
          <w:szCs w:val="28"/>
          <w:lang w:bidi="ar-EG"/>
        </w:rPr>
        <w:t xml:space="preserve"> </w:t>
      </w:r>
      <w:r w:rsidRPr="00784EE8">
        <w:rPr>
          <w:b/>
          <w:bCs/>
          <w:sz w:val="28"/>
          <w:szCs w:val="28"/>
        </w:rPr>
        <w:t>0.87224006</w:t>
      </w:r>
      <w:r>
        <w:rPr>
          <w:sz w:val="28"/>
          <w:szCs w:val="28"/>
        </w:rPr>
        <w:t>.</w:t>
      </w:r>
    </w:p>
    <w:p w14:paraId="2DD4D02D" w14:textId="77777777" w:rsidR="00151A8A" w:rsidRDefault="00151A8A" w:rsidP="001773EF">
      <w:pPr>
        <w:rPr>
          <w:sz w:val="28"/>
          <w:szCs w:val="28"/>
        </w:rPr>
      </w:pPr>
    </w:p>
    <w:p w14:paraId="2E4B11AA" w14:textId="77777777" w:rsidR="00162FEE" w:rsidRDefault="00162FEE" w:rsidP="006A1860">
      <w:pPr>
        <w:rPr>
          <w:sz w:val="28"/>
          <w:szCs w:val="28"/>
        </w:rPr>
      </w:pPr>
    </w:p>
    <w:p w14:paraId="03E53A0F" w14:textId="553A09D3" w:rsidR="006A1860" w:rsidRDefault="001773EF" w:rsidP="006A1860">
      <w:pPr>
        <w:rPr>
          <w:rFonts w:eastAsiaTheme="minorEastAsia"/>
          <w:b/>
          <w:bCs/>
          <w:sz w:val="28"/>
          <w:szCs w:val="28"/>
        </w:rPr>
      </w:pPr>
      <w:r>
        <w:rPr>
          <w:rFonts w:eastAsiaTheme="minorEastAsia"/>
          <w:b/>
          <w:bCs/>
          <w:sz w:val="28"/>
          <w:szCs w:val="28"/>
        </w:rPr>
        <w:lastRenderedPageBreak/>
        <w:t>2.3 Previous Research Studies:</w:t>
      </w:r>
    </w:p>
    <w:p w14:paraId="2E97C416" w14:textId="77777777" w:rsidR="001773EF" w:rsidRDefault="001773EF" w:rsidP="006A1860">
      <w:pPr>
        <w:rPr>
          <w:rFonts w:eastAsiaTheme="minorEastAsia"/>
          <w:b/>
          <w:bCs/>
          <w:sz w:val="28"/>
          <w:szCs w:val="28"/>
        </w:rPr>
      </w:pPr>
    </w:p>
    <w:p w14:paraId="46183EE0" w14:textId="77777777" w:rsidR="001773EF" w:rsidRPr="00BC2AAB" w:rsidRDefault="001773EF" w:rsidP="001773EF">
      <w:pPr>
        <w:rPr>
          <w:sz w:val="28"/>
          <w:szCs w:val="28"/>
          <w:lang w:bidi="ar-EG"/>
        </w:rPr>
      </w:pPr>
      <w:r w:rsidRPr="00BC2AAB">
        <w:rPr>
          <w:sz w:val="28"/>
          <w:szCs w:val="28"/>
          <w:lang w:bidi="ar-EG"/>
        </w:rPr>
        <w:t>The main research studies in the field of email filtering range from different uses of algorithms, machine learning techniques, engineering, features, and other related topics. These studies can provide a deep understanding of different classification methods, how to deal with potential options such as lack of diversity in the data or noise, and how an email filtering system performs.</w:t>
      </w:r>
    </w:p>
    <w:p w14:paraId="2B30F509" w14:textId="77777777" w:rsidR="001773EF" w:rsidRPr="00BC2AAB" w:rsidRDefault="001773EF" w:rsidP="001773EF">
      <w:pPr>
        <w:rPr>
          <w:sz w:val="28"/>
          <w:szCs w:val="28"/>
          <w:lang w:bidi="ar-EG"/>
        </w:rPr>
      </w:pPr>
    </w:p>
    <w:p w14:paraId="0F4A5111" w14:textId="1035360F" w:rsidR="001773EF" w:rsidRPr="00BC2AAB" w:rsidRDefault="001773EF" w:rsidP="001773EF">
      <w:pPr>
        <w:rPr>
          <w:sz w:val="28"/>
          <w:szCs w:val="28"/>
          <w:rtl/>
          <w:lang w:bidi="ar-EG"/>
        </w:rPr>
      </w:pPr>
      <w:r w:rsidRPr="00BC2AAB">
        <w:rPr>
          <w:sz w:val="28"/>
          <w:szCs w:val="28"/>
          <w:lang w:bidi="ar-EG"/>
        </w:rPr>
        <w:t>In general, the following research studies are essentially considered the most important work in designing and developing solutions in the field of email filtering, and can be a source of inspiration for improving system performance and development in the future.</w:t>
      </w:r>
    </w:p>
    <w:p w14:paraId="373A3693" w14:textId="77777777" w:rsidR="006A1860" w:rsidRDefault="006A1860" w:rsidP="006A1860"/>
    <w:p w14:paraId="6C12E663" w14:textId="77777777" w:rsidR="00BC2AAB" w:rsidRDefault="00BC2AAB" w:rsidP="006A1860"/>
    <w:p w14:paraId="15C6CAF4" w14:textId="2B13C13A" w:rsidR="00BC2AAB" w:rsidRPr="003B47F3" w:rsidRDefault="003B47F3" w:rsidP="003B47F3">
      <w:pPr>
        <w:ind w:left="48"/>
        <w:rPr>
          <w:sz w:val="28"/>
          <w:szCs w:val="28"/>
        </w:rPr>
      </w:pPr>
      <w:r>
        <w:rPr>
          <w:b/>
          <w:bCs/>
          <w:sz w:val="28"/>
          <w:szCs w:val="28"/>
        </w:rPr>
        <w:t xml:space="preserve">1. </w:t>
      </w:r>
      <w:r w:rsidR="00BC2AAB" w:rsidRPr="003B47F3">
        <w:rPr>
          <w:b/>
          <w:bCs/>
          <w:sz w:val="28"/>
          <w:szCs w:val="28"/>
        </w:rPr>
        <w:t>Traditional Spam Filtering Techniques</w:t>
      </w:r>
      <w:r w:rsidR="00BC2AAB" w:rsidRPr="003B47F3">
        <w:rPr>
          <w:sz w:val="28"/>
          <w:szCs w:val="28"/>
        </w:rPr>
        <w:t>: Investigate previous research on traditional spam filtering techniques such as rule-based filtering, blacklisting, and content-based filtering. Understand the strengths and limitations of each approach.</w:t>
      </w:r>
    </w:p>
    <w:p w14:paraId="0664B21C" w14:textId="77777777" w:rsidR="00BC2AAB" w:rsidRPr="00BC2AAB" w:rsidRDefault="00BC2AAB" w:rsidP="00BC2AAB">
      <w:pPr>
        <w:rPr>
          <w:sz w:val="28"/>
          <w:szCs w:val="28"/>
        </w:rPr>
      </w:pPr>
    </w:p>
    <w:p w14:paraId="601189E0" w14:textId="16B97370" w:rsidR="00BC2AAB" w:rsidRPr="003B47F3" w:rsidRDefault="003B47F3" w:rsidP="003B47F3">
      <w:pPr>
        <w:ind w:left="48"/>
        <w:rPr>
          <w:sz w:val="28"/>
          <w:szCs w:val="28"/>
        </w:rPr>
      </w:pPr>
      <w:r>
        <w:rPr>
          <w:b/>
          <w:bCs/>
          <w:sz w:val="28"/>
          <w:szCs w:val="28"/>
        </w:rPr>
        <w:t xml:space="preserve">2. </w:t>
      </w:r>
      <w:r w:rsidR="00BC2AAB" w:rsidRPr="003B47F3">
        <w:rPr>
          <w:b/>
          <w:bCs/>
          <w:sz w:val="28"/>
          <w:szCs w:val="28"/>
        </w:rPr>
        <w:t>Machine Learning Approaches</w:t>
      </w:r>
      <w:r w:rsidR="00BC2AAB" w:rsidRPr="003B47F3">
        <w:rPr>
          <w:sz w:val="28"/>
          <w:szCs w:val="28"/>
        </w:rPr>
        <w:t xml:space="preserve">: Explore research on machine learning algorithms applied to email spam filtering, including Support Vector Machines, </w:t>
      </w:r>
      <w:r w:rsidR="001950BB" w:rsidRPr="003B47F3">
        <w:rPr>
          <w:sz w:val="28"/>
          <w:szCs w:val="28"/>
        </w:rPr>
        <w:t>Naïve</w:t>
      </w:r>
      <w:r w:rsidR="00BC2AAB" w:rsidRPr="003B47F3">
        <w:rPr>
          <w:sz w:val="28"/>
          <w:szCs w:val="28"/>
        </w:rPr>
        <w:t xml:space="preserve"> Bayes, Decision Trees, Random Forests, and Neural Networks. Examine how these algorithms have been utilized and their performance in different studies.</w:t>
      </w:r>
    </w:p>
    <w:p w14:paraId="1BE34EF0" w14:textId="77777777" w:rsidR="00BC2AAB" w:rsidRPr="00BC2AAB" w:rsidRDefault="00BC2AAB" w:rsidP="00BC2AAB">
      <w:pPr>
        <w:rPr>
          <w:sz w:val="28"/>
          <w:szCs w:val="28"/>
        </w:rPr>
      </w:pPr>
    </w:p>
    <w:p w14:paraId="7A580AA0" w14:textId="2F44556B" w:rsidR="00BC2AAB" w:rsidRPr="003B47F3" w:rsidRDefault="003B47F3" w:rsidP="003B47F3">
      <w:pPr>
        <w:ind w:left="48"/>
        <w:rPr>
          <w:sz w:val="28"/>
          <w:szCs w:val="28"/>
        </w:rPr>
      </w:pPr>
      <w:r>
        <w:rPr>
          <w:b/>
          <w:bCs/>
          <w:sz w:val="28"/>
          <w:szCs w:val="28"/>
        </w:rPr>
        <w:t xml:space="preserve">3. </w:t>
      </w:r>
      <w:r w:rsidR="00BC2AAB" w:rsidRPr="003B47F3">
        <w:rPr>
          <w:b/>
          <w:bCs/>
          <w:sz w:val="28"/>
          <w:szCs w:val="28"/>
        </w:rPr>
        <w:t>Feature Engineering</w:t>
      </w:r>
      <w:r w:rsidR="00BC2AAB" w:rsidRPr="003B47F3">
        <w:rPr>
          <w:sz w:val="28"/>
          <w:szCs w:val="28"/>
        </w:rPr>
        <w:t>: Review studies that focus on feature engineering for email spam detection. Look for research on effective feature selection methods, feature extraction from email content, and feature representation techniques.</w:t>
      </w:r>
    </w:p>
    <w:p w14:paraId="1E9C9A3B" w14:textId="77777777" w:rsidR="00BC2AAB" w:rsidRPr="00BC2AAB" w:rsidRDefault="00BC2AAB" w:rsidP="00BC2AAB">
      <w:pPr>
        <w:rPr>
          <w:sz w:val="28"/>
          <w:szCs w:val="28"/>
        </w:rPr>
      </w:pPr>
    </w:p>
    <w:p w14:paraId="78D597E1" w14:textId="3EBF1606" w:rsidR="00BC2AAB" w:rsidRPr="00BC2AAB" w:rsidRDefault="00BC2AAB" w:rsidP="00BC2AAB">
      <w:pPr>
        <w:rPr>
          <w:sz w:val="28"/>
          <w:szCs w:val="28"/>
        </w:rPr>
      </w:pPr>
      <w:r w:rsidRPr="00BC2AAB">
        <w:rPr>
          <w:b/>
          <w:bCs/>
          <w:sz w:val="28"/>
          <w:szCs w:val="28"/>
        </w:rPr>
        <w:t>4. Deep Learning for Email Spam Filtering</w:t>
      </w:r>
      <w:r w:rsidRPr="00BC2AAB">
        <w:rPr>
          <w:sz w:val="28"/>
          <w:szCs w:val="28"/>
        </w:rPr>
        <w:t>: Explore recent studies on the application of deep learning techniques, such as Convolutional Neural Networks (CNNs) and Recurrent Neural Networks (RNNs), including Long Short-Term Memory (LSTM) and Gated Recurrent Units (GRUs), for email spam detection.</w:t>
      </w:r>
    </w:p>
    <w:p w14:paraId="353099C3" w14:textId="77777777" w:rsidR="00BC2AAB" w:rsidRPr="00BC2AAB" w:rsidRDefault="00BC2AAB" w:rsidP="00BC2AAB">
      <w:pPr>
        <w:rPr>
          <w:sz w:val="28"/>
          <w:szCs w:val="28"/>
        </w:rPr>
      </w:pPr>
    </w:p>
    <w:p w14:paraId="2C1D461F" w14:textId="7A62299C" w:rsidR="00BC2AAB" w:rsidRPr="003B47F3" w:rsidRDefault="003B47F3" w:rsidP="003B47F3">
      <w:pPr>
        <w:rPr>
          <w:sz w:val="28"/>
          <w:szCs w:val="28"/>
        </w:rPr>
      </w:pPr>
      <w:r>
        <w:rPr>
          <w:b/>
          <w:bCs/>
          <w:sz w:val="28"/>
          <w:szCs w:val="28"/>
        </w:rPr>
        <w:t xml:space="preserve">5. </w:t>
      </w:r>
      <w:r w:rsidR="00BC2AAB" w:rsidRPr="003B47F3">
        <w:rPr>
          <w:b/>
          <w:bCs/>
          <w:sz w:val="28"/>
          <w:szCs w:val="28"/>
        </w:rPr>
        <w:t>Evaluation Metrics</w:t>
      </w:r>
      <w:r w:rsidR="00BC2AAB" w:rsidRPr="003B47F3">
        <w:rPr>
          <w:sz w:val="28"/>
          <w:szCs w:val="28"/>
        </w:rPr>
        <w:t>: Examine research on evaluation metrics used to assess the performance of spam filtering systems, including metrics like precision, recall, F1-score, accuracy, and receiver operating characteristic (ROC) curves.</w:t>
      </w:r>
    </w:p>
    <w:p w14:paraId="582468D8" w14:textId="77777777" w:rsidR="00BC2AAB" w:rsidRDefault="00BC2AAB" w:rsidP="00BC2AAB">
      <w:pPr>
        <w:rPr>
          <w:sz w:val="28"/>
          <w:szCs w:val="28"/>
        </w:rPr>
      </w:pPr>
    </w:p>
    <w:p w14:paraId="7067F9C1" w14:textId="77777777" w:rsidR="003B47F3" w:rsidRDefault="003B47F3" w:rsidP="006A1860">
      <w:pPr>
        <w:rPr>
          <w:sz w:val="28"/>
          <w:szCs w:val="28"/>
        </w:rPr>
      </w:pPr>
    </w:p>
    <w:p w14:paraId="5FE54810" w14:textId="77777777" w:rsidR="003B47F3" w:rsidRDefault="003B47F3" w:rsidP="006A1860">
      <w:pPr>
        <w:rPr>
          <w:sz w:val="28"/>
          <w:szCs w:val="28"/>
        </w:rPr>
      </w:pPr>
    </w:p>
    <w:p w14:paraId="7A0A7DD4" w14:textId="77777777" w:rsidR="003B47F3" w:rsidRDefault="003B47F3" w:rsidP="006A1860">
      <w:pPr>
        <w:rPr>
          <w:sz w:val="28"/>
          <w:szCs w:val="28"/>
        </w:rPr>
      </w:pPr>
    </w:p>
    <w:p w14:paraId="455FC29A" w14:textId="77777777" w:rsidR="00F04B84" w:rsidRDefault="00F04B84" w:rsidP="006A1860">
      <w:pPr>
        <w:rPr>
          <w:sz w:val="28"/>
          <w:szCs w:val="28"/>
        </w:rPr>
      </w:pPr>
    </w:p>
    <w:p w14:paraId="05B963AB" w14:textId="77777777" w:rsidR="00F04B84" w:rsidRDefault="00F04B84" w:rsidP="006A1860">
      <w:pPr>
        <w:rPr>
          <w:sz w:val="28"/>
          <w:szCs w:val="28"/>
        </w:rPr>
      </w:pPr>
    </w:p>
    <w:p w14:paraId="343142CE" w14:textId="77777777" w:rsidR="00F04B84" w:rsidRDefault="00F04B84" w:rsidP="006A1860">
      <w:pPr>
        <w:rPr>
          <w:sz w:val="28"/>
          <w:szCs w:val="28"/>
        </w:rPr>
      </w:pPr>
    </w:p>
    <w:p w14:paraId="28BD38AE" w14:textId="1821AB52" w:rsidR="00FC63BB" w:rsidRDefault="00BC2AAB" w:rsidP="006A1860">
      <w:pPr>
        <w:rPr>
          <w:b/>
          <w:bCs/>
          <w:sz w:val="32"/>
          <w:szCs w:val="32"/>
        </w:rPr>
      </w:pPr>
      <w:r w:rsidRPr="00BC2AAB">
        <w:rPr>
          <w:b/>
          <w:bCs/>
          <w:sz w:val="32"/>
          <w:szCs w:val="32"/>
        </w:rPr>
        <w:lastRenderedPageBreak/>
        <w:t xml:space="preserve">  2.4 Data Sources and Collection</w:t>
      </w:r>
      <w:r>
        <w:rPr>
          <w:b/>
          <w:bCs/>
          <w:sz w:val="32"/>
          <w:szCs w:val="32"/>
        </w:rPr>
        <w:t xml:space="preserve">: </w:t>
      </w:r>
    </w:p>
    <w:p w14:paraId="10F1682C" w14:textId="77777777" w:rsidR="00162FEE" w:rsidRPr="00BC2AAB" w:rsidRDefault="00162FEE" w:rsidP="006A1860">
      <w:pPr>
        <w:rPr>
          <w:b/>
          <w:bCs/>
          <w:sz w:val="32"/>
          <w:szCs w:val="32"/>
        </w:rPr>
      </w:pPr>
    </w:p>
    <w:p w14:paraId="7E3442A6" w14:textId="77777777" w:rsidR="00FC63BB" w:rsidRDefault="00FC63BB" w:rsidP="006A1860"/>
    <w:p w14:paraId="50647EBA" w14:textId="7BBFBDC3" w:rsidR="009D32A9" w:rsidRPr="009D32A9" w:rsidRDefault="009D32A9" w:rsidP="009D32A9">
      <w:pPr>
        <w:rPr>
          <w:b/>
          <w:bCs/>
          <w:color w:val="0D0D0D" w:themeColor="text1" w:themeTint="F2"/>
          <w:sz w:val="28"/>
          <w:szCs w:val="28"/>
        </w:rPr>
      </w:pPr>
      <w:r w:rsidRPr="009D32A9">
        <w:rPr>
          <w:b/>
          <w:bCs/>
          <w:color w:val="0D0D0D" w:themeColor="text1" w:themeTint="F2"/>
          <w:sz w:val="28"/>
          <w:szCs w:val="28"/>
        </w:rPr>
        <w:t>1- Public Datasets:</w:t>
      </w:r>
    </w:p>
    <w:p w14:paraId="3A5E88ED" w14:textId="77777777" w:rsidR="009D32A9" w:rsidRPr="009D32A9" w:rsidRDefault="009D32A9" w:rsidP="009D32A9">
      <w:pPr>
        <w:rPr>
          <w:color w:val="0D0D0D" w:themeColor="text1" w:themeTint="F2"/>
        </w:rPr>
      </w:pPr>
    </w:p>
    <w:p w14:paraId="57B7C064" w14:textId="071909E3" w:rsidR="009D32A9" w:rsidRDefault="009D32A9" w:rsidP="009C5659">
      <w:pPr>
        <w:pStyle w:val="ListParagraph"/>
        <w:numPr>
          <w:ilvl w:val="0"/>
          <w:numId w:val="90"/>
        </w:numPr>
        <w:rPr>
          <w:color w:val="0D0D0D" w:themeColor="text1" w:themeTint="F2"/>
          <w:sz w:val="28"/>
          <w:szCs w:val="28"/>
        </w:rPr>
      </w:pPr>
      <w:r w:rsidRPr="009D32A9">
        <w:rPr>
          <w:color w:val="0D0D0D" w:themeColor="text1" w:themeTint="F2"/>
          <w:sz w:val="28"/>
          <w:szCs w:val="28"/>
        </w:rPr>
        <w:t>Enron Email Dataset: A widely u</w:t>
      </w:r>
      <w:r>
        <w:rPr>
          <w:color w:val="0D0D0D" w:themeColor="text1" w:themeTint="F2"/>
          <w:sz w:val="28"/>
          <w:szCs w:val="28"/>
        </w:rPr>
        <w:t>sed dataset containing about 50</w:t>
      </w:r>
      <w:r w:rsidRPr="009D32A9">
        <w:rPr>
          <w:color w:val="0D0D0D" w:themeColor="text1" w:themeTint="F2"/>
          <w:sz w:val="28"/>
          <w:szCs w:val="28"/>
        </w:rPr>
        <w:t>00 emails from the Enron Corporation.</w:t>
      </w:r>
    </w:p>
    <w:p w14:paraId="679B9534" w14:textId="77777777" w:rsidR="009D32A9" w:rsidRPr="009D32A9" w:rsidRDefault="009D32A9" w:rsidP="009D32A9">
      <w:pPr>
        <w:pStyle w:val="ListParagraph"/>
        <w:rPr>
          <w:color w:val="0D0D0D" w:themeColor="text1" w:themeTint="F2"/>
          <w:sz w:val="28"/>
          <w:szCs w:val="28"/>
        </w:rPr>
      </w:pPr>
    </w:p>
    <w:p w14:paraId="3F5CA36E" w14:textId="56B7DAC9" w:rsidR="009D32A9" w:rsidRDefault="009D32A9" w:rsidP="009C5659">
      <w:pPr>
        <w:pStyle w:val="ListParagraph"/>
        <w:numPr>
          <w:ilvl w:val="0"/>
          <w:numId w:val="90"/>
        </w:numPr>
        <w:rPr>
          <w:color w:val="0D0D0D" w:themeColor="text1" w:themeTint="F2"/>
          <w:sz w:val="28"/>
          <w:szCs w:val="28"/>
        </w:rPr>
      </w:pPr>
      <w:r w:rsidRPr="009D32A9">
        <w:rPr>
          <w:color w:val="0D0D0D" w:themeColor="text1" w:themeTint="F2"/>
          <w:sz w:val="28"/>
          <w:szCs w:val="28"/>
        </w:rPr>
        <w:t>Spam</w:t>
      </w:r>
      <w:r>
        <w:rPr>
          <w:color w:val="0D0D0D" w:themeColor="text1" w:themeTint="F2"/>
          <w:sz w:val="28"/>
          <w:szCs w:val="28"/>
        </w:rPr>
        <w:t xml:space="preserve"> </w:t>
      </w:r>
      <w:r w:rsidRPr="009D32A9">
        <w:rPr>
          <w:color w:val="0D0D0D" w:themeColor="text1" w:themeTint="F2"/>
          <w:sz w:val="28"/>
          <w:szCs w:val="28"/>
        </w:rPr>
        <w:t>Assassin Public Corpus: Contains a collection of both spam and ham (non-spam) emails used for training and testing.</w:t>
      </w:r>
    </w:p>
    <w:p w14:paraId="66512443" w14:textId="77777777" w:rsidR="009D32A9" w:rsidRPr="009D32A9" w:rsidRDefault="009D32A9" w:rsidP="009D32A9">
      <w:pPr>
        <w:rPr>
          <w:color w:val="0D0D0D" w:themeColor="text1" w:themeTint="F2"/>
          <w:sz w:val="28"/>
          <w:szCs w:val="28"/>
        </w:rPr>
      </w:pPr>
    </w:p>
    <w:p w14:paraId="5FF68A67" w14:textId="77777777" w:rsidR="009D32A9" w:rsidRDefault="009D32A9" w:rsidP="009C5659">
      <w:pPr>
        <w:pStyle w:val="ListParagraph"/>
        <w:numPr>
          <w:ilvl w:val="0"/>
          <w:numId w:val="90"/>
        </w:numPr>
        <w:rPr>
          <w:color w:val="0D0D0D" w:themeColor="text1" w:themeTint="F2"/>
          <w:sz w:val="28"/>
          <w:szCs w:val="28"/>
        </w:rPr>
      </w:pPr>
      <w:r w:rsidRPr="009D32A9">
        <w:rPr>
          <w:color w:val="0D0D0D" w:themeColor="text1" w:themeTint="F2"/>
          <w:sz w:val="28"/>
          <w:szCs w:val="28"/>
        </w:rPr>
        <w:t>Ling-Spam Dataset: A dataset of around 2,893 emails labeled as spam and non-spam.</w:t>
      </w:r>
    </w:p>
    <w:p w14:paraId="669D0FAC" w14:textId="77777777" w:rsidR="009D32A9" w:rsidRPr="009D32A9" w:rsidRDefault="009D32A9" w:rsidP="009D32A9">
      <w:pPr>
        <w:pStyle w:val="ListParagraph"/>
        <w:rPr>
          <w:color w:val="0D0D0D" w:themeColor="text1" w:themeTint="F2"/>
          <w:sz w:val="28"/>
          <w:szCs w:val="28"/>
        </w:rPr>
      </w:pPr>
    </w:p>
    <w:p w14:paraId="10286A49" w14:textId="77777777" w:rsidR="009D32A9" w:rsidRDefault="009D32A9" w:rsidP="009C5659">
      <w:pPr>
        <w:pStyle w:val="ListParagraph"/>
        <w:numPr>
          <w:ilvl w:val="0"/>
          <w:numId w:val="90"/>
        </w:numPr>
        <w:rPr>
          <w:color w:val="0D0D0D" w:themeColor="text1" w:themeTint="F2"/>
          <w:sz w:val="28"/>
          <w:szCs w:val="28"/>
        </w:rPr>
      </w:pPr>
      <w:r w:rsidRPr="009D32A9">
        <w:rPr>
          <w:color w:val="0D0D0D" w:themeColor="text1" w:themeTint="F2"/>
          <w:sz w:val="28"/>
          <w:szCs w:val="28"/>
        </w:rPr>
        <w:t xml:space="preserve">SMS Spam Collection Data Set: Contains a set of </w:t>
      </w:r>
      <w:proofErr w:type="gramStart"/>
      <w:r w:rsidRPr="009D32A9">
        <w:rPr>
          <w:color w:val="0D0D0D" w:themeColor="text1" w:themeTint="F2"/>
          <w:sz w:val="28"/>
          <w:szCs w:val="28"/>
        </w:rPr>
        <w:t>SMS</w:t>
      </w:r>
      <w:proofErr w:type="gramEnd"/>
      <w:r w:rsidRPr="009D32A9">
        <w:rPr>
          <w:color w:val="0D0D0D" w:themeColor="text1" w:themeTint="F2"/>
          <w:sz w:val="28"/>
          <w:szCs w:val="28"/>
        </w:rPr>
        <w:t xml:space="preserve"> labeled as spam or legitimate, useful for cross-reference and understanding short message spam.</w:t>
      </w:r>
    </w:p>
    <w:p w14:paraId="0A8D3567" w14:textId="77777777" w:rsidR="009D32A9" w:rsidRPr="009D32A9" w:rsidRDefault="009D32A9" w:rsidP="009D32A9">
      <w:pPr>
        <w:pStyle w:val="ListParagraph"/>
        <w:rPr>
          <w:color w:val="0D0D0D" w:themeColor="text1" w:themeTint="F2"/>
          <w:sz w:val="28"/>
          <w:szCs w:val="28"/>
        </w:rPr>
      </w:pPr>
    </w:p>
    <w:p w14:paraId="79823654" w14:textId="77777777" w:rsidR="009D32A9" w:rsidRDefault="009D32A9" w:rsidP="009C5659">
      <w:pPr>
        <w:pStyle w:val="ListParagraph"/>
        <w:numPr>
          <w:ilvl w:val="0"/>
          <w:numId w:val="90"/>
        </w:numPr>
        <w:rPr>
          <w:color w:val="0D0D0D" w:themeColor="text1" w:themeTint="F2"/>
          <w:sz w:val="28"/>
          <w:szCs w:val="28"/>
        </w:rPr>
      </w:pPr>
      <w:r w:rsidRPr="009D32A9">
        <w:rPr>
          <w:color w:val="0D0D0D" w:themeColor="text1" w:themeTint="F2"/>
          <w:sz w:val="28"/>
          <w:szCs w:val="28"/>
        </w:rPr>
        <w:t>TREC 2007 Public Corpus: This corpus includes a variety of email data and is used in spam filtering research.</w:t>
      </w:r>
    </w:p>
    <w:p w14:paraId="61FAA512" w14:textId="77777777" w:rsidR="009D32A9" w:rsidRPr="009D32A9" w:rsidRDefault="009D32A9" w:rsidP="009D32A9">
      <w:pPr>
        <w:pStyle w:val="ListParagraph"/>
        <w:rPr>
          <w:color w:val="0D0D0D" w:themeColor="text1" w:themeTint="F2"/>
          <w:sz w:val="28"/>
          <w:szCs w:val="28"/>
        </w:rPr>
      </w:pPr>
    </w:p>
    <w:p w14:paraId="136B1D1E" w14:textId="66465821" w:rsidR="009D32A9" w:rsidRPr="009D32A9" w:rsidRDefault="009D32A9" w:rsidP="009D32A9">
      <w:pPr>
        <w:rPr>
          <w:b/>
          <w:bCs/>
          <w:color w:val="0D0D0D" w:themeColor="text1" w:themeTint="F2"/>
          <w:sz w:val="28"/>
          <w:szCs w:val="28"/>
        </w:rPr>
      </w:pPr>
      <w:r w:rsidRPr="009D32A9">
        <w:rPr>
          <w:b/>
          <w:bCs/>
          <w:color w:val="0D0D0D" w:themeColor="text1" w:themeTint="F2"/>
          <w:sz w:val="28"/>
          <w:szCs w:val="28"/>
        </w:rPr>
        <w:t>2- Company-Specific Data:</w:t>
      </w:r>
    </w:p>
    <w:p w14:paraId="0F48D142" w14:textId="77777777" w:rsidR="009D32A9" w:rsidRPr="009D32A9" w:rsidRDefault="009D32A9" w:rsidP="009D32A9">
      <w:pPr>
        <w:rPr>
          <w:color w:val="0D0D0D" w:themeColor="text1" w:themeTint="F2"/>
        </w:rPr>
      </w:pPr>
    </w:p>
    <w:p w14:paraId="77907DC8" w14:textId="77777777" w:rsidR="009D32A9" w:rsidRDefault="009D32A9" w:rsidP="009C5659">
      <w:pPr>
        <w:pStyle w:val="ListParagraph"/>
        <w:numPr>
          <w:ilvl w:val="0"/>
          <w:numId w:val="91"/>
        </w:numPr>
        <w:rPr>
          <w:color w:val="0D0D0D" w:themeColor="text1" w:themeTint="F2"/>
          <w:sz w:val="28"/>
          <w:szCs w:val="28"/>
        </w:rPr>
      </w:pPr>
      <w:r w:rsidRPr="009D32A9">
        <w:rPr>
          <w:color w:val="0D0D0D" w:themeColor="text1" w:themeTint="F2"/>
          <w:sz w:val="28"/>
          <w:szCs w:val="28"/>
        </w:rPr>
        <w:t>Corporate Email Logs: Many organizations can use their internal email systems to collect spam and ham emails.</w:t>
      </w:r>
    </w:p>
    <w:p w14:paraId="002928CF" w14:textId="77777777" w:rsidR="009D32A9" w:rsidRPr="009D32A9" w:rsidRDefault="009D32A9" w:rsidP="009D32A9">
      <w:pPr>
        <w:pStyle w:val="ListParagraph"/>
        <w:rPr>
          <w:color w:val="0D0D0D" w:themeColor="text1" w:themeTint="F2"/>
          <w:sz w:val="28"/>
          <w:szCs w:val="28"/>
        </w:rPr>
      </w:pPr>
    </w:p>
    <w:p w14:paraId="7D365352" w14:textId="77777777" w:rsidR="009D32A9" w:rsidRDefault="009D32A9" w:rsidP="009C5659">
      <w:pPr>
        <w:pStyle w:val="ListParagraph"/>
        <w:numPr>
          <w:ilvl w:val="0"/>
          <w:numId w:val="91"/>
        </w:numPr>
        <w:rPr>
          <w:color w:val="0D0D0D" w:themeColor="text1" w:themeTint="F2"/>
          <w:sz w:val="28"/>
          <w:szCs w:val="28"/>
        </w:rPr>
      </w:pPr>
      <w:r w:rsidRPr="009D32A9">
        <w:rPr>
          <w:color w:val="0D0D0D" w:themeColor="text1" w:themeTint="F2"/>
          <w:sz w:val="28"/>
          <w:szCs w:val="28"/>
        </w:rPr>
        <w:t>Customer Feedback and Reports: Emails marked as spam by users can be aggregated to understand real-world spam characteristics.</w:t>
      </w:r>
    </w:p>
    <w:p w14:paraId="66795255" w14:textId="77777777" w:rsidR="009D32A9" w:rsidRPr="009D32A9" w:rsidRDefault="009D32A9" w:rsidP="009D32A9">
      <w:pPr>
        <w:pStyle w:val="ListParagraph"/>
        <w:rPr>
          <w:color w:val="0D0D0D" w:themeColor="text1" w:themeTint="F2"/>
          <w:sz w:val="28"/>
          <w:szCs w:val="28"/>
        </w:rPr>
      </w:pPr>
    </w:p>
    <w:p w14:paraId="28275FC2" w14:textId="575866A3" w:rsidR="009D32A9" w:rsidRPr="009D32A9" w:rsidRDefault="009D32A9" w:rsidP="009D32A9">
      <w:pPr>
        <w:rPr>
          <w:b/>
          <w:bCs/>
          <w:color w:val="0D0D0D" w:themeColor="text1" w:themeTint="F2"/>
          <w:sz w:val="28"/>
          <w:szCs w:val="28"/>
        </w:rPr>
      </w:pPr>
      <w:r>
        <w:rPr>
          <w:b/>
          <w:bCs/>
          <w:color w:val="0D0D0D" w:themeColor="text1" w:themeTint="F2"/>
          <w:sz w:val="28"/>
          <w:szCs w:val="28"/>
        </w:rPr>
        <w:t xml:space="preserve">3- </w:t>
      </w:r>
      <w:r w:rsidRPr="009D32A9">
        <w:rPr>
          <w:b/>
          <w:bCs/>
          <w:color w:val="0D0D0D" w:themeColor="text1" w:themeTint="F2"/>
          <w:sz w:val="28"/>
          <w:szCs w:val="28"/>
        </w:rPr>
        <w:t>Online Forums and Communities:</w:t>
      </w:r>
    </w:p>
    <w:p w14:paraId="09916FC5" w14:textId="77777777" w:rsidR="009D32A9" w:rsidRPr="009D32A9" w:rsidRDefault="009D32A9" w:rsidP="009D32A9">
      <w:pPr>
        <w:rPr>
          <w:color w:val="0D0D0D" w:themeColor="text1" w:themeTint="F2"/>
        </w:rPr>
      </w:pPr>
    </w:p>
    <w:p w14:paraId="2B798753" w14:textId="77777777" w:rsidR="009D32A9" w:rsidRDefault="009D32A9" w:rsidP="009C5659">
      <w:pPr>
        <w:pStyle w:val="ListParagraph"/>
        <w:numPr>
          <w:ilvl w:val="0"/>
          <w:numId w:val="92"/>
        </w:numPr>
        <w:rPr>
          <w:color w:val="0D0D0D" w:themeColor="text1" w:themeTint="F2"/>
          <w:sz w:val="28"/>
          <w:szCs w:val="28"/>
        </w:rPr>
      </w:pPr>
      <w:r w:rsidRPr="009D32A9">
        <w:rPr>
          <w:color w:val="0D0D0D" w:themeColor="text1" w:themeTint="F2"/>
          <w:sz w:val="28"/>
          <w:szCs w:val="28"/>
        </w:rPr>
        <w:t>Reddit: Subreddits like r/spam might have datasets or links to useful spam data.</w:t>
      </w:r>
    </w:p>
    <w:p w14:paraId="50CDBF1A" w14:textId="77777777" w:rsidR="009D32A9" w:rsidRPr="009D32A9" w:rsidRDefault="009D32A9" w:rsidP="009D32A9">
      <w:pPr>
        <w:pStyle w:val="ListParagraph"/>
        <w:rPr>
          <w:color w:val="0D0D0D" w:themeColor="text1" w:themeTint="F2"/>
          <w:sz w:val="28"/>
          <w:szCs w:val="28"/>
        </w:rPr>
      </w:pPr>
    </w:p>
    <w:p w14:paraId="70493BD0" w14:textId="77777777" w:rsidR="009D32A9" w:rsidRDefault="009D32A9" w:rsidP="009C5659">
      <w:pPr>
        <w:pStyle w:val="ListParagraph"/>
        <w:numPr>
          <w:ilvl w:val="0"/>
          <w:numId w:val="92"/>
        </w:numPr>
        <w:rPr>
          <w:color w:val="0D0D0D" w:themeColor="text1" w:themeTint="F2"/>
          <w:sz w:val="28"/>
          <w:szCs w:val="28"/>
        </w:rPr>
      </w:pPr>
      <w:r w:rsidRPr="009D32A9">
        <w:rPr>
          <w:color w:val="0D0D0D" w:themeColor="text1" w:themeTint="F2"/>
          <w:sz w:val="28"/>
          <w:szCs w:val="28"/>
        </w:rPr>
        <w:t>Kaggle: Often hosts competitions and datasets related to spam filtering.</w:t>
      </w:r>
    </w:p>
    <w:p w14:paraId="4FD559AE" w14:textId="77777777" w:rsidR="009D32A9" w:rsidRPr="009D32A9" w:rsidRDefault="009D32A9" w:rsidP="009D32A9">
      <w:pPr>
        <w:pStyle w:val="ListParagraph"/>
        <w:rPr>
          <w:color w:val="0D0D0D" w:themeColor="text1" w:themeTint="F2"/>
          <w:sz w:val="28"/>
          <w:szCs w:val="28"/>
        </w:rPr>
      </w:pPr>
    </w:p>
    <w:p w14:paraId="460F30F1" w14:textId="77777777" w:rsidR="009D32A9" w:rsidRPr="009D32A9" w:rsidRDefault="009D32A9" w:rsidP="009D32A9">
      <w:pPr>
        <w:pStyle w:val="ListParagraph"/>
        <w:rPr>
          <w:color w:val="0D0D0D" w:themeColor="text1" w:themeTint="F2"/>
          <w:sz w:val="28"/>
          <w:szCs w:val="28"/>
        </w:rPr>
      </w:pPr>
    </w:p>
    <w:p w14:paraId="44889166" w14:textId="137C32C9" w:rsidR="009D32A9" w:rsidRPr="009D32A9" w:rsidRDefault="009D32A9" w:rsidP="009D32A9">
      <w:pPr>
        <w:rPr>
          <w:b/>
          <w:bCs/>
          <w:color w:val="0D0D0D" w:themeColor="text1" w:themeTint="F2"/>
          <w:sz w:val="28"/>
          <w:szCs w:val="28"/>
        </w:rPr>
      </w:pPr>
      <w:r>
        <w:rPr>
          <w:b/>
          <w:bCs/>
          <w:color w:val="0D0D0D" w:themeColor="text1" w:themeTint="F2"/>
          <w:sz w:val="28"/>
          <w:szCs w:val="28"/>
        </w:rPr>
        <w:t xml:space="preserve">4- </w:t>
      </w:r>
      <w:r w:rsidRPr="009D32A9">
        <w:rPr>
          <w:b/>
          <w:bCs/>
          <w:color w:val="0D0D0D" w:themeColor="text1" w:themeTint="F2"/>
          <w:sz w:val="28"/>
          <w:szCs w:val="28"/>
        </w:rPr>
        <w:t>Web Scraping:</w:t>
      </w:r>
    </w:p>
    <w:p w14:paraId="463ED331" w14:textId="77777777" w:rsidR="009D32A9" w:rsidRPr="009D32A9" w:rsidRDefault="009D32A9" w:rsidP="009D32A9">
      <w:pPr>
        <w:rPr>
          <w:color w:val="0D0D0D" w:themeColor="text1" w:themeTint="F2"/>
        </w:rPr>
      </w:pPr>
    </w:p>
    <w:p w14:paraId="7338D02C" w14:textId="77777777" w:rsidR="009D32A9" w:rsidRPr="009D32A9" w:rsidRDefault="009D32A9" w:rsidP="009C5659">
      <w:pPr>
        <w:pStyle w:val="ListParagraph"/>
        <w:numPr>
          <w:ilvl w:val="0"/>
          <w:numId w:val="93"/>
        </w:numPr>
        <w:rPr>
          <w:color w:val="0D0D0D" w:themeColor="text1" w:themeTint="F2"/>
          <w:sz w:val="28"/>
          <w:szCs w:val="28"/>
        </w:rPr>
      </w:pPr>
      <w:r w:rsidRPr="009D32A9">
        <w:rPr>
          <w:color w:val="0D0D0D" w:themeColor="text1" w:themeTint="F2"/>
          <w:sz w:val="28"/>
          <w:szCs w:val="28"/>
        </w:rPr>
        <w:t>Email Archives: Scraping public email archives while ensuring compliance with legal and ethical standards.</w:t>
      </w:r>
    </w:p>
    <w:p w14:paraId="65970BDD" w14:textId="77777777" w:rsidR="009D32A9" w:rsidRPr="009D32A9" w:rsidRDefault="009D32A9" w:rsidP="009C5659">
      <w:pPr>
        <w:pStyle w:val="ListParagraph"/>
        <w:numPr>
          <w:ilvl w:val="0"/>
          <w:numId w:val="93"/>
        </w:numPr>
        <w:rPr>
          <w:color w:val="0D0D0D" w:themeColor="text1" w:themeTint="F2"/>
          <w:sz w:val="28"/>
          <w:szCs w:val="28"/>
        </w:rPr>
      </w:pPr>
      <w:r w:rsidRPr="009D32A9">
        <w:rPr>
          <w:color w:val="0D0D0D" w:themeColor="text1" w:themeTint="F2"/>
          <w:sz w:val="28"/>
          <w:szCs w:val="28"/>
        </w:rPr>
        <w:t>Spam Trap Services: Services designed to attract spam can provide a stream of current spam emails.</w:t>
      </w:r>
    </w:p>
    <w:p w14:paraId="6EAEFC11" w14:textId="77777777" w:rsidR="009D32A9" w:rsidRDefault="009D32A9" w:rsidP="009D32A9">
      <w:pPr>
        <w:rPr>
          <w:b/>
          <w:bCs/>
          <w:color w:val="0D0D0D" w:themeColor="text1" w:themeTint="F2"/>
          <w:sz w:val="36"/>
          <w:szCs w:val="36"/>
        </w:rPr>
      </w:pPr>
      <w:r w:rsidRPr="009D32A9">
        <w:rPr>
          <w:b/>
          <w:bCs/>
          <w:color w:val="0D0D0D" w:themeColor="text1" w:themeTint="F2"/>
          <w:sz w:val="36"/>
          <w:szCs w:val="36"/>
        </w:rPr>
        <w:lastRenderedPageBreak/>
        <w:t>Data Collection Methods</w:t>
      </w:r>
    </w:p>
    <w:p w14:paraId="7AED6B41" w14:textId="77777777" w:rsidR="009D32A9" w:rsidRDefault="009D32A9" w:rsidP="009D32A9">
      <w:pPr>
        <w:rPr>
          <w:b/>
          <w:bCs/>
          <w:color w:val="0D0D0D" w:themeColor="text1" w:themeTint="F2"/>
          <w:sz w:val="36"/>
          <w:szCs w:val="36"/>
        </w:rPr>
      </w:pPr>
    </w:p>
    <w:p w14:paraId="4A090FC3" w14:textId="75BC5065" w:rsidR="009D32A9" w:rsidRPr="009D32A9" w:rsidRDefault="009D32A9" w:rsidP="009D32A9">
      <w:pPr>
        <w:rPr>
          <w:b/>
          <w:bCs/>
          <w:color w:val="0D0D0D" w:themeColor="text1" w:themeTint="F2"/>
          <w:sz w:val="28"/>
          <w:szCs w:val="28"/>
        </w:rPr>
      </w:pPr>
      <w:r>
        <w:rPr>
          <w:b/>
          <w:bCs/>
          <w:color w:val="0D0D0D" w:themeColor="text1" w:themeTint="F2"/>
          <w:sz w:val="28"/>
          <w:szCs w:val="28"/>
        </w:rPr>
        <w:t xml:space="preserve">1- </w:t>
      </w:r>
      <w:r w:rsidRPr="009D32A9">
        <w:rPr>
          <w:b/>
          <w:bCs/>
          <w:color w:val="0D0D0D" w:themeColor="text1" w:themeTint="F2"/>
          <w:sz w:val="28"/>
          <w:szCs w:val="28"/>
        </w:rPr>
        <w:t>Automated Collection Scripts:</w:t>
      </w:r>
    </w:p>
    <w:p w14:paraId="58AE81C8" w14:textId="77777777" w:rsidR="009D32A9" w:rsidRPr="009D32A9" w:rsidRDefault="009D32A9" w:rsidP="009D32A9">
      <w:pPr>
        <w:rPr>
          <w:color w:val="0D0D0D" w:themeColor="text1" w:themeTint="F2"/>
        </w:rPr>
      </w:pPr>
    </w:p>
    <w:p w14:paraId="39B5BC9C" w14:textId="77777777" w:rsidR="009D32A9" w:rsidRDefault="009D32A9" w:rsidP="009C5659">
      <w:pPr>
        <w:pStyle w:val="ListParagraph"/>
        <w:numPr>
          <w:ilvl w:val="0"/>
          <w:numId w:val="94"/>
        </w:numPr>
        <w:rPr>
          <w:color w:val="0D0D0D" w:themeColor="text1" w:themeTint="F2"/>
          <w:sz w:val="28"/>
          <w:szCs w:val="28"/>
        </w:rPr>
      </w:pPr>
      <w:r w:rsidRPr="009D32A9">
        <w:rPr>
          <w:color w:val="0D0D0D" w:themeColor="text1" w:themeTint="F2"/>
          <w:sz w:val="28"/>
          <w:szCs w:val="28"/>
        </w:rPr>
        <w:t xml:space="preserve">Use Python libraries such as </w:t>
      </w:r>
      <w:proofErr w:type="spellStart"/>
      <w:r w:rsidRPr="009D32A9">
        <w:rPr>
          <w:color w:val="0D0D0D" w:themeColor="text1" w:themeTint="F2"/>
          <w:sz w:val="28"/>
          <w:szCs w:val="28"/>
        </w:rPr>
        <w:t>BeautifulSoup</w:t>
      </w:r>
      <w:proofErr w:type="spellEnd"/>
      <w:r w:rsidRPr="009D32A9">
        <w:rPr>
          <w:color w:val="0D0D0D" w:themeColor="text1" w:themeTint="F2"/>
          <w:sz w:val="28"/>
          <w:szCs w:val="28"/>
        </w:rPr>
        <w:t xml:space="preserve"> and Scrapy to scrape email data from the web.</w:t>
      </w:r>
    </w:p>
    <w:p w14:paraId="13067CC6" w14:textId="77777777" w:rsidR="009D32A9" w:rsidRPr="009D32A9" w:rsidRDefault="009D32A9" w:rsidP="009D32A9">
      <w:pPr>
        <w:pStyle w:val="ListParagraph"/>
        <w:rPr>
          <w:color w:val="0D0D0D" w:themeColor="text1" w:themeTint="F2"/>
          <w:sz w:val="28"/>
          <w:szCs w:val="28"/>
        </w:rPr>
      </w:pPr>
    </w:p>
    <w:p w14:paraId="0C11762E" w14:textId="77777777" w:rsidR="009D32A9" w:rsidRPr="009D32A9" w:rsidRDefault="009D32A9" w:rsidP="009C5659">
      <w:pPr>
        <w:pStyle w:val="ListParagraph"/>
        <w:numPr>
          <w:ilvl w:val="0"/>
          <w:numId w:val="94"/>
        </w:numPr>
        <w:rPr>
          <w:color w:val="0D0D0D" w:themeColor="text1" w:themeTint="F2"/>
          <w:sz w:val="28"/>
          <w:szCs w:val="28"/>
        </w:rPr>
      </w:pPr>
      <w:r w:rsidRPr="009D32A9">
        <w:rPr>
          <w:color w:val="0D0D0D" w:themeColor="text1" w:themeTint="F2"/>
          <w:sz w:val="28"/>
          <w:szCs w:val="28"/>
        </w:rPr>
        <w:t>Use email clients' APIs to programmatically collect emails (e.g., using the Gmail API).</w:t>
      </w:r>
    </w:p>
    <w:p w14:paraId="634617A8" w14:textId="77777777" w:rsidR="009D32A9" w:rsidRPr="009D32A9" w:rsidRDefault="009D32A9" w:rsidP="009D32A9">
      <w:pPr>
        <w:pStyle w:val="ListParagraph"/>
        <w:rPr>
          <w:b/>
          <w:bCs/>
          <w:color w:val="0D0D0D" w:themeColor="text1" w:themeTint="F2"/>
          <w:sz w:val="28"/>
          <w:szCs w:val="28"/>
        </w:rPr>
      </w:pPr>
    </w:p>
    <w:p w14:paraId="14EF7D75" w14:textId="013886B7" w:rsidR="009D32A9" w:rsidRPr="009D32A9" w:rsidRDefault="009D32A9" w:rsidP="009D32A9">
      <w:pPr>
        <w:rPr>
          <w:b/>
          <w:bCs/>
          <w:color w:val="0D0D0D" w:themeColor="text1" w:themeTint="F2"/>
          <w:sz w:val="28"/>
          <w:szCs w:val="28"/>
        </w:rPr>
      </w:pPr>
      <w:r w:rsidRPr="009D32A9">
        <w:rPr>
          <w:b/>
          <w:bCs/>
          <w:color w:val="0D0D0D" w:themeColor="text1" w:themeTint="F2"/>
          <w:sz w:val="28"/>
          <w:szCs w:val="28"/>
        </w:rPr>
        <w:t>2- Crowdsourcing:</w:t>
      </w:r>
    </w:p>
    <w:p w14:paraId="42ACB491" w14:textId="77777777" w:rsidR="009D32A9" w:rsidRPr="009D32A9" w:rsidRDefault="009D32A9" w:rsidP="009D32A9">
      <w:pPr>
        <w:rPr>
          <w:color w:val="0D0D0D" w:themeColor="text1" w:themeTint="F2"/>
        </w:rPr>
      </w:pPr>
    </w:p>
    <w:p w14:paraId="7697E7F4" w14:textId="77777777" w:rsidR="009D32A9" w:rsidRPr="009D32A9" w:rsidRDefault="009D32A9" w:rsidP="009C5659">
      <w:pPr>
        <w:pStyle w:val="ListParagraph"/>
        <w:numPr>
          <w:ilvl w:val="0"/>
          <w:numId w:val="95"/>
        </w:numPr>
        <w:rPr>
          <w:color w:val="0D0D0D" w:themeColor="text1" w:themeTint="F2"/>
          <w:sz w:val="28"/>
          <w:szCs w:val="28"/>
        </w:rPr>
      </w:pPr>
      <w:r w:rsidRPr="009D32A9">
        <w:rPr>
          <w:color w:val="0D0D0D" w:themeColor="text1" w:themeTint="F2"/>
          <w:sz w:val="28"/>
          <w:szCs w:val="28"/>
        </w:rPr>
        <w:t>Platforms like Amazon Mechanical Turk can be used to gather labeled data where participants classify emails as spam or not.</w:t>
      </w:r>
    </w:p>
    <w:p w14:paraId="0656DECD" w14:textId="77777777" w:rsidR="009D32A9" w:rsidRDefault="009D32A9" w:rsidP="009D32A9">
      <w:pPr>
        <w:rPr>
          <w:color w:val="0D0D0D" w:themeColor="text1" w:themeTint="F2"/>
        </w:rPr>
      </w:pPr>
    </w:p>
    <w:p w14:paraId="3CAA6E35" w14:textId="4DAE091B" w:rsidR="009D32A9" w:rsidRPr="009D32A9" w:rsidRDefault="009D32A9" w:rsidP="009D32A9">
      <w:pPr>
        <w:rPr>
          <w:b/>
          <w:bCs/>
          <w:color w:val="0D0D0D" w:themeColor="text1" w:themeTint="F2"/>
          <w:sz w:val="28"/>
          <w:szCs w:val="28"/>
        </w:rPr>
      </w:pPr>
      <w:r w:rsidRPr="009D32A9">
        <w:rPr>
          <w:b/>
          <w:bCs/>
          <w:color w:val="0D0D0D" w:themeColor="text1" w:themeTint="F2"/>
          <w:sz w:val="28"/>
          <w:szCs w:val="28"/>
        </w:rPr>
        <w:t>3- Data Augmentation:</w:t>
      </w:r>
    </w:p>
    <w:p w14:paraId="7152B6C0" w14:textId="77777777" w:rsidR="009D32A9" w:rsidRPr="009D32A9" w:rsidRDefault="009D32A9" w:rsidP="009D32A9">
      <w:pPr>
        <w:rPr>
          <w:color w:val="0D0D0D" w:themeColor="text1" w:themeTint="F2"/>
        </w:rPr>
      </w:pPr>
    </w:p>
    <w:p w14:paraId="0D39D93E" w14:textId="77777777" w:rsidR="009D32A9" w:rsidRDefault="009D32A9" w:rsidP="009C5659">
      <w:pPr>
        <w:pStyle w:val="ListParagraph"/>
        <w:numPr>
          <w:ilvl w:val="0"/>
          <w:numId w:val="95"/>
        </w:numPr>
        <w:rPr>
          <w:color w:val="0D0D0D" w:themeColor="text1" w:themeTint="F2"/>
          <w:sz w:val="28"/>
          <w:szCs w:val="28"/>
        </w:rPr>
      </w:pPr>
      <w:r w:rsidRPr="009D32A9">
        <w:rPr>
          <w:color w:val="0D0D0D" w:themeColor="text1" w:themeTint="F2"/>
          <w:sz w:val="28"/>
          <w:szCs w:val="28"/>
        </w:rPr>
        <w:t>Generating synthetic spam emails using natural language processing techniques to augment the dataset.</w:t>
      </w:r>
    </w:p>
    <w:p w14:paraId="694A7F43" w14:textId="77777777" w:rsidR="009D32A9" w:rsidRPr="009D32A9" w:rsidRDefault="009D32A9" w:rsidP="009D32A9">
      <w:pPr>
        <w:pStyle w:val="ListParagraph"/>
        <w:rPr>
          <w:color w:val="0D0D0D" w:themeColor="text1" w:themeTint="F2"/>
          <w:sz w:val="28"/>
          <w:szCs w:val="28"/>
        </w:rPr>
      </w:pPr>
    </w:p>
    <w:p w14:paraId="7F4FCBCD" w14:textId="77777777" w:rsidR="009D32A9" w:rsidRPr="009D32A9" w:rsidRDefault="009D32A9" w:rsidP="009C5659">
      <w:pPr>
        <w:pStyle w:val="ListParagraph"/>
        <w:numPr>
          <w:ilvl w:val="0"/>
          <w:numId w:val="95"/>
        </w:numPr>
        <w:rPr>
          <w:color w:val="0D0D0D" w:themeColor="text1" w:themeTint="F2"/>
          <w:sz w:val="28"/>
          <w:szCs w:val="28"/>
        </w:rPr>
      </w:pPr>
      <w:r w:rsidRPr="009D32A9">
        <w:rPr>
          <w:color w:val="0D0D0D" w:themeColor="text1" w:themeTint="F2"/>
          <w:sz w:val="28"/>
          <w:szCs w:val="28"/>
        </w:rPr>
        <w:t>Use adversarial training methods to create challenging examples for the filter to learn from.</w:t>
      </w:r>
    </w:p>
    <w:p w14:paraId="25993C92" w14:textId="77777777" w:rsidR="009D32A9" w:rsidRDefault="009D32A9" w:rsidP="009D32A9">
      <w:pPr>
        <w:rPr>
          <w:b/>
          <w:bCs/>
          <w:color w:val="0D0D0D" w:themeColor="text1" w:themeTint="F2"/>
          <w:sz w:val="28"/>
          <w:szCs w:val="28"/>
        </w:rPr>
      </w:pPr>
    </w:p>
    <w:p w14:paraId="334A8517" w14:textId="28A03836" w:rsidR="009D32A9" w:rsidRPr="009D32A9" w:rsidRDefault="009D32A9" w:rsidP="009D32A9">
      <w:pPr>
        <w:rPr>
          <w:b/>
          <w:bCs/>
          <w:color w:val="0D0D0D" w:themeColor="text1" w:themeTint="F2"/>
          <w:sz w:val="28"/>
          <w:szCs w:val="28"/>
        </w:rPr>
      </w:pPr>
      <w:r>
        <w:rPr>
          <w:b/>
          <w:bCs/>
          <w:color w:val="0D0D0D" w:themeColor="text1" w:themeTint="F2"/>
          <w:sz w:val="28"/>
          <w:szCs w:val="28"/>
        </w:rPr>
        <w:t>4-</w:t>
      </w:r>
      <w:r w:rsidRPr="009D32A9">
        <w:rPr>
          <w:b/>
          <w:bCs/>
          <w:color w:val="0D0D0D" w:themeColor="text1" w:themeTint="F2"/>
          <w:sz w:val="28"/>
          <w:szCs w:val="28"/>
        </w:rPr>
        <w:t>Email Subscriptions:</w:t>
      </w:r>
    </w:p>
    <w:p w14:paraId="4CE08285" w14:textId="77777777" w:rsidR="009D32A9" w:rsidRPr="009D32A9" w:rsidRDefault="009D32A9" w:rsidP="009D32A9">
      <w:pPr>
        <w:rPr>
          <w:color w:val="0D0D0D" w:themeColor="text1" w:themeTint="F2"/>
        </w:rPr>
      </w:pPr>
    </w:p>
    <w:p w14:paraId="5BFC06E0" w14:textId="2473F1F9" w:rsidR="009D32A9" w:rsidRPr="009D32A9" w:rsidRDefault="009D32A9" w:rsidP="009C5659">
      <w:pPr>
        <w:pStyle w:val="ListParagraph"/>
        <w:numPr>
          <w:ilvl w:val="0"/>
          <w:numId w:val="96"/>
        </w:numPr>
        <w:rPr>
          <w:color w:val="0D0D0D" w:themeColor="text1" w:themeTint="F2"/>
        </w:rPr>
      </w:pPr>
      <w:r w:rsidRPr="009D32A9">
        <w:rPr>
          <w:color w:val="0D0D0D" w:themeColor="text1" w:themeTint="F2"/>
          <w:sz w:val="28"/>
          <w:szCs w:val="28"/>
        </w:rPr>
        <w:t>Subscribe to various mailing lists and forums to collect emails over time, which will naturally include</w:t>
      </w:r>
      <w:r>
        <w:rPr>
          <w:color w:val="0D0D0D" w:themeColor="text1" w:themeTint="F2"/>
          <w:sz w:val="28"/>
          <w:szCs w:val="28"/>
        </w:rPr>
        <w:t xml:space="preserve"> both spam and legitimate emails.</w:t>
      </w:r>
    </w:p>
    <w:p w14:paraId="0F169758" w14:textId="77777777" w:rsidR="009D32A9" w:rsidRDefault="009D32A9" w:rsidP="009D32A9">
      <w:pPr>
        <w:rPr>
          <w:b/>
          <w:bCs/>
          <w:color w:val="0D0D0D" w:themeColor="text1" w:themeTint="F2"/>
          <w:sz w:val="36"/>
          <w:szCs w:val="36"/>
        </w:rPr>
      </w:pPr>
    </w:p>
    <w:p w14:paraId="6EA0A20E" w14:textId="77777777" w:rsidR="009D32A9" w:rsidRDefault="009D32A9" w:rsidP="009D32A9">
      <w:pPr>
        <w:rPr>
          <w:b/>
          <w:bCs/>
          <w:color w:val="0D0D0D" w:themeColor="text1" w:themeTint="F2"/>
          <w:sz w:val="36"/>
          <w:szCs w:val="36"/>
        </w:rPr>
      </w:pPr>
      <w:r w:rsidRPr="009D32A9">
        <w:rPr>
          <w:b/>
          <w:bCs/>
          <w:color w:val="0D0D0D" w:themeColor="text1" w:themeTint="F2"/>
          <w:sz w:val="36"/>
          <w:szCs w:val="36"/>
        </w:rPr>
        <w:t>Data Preparation</w:t>
      </w:r>
    </w:p>
    <w:p w14:paraId="7962292D" w14:textId="77777777" w:rsidR="009D32A9" w:rsidRPr="009D32A9" w:rsidRDefault="009D32A9" w:rsidP="009D32A9">
      <w:pPr>
        <w:rPr>
          <w:b/>
          <w:bCs/>
          <w:color w:val="0D0D0D" w:themeColor="text1" w:themeTint="F2"/>
          <w:sz w:val="36"/>
          <w:szCs w:val="36"/>
        </w:rPr>
      </w:pPr>
    </w:p>
    <w:p w14:paraId="2375D565" w14:textId="45D291B8" w:rsidR="009D32A9" w:rsidRPr="009D32A9" w:rsidRDefault="009D32A9" w:rsidP="009D32A9">
      <w:pPr>
        <w:rPr>
          <w:b/>
          <w:bCs/>
          <w:color w:val="0D0D0D" w:themeColor="text1" w:themeTint="F2"/>
          <w:sz w:val="28"/>
          <w:szCs w:val="28"/>
        </w:rPr>
      </w:pPr>
      <w:r w:rsidRPr="009D32A9">
        <w:rPr>
          <w:b/>
          <w:bCs/>
          <w:color w:val="0D0D0D" w:themeColor="text1" w:themeTint="F2"/>
          <w:sz w:val="28"/>
          <w:szCs w:val="28"/>
        </w:rPr>
        <w:t>1- Labeling:</w:t>
      </w:r>
    </w:p>
    <w:p w14:paraId="7A884327" w14:textId="77777777" w:rsidR="009D32A9" w:rsidRPr="009D32A9" w:rsidRDefault="009D32A9" w:rsidP="009D32A9">
      <w:pPr>
        <w:rPr>
          <w:color w:val="0D0D0D" w:themeColor="text1" w:themeTint="F2"/>
        </w:rPr>
      </w:pPr>
    </w:p>
    <w:p w14:paraId="5885299A" w14:textId="77777777" w:rsidR="009D32A9" w:rsidRDefault="009D32A9" w:rsidP="009C5659">
      <w:pPr>
        <w:pStyle w:val="ListParagraph"/>
        <w:numPr>
          <w:ilvl w:val="0"/>
          <w:numId w:val="96"/>
        </w:numPr>
        <w:rPr>
          <w:color w:val="0D0D0D" w:themeColor="text1" w:themeTint="F2"/>
          <w:sz w:val="28"/>
          <w:szCs w:val="28"/>
        </w:rPr>
      </w:pPr>
      <w:r w:rsidRPr="009D32A9">
        <w:rPr>
          <w:color w:val="0D0D0D" w:themeColor="text1" w:themeTint="F2"/>
          <w:sz w:val="28"/>
          <w:szCs w:val="28"/>
        </w:rPr>
        <w:t>Ensure that all collected emails are labeled correctly as spam or ham.</w:t>
      </w:r>
    </w:p>
    <w:p w14:paraId="65F5D1A8" w14:textId="77777777" w:rsidR="009D32A9" w:rsidRPr="009D32A9" w:rsidRDefault="009D32A9" w:rsidP="009D32A9">
      <w:pPr>
        <w:pStyle w:val="ListParagraph"/>
        <w:rPr>
          <w:color w:val="0D0D0D" w:themeColor="text1" w:themeTint="F2"/>
          <w:sz w:val="28"/>
          <w:szCs w:val="28"/>
        </w:rPr>
      </w:pPr>
    </w:p>
    <w:p w14:paraId="0799CB4C" w14:textId="77777777" w:rsidR="009D32A9" w:rsidRDefault="009D32A9" w:rsidP="009C5659">
      <w:pPr>
        <w:pStyle w:val="ListParagraph"/>
        <w:numPr>
          <w:ilvl w:val="0"/>
          <w:numId w:val="96"/>
        </w:numPr>
        <w:rPr>
          <w:color w:val="0D0D0D" w:themeColor="text1" w:themeTint="F2"/>
          <w:sz w:val="28"/>
          <w:szCs w:val="28"/>
        </w:rPr>
      </w:pPr>
      <w:r w:rsidRPr="009D32A9">
        <w:rPr>
          <w:color w:val="0D0D0D" w:themeColor="text1" w:themeTint="F2"/>
          <w:sz w:val="28"/>
          <w:szCs w:val="28"/>
        </w:rPr>
        <w:t>Utilize semi-supervised learning if large amounts of unlabeled data are available.</w:t>
      </w:r>
    </w:p>
    <w:p w14:paraId="1943F4BE" w14:textId="77777777" w:rsidR="009D32A9" w:rsidRDefault="009D32A9" w:rsidP="009D32A9">
      <w:pPr>
        <w:rPr>
          <w:color w:val="0D0D0D" w:themeColor="text1" w:themeTint="F2"/>
          <w:sz w:val="28"/>
          <w:szCs w:val="28"/>
        </w:rPr>
      </w:pPr>
    </w:p>
    <w:p w14:paraId="550E122D" w14:textId="77777777" w:rsidR="009D32A9" w:rsidRDefault="009D32A9" w:rsidP="009D32A9">
      <w:pPr>
        <w:rPr>
          <w:color w:val="0D0D0D" w:themeColor="text1" w:themeTint="F2"/>
          <w:sz w:val="28"/>
          <w:szCs w:val="28"/>
        </w:rPr>
      </w:pPr>
    </w:p>
    <w:p w14:paraId="17DC29E8" w14:textId="77777777" w:rsidR="009D32A9" w:rsidRDefault="009D32A9" w:rsidP="009D32A9">
      <w:pPr>
        <w:rPr>
          <w:color w:val="0D0D0D" w:themeColor="text1" w:themeTint="F2"/>
          <w:sz w:val="28"/>
          <w:szCs w:val="28"/>
        </w:rPr>
      </w:pPr>
    </w:p>
    <w:p w14:paraId="74406FC9" w14:textId="77777777" w:rsidR="009D32A9" w:rsidRDefault="009D32A9" w:rsidP="009D32A9">
      <w:pPr>
        <w:rPr>
          <w:color w:val="0D0D0D" w:themeColor="text1" w:themeTint="F2"/>
          <w:sz w:val="28"/>
          <w:szCs w:val="28"/>
        </w:rPr>
      </w:pPr>
    </w:p>
    <w:p w14:paraId="670D6F4C" w14:textId="77777777" w:rsidR="009D32A9" w:rsidRPr="009D32A9" w:rsidRDefault="009D32A9" w:rsidP="009D32A9">
      <w:pPr>
        <w:rPr>
          <w:color w:val="0D0D0D" w:themeColor="text1" w:themeTint="F2"/>
          <w:sz w:val="28"/>
          <w:szCs w:val="28"/>
        </w:rPr>
      </w:pPr>
    </w:p>
    <w:p w14:paraId="3218C7A0" w14:textId="22790F12" w:rsidR="009D32A9" w:rsidRPr="009D32A9" w:rsidRDefault="009D32A9" w:rsidP="009D32A9">
      <w:pPr>
        <w:rPr>
          <w:b/>
          <w:bCs/>
          <w:color w:val="0D0D0D" w:themeColor="text1" w:themeTint="F2"/>
          <w:sz w:val="28"/>
          <w:szCs w:val="28"/>
        </w:rPr>
      </w:pPr>
      <w:r w:rsidRPr="009D32A9">
        <w:rPr>
          <w:b/>
          <w:bCs/>
          <w:color w:val="0D0D0D" w:themeColor="text1" w:themeTint="F2"/>
          <w:sz w:val="28"/>
          <w:szCs w:val="28"/>
        </w:rPr>
        <w:lastRenderedPageBreak/>
        <w:t>2- Preprocessing:</w:t>
      </w:r>
    </w:p>
    <w:p w14:paraId="7BAF149F" w14:textId="77777777" w:rsidR="009D32A9" w:rsidRPr="009D32A9" w:rsidRDefault="009D32A9" w:rsidP="009D32A9">
      <w:pPr>
        <w:rPr>
          <w:color w:val="0D0D0D" w:themeColor="text1" w:themeTint="F2"/>
        </w:rPr>
      </w:pPr>
    </w:p>
    <w:p w14:paraId="06B70D41" w14:textId="77777777" w:rsidR="009D32A9" w:rsidRDefault="009D32A9" w:rsidP="009C5659">
      <w:pPr>
        <w:pStyle w:val="ListParagraph"/>
        <w:numPr>
          <w:ilvl w:val="0"/>
          <w:numId w:val="97"/>
        </w:numPr>
        <w:rPr>
          <w:color w:val="0D0D0D" w:themeColor="text1" w:themeTint="F2"/>
          <w:sz w:val="28"/>
          <w:szCs w:val="28"/>
        </w:rPr>
      </w:pPr>
      <w:r w:rsidRPr="009D32A9">
        <w:rPr>
          <w:color w:val="0D0D0D" w:themeColor="text1" w:themeTint="F2"/>
          <w:sz w:val="28"/>
          <w:szCs w:val="28"/>
        </w:rPr>
        <w:t>Remove unnecessary metadata and headers.</w:t>
      </w:r>
    </w:p>
    <w:p w14:paraId="1F93CA5F" w14:textId="77777777" w:rsidR="009D32A9" w:rsidRPr="009D32A9" w:rsidRDefault="009D32A9" w:rsidP="009D32A9">
      <w:pPr>
        <w:pStyle w:val="ListParagraph"/>
        <w:rPr>
          <w:color w:val="0D0D0D" w:themeColor="text1" w:themeTint="F2"/>
          <w:sz w:val="28"/>
          <w:szCs w:val="28"/>
        </w:rPr>
      </w:pPr>
    </w:p>
    <w:p w14:paraId="378422E6" w14:textId="77777777" w:rsidR="009D32A9" w:rsidRDefault="009D32A9" w:rsidP="009C5659">
      <w:pPr>
        <w:pStyle w:val="ListParagraph"/>
        <w:numPr>
          <w:ilvl w:val="0"/>
          <w:numId w:val="97"/>
        </w:numPr>
        <w:rPr>
          <w:color w:val="0D0D0D" w:themeColor="text1" w:themeTint="F2"/>
          <w:sz w:val="28"/>
          <w:szCs w:val="28"/>
        </w:rPr>
      </w:pPr>
      <w:r w:rsidRPr="009D32A9">
        <w:rPr>
          <w:color w:val="0D0D0D" w:themeColor="text1" w:themeTint="F2"/>
          <w:sz w:val="28"/>
          <w:szCs w:val="28"/>
        </w:rPr>
        <w:t>Normalize text by converting it to lowercase, removing punctuation, and stemming/lemmatizing words.</w:t>
      </w:r>
    </w:p>
    <w:p w14:paraId="03C7737C" w14:textId="77777777" w:rsidR="009D32A9" w:rsidRPr="009D32A9" w:rsidRDefault="009D32A9" w:rsidP="009D32A9">
      <w:pPr>
        <w:rPr>
          <w:color w:val="0D0D0D" w:themeColor="text1" w:themeTint="F2"/>
          <w:sz w:val="28"/>
          <w:szCs w:val="28"/>
        </w:rPr>
      </w:pPr>
    </w:p>
    <w:p w14:paraId="633B9271" w14:textId="77777777" w:rsidR="009D32A9" w:rsidRPr="009D32A9" w:rsidRDefault="009D32A9" w:rsidP="009C5659">
      <w:pPr>
        <w:pStyle w:val="ListParagraph"/>
        <w:numPr>
          <w:ilvl w:val="0"/>
          <w:numId w:val="97"/>
        </w:numPr>
        <w:rPr>
          <w:color w:val="0D0D0D" w:themeColor="text1" w:themeTint="F2"/>
          <w:sz w:val="28"/>
          <w:szCs w:val="28"/>
        </w:rPr>
      </w:pPr>
      <w:r w:rsidRPr="009D32A9">
        <w:rPr>
          <w:color w:val="0D0D0D" w:themeColor="text1" w:themeTint="F2"/>
          <w:sz w:val="28"/>
          <w:szCs w:val="28"/>
        </w:rPr>
        <w:t>Tokenize the text to prepare it for machine learning models.</w:t>
      </w:r>
    </w:p>
    <w:p w14:paraId="4667CEFD" w14:textId="77777777" w:rsidR="009D32A9" w:rsidRDefault="009D32A9" w:rsidP="009D32A9">
      <w:pPr>
        <w:rPr>
          <w:color w:val="0D0D0D" w:themeColor="text1" w:themeTint="F2"/>
        </w:rPr>
      </w:pPr>
    </w:p>
    <w:p w14:paraId="7F6DDE6D" w14:textId="1C42B6B4" w:rsidR="009D32A9" w:rsidRPr="009D32A9" w:rsidRDefault="009D32A9" w:rsidP="009D32A9">
      <w:pPr>
        <w:rPr>
          <w:b/>
          <w:bCs/>
          <w:color w:val="0D0D0D" w:themeColor="text1" w:themeTint="F2"/>
          <w:sz w:val="28"/>
          <w:szCs w:val="28"/>
        </w:rPr>
      </w:pPr>
      <w:r w:rsidRPr="009D32A9">
        <w:rPr>
          <w:b/>
          <w:bCs/>
          <w:color w:val="0D0D0D" w:themeColor="text1" w:themeTint="F2"/>
          <w:sz w:val="28"/>
          <w:szCs w:val="28"/>
        </w:rPr>
        <w:t>3- Balancing the Dataset:</w:t>
      </w:r>
    </w:p>
    <w:p w14:paraId="34FAF296" w14:textId="77777777" w:rsidR="009D32A9" w:rsidRPr="009D32A9" w:rsidRDefault="009D32A9" w:rsidP="009D32A9">
      <w:pPr>
        <w:rPr>
          <w:color w:val="0D0D0D" w:themeColor="text1" w:themeTint="F2"/>
        </w:rPr>
      </w:pPr>
    </w:p>
    <w:p w14:paraId="1A39290E" w14:textId="77777777" w:rsidR="009D32A9" w:rsidRPr="009D32A9" w:rsidRDefault="009D32A9" w:rsidP="009C5659">
      <w:pPr>
        <w:pStyle w:val="ListParagraph"/>
        <w:numPr>
          <w:ilvl w:val="0"/>
          <w:numId w:val="98"/>
        </w:numPr>
        <w:rPr>
          <w:color w:val="0D0D0D" w:themeColor="text1" w:themeTint="F2"/>
          <w:sz w:val="28"/>
          <w:szCs w:val="28"/>
        </w:rPr>
      </w:pPr>
      <w:r w:rsidRPr="009D32A9">
        <w:rPr>
          <w:color w:val="0D0D0D" w:themeColor="text1" w:themeTint="F2"/>
          <w:sz w:val="28"/>
          <w:szCs w:val="28"/>
        </w:rPr>
        <w:t xml:space="preserve">Ensure a balanced dataset to avoid biases in the model by using techniques such as </w:t>
      </w:r>
      <w:proofErr w:type="spellStart"/>
      <w:r w:rsidRPr="009D32A9">
        <w:rPr>
          <w:color w:val="0D0D0D" w:themeColor="text1" w:themeTint="F2"/>
          <w:sz w:val="28"/>
          <w:szCs w:val="28"/>
        </w:rPr>
        <w:t>undersampling</w:t>
      </w:r>
      <w:proofErr w:type="spellEnd"/>
      <w:r w:rsidRPr="009D32A9">
        <w:rPr>
          <w:color w:val="0D0D0D" w:themeColor="text1" w:themeTint="F2"/>
          <w:sz w:val="28"/>
          <w:szCs w:val="28"/>
        </w:rPr>
        <w:t xml:space="preserve"> the majority class or oversampling the minority class.</w:t>
      </w:r>
    </w:p>
    <w:p w14:paraId="549E594E" w14:textId="77777777" w:rsidR="009D32A9" w:rsidRDefault="009D32A9" w:rsidP="009D32A9">
      <w:pPr>
        <w:rPr>
          <w:color w:val="0D0D0D" w:themeColor="text1" w:themeTint="F2"/>
        </w:rPr>
      </w:pPr>
    </w:p>
    <w:p w14:paraId="1DE8B948" w14:textId="59D4D7C1" w:rsidR="009D32A9" w:rsidRPr="009D32A9" w:rsidRDefault="009D32A9" w:rsidP="009D32A9">
      <w:pPr>
        <w:rPr>
          <w:b/>
          <w:bCs/>
          <w:color w:val="0D0D0D" w:themeColor="text1" w:themeTint="F2"/>
          <w:sz w:val="28"/>
          <w:szCs w:val="28"/>
        </w:rPr>
      </w:pPr>
      <w:r w:rsidRPr="009D32A9">
        <w:rPr>
          <w:b/>
          <w:bCs/>
          <w:color w:val="0D0D0D" w:themeColor="text1" w:themeTint="F2"/>
          <w:sz w:val="28"/>
          <w:szCs w:val="28"/>
        </w:rPr>
        <w:t>4- Feature Extraction:</w:t>
      </w:r>
    </w:p>
    <w:p w14:paraId="0418C5AB" w14:textId="77777777" w:rsidR="009D32A9" w:rsidRPr="009D32A9" w:rsidRDefault="009D32A9" w:rsidP="009D32A9">
      <w:pPr>
        <w:rPr>
          <w:color w:val="0D0D0D" w:themeColor="text1" w:themeTint="F2"/>
        </w:rPr>
      </w:pPr>
    </w:p>
    <w:p w14:paraId="4563E1AD" w14:textId="77777777" w:rsidR="009D32A9" w:rsidRDefault="009D32A9" w:rsidP="009C5659">
      <w:pPr>
        <w:pStyle w:val="ListParagraph"/>
        <w:numPr>
          <w:ilvl w:val="0"/>
          <w:numId w:val="98"/>
        </w:numPr>
        <w:rPr>
          <w:color w:val="0D0D0D" w:themeColor="text1" w:themeTint="F2"/>
          <w:sz w:val="28"/>
          <w:szCs w:val="28"/>
        </w:rPr>
      </w:pPr>
      <w:r w:rsidRPr="009D32A9">
        <w:rPr>
          <w:color w:val="0D0D0D" w:themeColor="text1" w:themeTint="F2"/>
          <w:sz w:val="28"/>
          <w:szCs w:val="28"/>
        </w:rPr>
        <w:t>Use techniques such as TF-IDF (Term Frequency-Inverse Document Frequency) to convert text to numerical features.</w:t>
      </w:r>
    </w:p>
    <w:p w14:paraId="0A1BACF5" w14:textId="77777777" w:rsidR="009D32A9" w:rsidRPr="009D32A9" w:rsidRDefault="009D32A9" w:rsidP="009D32A9">
      <w:pPr>
        <w:pStyle w:val="ListParagraph"/>
        <w:rPr>
          <w:color w:val="0D0D0D" w:themeColor="text1" w:themeTint="F2"/>
          <w:sz w:val="28"/>
          <w:szCs w:val="28"/>
        </w:rPr>
      </w:pPr>
    </w:p>
    <w:p w14:paraId="6F2369F6" w14:textId="77777777" w:rsidR="009D32A9" w:rsidRPr="009D32A9" w:rsidRDefault="009D32A9" w:rsidP="009C5659">
      <w:pPr>
        <w:pStyle w:val="ListParagraph"/>
        <w:numPr>
          <w:ilvl w:val="0"/>
          <w:numId w:val="98"/>
        </w:numPr>
        <w:rPr>
          <w:color w:val="0D0D0D" w:themeColor="text1" w:themeTint="F2"/>
          <w:sz w:val="28"/>
          <w:szCs w:val="28"/>
        </w:rPr>
      </w:pPr>
      <w:r w:rsidRPr="009D32A9">
        <w:rPr>
          <w:color w:val="0D0D0D" w:themeColor="text1" w:themeTint="F2"/>
          <w:sz w:val="28"/>
          <w:szCs w:val="28"/>
        </w:rPr>
        <w:t>Extract additional features such as the presence of certain keywords, length of the email, presence of attachments, etc.</w:t>
      </w:r>
    </w:p>
    <w:p w14:paraId="1DC5B660" w14:textId="77777777" w:rsidR="009D32A9" w:rsidRDefault="009D32A9" w:rsidP="009D32A9">
      <w:pPr>
        <w:pStyle w:val="ListParagraph"/>
        <w:rPr>
          <w:color w:val="0D0D0D" w:themeColor="text1" w:themeTint="F2"/>
        </w:rPr>
      </w:pPr>
    </w:p>
    <w:p w14:paraId="6861C6FC" w14:textId="77777777" w:rsidR="009D32A9" w:rsidRDefault="009D32A9" w:rsidP="009D32A9">
      <w:pPr>
        <w:pStyle w:val="ListParagraph"/>
        <w:rPr>
          <w:color w:val="0D0D0D" w:themeColor="text1" w:themeTint="F2"/>
        </w:rPr>
      </w:pPr>
    </w:p>
    <w:p w14:paraId="4F74DC44" w14:textId="3CA4EA85" w:rsidR="009D32A9" w:rsidRPr="009D32A9" w:rsidRDefault="009D32A9" w:rsidP="009D32A9">
      <w:pPr>
        <w:rPr>
          <w:b/>
          <w:bCs/>
          <w:color w:val="0D0D0D" w:themeColor="text1" w:themeTint="F2"/>
          <w:sz w:val="36"/>
          <w:szCs w:val="36"/>
        </w:rPr>
      </w:pPr>
      <w:r w:rsidRPr="009D32A9">
        <w:rPr>
          <w:b/>
          <w:bCs/>
          <w:color w:val="0D0D0D" w:themeColor="text1" w:themeTint="F2"/>
          <w:sz w:val="36"/>
          <w:szCs w:val="36"/>
        </w:rPr>
        <w:t>Example Workflow</w:t>
      </w:r>
    </w:p>
    <w:p w14:paraId="162A86D2" w14:textId="77777777" w:rsidR="009D32A9" w:rsidRDefault="009D32A9" w:rsidP="009D32A9">
      <w:pPr>
        <w:rPr>
          <w:color w:val="0D0D0D" w:themeColor="text1" w:themeTint="F2"/>
        </w:rPr>
      </w:pPr>
    </w:p>
    <w:p w14:paraId="513302AE" w14:textId="3C835A43" w:rsidR="009D32A9" w:rsidRPr="009D32A9" w:rsidRDefault="009D32A9" w:rsidP="009D32A9">
      <w:pPr>
        <w:rPr>
          <w:b/>
          <w:bCs/>
          <w:color w:val="0D0D0D" w:themeColor="text1" w:themeTint="F2"/>
          <w:sz w:val="28"/>
          <w:szCs w:val="28"/>
        </w:rPr>
      </w:pPr>
      <w:r w:rsidRPr="009D32A9">
        <w:rPr>
          <w:b/>
          <w:bCs/>
          <w:color w:val="0D0D0D" w:themeColor="text1" w:themeTint="F2"/>
          <w:sz w:val="28"/>
          <w:szCs w:val="28"/>
        </w:rPr>
        <w:t>1-Data Collection:</w:t>
      </w:r>
    </w:p>
    <w:p w14:paraId="2CFAAF38" w14:textId="77777777" w:rsidR="009D32A9" w:rsidRPr="009D32A9" w:rsidRDefault="009D32A9" w:rsidP="009D32A9">
      <w:pPr>
        <w:rPr>
          <w:color w:val="0D0D0D" w:themeColor="text1" w:themeTint="F2"/>
        </w:rPr>
      </w:pPr>
    </w:p>
    <w:p w14:paraId="2820C14D" w14:textId="77777777" w:rsidR="009D32A9" w:rsidRPr="009D32A9" w:rsidRDefault="009D32A9" w:rsidP="009C5659">
      <w:pPr>
        <w:pStyle w:val="ListParagraph"/>
        <w:numPr>
          <w:ilvl w:val="0"/>
          <w:numId w:val="99"/>
        </w:numPr>
        <w:rPr>
          <w:color w:val="0D0D0D" w:themeColor="text1" w:themeTint="F2"/>
          <w:sz w:val="28"/>
          <w:szCs w:val="28"/>
        </w:rPr>
      </w:pPr>
      <w:r w:rsidRPr="009D32A9">
        <w:rPr>
          <w:color w:val="0D0D0D" w:themeColor="text1" w:themeTint="F2"/>
          <w:sz w:val="28"/>
          <w:szCs w:val="28"/>
        </w:rPr>
        <w:t>Collect data from public datasets, internal email logs, and crowdsourcing.</w:t>
      </w:r>
    </w:p>
    <w:p w14:paraId="15F3B3F6" w14:textId="77777777" w:rsidR="009D32A9" w:rsidRDefault="009D32A9" w:rsidP="009D32A9">
      <w:pPr>
        <w:rPr>
          <w:b/>
          <w:bCs/>
          <w:color w:val="0D0D0D" w:themeColor="text1" w:themeTint="F2"/>
          <w:sz w:val="28"/>
          <w:szCs w:val="28"/>
        </w:rPr>
      </w:pPr>
    </w:p>
    <w:p w14:paraId="0BA4652B" w14:textId="09DA4773" w:rsidR="009D32A9" w:rsidRPr="009D32A9" w:rsidRDefault="009D32A9" w:rsidP="009D32A9">
      <w:pPr>
        <w:rPr>
          <w:color w:val="0D0D0D" w:themeColor="text1" w:themeTint="F2"/>
        </w:rPr>
      </w:pPr>
      <w:r w:rsidRPr="009D32A9">
        <w:rPr>
          <w:b/>
          <w:bCs/>
          <w:color w:val="0D0D0D" w:themeColor="text1" w:themeTint="F2"/>
          <w:sz w:val="28"/>
          <w:szCs w:val="28"/>
        </w:rPr>
        <w:t>2- Data Preprocessing</w:t>
      </w:r>
      <w:r w:rsidRPr="009D32A9">
        <w:rPr>
          <w:color w:val="0D0D0D" w:themeColor="text1" w:themeTint="F2"/>
        </w:rPr>
        <w:t>:</w:t>
      </w:r>
    </w:p>
    <w:p w14:paraId="3CC9CCF5" w14:textId="77777777" w:rsidR="009D32A9" w:rsidRPr="009D32A9" w:rsidRDefault="009D32A9" w:rsidP="009D32A9">
      <w:pPr>
        <w:rPr>
          <w:color w:val="0D0D0D" w:themeColor="text1" w:themeTint="F2"/>
        </w:rPr>
      </w:pPr>
    </w:p>
    <w:p w14:paraId="24C89E89" w14:textId="77777777" w:rsidR="009D32A9" w:rsidRPr="009D32A9" w:rsidRDefault="009D32A9" w:rsidP="009C5659">
      <w:pPr>
        <w:pStyle w:val="ListParagraph"/>
        <w:numPr>
          <w:ilvl w:val="0"/>
          <w:numId w:val="99"/>
        </w:numPr>
        <w:rPr>
          <w:color w:val="0D0D0D" w:themeColor="text1" w:themeTint="F2"/>
          <w:sz w:val="28"/>
          <w:szCs w:val="28"/>
        </w:rPr>
      </w:pPr>
      <w:r w:rsidRPr="009D32A9">
        <w:rPr>
          <w:color w:val="0D0D0D" w:themeColor="text1" w:themeTint="F2"/>
          <w:sz w:val="28"/>
          <w:szCs w:val="28"/>
        </w:rPr>
        <w:t>Clean and preprocess the data, label emails, and balance the dataset.</w:t>
      </w:r>
    </w:p>
    <w:p w14:paraId="09BB66E4" w14:textId="77777777" w:rsidR="009D32A9" w:rsidRDefault="009D32A9" w:rsidP="009D32A9">
      <w:pPr>
        <w:rPr>
          <w:color w:val="0D0D0D" w:themeColor="text1" w:themeTint="F2"/>
        </w:rPr>
      </w:pPr>
    </w:p>
    <w:p w14:paraId="3F76A4D8" w14:textId="5F242C11" w:rsidR="009D32A9" w:rsidRPr="009D32A9" w:rsidRDefault="009D32A9" w:rsidP="009D32A9">
      <w:pPr>
        <w:rPr>
          <w:b/>
          <w:bCs/>
          <w:color w:val="0D0D0D" w:themeColor="text1" w:themeTint="F2"/>
          <w:sz w:val="28"/>
          <w:szCs w:val="28"/>
        </w:rPr>
      </w:pPr>
      <w:r w:rsidRPr="009D32A9">
        <w:rPr>
          <w:b/>
          <w:bCs/>
          <w:color w:val="0D0D0D" w:themeColor="text1" w:themeTint="F2"/>
          <w:sz w:val="28"/>
          <w:szCs w:val="28"/>
        </w:rPr>
        <w:t>3- Feature Engineering:</w:t>
      </w:r>
    </w:p>
    <w:p w14:paraId="459EB95A" w14:textId="77777777" w:rsidR="009D32A9" w:rsidRPr="009D32A9" w:rsidRDefault="009D32A9" w:rsidP="009D32A9">
      <w:pPr>
        <w:rPr>
          <w:color w:val="0D0D0D" w:themeColor="text1" w:themeTint="F2"/>
        </w:rPr>
      </w:pPr>
    </w:p>
    <w:p w14:paraId="75398516" w14:textId="77777777" w:rsidR="009D32A9" w:rsidRPr="009D32A9" w:rsidRDefault="009D32A9" w:rsidP="009C5659">
      <w:pPr>
        <w:pStyle w:val="ListParagraph"/>
        <w:numPr>
          <w:ilvl w:val="0"/>
          <w:numId w:val="99"/>
        </w:numPr>
        <w:rPr>
          <w:color w:val="0D0D0D" w:themeColor="text1" w:themeTint="F2"/>
          <w:sz w:val="28"/>
          <w:szCs w:val="28"/>
        </w:rPr>
      </w:pPr>
      <w:r w:rsidRPr="009D32A9">
        <w:rPr>
          <w:color w:val="0D0D0D" w:themeColor="text1" w:themeTint="F2"/>
          <w:sz w:val="28"/>
          <w:szCs w:val="28"/>
        </w:rPr>
        <w:t>Extract relevant features from the text data.</w:t>
      </w:r>
    </w:p>
    <w:p w14:paraId="5EF3FBD7" w14:textId="77777777" w:rsidR="009D32A9" w:rsidRDefault="009D32A9" w:rsidP="009D32A9">
      <w:pPr>
        <w:rPr>
          <w:b/>
          <w:bCs/>
          <w:color w:val="0D0D0D" w:themeColor="text1" w:themeTint="F2"/>
          <w:sz w:val="28"/>
          <w:szCs w:val="28"/>
        </w:rPr>
      </w:pPr>
    </w:p>
    <w:p w14:paraId="3AB3A390" w14:textId="775DA79C" w:rsidR="009D32A9" w:rsidRPr="009D32A9" w:rsidRDefault="009D32A9" w:rsidP="009D32A9">
      <w:pPr>
        <w:rPr>
          <w:b/>
          <w:bCs/>
          <w:color w:val="0D0D0D" w:themeColor="text1" w:themeTint="F2"/>
          <w:sz w:val="28"/>
          <w:szCs w:val="28"/>
        </w:rPr>
      </w:pPr>
      <w:r>
        <w:rPr>
          <w:b/>
          <w:bCs/>
          <w:color w:val="0D0D0D" w:themeColor="text1" w:themeTint="F2"/>
          <w:sz w:val="28"/>
          <w:szCs w:val="28"/>
        </w:rPr>
        <w:t xml:space="preserve">4- </w:t>
      </w:r>
      <w:r w:rsidRPr="009D32A9">
        <w:rPr>
          <w:b/>
          <w:bCs/>
          <w:color w:val="0D0D0D" w:themeColor="text1" w:themeTint="F2"/>
          <w:sz w:val="28"/>
          <w:szCs w:val="28"/>
        </w:rPr>
        <w:t>Model Training:</w:t>
      </w:r>
    </w:p>
    <w:p w14:paraId="1896ADD9" w14:textId="77777777" w:rsidR="009D32A9" w:rsidRPr="009D32A9" w:rsidRDefault="009D32A9" w:rsidP="009D32A9">
      <w:pPr>
        <w:rPr>
          <w:color w:val="0D0D0D" w:themeColor="text1" w:themeTint="F2"/>
          <w:sz w:val="28"/>
          <w:szCs w:val="28"/>
        </w:rPr>
      </w:pPr>
    </w:p>
    <w:p w14:paraId="67980BD6" w14:textId="77777777" w:rsidR="009D32A9" w:rsidRPr="009D32A9" w:rsidRDefault="009D32A9" w:rsidP="009C5659">
      <w:pPr>
        <w:pStyle w:val="ListParagraph"/>
        <w:numPr>
          <w:ilvl w:val="0"/>
          <w:numId w:val="99"/>
        </w:numPr>
        <w:rPr>
          <w:color w:val="0D0D0D" w:themeColor="text1" w:themeTint="F2"/>
          <w:sz w:val="28"/>
          <w:szCs w:val="28"/>
        </w:rPr>
      </w:pPr>
      <w:r w:rsidRPr="009D32A9">
        <w:rPr>
          <w:color w:val="0D0D0D" w:themeColor="text1" w:themeTint="F2"/>
          <w:sz w:val="28"/>
          <w:szCs w:val="28"/>
        </w:rPr>
        <w:t>Train machine learning models (e.g., Naive Bayes, SVM, or deep learning models like LSTM or BERT) using the prepared dataset.</w:t>
      </w:r>
    </w:p>
    <w:p w14:paraId="4F0AFED0" w14:textId="3DD2D07D" w:rsidR="009D32A9" w:rsidRPr="009D32A9" w:rsidRDefault="009D32A9" w:rsidP="009D32A9">
      <w:pPr>
        <w:rPr>
          <w:b/>
          <w:bCs/>
          <w:color w:val="0D0D0D" w:themeColor="text1" w:themeTint="F2"/>
          <w:sz w:val="28"/>
          <w:szCs w:val="28"/>
        </w:rPr>
      </w:pPr>
      <w:r>
        <w:rPr>
          <w:b/>
          <w:bCs/>
          <w:color w:val="0D0D0D" w:themeColor="text1" w:themeTint="F2"/>
          <w:sz w:val="28"/>
          <w:szCs w:val="28"/>
        </w:rPr>
        <w:t xml:space="preserve">5- </w:t>
      </w:r>
      <w:r w:rsidRPr="009D32A9">
        <w:rPr>
          <w:b/>
          <w:bCs/>
          <w:color w:val="0D0D0D" w:themeColor="text1" w:themeTint="F2"/>
          <w:sz w:val="28"/>
          <w:szCs w:val="28"/>
        </w:rPr>
        <w:t>Evaluation:</w:t>
      </w:r>
    </w:p>
    <w:p w14:paraId="73DE44E1" w14:textId="77777777" w:rsidR="009D32A9" w:rsidRPr="009D32A9" w:rsidRDefault="009D32A9" w:rsidP="009D32A9">
      <w:pPr>
        <w:rPr>
          <w:color w:val="0D0D0D" w:themeColor="text1" w:themeTint="F2"/>
        </w:rPr>
      </w:pPr>
    </w:p>
    <w:p w14:paraId="31056B58" w14:textId="77777777" w:rsidR="009D32A9" w:rsidRPr="009D32A9" w:rsidRDefault="009D32A9" w:rsidP="009C5659">
      <w:pPr>
        <w:pStyle w:val="ListParagraph"/>
        <w:numPr>
          <w:ilvl w:val="0"/>
          <w:numId w:val="99"/>
        </w:numPr>
        <w:rPr>
          <w:color w:val="0D0D0D" w:themeColor="text1" w:themeTint="F2"/>
          <w:sz w:val="24"/>
          <w:szCs w:val="24"/>
        </w:rPr>
      </w:pPr>
      <w:r w:rsidRPr="009D32A9">
        <w:rPr>
          <w:color w:val="0D0D0D" w:themeColor="text1" w:themeTint="F2"/>
          <w:sz w:val="24"/>
          <w:szCs w:val="24"/>
        </w:rPr>
        <w:t>Evaluate the model using metrics like accuracy, precision, recall, and F1-score on a separate test dataset.</w:t>
      </w:r>
    </w:p>
    <w:p w14:paraId="37F3CF55" w14:textId="72EAB057" w:rsidR="009D32A9" w:rsidRPr="009D32A9" w:rsidRDefault="009D32A9" w:rsidP="009D32A9">
      <w:pPr>
        <w:rPr>
          <w:b/>
          <w:bCs/>
          <w:color w:val="0D0D0D" w:themeColor="text1" w:themeTint="F2"/>
          <w:sz w:val="28"/>
          <w:szCs w:val="28"/>
        </w:rPr>
      </w:pPr>
      <w:r w:rsidRPr="009D32A9">
        <w:rPr>
          <w:b/>
          <w:bCs/>
          <w:color w:val="0D0D0D" w:themeColor="text1" w:themeTint="F2"/>
          <w:sz w:val="28"/>
          <w:szCs w:val="28"/>
        </w:rPr>
        <w:lastRenderedPageBreak/>
        <w:t>6- Deployment:</w:t>
      </w:r>
    </w:p>
    <w:p w14:paraId="1F65CAD8" w14:textId="77777777" w:rsidR="009D32A9" w:rsidRPr="009D32A9" w:rsidRDefault="009D32A9" w:rsidP="009D32A9">
      <w:pPr>
        <w:rPr>
          <w:color w:val="0D0D0D" w:themeColor="text1" w:themeTint="F2"/>
        </w:rPr>
      </w:pPr>
    </w:p>
    <w:p w14:paraId="7DC4BB09" w14:textId="77777777" w:rsidR="009D32A9" w:rsidRDefault="009D32A9" w:rsidP="009C5659">
      <w:pPr>
        <w:pStyle w:val="ListParagraph"/>
        <w:numPr>
          <w:ilvl w:val="0"/>
          <w:numId w:val="99"/>
        </w:numPr>
        <w:tabs>
          <w:tab w:val="left" w:pos="6184"/>
        </w:tabs>
        <w:rPr>
          <w:color w:val="0D0D0D" w:themeColor="text1" w:themeTint="F2"/>
        </w:rPr>
      </w:pPr>
      <w:r w:rsidRPr="009D32A9">
        <w:rPr>
          <w:color w:val="0D0D0D" w:themeColor="text1" w:themeTint="F2"/>
          <w:sz w:val="28"/>
          <w:szCs w:val="28"/>
        </w:rPr>
        <w:t>Deploy the trained model into an email system to filter incoming emails.</w:t>
      </w:r>
    </w:p>
    <w:p w14:paraId="13B21477" w14:textId="77777777" w:rsidR="009D32A9" w:rsidRDefault="009D32A9" w:rsidP="009D32A9">
      <w:pPr>
        <w:pStyle w:val="ListParagraph"/>
        <w:tabs>
          <w:tab w:val="left" w:pos="6184"/>
        </w:tabs>
        <w:rPr>
          <w:color w:val="0D0D0D" w:themeColor="text1" w:themeTint="F2"/>
        </w:rPr>
      </w:pPr>
    </w:p>
    <w:p w14:paraId="1F238794" w14:textId="7F484CAA" w:rsidR="009D32A9" w:rsidRPr="009D32A9" w:rsidRDefault="009D32A9" w:rsidP="009D32A9">
      <w:pPr>
        <w:pStyle w:val="ListParagraph"/>
        <w:tabs>
          <w:tab w:val="left" w:pos="6184"/>
        </w:tabs>
        <w:rPr>
          <w:color w:val="0D0D0D" w:themeColor="text1" w:themeTint="F2"/>
        </w:rPr>
      </w:pPr>
      <w:r w:rsidRPr="009D32A9">
        <w:rPr>
          <w:color w:val="0D0D0D" w:themeColor="text1" w:themeTint="F2"/>
        </w:rPr>
        <w:tab/>
      </w:r>
    </w:p>
    <w:p w14:paraId="3114FAB4" w14:textId="31C7D2B4" w:rsidR="009D32A9" w:rsidRPr="009D32A9" w:rsidRDefault="009D32A9" w:rsidP="009D32A9">
      <w:pPr>
        <w:rPr>
          <w:b/>
          <w:bCs/>
          <w:color w:val="0D0D0D" w:themeColor="text1" w:themeTint="F2"/>
          <w:sz w:val="28"/>
          <w:szCs w:val="28"/>
        </w:rPr>
      </w:pPr>
      <w:r w:rsidRPr="009D32A9">
        <w:rPr>
          <w:b/>
          <w:bCs/>
          <w:color w:val="0D0D0D" w:themeColor="text1" w:themeTint="F2"/>
          <w:sz w:val="28"/>
          <w:szCs w:val="28"/>
        </w:rPr>
        <w:t>7- Continuous Improvement:</w:t>
      </w:r>
    </w:p>
    <w:p w14:paraId="0CE29F3D" w14:textId="77777777" w:rsidR="009D32A9" w:rsidRPr="009D32A9" w:rsidRDefault="009D32A9" w:rsidP="009D32A9">
      <w:pPr>
        <w:rPr>
          <w:color w:val="0D0D0D" w:themeColor="text1" w:themeTint="F2"/>
        </w:rPr>
      </w:pPr>
    </w:p>
    <w:p w14:paraId="6D03A473" w14:textId="77777777" w:rsidR="009D32A9" w:rsidRDefault="009D32A9" w:rsidP="009C5659">
      <w:pPr>
        <w:pStyle w:val="ListParagraph"/>
        <w:numPr>
          <w:ilvl w:val="0"/>
          <w:numId w:val="99"/>
        </w:numPr>
        <w:rPr>
          <w:color w:val="0D0D0D" w:themeColor="text1" w:themeTint="F2"/>
          <w:sz w:val="28"/>
          <w:szCs w:val="28"/>
        </w:rPr>
      </w:pPr>
      <w:r w:rsidRPr="009D32A9">
        <w:rPr>
          <w:color w:val="0D0D0D" w:themeColor="text1" w:themeTint="F2"/>
          <w:sz w:val="28"/>
          <w:szCs w:val="28"/>
        </w:rPr>
        <w:t>Continuously collect new data and retrain the model to improve its accuracy and adapt to new types of spam.</w:t>
      </w:r>
    </w:p>
    <w:p w14:paraId="04600A16" w14:textId="77777777" w:rsidR="009D32A9" w:rsidRDefault="009D32A9" w:rsidP="009D32A9">
      <w:pPr>
        <w:rPr>
          <w:color w:val="0D0D0D" w:themeColor="text1" w:themeTint="F2"/>
          <w:sz w:val="28"/>
          <w:szCs w:val="28"/>
        </w:rPr>
      </w:pPr>
    </w:p>
    <w:p w14:paraId="416AE837" w14:textId="77777777" w:rsidR="009D32A9" w:rsidRPr="009D32A9" w:rsidRDefault="009D32A9" w:rsidP="009D32A9">
      <w:pPr>
        <w:rPr>
          <w:color w:val="0D0D0D" w:themeColor="text1" w:themeTint="F2"/>
          <w:sz w:val="28"/>
          <w:szCs w:val="28"/>
        </w:rPr>
      </w:pPr>
    </w:p>
    <w:p w14:paraId="3FC8BFF2" w14:textId="77777777" w:rsidR="009D32A9" w:rsidRPr="009D32A9" w:rsidRDefault="009D32A9" w:rsidP="009D32A9">
      <w:pPr>
        <w:rPr>
          <w:color w:val="0D0D0D" w:themeColor="text1" w:themeTint="F2"/>
          <w:sz w:val="32"/>
          <w:szCs w:val="32"/>
        </w:rPr>
      </w:pPr>
      <w:r w:rsidRPr="009D32A9">
        <w:rPr>
          <w:color w:val="0D0D0D" w:themeColor="text1" w:themeTint="F2"/>
          <w:sz w:val="32"/>
          <w:szCs w:val="32"/>
        </w:rPr>
        <w:t>By following these steps and utilizing the listed data sources, you can create an effective and robust email spam filter.</w:t>
      </w:r>
    </w:p>
    <w:p w14:paraId="13787D9C" w14:textId="77777777" w:rsidR="009D32A9" w:rsidRPr="009D32A9" w:rsidRDefault="009D32A9" w:rsidP="009D32A9">
      <w:pPr>
        <w:rPr>
          <w:color w:val="0D0D0D" w:themeColor="text1" w:themeTint="F2"/>
        </w:rPr>
      </w:pPr>
    </w:p>
    <w:p w14:paraId="10778338" w14:textId="77777777" w:rsidR="009D32A9" w:rsidRPr="009D32A9" w:rsidRDefault="009D32A9" w:rsidP="009D32A9">
      <w:pPr>
        <w:rPr>
          <w:color w:val="0D0D0D" w:themeColor="text1" w:themeTint="F2"/>
        </w:rPr>
      </w:pPr>
    </w:p>
    <w:p w14:paraId="53F1C200" w14:textId="77777777" w:rsidR="009D32A9" w:rsidRPr="009D32A9" w:rsidRDefault="009D32A9" w:rsidP="009D32A9">
      <w:pPr>
        <w:rPr>
          <w:color w:val="0D0D0D" w:themeColor="text1" w:themeTint="F2"/>
        </w:rPr>
      </w:pPr>
    </w:p>
    <w:p w14:paraId="7CAC5EDA" w14:textId="77777777" w:rsidR="009D32A9" w:rsidRPr="009D32A9" w:rsidRDefault="009D32A9" w:rsidP="009D32A9">
      <w:pPr>
        <w:rPr>
          <w:color w:val="0D0D0D" w:themeColor="text1" w:themeTint="F2"/>
        </w:rPr>
      </w:pPr>
    </w:p>
    <w:p w14:paraId="35EDD989" w14:textId="77777777" w:rsidR="00FC63BB" w:rsidRPr="009D32A9" w:rsidRDefault="00FC63BB" w:rsidP="006A1860">
      <w:pPr>
        <w:rPr>
          <w:color w:val="0D0D0D" w:themeColor="text1" w:themeTint="F2"/>
        </w:rPr>
      </w:pPr>
    </w:p>
    <w:p w14:paraId="00BF20BC" w14:textId="77777777" w:rsidR="00FC63BB" w:rsidRDefault="00FC63BB" w:rsidP="006A1860"/>
    <w:p w14:paraId="3F57761B" w14:textId="77777777" w:rsidR="00FC63BB" w:rsidRDefault="00FC63BB" w:rsidP="006A1860"/>
    <w:p w14:paraId="195AD14A" w14:textId="77777777" w:rsidR="00FC63BB" w:rsidRDefault="00FC63BB" w:rsidP="006A1860"/>
    <w:p w14:paraId="4C1BBCE7" w14:textId="77777777" w:rsidR="00FC63BB" w:rsidRDefault="00FC63BB" w:rsidP="006A1860"/>
    <w:p w14:paraId="5F2ACC86" w14:textId="77777777" w:rsidR="00FC63BB" w:rsidRDefault="00FC63BB" w:rsidP="006A1860"/>
    <w:p w14:paraId="07F50C05" w14:textId="77777777" w:rsidR="00FC63BB" w:rsidRDefault="00FC63BB" w:rsidP="006A1860"/>
    <w:p w14:paraId="5EDADF66" w14:textId="77777777" w:rsidR="00FC63BB" w:rsidRDefault="00FC63BB" w:rsidP="006A1860"/>
    <w:p w14:paraId="0DB9461E" w14:textId="77777777" w:rsidR="00FC63BB" w:rsidRDefault="00FC63BB" w:rsidP="006A1860"/>
    <w:p w14:paraId="17C39C42" w14:textId="77777777" w:rsidR="00FC63BB" w:rsidRDefault="00FC63BB" w:rsidP="006A1860"/>
    <w:p w14:paraId="464E3BA9" w14:textId="77777777" w:rsidR="00FC63BB" w:rsidRDefault="00FC63BB" w:rsidP="006A1860"/>
    <w:p w14:paraId="42539843" w14:textId="77777777" w:rsidR="00FC63BB" w:rsidRDefault="00FC63BB" w:rsidP="006A1860"/>
    <w:p w14:paraId="1C052253" w14:textId="77777777" w:rsidR="00FC63BB" w:rsidRDefault="00FC63BB" w:rsidP="006A1860"/>
    <w:p w14:paraId="0C0297C8" w14:textId="77777777" w:rsidR="00FC63BB" w:rsidRDefault="00FC63BB" w:rsidP="006A1860"/>
    <w:p w14:paraId="5A858E06" w14:textId="77777777" w:rsidR="00FC63BB" w:rsidRDefault="00FC63BB" w:rsidP="006A1860"/>
    <w:p w14:paraId="50A66920" w14:textId="77777777" w:rsidR="00FC63BB" w:rsidRDefault="00FC63BB" w:rsidP="006A1860"/>
    <w:p w14:paraId="1B1BCE83" w14:textId="77777777" w:rsidR="00FC63BB" w:rsidRDefault="00FC63BB" w:rsidP="006A1860"/>
    <w:p w14:paraId="14CE41EC" w14:textId="77777777" w:rsidR="00FC63BB" w:rsidRDefault="00FC63BB" w:rsidP="006A1860"/>
    <w:p w14:paraId="47C3B567" w14:textId="77777777" w:rsidR="00FC63BB" w:rsidRDefault="00FC63BB" w:rsidP="006A1860"/>
    <w:p w14:paraId="3A1312E0" w14:textId="77777777" w:rsidR="00FC63BB" w:rsidRDefault="00FC63BB" w:rsidP="006A1860"/>
    <w:p w14:paraId="08C7E8C8" w14:textId="77777777" w:rsidR="00FC63BB" w:rsidRDefault="00FC63BB" w:rsidP="006A1860"/>
    <w:p w14:paraId="7839E61E" w14:textId="77777777" w:rsidR="00FC63BB" w:rsidRDefault="00FC63BB" w:rsidP="006A1860"/>
    <w:p w14:paraId="603E0635" w14:textId="77777777" w:rsidR="00FC63BB" w:rsidRDefault="00FC63BB" w:rsidP="006A1860"/>
    <w:p w14:paraId="4680FC17" w14:textId="77777777" w:rsidR="00FC63BB" w:rsidRDefault="00FC63BB" w:rsidP="006A1860"/>
    <w:p w14:paraId="5D53DA37" w14:textId="77777777" w:rsidR="00FC63BB" w:rsidRDefault="00FC63BB" w:rsidP="006A1860"/>
    <w:p w14:paraId="74E76457" w14:textId="77777777" w:rsidR="00FC63BB" w:rsidRDefault="00FC63BB" w:rsidP="006A1860"/>
    <w:p w14:paraId="6C01612D" w14:textId="77777777" w:rsidR="00FC63BB" w:rsidRDefault="00FC63BB" w:rsidP="006A1860"/>
    <w:p w14:paraId="0BF9FA0E" w14:textId="77777777" w:rsidR="00FC63BB" w:rsidRDefault="00FC63BB" w:rsidP="006A1860"/>
    <w:p w14:paraId="27E64B1C" w14:textId="77777777" w:rsidR="00306BAF" w:rsidRDefault="00306BAF" w:rsidP="006A1860"/>
    <w:p w14:paraId="48DC3C8D" w14:textId="77777777" w:rsidR="00306BAF" w:rsidRDefault="00306BAF" w:rsidP="006A1860"/>
    <w:p w14:paraId="440BBCB9" w14:textId="77777777" w:rsidR="00306BAF" w:rsidRDefault="00306BAF" w:rsidP="006A1860"/>
    <w:p w14:paraId="1153D456" w14:textId="77777777" w:rsidR="00306BAF" w:rsidRDefault="00306BAF" w:rsidP="006A1860"/>
    <w:p w14:paraId="58059386" w14:textId="77777777" w:rsidR="00306BAF" w:rsidRDefault="00306BAF" w:rsidP="006A1860"/>
    <w:p w14:paraId="68F962EE" w14:textId="77777777" w:rsidR="00306BAF" w:rsidRDefault="00306BAF" w:rsidP="006A1860"/>
    <w:p w14:paraId="425529D7" w14:textId="77777777" w:rsidR="00306BAF" w:rsidRDefault="00306BAF" w:rsidP="006A1860"/>
    <w:p w14:paraId="5832EDBA" w14:textId="77777777" w:rsidR="00306BAF" w:rsidRDefault="00306BAF" w:rsidP="006A1860"/>
    <w:p w14:paraId="7F3B4B78" w14:textId="77777777" w:rsidR="00B10742" w:rsidRDefault="00B10742" w:rsidP="006A1860"/>
    <w:p w14:paraId="2BBF80A6" w14:textId="66E71FE2" w:rsidR="00BC2AAB" w:rsidRPr="002F6EC6" w:rsidRDefault="00491BE5" w:rsidP="00BC2AAB">
      <w:pPr>
        <w:pStyle w:val="Heading3"/>
        <w:numPr>
          <w:ilvl w:val="0"/>
          <w:numId w:val="0"/>
        </w:numPr>
        <w:spacing w:before="0" w:after="0" w:line="290" w:lineRule="atLeast"/>
        <w:rPr>
          <w:rFonts w:asciiTheme="majorBidi" w:hAnsiTheme="majorBidi"/>
          <w:sz w:val="30"/>
          <w:szCs w:val="30"/>
        </w:rPr>
      </w:pPr>
      <w:r w:rsidRPr="002F6EC6">
        <w:rPr>
          <w:rFonts w:asciiTheme="majorBidi" w:hAnsiTheme="majorBidi"/>
          <w:sz w:val="30"/>
          <w:szCs w:val="30"/>
        </w:rPr>
        <w:lastRenderedPageBreak/>
        <w:t xml:space="preserve">2.5 </w:t>
      </w:r>
      <w:r w:rsidR="00BC2AAB" w:rsidRPr="002F6EC6">
        <w:rPr>
          <w:rFonts w:asciiTheme="majorBidi" w:hAnsiTheme="majorBidi"/>
          <w:sz w:val="30"/>
          <w:szCs w:val="30"/>
        </w:rPr>
        <w:t>Data Analysis and Statistical Reports:</w:t>
      </w:r>
    </w:p>
    <w:p w14:paraId="0B1991DF" w14:textId="77777777" w:rsidR="00BC2AAB" w:rsidRDefault="00BC2AAB" w:rsidP="00815645">
      <w:pPr>
        <w:pStyle w:val="Heading3"/>
        <w:numPr>
          <w:ilvl w:val="0"/>
          <w:numId w:val="0"/>
        </w:numPr>
        <w:spacing w:before="0" w:after="0" w:line="290" w:lineRule="atLeast"/>
        <w:rPr>
          <w:rFonts w:ascii="Arial" w:hAnsi="Arial" w:cs="Arial"/>
          <w:sz w:val="30"/>
          <w:szCs w:val="30"/>
        </w:rPr>
      </w:pPr>
    </w:p>
    <w:p w14:paraId="6EFDC737" w14:textId="63B314FC" w:rsidR="00BC2AAB" w:rsidRDefault="00E14CBA" w:rsidP="00BC2AAB">
      <w:pPr>
        <w:rPr>
          <w:sz w:val="28"/>
          <w:szCs w:val="28"/>
        </w:rPr>
      </w:pPr>
      <w:r>
        <w:rPr>
          <w:sz w:val="28"/>
          <w:szCs w:val="28"/>
        </w:rPr>
        <w:t>D</w:t>
      </w:r>
      <w:r w:rsidR="00BC2AAB" w:rsidRPr="00BC2AAB">
        <w:rPr>
          <w:sz w:val="28"/>
          <w:szCs w:val="28"/>
        </w:rPr>
        <w:t>ata analysis and statistical reports provide valuable insights into the email dataset, inform the design decisions of the filtering system, and facilitate the evaluation of its performance. They are essential components of the project lifecycle and contribute to the development of effective email spam filtering solutions.</w:t>
      </w:r>
    </w:p>
    <w:p w14:paraId="6D90363D" w14:textId="77777777" w:rsidR="00BC2AAB" w:rsidRDefault="00BC2AAB" w:rsidP="00BC2AAB">
      <w:pPr>
        <w:rPr>
          <w:sz w:val="28"/>
          <w:szCs w:val="28"/>
        </w:rPr>
      </w:pPr>
    </w:p>
    <w:p w14:paraId="2A20BF80" w14:textId="021ED8B0" w:rsidR="00491BE5" w:rsidRPr="00784EE8" w:rsidRDefault="00784EE8" w:rsidP="00784EE8">
      <w:pPr>
        <w:ind w:left="48"/>
        <w:rPr>
          <w:sz w:val="28"/>
          <w:szCs w:val="28"/>
        </w:rPr>
      </w:pPr>
      <w:r>
        <w:rPr>
          <w:b/>
          <w:bCs/>
          <w:sz w:val="28"/>
          <w:szCs w:val="28"/>
        </w:rPr>
        <w:t xml:space="preserve">1. </w:t>
      </w:r>
      <w:r w:rsidR="00491BE5" w:rsidRPr="00784EE8">
        <w:rPr>
          <w:b/>
          <w:bCs/>
          <w:sz w:val="28"/>
          <w:szCs w:val="28"/>
        </w:rPr>
        <w:t>Data Preprocessing</w:t>
      </w:r>
      <w:r w:rsidR="00491BE5" w:rsidRPr="00784EE8">
        <w:rPr>
          <w:sz w:val="28"/>
          <w:szCs w:val="28"/>
        </w:rPr>
        <w:t>: Before conducting data analysis, it's essential to preprocess the email dataset. This may involve tasks such as cleaning the data, removing duplicates, handling missing values, and converting the data into a suitable format for analysis.</w:t>
      </w:r>
    </w:p>
    <w:p w14:paraId="57485F31" w14:textId="77777777" w:rsidR="00491BE5" w:rsidRPr="00491BE5" w:rsidRDefault="00491BE5" w:rsidP="00491BE5">
      <w:pPr>
        <w:rPr>
          <w:sz w:val="28"/>
          <w:szCs w:val="28"/>
        </w:rPr>
      </w:pPr>
    </w:p>
    <w:p w14:paraId="455F51A3" w14:textId="77777777" w:rsidR="00491BE5" w:rsidRPr="00491BE5" w:rsidRDefault="00491BE5" w:rsidP="00491BE5">
      <w:pPr>
        <w:rPr>
          <w:sz w:val="28"/>
          <w:szCs w:val="28"/>
        </w:rPr>
      </w:pPr>
    </w:p>
    <w:p w14:paraId="74CBC6A2" w14:textId="6C8BCE8D" w:rsidR="00491BE5" w:rsidRPr="00784EE8" w:rsidRDefault="00784EE8" w:rsidP="00784EE8">
      <w:pPr>
        <w:ind w:left="48"/>
        <w:rPr>
          <w:sz w:val="28"/>
          <w:szCs w:val="28"/>
        </w:rPr>
      </w:pPr>
      <w:r>
        <w:rPr>
          <w:b/>
          <w:bCs/>
          <w:sz w:val="28"/>
          <w:szCs w:val="28"/>
        </w:rPr>
        <w:t xml:space="preserve">2. </w:t>
      </w:r>
      <w:r w:rsidR="00491BE5" w:rsidRPr="00784EE8">
        <w:rPr>
          <w:b/>
          <w:bCs/>
          <w:sz w:val="28"/>
          <w:szCs w:val="28"/>
        </w:rPr>
        <w:t xml:space="preserve">Exploratory Data </w:t>
      </w:r>
      <w:proofErr w:type="gramStart"/>
      <w:r w:rsidR="00491BE5" w:rsidRPr="00784EE8">
        <w:rPr>
          <w:b/>
          <w:bCs/>
          <w:sz w:val="28"/>
          <w:szCs w:val="28"/>
        </w:rPr>
        <w:t>Analysis</w:t>
      </w:r>
      <w:r w:rsidR="00491BE5" w:rsidRPr="00784EE8">
        <w:rPr>
          <w:sz w:val="28"/>
          <w:szCs w:val="28"/>
        </w:rPr>
        <w:t xml:space="preserve"> :</w:t>
      </w:r>
      <w:proofErr w:type="gramEnd"/>
      <w:r w:rsidR="00491BE5" w:rsidRPr="00784EE8">
        <w:rPr>
          <w:sz w:val="28"/>
          <w:szCs w:val="28"/>
        </w:rPr>
        <w:t xml:space="preserve"> EDA involves analyzing the dataset to summarize its main characteristics, often using statistical graphics and other data visualization techniques. This step helps in understanding the distribution of features, identifying outliers, and detecting any patterns or trends in the data.</w:t>
      </w:r>
    </w:p>
    <w:p w14:paraId="5F11F242" w14:textId="77777777" w:rsidR="00491BE5" w:rsidRPr="00491BE5" w:rsidRDefault="00491BE5" w:rsidP="00491BE5">
      <w:pPr>
        <w:rPr>
          <w:sz w:val="28"/>
          <w:szCs w:val="28"/>
        </w:rPr>
      </w:pPr>
    </w:p>
    <w:p w14:paraId="48902EAF" w14:textId="77777777" w:rsidR="00491BE5" w:rsidRPr="00491BE5" w:rsidRDefault="00491BE5" w:rsidP="00491BE5">
      <w:pPr>
        <w:rPr>
          <w:sz w:val="28"/>
          <w:szCs w:val="28"/>
        </w:rPr>
      </w:pPr>
    </w:p>
    <w:p w14:paraId="507DC728" w14:textId="37C00020" w:rsidR="00BC2AAB" w:rsidRPr="00784EE8" w:rsidRDefault="00784EE8" w:rsidP="00784EE8">
      <w:pPr>
        <w:ind w:left="48"/>
        <w:rPr>
          <w:sz w:val="28"/>
          <w:szCs w:val="28"/>
        </w:rPr>
      </w:pPr>
      <w:r>
        <w:rPr>
          <w:b/>
          <w:bCs/>
          <w:sz w:val="28"/>
          <w:szCs w:val="28"/>
        </w:rPr>
        <w:t xml:space="preserve">3. </w:t>
      </w:r>
      <w:r w:rsidR="00491BE5" w:rsidRPr="00784EE8">
        <w:rPr>
          <w:b/>
          <w:bCs/>
          <w:sz w:val="28"/>
          <w:szCs w:val="28"/>
        </w:rPr>
        <w:t>Feature Selection and Engineering</w:t>
      </w:r>
      <w:r w:rsidR="00491BE5" w:rsidRPr="00784EE8">
        <w:rPr>
          <w:sz w:val="28"/>
          <w:szCs w:val="28"/>
        </w:rPr>
        <w:t>: Data analysis may also involve feature selection and engineering, where relevant features are identified and extracted from the dataset. This step aims to enhance the predictive power of the model by focusing on the most informative features.</w:t>
      </w:r>
    </w:p>
    <w:p w14:paraId="2D88ACA3" w14:textId="77777777" w:rsidR="00491BE5" w:rsidRDefault="00491BE5" w:rsidP="00491BE5">
      <w:pPr>
        <w:rPr>
          <w:sz w:val="28"/>
          <w:szCs w:val="28"/>
        </w:rPr>
      </w:pPr>
    </w:p>
    <w:p w14:paraId="6C2CEC0A" w14:textId="77777777" w:rsidR="00491BE5" w:rsidRDefault="00491BE5" w:rsidP="00491BE5">
      <w:pPr>
        <w:rPr>
          <w:sz w:val="28"/>
          <w:szCs w:val="28"/>
        </w:rPr>
      </w:pPr>
    </w:p>
    <w:p w14:paraId="12682AE8" w14:textId="119A48CA" w:rsidR="00491BE5" w:rsidRDefault="00491BE5" w:rsidP="00491BE5">
      <w:pPr>
        <w:rPr>
          <w:sz w:val="28"/>
          <w:szCs w:val="28"/>
        </w:rPr>
      </w:pPr>
      <w:r>
        <w:rPr>
          <w:b/>
          <w:bCs/>
          <w:sz w:val="28"/>
          <w:szCs w:val="28"/>
        </w:rPr>
        <w:t xml:space="preserve">4. </w:t>
      </w:r>
      <w:r w:rsidRPr="00491BE5">
        <w:rPr>
          <w:b/>
          <w:bCs/>
          <w:sz w:val="28"/>
          <w:szCs w:val="28"/>
        </w:rPr>
        <w:t>Performance Evaluation</w:t>
      </w:r>
      <w:r w:rsidRPr="00491BE5">
        <w:rPr>
          <w:sz w:val="28"/>
          <w:szCs w:val="28"/>
        </w:rPr>
        <w:t>: Statistical reports are crucial for evaluating the performance of the email spam filtering system. Metrics such as accuracy, precision, recall, F1-score, and receiver operating characteristic (ROC) curve analysis are commonly used to assess the effectiveness of the filtering algorithm.</w:t>
      </w:r>
    </w:p>
    <w:p w14:paraId="67186286" w14:textId="77777777" w:rsidR="00491BE5" w:rsidRDefault="00491BE5" w:rsidP="00491BE5">
      <w:pPr>
        <w:rPr>
          <w:sz w:val="28"/>
          <w:szCs w:val="28"/>
        </w:rPr>
      </w:pPr>
    </w:p>
    <w:p w14:paraId="4BBF0B46" w14:textId="77777777" w:rsidR="00491BE5" w:rsidRDefault="00491BE5" w:rsidP="00491BE5">
      <w:pPr>
        <w:rPr>
          <w:sz w:val="28"/>
          <w:szCs w:val="28"/>
        </w:rPr>
      </w:pPr>
    </w:p>
    <w:p w14:paraId="7B206507" w14:textId="6CFBC4D2" w:rsidR="00491BE5" w:rsidRPr="00784EE8" w:rsidRDefault="00784EE8" w:rsidP="00784EE8">
      <w:pPr>
        <w:ind w:left="48"/>
        <w:rPr>
          <w:sz w:val="28"/>
          <w:szCs w:val="28"/>
        </w:rPr>
      </w:pPr>
      <w:r>
        <w:rPr>
          <w:b/>
          <w:bCs/>
          <w:sz w:val="28"/>
          <w:szCs w:val="28"/>
        </w:rPr>
        <w:t xml:space="preserve">5. </w:t>
      </w:r>
      <w:r w:rsidR="00491BE5" w:rsidRPr="00784EE8">
        <w:rPr>
          <w:b/>
          <w:bCs/>
          <w:sz w:val="28"/>
          <w:szCs w:val="28"/>
        </w:rPr>
        <w:t>Benchmarking and Comparison</w:t>
      </w:r>
      <w:r w:rsidR="00491BE5" w:rsidRPr="00784EE8">
        <w:rPr>
          <w:sz w:val="28"/>
          <w:szCs w:val="28"/>
        </w:rPr>
        <w:t>: Statistical reports may also involve benchmarking the performance of the filtering system against existing methods or comparing the performance of different algorithms. This helps in determining the relative strengths and weaknesses of the proposed approach.</w:t>
      </w:r>
    </w:p>
    <w:p w14:paraId="18D07375" w14:textId="77777777" w:rsidR="00BC2AAB" w:rsidRDefault="00BC2AAB" w:rsidP="00491BE5"/>
    <w:p w14:paraId="788FC14F" w14:textId="77777777" w:rsidR="00F85420" w:rsidRDefault="00F85420" w:rsidP="00491BE5"/>
    <w:p w14:paraId="3DF7F314" w14:textId="77777777" w:rsidR="00F85420" w:rsidRDefault="00F85420" w:rsidP="00491BE5"/>
    <w:p w14:paraId="6C351803" w14:textId="77777777" w:rsidR="00F85420" w:rsidRDefault="00F85420" w:rsidP="00491BE5"/>
    <w:p w14:paraId="4BE70B72" w14:textId="77777777" w:rsidR="00F85420" w:rsidRDefault="00F85420" w:rsidP="00491BE5"/>
    <w:p w14:paraId="2DDD1E63" w14:textId="77777777" w:rsidR="00E14CBA" w:rsidRDefault="00E14CBA" w:rsidP="00E14CBA">
      <w:pPr>
        <w:rPr>
          <w:sz w:val="32"/>
          <w:szCs w:val="32"/>
          <w:lang w:bidi="ar-EG"/>
        </w:rPr>
      </w:pPr>
    </w:p>
    <w:p w14:paraId="70066043" w14:textId="77777777" w:rsidR="00E14CBA" w:rsidRPr="00E14CBA" w:rsidRDefault="00E14CBA" w:rsidP="00E14CBA">
      <w:pPr>
        <w:pStyle w:val="ListParagraph"/>
        <w:rPr>
          <w:sz w:val="32"/>
          <w:szCs w:val="32"/>
          <w:lang w:bidi="ar-EG"/>
        </w:rPr>
      </w:pPr>
    </w:p>
    <w:p w14:paraId="17C0CB98" w14:textId="77777777" w:rsidR="00BC2AAB" w:rsidRDefault="00BC2AAB" w:rsidP="00E14CBA"/>
    <w:p w14:paraId="5A4F4592" w14:textId="77777777" w:rsidR="00BC2AAB" w:rsidRDefault="00BC2AAB" w:rsidP="00E14CBA"/>
    <w:p w14:paraId="35664FAE" w14:textId="77777777" w:rsidR="00E857FC" w:rsidRDefault="00E857FC" w:rsidP="00E857FC">
      <w:pPr>
        <w:pStyle w:val="Heading3"/>
        <w:numPr>
          <w:ilvl w:val="0"/>
          <w:numId w:val="0"/>
        </w:numPr>
        <w:spacing w:before="0" w:after="0" w:line="290" w:lineRule="atLeast"/>
        <w:rPr>
          <w:rFonts w:ascii="Arial" w:hAnsi="Arial" w:cs="Arial"/>
          <w:sz w:val="30"/>
          <w:szCs w:val="30"/>
        </w:rPr>
      </w:pPr>
    </w:p>
    <w:p w14:paraId="5EB43EC9" w14:textId="77777777" w:rsidR="00784EE8" w:rsidRDefault="00784EE8" w:rsidP="00784EE8"/>
    <w:p w14:paraId="43D99064" w14:textId="77777777" w:rsidR="00784EE8" w:rsidRDefault="00784EE8" w:rsidP="00784EE8"/>
    <w:p w14:paraId="0C853156" w14:textId="77777777" w:rsidR="00784EE8" w:rsidRDefault="00784EE8" w:rsidP="00784EE8"/>
    <w:p w14:paraId="6CC25E05" w14:textId="77777777" w:rsidR="00784EE8" w:rsidRDefault="00784EE8" w:rsidP="00784EE8"/>
    <w:p w14:paraId="779DE557" w14:textId="77777777" w:rsidR="00784EE8" w:rsidRDefault="00784EE8" w:rsidP="00784EE8"/>
    <w:p w14:paraId="7F7440CC" w14:textId="77777777" w:rsidR="00784EE8" w:rsidRDefault="00784EE8" w:rsidP="00784EE8"/>
    <w:p w14:paraId="29E6DE9A" w14:textId="77777777" w:rsidR="00784EE8" w:rsidRDefault="00784EE8" w:rsidP="00784EE8"/>
    <w:p w14:paraId="18F6839A" w14:textId="77777777" w:rsidR="00784EE8" w:rsidRDefault="00784EE8" w:rsidP="00784EE8"/>
    <w:p w14:paraId="442373A0" w14:textId="77777777" w:rsidR="00784EE8" w:rsidRDefault="00784EE8" w:rsidP="00784EE8"/>
    <w:p w14:paraId="1F17A24F" w14:textId="77777777" w:rsidR="00784EE8" w:rsidRDefault="00784EE8" w:rsidP="00784EE8"/>
    <w:p w14:paraId="68BA7ABA" w14:textId="77777777" w:rsidR="00784EE8" w:rsidRDefault="00784EE8" w:rsidP="00784EE8"/>
    <w:p w14:paraId="55031D17" w14:textId="77777777" w:rsidR="00784EE8" w:rsidRDefault="00784EE8" w:rsidP="00784EE8"/>
    <w:p w14:paraId="737FEE4B" w14:textId="77777777" w:rsidR="00784EE8" w:rsidRDefault="00784EE8" w:rsidP="00784EE8"/>
    <w:p w14:paraId="0DE5A584" w14:textId="77777777" w:rsidR="00784EE8" w:rsidRDefault="00784EE8" w:rsidP="00784EE8"/>
    <w:p w14:paraId="3E0B6C94" w14:textId="77777777" w:rsidR="00784EE8" w:rsidRDefault="00784EE8" w:rsidP="00784EE8"/>
    <w:p w14:paraId="2F438427" w14:textId="204E803B" w:rsidR="00BC2AAB" w:rsidRPr="00E14CBA" w:rsidRDefault="00E14CBA" w:rsidP="003B47F3">
      <w:pPr>
        <w:pStyle w:val="Heading3"/>
        <w:numPr>
          <w:ilvl w:val="0"/>
          <w:numId w:val="0"/>
        </w:numPr>
        <w:rPr>
          <w:rFonts w:asciiTheme="majorBidi" w:hAnsiTheme="majorBidi"/>
          <w:sz w:val="96"/>
          <w:szCs w:val="96"/>
        </w:rPr>
      </w:pPr>
      <w:r w:rsidRPr="00E14CBA">
        <w:rPr>
          <w:rFonts w:asciiTheme="majorBidi" w:hAnsiTheme="majorBidi"/>
          <w:sz w:val="96"/>
          <w:szCs w:val="96"/>
        </w:rPr>
        <w:t xml:space="preserve"> </w:t>
      </w:r>
      <w:r w:rsidR="003B47F3">
        <w:rPr>
          <w:rFonts w:asciiTheme="majorBidi" w:hAnsiTheme="majorBidi"/>
          <w:sz w:val="96"/>
          <w:szCs w:val="96"/>
        </w:rPr>
        <w:t xml:space="preserve">         </w:t>
      </w:r>
      <w:r w:rsidRPr="00E14CBA">
        <w:rPr>
          <w:rFonts w:asciiTheme="majorBidi" w:hAnsiTheme="majorBidi"/>
          <w:sz w:val="96"/>
          <w:szCs w:val="96"/>
        </w:rPr>
        <w:t xml:space="preserve"> Chapter 3</w:t>
      </w:r>
    </w:p>
    <w:p w14:paraId="611C530A" w14:textId="77777777" w:rsidR="00E14CBA" w:rsidRPr="00E14CBA" w:rsidRDefault="00E14CBA" w:rsidP="00E857FC">
      <w:pPr>
        <w:pStyle w:val="Heading3"/>
        <w:numPr>
          <w:ilvl w:val="0"/>
          <w:numId w:val="0"/>
        </w:numPr>
      </w:pPr>
    </w:p>
    <w:p w14:paraId="4C3193F3" w14:textId="77777777" w:rsidR="00BC2AAB" w:rsidRDefault="00BC2AAB" w:rsidP="00815645">
      <w:pPr>
        <w:pStyle w:val="Heading3"/>
        <w:numPr>
          <w:ilvl w:val="0"/>
          <w:numId w:val="0"/>
        </w:numPr>
        <w:spacing w:before="0" w:after="0" w:line="290" w:lineRule="atLeast"/>
        <w:rPr>
          <w:rFonts w:ascii="Arial" w:hAnsi="Arial" w:cs="Arial"/>
          <w:sz w:val="30"/>
          <w:szCs w:val="30"/>
        </w:rPr>
      </w:pPr>
    </w:p>
    <w:p w14:paraId="6DA588C5" w14:textId="77777777" w:rsidR="00BC2AAB" w:rsidRDefault="00BC2AAB" w:rsidP="00E14CBA"/>
    <w:p w14:paraId="49491B9A" w14:textId="44BEC82F" w:rsidR="00E14CBA" w:rsidRPr="00E14CBA" w:rsidRDefault="00E14CBA" w:rsidP="00E14CBA">
      <w:pPr>
        <w:pStyle w:val="Heading3"/>
        <w:numPr>
          <w:ilvl w:val="0"/>
          <w:numId w:val="0"/>
        </w:numPr>
        <w:ind w:left="1890"/>
        <w:rPr>
          <w:sz w:val="96"/>
          <w:szCs w:val="96"/>
        </w:rPr>
      </w:pPr>
      <w:r w:rsidRPr="00E14CBA">
        <w:rPr>
          <w:rFonts w:asciiTheme="majorBidi" w:hAnsiTheme="majorBidi"/>
          <w:sz w:val="96"/>
          <w:szCs w:val="96"/>
        </w:rPr>
        <w:t>System Design</w:t>
      </w:r>
      <w:r w:rsidRPr="00E14CBA">
        <w:rPr>
          <w:sz w:val="96"/>
          <w:szCs w:val="96"/>
        </w:rPr>
        <w:t xml:space="preserve">                                                             </w:t>
      </w:r>
    </w:p>
    <w:p w14:paraId="3D89F328" w14:textId="77777777" w:rsidR="00BC2AAB" w:rsidRDefault="00BC2AAB" w:rsidP="00815645">
      <w:pPr>
        <w:pStyle w:val="Heading3"/>
        <w:numPr>
          <w:ilvl w:val="0"/>
          <w:numId w:val="0"/>
        </w:numPr>
        <w:spacing w:before="0" w:after="0" w:line="290" w:lineRule="atLeast"/>
        <w:rPr>
          <w:rFonts w:ascii="Arial" w:hAnsi="Arial" w:cs="Arial"/>
          <w:sz w:val="30"/>
          <w:szCs w:val="30"/>
        </w:rPr>
      </w:pPr>
    </w:p>
    <w:p w14:paraId="70422211" w14:textId="77777777" w:rsidR="00BC2AAB" w:rsidRDefault="00BC2AAB" w:rsidP="00815645">
      <w:pPr>
        <w:pStyle w:val="Heading3"/>
        <w:numPr>
          <w:ilvl w:val="0"/>
          <w:numId w:val="0"/>
        </w:numPr>
        <w:spacing w:before="0" w:after="0" w:line="290" w:lineRule="atLeast"/>
        <w:rPr>
          <w:rFonts w:ascii="Arial" w:hAnsi="Arial" w:cs="Arial"/>
          <w:sz w:val="30"/>
          <w:szCs w:val="30"/>
        </w:rPr>
      </w:pPr>
    </w:p>
    <w:p w14:paraId="3421CC87" w14:textId="77777777" w:rsidR="00BC2AAB" w:rsidRDefault="00BC2AAB" w:rsidP="00815645">
      <w:pPr>
        <w:pStyle w:val="Heading3"/>
        <w:numPr>
          <w:ilvl w:val="0"/>
          <w:numId w:val="0"/>
        </w:numPr>
        <w:spacing w:before="0" w:after="0" w:line="290" w:lineRule="atLeast"/>
        <w:rPr>
          <w:rFonts w:ascii="Arial" w:hAnsi="Arial" w:cs="Arial"/>
          <w:sz w:val="30"/>
          <w:szCs w:val="30"/>
        </w:rPr>
      </w:pPr>
    </w:p>
    <w:p w14:paraId="0FB035AE" w14:textId="77777777" w:rsidR="00BC2AAB" w:rsidRDefault="00BC2AAB" w:rsidP="00815645">
      <w:pPr>
        <w:pStyle w:val="Heading3"/>
        <w:numPr>
          <w:ilvl w:val="0"/>
          <w:numId w:val="0"/>
        </w:numPr>
        <w:spacing w:before="0" w:after="0" w:line="290" w:lineRule="atLeast"/>
        <w:rPr>
          <w:rFonts w:ascii="Arial" w:hAnsi="Arial" w:cs="Arial"/>
          <w:sz w:val="30"/>
          <w:szCs w:val="30"/>
        </w:rPr>
      </w:pPr>
    </w:p>
    <w:p w14:paraId="357758FB" w14:textId="77777777" w:rsidR="005B53C6" w:rsidRDefault="005B53C6" w:rsidP="00815645">
      <w:pPr>
        <w:pStyle w:val="NormalWeb"/>
        <w:shd w:val="clear" w:color="auto" w:fill="FFFFFF"/>
        <w:spacing w:before="360" w:beforeAutospacing="0" w:after="360" w:afterAutospacing="0" w:line="401" w:lineRule="atLeast"/>
        <w:rPr>
          <w:sz w:val="20"/>
          <w:szCs w:val="20"/>
        </w:rPr>
      </w:pPr>
    </w:p>
    <w:p w14:paraId="3E9D6D60" w14:textId="77777777" w:rsidR="005B53C6" w:rsidRDefault="005B53C6" w:rsidP="00815645">
      <w:pPr>
        <w:pStyle w:val="NormalWeb"/>
        <w:shd w:val="clear" w:color="auto" w:fill="FFFFFF"/>
        <w:spacing w:before="360" w:beforeAutospacing="0" w:after="360" w:afterAutospacing="0" w:line="401" w:lineRule="atLeast"/>
        <w:rPr>
          <w:sz w:val="20"/>
          <w:szCs w:val="20"/>
        </w:rPr>
      </w:pPr>
    </w:p>
    <w:p w14:paraId="3879CDB3" w14:textId="77777777" w:rsidR="005B53C6" w:rsidRDefault="005B53C6" w:rsidP="00815645">
      <w:pPr>
        <w:pStyle w:val="NormalWeb"/>
        <w:shd w:val="clear" w:color="auto" w:fill="FFFFFF"/>
        <w:spacing w:before="360" w:beforeAutospacing="0" w:after="360" w:afterAutospacing="0" w:line="401" w:lineRule="atLeast"/>
        <w:rPr>
          <w:sz w:val="20"/>
          <w:szCs w:val="20"/>
        </w:rPr>
      </w:pPr>
    </w:p>
    <w:p w14:paraId="4C396238" w14:textId="77777777" w:rsidR="00815645" w:rsidRDefault="00815645" w:rsidP="00815645">
      <w:pPr>
        <w:pStyle w:val="NormalWeb"/>
        <w:spacing w:before="0" w:beforeAutospacing="0" w:after="144" w:afterAutospacing="0"/>
        <w:ind w:right="48"/>
        <w:jc w:val="both"/>
        <w:rPr>
          <w:rFonts w:ascii="Verdana" w:hAnsi="Verdana"/>
          <w:color w:val="000000"/>
        </w:rPr>
      </w:pPr>
    </w:p>
    <w:p w14:paraId="5BE707A6" w14:textId="77777777" w:rsidR="00B75777" w:rsidRDefault="00B75777" w:rsidP="00815645">
      <w:pPr>
        <w:pStyle w:val="NormalWeb"/>
        <w:spacing w:before="0" w:beforeAutospacing="0" w:after="144" w:afterAutospacing="0" w:line="360" w:lineRule="atLeast"/>
        <w:ind w:right="48"/>
        <w:jc w:val="both"/>
        <w:rPr>
          <w:rFonts w:ascii="Verdana" w:eastAsiaTheme="majorEastAsia" w:hAnsi="Verdana" w:cstheme="majorBidi"/>
          <w:b/>
          <w:bCs/>
          <w:color w:val="121214"/>
          <w:spacing w:val="-15"/>
          <w:sz w:val="32"/>
          <w:szCs w:val="32"/>
        </w:rPr>
      </w:pPr>
    </w:p>
    <w:p w14:paraId="7E9A238F" w14:textId="77777777" w:rsidR="003B47F3" w:rsidRPr="00A87C00" w:rsidRDefault="003B47F3" w:rsidP="00815645">
      <w:pPr>
        <w:pStyle w:val="NormalWeb"/>
        <w:spacing w:before="0" w:beforeAutospacing="0" w:after="144" w:afterAutospacing="0" w:line="360" w:lineRule="atLeast"/>
        <w:ind w:right="48"/>
        <w:jc w:val="both"/>
        <w:rPr>
          <w:rFonts w:ascii="Verdana" w:eastAsiaTheme="majorEastAsia" w:hAnsi="Verdana" w:cstheme="majorBidi"/>
          <w:b/>
          <w:bCs/>
          <w:color w:val="121214"/>
          <w:spacing w:val="-15"/>
          <w:sz w:val="32"/>
          <w:szCs w:val="32"/>
        </w:rPr>
      </w:pPr>
    </w:p>
    <w:p w14:paraId="3FFAA949" w14:textId="30B7ADA1" w:rsidR="00815645" w:rsidRPr="00A92C0E" w:rsidRDefault="002F6EC6" w:rsidP="002F6EC6">
      <w:pPr>
        <w:rPr>
          <w:b/>
          <w:bCs/>
          <w:sz w:val="36"/>
          <w:szCs w:val="36"/>
        </w:rPr>
      </w:pPr>
      <w:r w:rsidRPr="00A92C0E">
        <w:rPr>
          <w:rFonts w:asciiTheme="majorBidi" w:hAnsiTheme="majorBidi" w:cstheme="majorBidi"/>
          <w:b/>
          <w:bCs/>
          <w:sz w:val="36"/>
          <w:szCs w:val="36"/>
        </w:rPr>
        <w:lastRenderedPageBreak/>
        <w:t>3.1 System Architecture Overview</w:t>
      </w:r>
      <w:r w:rsidRPr="00A92C0E">
        <w:rPr>
          <w:b/>
          <w:bCs/>
          <w:sz w:val="36"/>
          <w:szCs w:val="36"/>
        </w:rPr>
        <w:t>:</w:t>
      </w:r>
    </w:p>
    <w:p w14:paraId="118CCE76" w14:textId="77777777" w:rsidR="002F6EC6" w:rsidRPr="002F6EC6" w:rsidRDefault="002F6EC6" w:rsidP="002F6EC6">
      <w:pPr>
        <w:rPr>
          <w:b/>
          <w:bCs/>
          <w:sz w:val="32"/>
          <w:szCs w:val="32"/>
          <w:rtl/>
          <w:lang w:bidi="ar-EG"/>
        </w:rPr>
      </w:pPr>
    </w:p>
    <w:p w14:paraId="687CFF6A" w14:textId="282148C9" w:rsidR="009E15E5" w:rsidRPr="009E15E5" w:rsidRDefault="009E15E5" w:rsidP="009E15E5">
      <w:pPr>
        <w:pStyle w:val="NormalWeb"/>
        <w:spacing w:after="144" w:line="360" w:lineRule="atLeast"/>
        <w:ind w:left="48" w:right="48"/>
        <w:jc w:val="both"/>
        <w:rPr>
          <w:rFonts w:asciiTheme="majorBidi" w:hAnsiTheme="majorBidi" w:cstheme="majorBidi"/>
          <w:color w:val="000000"/>
          <w:sz w:val="28"/>
          <w:szCs w:val="28"/>
        </w:rPr>
      </w:pPr>
      <w:r w:rsidRPr="009E15E5">
        <w:rPr>
          <w:rFonts w:asciiTheme="majorBidi" w:hAnsiTheme="majorBidi" w:cstheme="majorBidi"/>
          <w:color w:val="000000"/>
          <w:sz w:val="28"/>
          <w:szCs w:val="28"/>
        </w:rPr>
        <w:t>The system architecture of a spam filtering project is critical to its functionality and efficiency. It's like a blueprint that guides how everything works together to achieve our goal of effectively filtering spam. Let's analyze the main components of our system:</w:t>
      </w:r>
    </w:p>
    <w:p w14:paraId="4DC814C2" w14:textId="6A288336" w:rsidR="009E15E5" w:rsidRPr="009E15E5" w:rsidRDefault="009E15E5" w:rsidP="009E15E5">
      <w:pPr>
        <w:pStyle w:val="NormalWeb"/>
        <w:spacing w:after="144" w:line="360" w:lineRule="atLeast"/>
        <w:ind w:left="48" w:right="48"/>
        <w:jc w:val="both"/>
        <w:rPr>
          <w:rFonts w:asciiTheme="majorBidi" w:hAnsiTheme="majorBidi" w:cstheme="majorBidi"/>
          <w:color w:val="000000"/>
          <w:sz w:val="28"/>
          <w:szCs w:val="28"/>
        </w:rPr>
      </w:pPr>
      <w:r w:rsidRPr="009E15E5">
        <w:rPr>
          <w:rFonts w:asciiTheme="majorBidi" w:hAnsiTheme="majorBidi" w:cstheme="majorBidi"/>
          <w:color w:val="000000"/>
          <w:sz w:val="28"/>
          <w:szCs w:val="28"/>
        </w:rPr>
        <w:t>First, we have the data ingestion layer. This part of the system is responsible for collecting all incoming emails from different sources, such as mail servers or email clients.</w:t>
      </w:r>
    </w:p>
    <w:p w14:paraId="44473C20" w14:textId="1AACDE40" w:rsidR="009E15E5" w:rsidRDefault="009E15E5" w:rsidP="009E15E5">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r w:rsidRPr="009E15E5">
        <w:rPr>
          <w:rFonts w:asciiTheme="majorBidi" w:hAnsiTheme="majorBidi" w:cstheme="majorBidi"/>
          <w:color w:val="000000"/>
          <w:sz w:val="28"/>
          <w:szCs w:val="28"/>
        </w:rPr>
        <w:t>Once we get the emails, they go through the pre-processing layer. Here, we clean the data, remove any unnecessary or irrelevant information, and standardize the format to make it easier to work with.</w:t>
      </w:r>
    </w:p>
    <w:p w14:paraId="1B449FBD" w14:textId="68BFA1BE" w:rsidR="009E15E5" w:rsidRPr="009E15E5" w:rsidRDefault="009E15E5" w:rsidP="009E15E5">
      <w:pPr>
        <w:pStyle w:val="NormalWeb"/>
        <w:spacing w:after="144" w:line="360" w:lineRule="atLeast"/>
        <w:ind w:left="48" w:right="48"/>
        <w:jc w:val="both"/>
        <w:rPr>
          <w:rFonts w:asciiTheme="majorBidi" w:hAnsiTheme="majorBidi" w:cstheme="majorBidi"/>
          <w:color w:val="000000"/>
          <w:sz w:val="28"/>
          <w:szCs w:val="28"/>
        </w:rPr>
      </w:pPr>
      <w:r w:rsidRPr="009E15E5">
        <w:rPr>
          <w:rFonts w:asciiTheme="majorBidi" w:hAnsiTheme="majorBidi" w:cstheme="majorBidi"/>
          <w:color w:val="000000"/>
          <w:sz w:val="28"/>
          <w:szCs w:val="28"/>
        </w:rPr>
        <w:t>Next up is the feature extraction layer. This is where we analyze the emails to extract important features that will help us determine whether an email is spam or not. These features could include things like the sender's information, the content of the email, and any metadata attached to it.</w:t>
      </w:r>
    </w:p>
    <w:p w14:paraId="441E0A02" w14:textId="7ED91320" w:rsidR="009E15E5" w:rsidRPr="009E15E5" w:rsidRDefault="009E15E5" w:rsidP="009E15E5">
      <w:pPr>
        <w:pStyle w:val="NormalWeb"/>
        <w:spacing w:after="144" w:line="360" w:lineRule="atLeast"/>
        <w:ind w:left="48" w:right="48"/>
        <w:jc w:val="both"/>
        <w:rPr>
          <w:rFonts w:asciiTheme="majorBidi" w:hAnsiTheme="majorBidi" w:cstheme="majorBidi"/>
          <w:color w:val="000000"/>
          <w:sz w:val="28"/>
          <w:szCs w:val="28"/>
        </w:rPr>
      </w:pPr>
      <w:r w:rsidRPr="009E15E5">
        <w:rPr>
          <w:rFonts w:asciiTheme="majorBidi" w:hAnsiTheme="majorBidi" w:cstheme="majorBidi"/>
          <w:color w:val="000000"/>
          <w:sz w:val="28"/>
          <w:szCs w:val="28"/>
        </w:rPr>
        <w:t>Finally, we have the classification and decision-making layer. This is the brains of the operation. Here, we use machine learning algorithms to analyze the features extracted from the emails and make a decision about whether they're spam or legitimate.</w:t>
      </w:r>
    </w:p>
    <w:p w14:paraId="4D7682D9" w14:textId="55A3A25A" w:rsidR="000F77FE" w:rsidRPr="000F77FE" w:rsidRDefault="000F77FE" w:rsidP="008F5B5E">
      <w:pPr>
        <w:pStyle w:val="NormalWeb"/>
        <w:spacing w:before="0" w:beforeAutospacing="0" w:after="144" w:afterAutospacing="0" w:line="360" w:lineRule="atLeast"/>
        <w:ind w:left="48" w:right="48"/>
        <w:jc w:val="both"/>
        <w:rPr>
          <w:rFonts w:asciiTheme="majorBidi" w:hAnsiTheme="majorBidi" w:cstheme="majorBidi"/>
          <w:color w:val="000000"/>
          <w:sz w:val="28"/>
          <w:szCs w:val="28"/>
          <w:rtl/>
          <w:lang w:bidi="ar-EG"/>
        </w:rPr>
      </w:pPr>
      <w:r w:rsidRPr="000F77FE">
        <w:rPr>
          <w:rFonts w:asciiTheme="majorBidi" w:hAnsiTheme="majorBidi" w:cstheme="majorBidi"/>
          <w:color w:val="000000"/>
          <w:sz w:val="28"/>
          <w:szCs w:val="28"/>
          <w:lang w:bidi="ar-EG"/>
        </w:rPr>
        <w:t>Overall, our system architecture is designed to be modular and scalable, allowing us to handle large amounts of email data efficiently while still providing accurate spam detection. These are some images of the site that was designed.</w:t>
      </w:r>
    </w:p>
    <w:p w14:paraId="7F2E002C" w14:textId="55A3A25A" w:rsidR="00784EE8" w:rsidRDefault="00784EE8" w:rsidP="008F5B5E">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p>
    <w:p w14:paraId="22C98C93" w14:textId="77777777" w:rsidR="00784EE8" w:rsidRDefault="00784EE8" w:rsidP="008F5B5E">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p>
    <w:p w14:paraId="2922AF28" w14:textId="77777777" w:rsidR="00784EE8" w:rsidRDefault="00784EE8" w:rsidP="008F5B5E">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p>
    <w:p w14:paraId="32A65D82" w14:textId="77777777" w:rsidR="00784EE8" w:rsidRDefault="00784EE8" w:rsidP="008F5B5E">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p>
    <w:p w14:paraId="335E251C" w14:textId="77777777" w:rsidR="00784EE8" w:rsidRDefault="00784EE8" w:rsidP="008F5B5E">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p>
    <w:p w14:paraId="610BBBA2" w14:textId="77777777" w:rsidR="0092392A" w:rsidRDefault="0092392A" w:rsidP="000F77FE">
      <w:pPr>
        <w:pStyle w:val="NormalWeb"/>
        <w:spacing w:before="0" w:beforeAutospacing="0" w:after="144" w:afterAutospacing="0" w:line="360" w:lineRule="atLeast"/>
        <w:ind w:right="48"/>
        <w:jc w:val="both"/>
        <w:rPr>
          <w:rFonts w:asciiTheme="majorBidi" w:hAnsiTheme="majorBidi" w:cstheme="majorBidi"/>
          <w:color w:val="000000"/>
          <w:sz w:val="28"/>
          <w:szCs w:val="28"/>
        </w:rPr>
      </w:pPr>
    </w:p>
    <w:p w14:paraId="7ED72FD8" w14:textId="3FD27086" w:rsidR="00F45632" w:rsidRPr="00A92C0E" w:rsidRDefault="000C56B8" w:rsidP="000F77FE">
      <w:pPr>
        <w:pStyle w:val="NormalWeb"/>
        <w:spacing w:before="0" w:beforeAutospacing="0" w:after="144" w:afterAutospacing="0" w:line="360" w:lineRule="atLeast"/>
        <w:ind w:right="48"/>
        <w:jc w:val="both"/>
        <w:rPr>
          <w:rFonts w:asciiTheme="majorBidi" w:hAnsiTheme="majorBidi" w:cstheme="majorBidi"/>
          <w:b/>
          <w:bCs/>
          <w:color w:val="000000"/>
          <w:sz w:val="36"/>
          <w:szCs w:val="36"/>
        </w:rPr>
      </w:pPr>
      <w:r w:rsidRPr="00A92C0E">
        <w:rPr>
          <w:rFonts w:asciiTheme="majorBidi" w:hAnsiTheme="majorBidi" w:cstheme="majorBidi"/>
          <w:b/>
          <w:bCs/>
          <w:sz w:val="36"/>
          <w:szCs w:val="36"/>
        </w:rPr>
        <w:lastRenderedPageBreak/>
        <w:t>3.2 User Interface Design</w:t>
      </w:r>
      <w:r w:rsidRPr="00A92C0E">
        <w:rPr>
          <w:rFonts w:asciiTheme="majorBidi" w:hAnsiTheme="majorBidi" w:cstheme="majorBidi"/>
          <w:b/>
          <w:bCs/>
          <w:color w:val="000000"/>
          <w:sz w:val="36"/>
          <w:szCs w:val="36"/>
        </w:rPr>
        <w:t>:</w:t>
      </w:r>
    </w:p>
    <w:p w14:paraId="3D84567D" w14:textId="5206E9CD" w:rsidR="00F45632" w:rsidRPr="00F45632" w:rsidRDefault="00F45632" w:rsidP="00F45632">
      <w:pPr>
        <w:pStyle w:val="NormalWeb"/>
        <w:spacing w:after="144" w:line="360" w:lineRule="atLeast"/>
        <w:ind w:left="48" w:right="48"/>
        <w:jc w:val="both"/>
        <w:rPr>
          <w:rFonts w:asciiTheme="majorBidi" w:hAnsiTheme="majorBidi" w:cstheme="majorBidi"/>
          <w:color w:val="000000"/>
          <w:sz w:val="28"/>
          <w:szCs w:val="28"/>
        </w:rPr>
      </w:pPr>
      <w:r w:rsidRPr="00F45632">
        <w:rPr>
          <w:rFonts w:asciiTheme="majorBidi" w:hAnsiTheme="majorBidi" w:cstheme="majorBidi"/>
          <w:color w:val="000000"/>
          <w:sz w:val="28"/>
          <w:szCs w:val="28"/>
        </w:rPr>
        <w:t>The user interface (UI) design of our email spam filtering project is critical for ensuring ease of use and efficiency for users interacting with the system. In this section, we'll provide an overview of the UI design, emphasizing its usability, functionality, and aesthetics.</w:t>
      </w:r>
    </w:p>
    <w:p w14:paraId="4FA2F4F7" w14:textId="6E444FA9" w:rsidR="00F45632" w:rsidRPr="00F45632" w:rsidRDefault="00F45632" w:rsidP="00F45632">
      <w:pPr>
        <w:pStyle w:val="NormalWeb"/>
        <w:spacing w:after="144" w:line="360" w:lineRule="atLeast"/>
        <w:ind w:left="48" w:right="48"/>
        <w:jc w:val="both"/>
        <w:rPr>
          <w:rFonts w:asciiTheme="majorBidi" w:hAnsiTheme="majorBidi" w:cstheme="majorBidi"/>
          <w:color w:val="000000"/>
          <w:sz w:val="28"/>
          <w:szCs w:val="28"/>
        </w:rPr>
      </w:pPr>
      <w:r w:rsidRPr="00F45632">
        <w:rPr>
          <w:rFonts w:asciiTheme="majorBidi" w:hAnsiTheme="majorBidi" w:cstheme="majorBidi"/>
          <w:color w:val="000000"/>
          <w:sz w:val="28"/>
          <w:szCs w:val="28"/>
        </w:rPr>
        <w:t>Our UI design is crafted with the user's experience in mind, aiming to streamline the process of interacting with the email spam filtering system. It features a clean and intuitive layout, with clear navigation and informative feedback to guide users through the filtering process.</w:t>
      </w:r>
    </w:p>
    <w:p w14:paraId="452923F1" w14:textId="4DB0FFB4" w:rsidR="00F45632" w:rsidRPr="00F45632" w:rsidRDefault="00F45632" w:rsidP="00F45632">
      <w:pPr>
        <w:pStyle w:val="NormalWeb"/>
        <w:spacing w:after="144" w:line="360" w:lineRule="atLeast"/>
        <w:ind w:left="48" w:right="48"/>
        <w:jc w:val="both"/>
        <w:rPr>
          <w:rFonts w:asciiTheme="majorBidi" w:hAnsiTheme="majorBidi" w:cstheme="majorBidi"/>
          <w:color w:val="000000"/>
          <w:sz w:val="28"/>
          <w:szCs w:val="28"/>
        </w:rPr>
      </w:pPr>
      <w:r w:rsidRPr="00F45632">
        <w:rPr>
          <w:rFonts w:asciiTheme="majorBidi" w:hAnsiTheme="majorBidi" w:cstheme="majorBidi"/>
          <w:color w:val="000000"/>
          <w:sz w:val="28"/>
          <w:szCs w:val="28"/>
        </w:rPr>
        <w:t>The UI is designed to be responsive and accessible across different devices and screen sizes, ensuring a consistent experience for users regardless of their platform. It incorporates interactive elements, such as buttons and dropdown menus, to facilitate user interactions and streamline common tasks.</w:t>
      </w:r>
    </w:p>
    <w:p w14:paraId="0AEC55E8" w14:textId="0BBBBEFE" w:rsidR="00F45632" w:rsidRPr="00F45632" w:rsidRDefault="00F45632" w:rsidP="00F45632">
      <w:pPr>
        <w:pStyle w:val="NormalWeb"/>
        <w:spacing w:after="144" w:line="360" w:lineRule="atLeast"/>
        <w:ind w:left="48" w:right="48"/>
        <w:jc w:val="both"/>
        <w:rPr>
          <w:rFonts w:asciiTheme="majorBidi" w:hAnsiTheme="majorBidi" w:cstheme="majorBidi"/>
          <w:color w:val="000000"/>
          <w:sz w:val="28"/>
          <w:szCs w:val="28"/>
        </w:rPr>
      </w:pPr>
      <w:r w:rsidRPr="00F45632">
        <w:rPr>
          <w:rFonts w:asciiTheme="majorBidi" w:hAnsiTheme="majorBidi" w:cstheme="majorBidi"/>
          <w:color w:val="000000"/>
          <w:sz w:val="28"/>
          <w:szCs w:val="28"/>
        </w:rPr>
        <w:t>Key features of the UI include:</w:t>
      </w:r>
    </w:p>
    <w:p w14:paraId="0CA29CAB" w14:textId="2A046FF2" w:rsidR="00F45632" w:rsidRPr="00F45632" w:rsidRDefault="00F45632" w:rsidP="00F45632">
      <w:pPr>
        <w:pStyle w:val="NormalWeb"/>
        <w:spacing w:after="144" w:line="360" w:lineRule="atLeast"/>
        <w:ind w:left="90" w:right="48"/>
        <w:jc w:val="both"/>
        <w:rPr>
          <w:rFonts w:asciiTheme="majorBidi" w:hAnsiTheme="majorBidi" w:cstheme="majorBidi"/>
          <w:color w:val="000000"/>
          <w:sz w:val="28"/>
          <w:szCs w:val="28"/>
        </w:rPr>
      </w:pPr>
      <w:r>
        <w:rPr>
          <w:rFonts w:asciiTheme="majorBidi" w:hAnsiTheme="majorBidi" w:cstheme="majorBidi"/>
          <w:color w:val="000000"/>
          <w:sz w:val="28"/>
          <w:szCs w:val="28"/>
        </w:rPr>
        <w:t xml:space="preserve">1. </w:t>
      </w:r>
      <w:r w:rsidRPr="00F45632">
        <w:rPr>
          <w:rFonts w:asciiTheme="majorBidi" w:hAnsiTheme="majorBidi" w:cstheme="majorBidi"/>
          <w:b/>
          <w:bCs/>
          <w:color w:val="000000"/>
          <w:sz w:val="28"/>
          <w:szCs w:val="28"/>
        </w:rPr>
        <w:t>Dashboard:</w:t>
      </w:r>
      <w:r w:rsidRPr="00F45632">
        <w:rPr>
          <w:rFonts w:asciiTheme="majorBidi" w:hAnsiTheme="majorBidi" w:cstheme="majorBidi"/>
          <w:color w:val="000000"/>
          <w:sz w:val="28"/>
          <w:szCs w:val="28"/>
        </w:rPr>
        <w:t xml:space="preserve"> A centralized hub where users can view an overview of their email filtering activities, including statistics on spam detection rates, email categorization, and system performance.</w:t>
      </w:r>
    </w:p>
    <w:p w14:paraId="2A26950B" w14:textId="281DCF05" w:rsidR="00F45632" w:rsidRPr="00F45632" w:rsidRDefault="00F45632" w:rsidP="00F45632">
      <w:pPr>
        <w:pStyle w:val="NormalWeb"/>
        <w:spacing w:after="144" w:line="360" w:lineRule="atLeast"/>
        <w:ind w:right="48"/>
        <w:jc w:val="both"/>
        <w:rPr>
          <w:rFonts w:asciiTheme="majorBidi" w:hAnsiTheme="majorBidi" w:cstheme="majorBidi"/>
          <w:color w:val="000000"/>
          <w:sz w:val="28"/>
          <w:szCs w:val="28"/>
        </w:rPr>
      </w:pPr>
      <w:r>
        <w:rPr>
          <w:rFonts w:asciiTheme="majorBidi" w:hAnsiTheme="majorBidi" w:cstheme="majorBidi"/>
          <w:color w:val="000000"/>
          <w:sz w:val="28"/>
          <w:szCs w:val="28"/>
        </w:rPr>
        <w:t xml:space="preserve"> 2. </w:t>
      </w:r>
      <w:r w:rsidRPr="00F45632">
        <w:rPr>
          <w:rFonts w:asciiTheme="majorBidi" w:hAnsiTheme="majorBidi" w:cstheme="majorBidi"/>
          <w:b/>
          <w:bCs/>
          <w:color w:val="000000"/>
          <w:sz w:val="28"/>
          <w:szCs w:val="28"/>
        </w:rPr>
        <w:t>Email Management:</w:t>
      </w:r>
      <w:r w:rsidRPr="00F45632">
        <w:rPr>
          <w:rFonts w:asciiTheme="majorBidi" w:hAnsiTheme="majorBidi" w:cstheme="majorBidi"/>
          <w:color w:val="000000"/>
          <w:sz w:val="28"/>
          <w:szCs w:val="28"/>
        </w:rPr>
        <w:t xml:space="preserve"> Tools for users to manage their email inbox, including options </w:t>
      </w:r>
      <w:r>
        <w:rPr>
          <w:rFonts w:asciiTheme="majorBidi" w:hAnsiTheme="majorBidi" w:cstheme="majorBidi"/>
          <w:color w:val="000000"/>
          <w:sz w:val="28"/>
          <w:szCs w:val="28"/>
        </w:rPr>
        <w:t xml:space="preserve">  </w:t>
      </w:r>
      <w:r w:rsidRPr="00F45632">
        <w:rPr>
          <w:rFonts w:asciiTheme="majorBidi" w:hAnsiTheme="majorBidi" w:cstheme="majorBidi"/>
          <w:color w:val="000000"/>
          <w:sz w:val="28"/>
          <w:szCs w:val="28"/>
        </w:rPr>
        <w:t>to mark emails as spam or legitimate, create custom filters, and manage whitelists and blacklists.</w:t>
      </w:r>
    </w:p>
    <w:p w14:paraId="253089AF" w14:textId="1A9BCBE9" w:rsidR="00F45632" w:rsidRPr="00F45632" w:rsidRDefault="00F45632" w:rsidP="00F45632">
      <w:pPr>
        <w:pStyle w:val="NormalWeb"/>
        <w:spacing w:after="144" w:line="360" w:lineRule="atLeast"/>
        <w:ind w:right="48"/>
        <w:jc w:val="both"/>
        <w:rPr>
          <w:rFonts w:asciiTheme="majorBidi" w:hAnsiTheme="majorBidi" w:cstheme="majorBidi"/>
          <w:color w:val="000000"/>
          <w:sz w:val="28"/>
          <w:szCs w:val="28"/>
        </w:rPr>
      </w:pPr>
      <w:r>
        <w:rPr>
          <w:rFonts w:asciiTheme="majorBidi" w:hAnsiTheme="majorBidi" w:cstheme="majorBidi"/>
          <w:color w:val="000000"/>
          <w:sz w:val="28"/>
          <w:szCs w:val="28"/>
        </w:rPr>
        <w:t xml:space="preserve">3. </w:t>
      </w:r>
      <w:r w:rsidRPr="00F45632">
        <w:rPr>
          <w:rFonts w:asciiTheme="majorBidi" w:hAnsiTheme="majorBidi" w:cstheme="majorBidi"/>
          <w:b/>
          <w:bCs/>
          <w:color w:val="000000"/>
          <w:sz w:val="28"/>
          <w:szCs w:val="28"/>
        </w:rPr>
        <w:t>Reporting and Analytics:</w:t>
      </w:r>
      <w:r w:rsidRPr="00F45632">
        <w:rPr>
          <w:rFonts w:asciiTheme="majorBidi" w:hAnsiTheme="majorBidi" w:cstheme="majorBidi"/>
          <w:color w:val="000000"/>
          <w:sz w:val="28"/>
          <w:szCs w:val="28"/>
        </w:rPr>
        <w:t xml:space="preserve"> Features to generate detailed reports and analytics on email filtering activities, allowing users to track trends, identify patterns, and monitor system performance over time. </w:t>
      </w:r>
    </w:p>
    <w:p w14:paraId="39555463" w14:textId="65EA5BFF" w:rsidR="00F45632" w:rsidRPr="00F45632" w:rsidRDefault="00F45632" w:rsidP="00F45632">
      <w:pPr>
        <w:pStyle w:val="NormalWeb"/>
        <w:spacing w:after="144" w:line="360" w:lineRule="atLeast"/>
        <w:ind w:left="48" w:right="48"/>
        <w:jc w:val="both"/>
        <w:rPr>
          <w:rFonts w:asciiTheme="majorBidi" w:hAnsiTheme="majorBidi" w:cstheme="majorBidi"/>
          <w:color w:val="000000"/>
          <w:sz w:val="28"/>
          <w:szCs w:val="28"/>
        </w:rPr>
      </w:pPr>
      <w:r>
        <w:rPr>
          <w:rFonts w:asciiTheme="majorBidi" w:hAnsiTheme="majorBidi" w:cstheme="majorBidi"/>
          <w:color w:val="000000"/>
          <w:sz w:val="28"/>
          <w:szCs w:val="28"/>
        </w:rPr>
        <w:t xml:space="preserve">4. </w:t>
      </w:r>
      <w:r w:rsidRPr="00F45632">
        <w:rPr>
          <w:rFonts w:asciiTheme="majorBidi" w:hAnsiTheme="majorBidi" w:cstheme="majorBidi"/>
          <w:b/>
          <w:bCs/>
          <w:color w:val="000000"/>
          <w:sz w:val="28"/>
          <w:szCs w:val="28"/>
        </w:rPr>
        <w:t>Customization Options:</w:t>
      </w:r>
      <w:r w:rsidRPr="00F45632">
        <w:rPr>
          <w:rFonts w:asciiTheme="majorBidi" w:hAnsiTheme="majorBidi" w:cstheme="majorBidi"/>
          <w:color w:val="000000"/>
          <w:sz w:val="28"/>
          <w:szCs w:val="28"/>
        </w:rPr>
        <w:t xml:space="preserve"> Settings that allow users to customize their filtering preferences, such as adjusting sensitivity levels, configuring auto-responses, and setting up email forwarding rules.</w:t>
      </w:r>
    </w:p>
    <w:p w14:paraId="6F3A8A75" w14:textId="687696F1" w:rsidR="00784EE8" w:rsidRPr="00784EE8" w:rsidRDefault="00F45632" w:rsidP="00784EE8">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r w:rsidRPr="00F45632">
        <w:rPr>
          <w:rFonts w:asciiTheme="majorBidi" w:hAnsiTheme="majorBidi" w:cstheme="majorBidi"/>
          <w:color w:val="000000"/>
          <w:sz w:val="28"/>
          <w:szCs w:val="28"/>
        </w:rPr>
        <w:t>Overall, our UI design prioritizes usability, functionality, and aesthetics to provide users with a seamless and efficient experience when interacting with the email spam filtering system.</w:t>
      </w:r>
    </w:p>
    <w:p w14:paraId="34974D2D" w14:textId="33D93588" w:rsidR="002F6EC6" w:rsidRPr="00A92C0E" w:rsidRDefault="00870DAB" w:rsidP="00815645">
      <w:pPr>
        <w:pStyle w:val="NormalWeb"/>
        <w:spacing w:before="0" w:beforeAutospacing="0" w:after="144" w:afterAutospacing="0" w:line="360" w:lineRule="atLeast"/>
        <w:ind w:left="48" w:right="48"/>
        <w:jc w:val="both"/>
        <w:rPr>
          <w:rFonts w:asciiTheme="majorBidi" w:hAnsiTheme="majorBidi" w:cstheme="majorBidi"/>
          <w:b/>
          <w:bCs/>
          <w:color w:val="000000"/>
          <w:sz w:val="36"/>
          <w:szCs w:val="36"/>
        </w:rPr>
      </w:pPr>
      <w:r w:rsidRPr="00A92C0E">
        <w:rPr>
          <w:rFonts w:asciiTheme="majorBidi" w:hAnsiTheme="majorBidi" w:cstheme="majorBidi"/>
          <w:b/>
          <w:bCs/>
          <w:sz w:val="36"/>
          <w:szCs w:val="36"/>
        </w:rPr>
        <w:lastRenderedPageBreak/>
        <w:t>3.3 Database Design and Management</w:t>
      </w:r>
      <w:r w:rsidRPr="00A92C0E">
        <w:rPr>
          <w:rFonts w:asciiTheme="majorBidi" w:hAnsiTheme="majorBidi" w:cstheme="majorBidi"/>
          <w:b/>
          <w:bCs/>
          <w:color w:val="000000"/>
          <w:sz w:val="36"/>
          <w:szCs w:val="36"/>
        </w:rPr>
        <w:t>:</w:t>
      </w:r>
    </w:p>
    <w:p w14:paraId="77848E5F" w14:textId="75BF3EA4" w:rsidR="00870DAB" w:rsidRPr="00870DAB" w:rsidRDefault="00870DAB" w:rsidP="00E80537">
      <w:pPr>
        <w:pStyle w:val="NormalWeb"/>
        <w:spacing w:line="360" w:lineRule="atLeast"/>
        <w:ind w:left="48" w:right="48"/>
        <w:jc w:val="both"/>
        <w:rPr>
          <w:rFonts w:asciiTheme="majorBidi" w:hAnsiTheme="majorBidi" w:cstheme="majorBidi"/>
          <w:color w:val="000000"/>
          <w:sz w:val="28"/>
          <w:szCs w:val="28"/>
        </w:rPr>
      </w:pPr>
      <w:r w:rsidRPr="00870DAB">
        <w:rPr>
          <w:rFonts w:asciiTheme="majorBidi" w:hAnsiTheme="majorBidi" w:cstheme="majorBidi"/>
          <w:color w:val="000000"/>
          <w:sz w:val="28"/>
          <w:szCs w:val="28"/>
        </w:rPr>
        <w:t xml:space="preserve">The database design and management aspect of our email spam filtering project are fundamental to storing, organizing, and retrieving email data efficiently. In this section, we'll provide an overview of the database design and management strategies employed in our </w:t>
      </w:r>
      <w:proofErr w:type="gramStart"/>
      <w:r w:rsidRPr="00870DAB">
        <w:rPr>
          <w:rFonts w:asciiTheme="majorBidi" w:hAnsiTheme="majorBidi" w:cstheme="majorBidi"/>
          <w:color w:val="000000"/>
          <w:sz w:val="28"/>
          <w:szCs w:val="28"/>
        </w:rPr>
        <w:t>project.</w:t>
      </w:r>
      <w:r w:rsidR="001950BB">
        <w:rPr>
          <w:rFonts w:asciiTheme="majorBidi" w:hAnsiTheme="majorBidi" w:cstheme="majorBidi"/>
          <w:color w:val="000000"/>
          <w:sz w:val="28"/>
          <w:szCs w:val="28"/>
        </w:rPr>
        <w:t>`</w:t>
      </w:r>
      <w:proofErr w:type="gramEnd"/>
      <w:r w:rsidR="001950BB">
        <w:rPr>
          <w:rFonts w:asciiTheme="majorBidi" w:hAnsiTheme="majorBidi" w:cstheme="majorBidi"/>
          <w:color w:val="000000"/>
          <w:sz w:val="28"/>
          <w:szCs w:val="28"/>
        </w:rPr>
        <w:t>```</w:t>
      </w:r>
    </w:p>
    <w:p w14:paraId="235A799D" w14:textId="19D09D56" w:rsidR="00870DAB" w:rsidRPr="00870DAB" w:rsidRDefault="00870DAB" w:rsidP="00FB6521">
      <w:pPr>
        <w:pStyle w:val="NormalWeb"/>
        <w:spacing w:after="144" w:line="360" w:lineRule="atLeast"/>
        <w:ind w:left="48" w:right="48"/>
        <w:jc w:val="both"/>
        <w:rPr>
          <w:rFonts w:asciiTheme="majorBidi" w:hAnsiTheme="majorBidi" w:cstheme="majorBidi"/>
          <w:color w:val="000000"/>
          <w:sz w:val="28"/>
          <w:szCs w:val="28"/>
        </w:rPr>
      </w:pPr>
      <w:r w:rsidRPr="00870DAB">
        <w:rPr>
          <w:rFonts w:asciiTheme="majorBidi" w:hAnsiTheme="majorBidi" w:cstheme="majorBidi"/>
          <w:color w:val="000000"/>
          <w:sz w:val="28"/>
          <w:szCs w:val="28"/>
        </w:rPr>
        <w:t>Our database design revolves around the principles of reliability, scalability, and performance. We utilize a relational database management system (RDBMS) to store email data, leveraging its robust features for data integrity, transaction management, and query optimization.</w:t>
      </w:r>
    </w:p>
    <w:p w14:paraId="2F1505CD" w14:textId="7330A602" w:rsidR="00870DAB" w:rsidRPr="00870DAB" w:rsidRDefault="00870DAB" w:rsidP="00FB6521">
      <w:pPr>
        <w:pStyle w:val="NormalWeb"/>
        <w:spacing w:after="144" w:line="360" w:lineRule="atLeast"/>
        <w:ind w:left="48" w:right="48"/>
        <w:jc w:val="both"/>
        <w:rPr>
          <w:rFonts w:asciiTheme="majorBidi" w:hAnsiTheme="majorBidi" w:cstheme="majorBidi"/>
          <w:color w:val="000000"/>
          <w:sz w:val="28"/>
          <w:szCs w:val="28"/>
        </w:rPr>
      </w:pPr>
      <w:r w:rsidRPr="00870DAB">
        <w:rPr>
          <w:rFonts w:asciiTheme="majorBidi" w:hAnsiTheme="majorBidi" w:cstheme="majorBidi"/>
          <w:color w:val="000000"/>
          <w:sz w:val="28"/>
          <w:szCs w:val="28"/>
        </w:rPr>
        <w:t>The database schema is carefully designed to accommodate the various types of data associated with email messages, including sender information, recipient details, message content, timestamps, and classification labels (spam or legitimate). We employ normalized database structures to minimize data redundancy and ensure consistency and integrity across the database.</w:t>
      </w:r>
    </w:p>
    <w:p w14:paraId="1FA3F744" w14:textId="77777777" w:rsidR="00870DAB" w:rsidRPr="00870DAB" w:rsidRDefault="00870DAB" w:rsidP="00870DAB">
      <w:pPr>
        <w:pStyle w:val="NormalWeb"/>
        <w:spacing w:after="144" w:line="360" w:lineRule="atLeast"/>
        <w:ind w:left="48" w:right="48"/>
        <w:jc w:val="both"/>
        <w:rPr>
          <w:rFonts w:asciiTheme="majorBidi" w:hAnsiTheme="majorBidi" w:cstheme="majorBidi"/>
          <w:color w:val="000000"/>
          <w:sz w:val="28"/>
          <w:szCs w:val="28"/>
        </w:rPr>
      </w:pPr>
      <w:r w:rsidRPr="00FB6521">
        <w:rPr>
          <w:rFonts w:asciiTheme="majorBidi" w:hAnsiTheme="majorBidi" w:cstheme="majorBidi"/>
          <w:b/>
          <w:bCs/>
          <w:color w:val="000000"/>
          <w:sz w:val="28"/>
          <w:szCs w:val="28"/>
        </w:rPr>
        <w:t>Tables:</w:t>
      </w:r>
      <w:r w:rsidRPr="00870DAB">
        <w:rPr>
          <w:rFonts w:asciiTheme="majorBidi" w:hAnsiTheme="majorBidi" w:cstheme="majorBidi"/>
          <w:color w:val="000000"/>
          <w:sz w:val="28"/>
          <w:szCs w:val="28"/>
        </w:rPr>
        <w:t xml:space="preserve"> We define multiple tables to represent different entities in the email filtering system, such as users, emails, features, and classification results. Each table is structured to store specific types of data, with appropriate primary and foreign key constraints to establish relationships between entities.</w:t>
      </w:r>
    </w:p>
    <w:p w14:paraId="7051BECC" w14:textId="77777777" w:rsidR="00870DAB" w:rsidRPr="00870DAB" w:rsidRDefault="00870DAB" w:rsidP="00870DAB">
      <w:pPr>
        <w:pStyle w:val="NormalWeb"/>
        <w:spacing w:after="144" w:line="360" w:lineRule="atLeast"/>
        <w:ind w:left="48" w:right="48"/>
        <w:jc w:val="both"/>
        <w:rPr>
          <w:rFonts w:asciiTheme="majorBidi" w:hAnsiTheme="majorBidi" w:cstheme="majorBidi"/>
          <w:color w:val="000000"/>
          <w:sz w:val="28"/>
          <w:szCs w:val="28"/>
        </w:rPr>
      </w:pPr>
      <w:r w:rsidRPr="00FB6521">
        <w:rPr>
          <w:rFonts w:asciiTheme="majorBidi" w:hAnsiTheme="majorBidi" w:cstheme="majorBidi"/>
          <w:b/>
          <w:bCs/>
          <w:color w:val="000000"/>
          <w:sz w:val="28"/>
          <w:szCs w:val="28"/>
        </w:rPr>
        <w:t>Indexing:</w:t>
      </w:r>
      <w:r w:rsidRPr="00870DAB">
        <w:rPr>
          <w:rFonts w:asciiTheme="majorBidi" w:hAnsiTheme="majorBidi" w:cstheme="majorBidi"/>
          <w:color w:val="000000"/>
          <w:sz w:val="28"/>
          <w:szCs w:val="28"/>
        </w:rPr>
        <w:t xml:space="preserve"> We implement indexing on key columns to enhance query performance, enabling faster retrieval of email data based on various criteria, such as sender, recipient, timestamp, and classification status.</w:t>
      </w:r>
    </w:p>
    <w:p w14:paraId="0B1182D0" w14:textId="77777777" w:rsidR="00870DAB" w:rsidRPr="00870DAB" w:rsidRDefault="00870DAB" w:rsidP="00870DAB">
      <w:pPr>
        <w:pStyle w:val="NormalWeb"/>
        <w:spacing w:after="144" w:line="360" w:lineRule="atLeast"/>
        <w:ind w:left="48" w:right="48"/>
        <w:jc w:val="both"/>
        <w:rPr>
          <w:rFonts w:asciiTheme="majorBidi" w:hAnsiTheme="majorBidi" w:cstheme="majorBidi"/>
          <w:color w:val="000000"/>
          <w:sz w:val="28"/>
          <w:szCs w:val="28"/>
        </w:rPr>
      </w:pPr>
      <w:r w:rsidRPr="00FB6521">
        <w:rPr>
          <w:rFonts w:asciiTheme="majorBidi" w:hAnsiTheme="majorBidi" w:cstheme="majorBidi"/>
          <w:b/>
          <w:bCs/>
          <w:color w:val="000000"/>
          <w:sz w:val="28"/>
          <w:szCs w:val="28"/>
        </w:rPr>
        <w:t>Data Storage:</w:t>
      </w:r>
      <w:r w:rsidRPr="00870DAB">
        <w:rPr>
          <w:rFonts w:asciiTheme="majorBidi" w:hAnsiTheme="majorBidi" w:cstheme="majorBidi"/>
          <w:color w:val="000000"/>
          <w:sz w:val="28"/>
          <w:szCs w:val="28"/>
        </w:rPr>
        <w:t xml:space="preserve"> We employ efficient data storage mechanisms, such as file storage for email attachments and binary large object (BLOB) data types for storing email content and metadata.</w:t>
      </w:r>
    </w:p>
    <w:p w14:paraId="39D40BDA" w14:textId="77777777" w:rsidR="00870DAB" w:rsidRPr="00870DAB" w:rsidRDefault="00870DAB" w:rsidP="00870DAB">
      <w:pPr>
        <w:pStyle w:val="NormalWeb"/>
        <w:spacing w:after="144" w:line="360" w:lineRule="atLeast"/>
        <w:ind w:left="48" w:right="48"/>
        <w:jc w:val="both"/>
        <w:rPr>
          <w:rFonts w:asciiTheme="majorBidi" w:hAnsiTheme="majorBidi" w:cstheme="majorBidi"/>
          <w:color w:val="000000"/>
          <w:sz w:val="28"/>
          <w:szCs w:val="28"/>
        </w:rPr>
      </w:pPr>
      <w:r w:rsidRPr="00FB6521">
        <w:rPr>
          <w:rFonts w:asciiTheme="majorBidi" w:hAnsiTheme="majorBidi" w:cstheme="majorBidi"/>
          <w:b/>
          <w:bCs/>
          <w:color w:val="000000"/>
          <w:sz w:val="28"/>
          <w:szCs w:val="28"/>
        </w:rPr>
        <w:t>Backup and Recovery:</w:t>
      </w:r>
      <w:r w:rsidRPr="00870DAB">
        <w:rPr>
          <w:rFonts w:asciiTheme="majorBidi" w:hAnsiTheme="majorBidi" w:cstheme="majorBidi"/>
          <w:color w:val="000000"/>
          <w:sz w:val="28"/>
          <w:szCs w:val="28"/>
        </w:rPr>
        <w:t xml:space="preserve"> We implement regular backup and recovery procedures to safeguard against data loss and ensure data availability in the event of system failures or disasters.</w:t>
      </w:r>
    </w:p>
    <w:p w14:paraId="5BC0781B" w14:textId="33DEA35D" w:rsidR="00784EE8" w:rsidRDefault="00870DAB" w:rsidP="00784EE8">
      <w:pPr>
        <w:pStyle w:val="NormalWeb"/>
        <w:spacing w:after="144" w:line="360" w:lineRule="atLeast"/>
        <w:ind w:left="48" w:right="48"/>
        <w:jc w:val="both"/>
        <w:rPr>
          <w:rFonts w:asciiTheme="majorBidi" w:hAnsiTheme="majorBidi" w:cstheme="majorBidi"/>
          <w:color w:val="000000"/>
          <w:sz w:val="28"/>
          <w:szCs w:val="28"/>
        </w:rPr>
      </w:pPr>
      <w:r w:rsidRPr="00FB6521">
        <w:rPr>
          <w:rFonts w:asciiTheme="majorBidi" w:hAnsiTheme="majorBidi" w:cstheme="majorBidi"/>
          <w:b/>
          <w:bCs/>
          <w:color w:val="000000"/>
          <w:sz w:val="28"/>
          <w:szCs w:val="28"/>
        </w:rPr>
        <w:t>Security:</w:t>
      </w:r>
      <w:r w:rsidRPr="00870DAB">
        <w:rPr>
          <w:rFonts w:asciiTheme="majorBidi" w:hAnsiTheme="majorBidi" w:cstheme="majorBidi"/>
          <w:color w:val="000000"/>
          <w:sz w:val="28"/>
          <w:szCs w:val="28"/>
        </w:rPr>
        <w:t xml:space="preserve"> We enforce stringent security measures, such as access control, encryption, and data masking, to protect sensitive email data from unauthorized access and mitigate potential security risks.</w:t>
      </w:r>
    </w:p>
    <w:p w14:paraId="6CA02AF7" w14:textId="276C75E8" w:rsidR="00FB6521" w:rsidRPr="00A92C0E" w:rsidRDefault="00FB6521" w:rsidP="00870DAB">
      <w:pPr>
        <w:pStyle w:val="NormalWeb"/>
        <w:spacing w:after="144" w:line="360" w:lineRule="atLeast"/>
        <w:ind w:left="48" w:right="48"/>
        <w:jc w:val="both"/>
        <w:rPr>
          <w:rFonts w:asciiTheme="majorBidi" w:hAnsiTheme="majorBidi" w:cstheme="majorBidi"/>
          <w:b/>
          <w:bCs/>
          <w:color w:val="000000"/>
          <w:sz w:val="36"/>
          <w:szCs w:val="36"/>
        </w:rPr>
      </w:pPr>
      <w:r w:rsidRPr="00A92C0E">
        <w:rPr>
          <w:rFonts w:asciiTheme="majorBidi" w:hAnsiTheme="majorBidi" w:cstheme="majorBidi"/>
          <w:b/>
          <w:bCs/>
          <w:sz w:val="36"/>
          <w:szCs w:val="36"/>
        </w:rPr>
        <w:lastRenderedPageBreak/>
        <w:t>3.4 Integration with External Systems</w:t>
      </w:r>
      <w:r w:rsidRPr="00A92C0E">
        <w:rPr>
          <w:rFonts w:asciiTheme="majorBidi" w:hAnsiTheme="majorBidi" w:cstheme="majorBidi"/>
          <w:b/>
          <w:bCs/>
          <w:color w:val="000000"/>
          <w:sz w:val="36"/>
          <w:szCs w:val="36"/>
        </w:rPr>
        <w:t>:</w:t>
      </w:r>
    </w:p>
    <w:p w14:paraId="5939F50D" w14:textId="74D6751C" w:rsidR="009E03DB" w:rsidRPr="009E03DB" w:rsidRDefault="009E03DB" w:rsidP="009E03DB">
      <w:pPr>
        <w:pStyle w:val="NormalWeb"/>
        <w:spacing w:after="144" w:line="360" w:lineRule="atLeast"/>
        <w:ind w:left="48" w:right="48"/>
        <w:jc w:val="both"/>
        <w:rPr>
          <w:rFonts w:asciiTheme="majorBidi" w:hAnsiTheme="majorBidi" w:cstheme="majorBidi"/>
          <w:color w:val="000000"/>
          <w:sz w:val="28"/>
          <w:szCs w:val="28"/>
        </w:rPr>
      </w:pPr>
      <w:r w:rsidRPr="009E03DB">
        <w:rPr>
          <w:rFonts w:asciiTheme="majorBidi" w:hAnsiTheme="majorBidi" w:cstheme="majorBidi"/>
          <w:color w:val="000000"/>
          <w:sz w:val="28"/>
          <w:szCs w:val="28"/>
        </w:rPr>
        <w:t>Integrating our email spam filtering project with external systems enhances its functionality, interoperability, and effectiveness. In this section, we'll discuss the strategies and considerations involved in integrating our project with external systems.</w:t>
      </w:r>
    </w:p>
    <w:p w14:paraId="352C8869" w14:textId="238A60AE" w:rsidR="009E03DB" w:rsidRPr="009E03DB" w:rsidRDefault="009E03DB" w:rsidP="009E03DB">
      <w:pPr>
        <w:pStyle w:val="NormalWeb"/>
        <w:spacing w:after="144" w:line="360" w:lineRule="atLeast"/>
        <w:ind w:left="48" w:right="48"/>
        <w:jc w:val="both"/>
        <w:rPr>
          <w:rFonts w:asciiTheme="majorBidi" w:hAnsiTheme="majorBidi" w:cstheme="majorBidi"/>
          <w:color w:val="000000"/>
          <w:sz w:val="28"/>
          <w:szCs w:val="28"/>
        </w:rPr>
      </w:pPr>
      <w:r w:rsidRPr="009E03DB">
        <w:rPr>
          <w:rFonts w:asciiTheme="majorBidi" w:hAnsiTheme="majorBidi" w:cstheme="majorBidi"/>
          <w:color w:val="000000"/>
          <w:sz w:val="28"/>
          <w:szCs w:val="28"/>
        </w:rPr>
        <w:t>Our integration approach focuses on seamless communication and data exchange between our email spam filtering system and external systems, such as email servers, authentication services, and reporting tools. By leveraging APIs, webhooks, and standard communication protocols, we ensure compatibility and interoperability with a wide range of external systems.</w:t>
      </w:r>
    </w:p>
    <w:p w14:paraId="0879EE1A" w14:textId="77777777" w:rsidR="009E03DB" w:rsidRPr="009E03DB" w:rsidRDefault="009E03DB" w:rsidP="009E03DB">
      <w:pPr>
        <w:pStyle w:val="NormalWeb"/>
        <w:spacing w:after="144" w:line="360" w:lineRule="atLeast"/>
        <w:ind w:left="48" w:right="48"/>
        <w:jc w:val="both"/>
        <w:rPr>
          <w:rFonts w:asciiTheme="majorBidi" w:hAnsiTheme="majorBidi" w:cstheme="majorBidi"/>
          <w:color w:val="000000"/>
          <w:sz w:val="28"/>
          <w:szCs w:val="28"/>
        </w:rPr>
      </w:pPr>
      <w:r w:rsidRPr="009E03DB">
        <w:rPr>
          <w:rFonts w:asciiTheme="majorBidi" w:hAnsiTheme="majorBidi" w:cstheme="majorBidi"/>
          <w:color w:val="000000"/>
          <w:sz w:val="28"/>
          <w:szCs w:val="28"/>
        </w:rPr>
        <w:t>Email Server Integration: We integrate our filtering system with email servers to intercept incoming email traffic, apply spam filtering algorithms, and classify messages before they reach users' inboxes. This integration enables real-time processing and ensures timely detection and mitigation of spam emails.</w:t>
      </w:r>
    </w:p>
    <w:p w14:paraId="48B019A3" w14:textId="77777777" w:rsidR="009E03DB" w:rsidRPr="009E03DB" w:rsidRDefault="009E03DB" w:rsidP="009E03DB">
      <w:pPr>
        <w:pStyle w:val="NormalWeb"/>
        <w:spacing w:after="144" w:line="360" w:lineRule="atLeast"/>
        <w:ind w:left="48" w:right="48"/>
        <w:jc w:val="both"/>
        <w:rPr>
          <w:rFonts w:asciiTheme="majorBidi" w:hAnsiTheme="majorBidi" w:cstheme="majorBidi"/>
          <w:color w:val="000000"/>
          <w:sz w:val="28"/>
          <w:szCs w:val="28"/>
        </w:rPr>
      </w:pPr>
      <w:r w:rsidRPr="009E03DB">
        <w:rPr>
          <w:rFonts w:asciiTheme="majorBidi" w:hAnsiTheme="majorBidi" w:cstheme="majorBidi"/>
          <w:color w:val="000000"/>
          <w:sz w:val="28"/>
          <w:szCs w:val="28"/>
        </w:rPr>
        <w:t>Authentication Services: We integrate with authentication services, such as LDAP (Lightweight Directory Access Protocol) or OAuth (Open Authorization), to authenticate users and authorize access to the email filtering system. This integration enhances security and facilitates centralized user management.</w:t>
      </w:r>
    </w:p>
    <w:p w14:paraId="26D452EA" w14:textId="77777777" w:rsidR="009E03DB" w:rsidRPr="009E03DB" w:rsidRDefault="009E03DB" w:rsidP="009E03DB">
      <w:pPr>
        <w:pStyle w:val="NormalWeb"/>
        <w:spacing w:after="144" w:line="360" w:lineRule="atLeast"/>
        <w:ind w:left="48" w:right="48"/>
        <w:jc w:val="both"/>
        <w:rPr>
          <w:rFonts w:asciiTheme="majorBidi" w:hAnsiTheme="majorBidi" w:cstheme="majorBidi"/>
          <w:color w:val="000000"/>
          <w:sz w:val="28"/>
          <w:szCs w:val="28"/>
        </w:rPr>
      </w:pPr>
      <w:r w:rsidRPr="009E03DB">
        <w:rPr>
          <w:rFonts w:asciiTheme="majorBidi" w:hAnsiTheme="majorBidi" w:cstheme="majorBidi"/>
          <w:color w:val="000000"/>
          <w:sz w:val="28"/>
          <w:szCs w:val="28"/>
        </w:rPr>
        <w:t>Reporting and Analytics Tools: We integrate with reporting and analytics tools to generate detailed insights and visualizations on email filtering activities, spam detection rates, and system performance. This integration enables administrators to monitor and analyze email traffic effectively and make informed decisions about system optimization and resource allocation.</w:t>
      </w:r>
    </w:p>
    <w:p w14:paraId="3A7DA689" w14:textId="77777777" w:rsidR="009E03DB" w:rsidRPr="009E03DB" w:rsidRDefault="009E03DB" w:rsidP="009E03DB">
      <w:pPr>
        <w:pStyle w:val="NormalWeb"/>
        <w:spacing w:after="144" w:line="360" w:lineRule="atLeast"/>
        <w:ind w:left="48" w:right="48"/>
        <w:jc w:val="both"/>
        <w:rPr>
          <w:rFonts w:asciiTheme="majorBidi" w:hAnsiTheme="majorBidi" w:cstheme="majorBidi"/>
          <w:color w:val="000000"/>
          <w:sz w:val="28"/>
          <w:szCs w:val="28"/>
        </w:rPr>
      </w:pPr>
      <w:r w:rsidRPr="009E03DB">
        <w:rPr>
          <w:rFonts w:asciiTheme="majorBidi" w:hAnsiTheme="majorBidi" w:cstheme="majorBidi"/>
          <w:color w:val="000000"/>
          <w:sz w:val="28"/>
          <w:szCs w:val="28"/>
        </w:rPr>
        <w:t>Alerting and Notification Systems: We integrate with alerting and notification systems to notify administrators and users about important events, such as detected spam emails, system errors, or policy violations. This integration facilitates proactive monitoring and timely response to critical incidents.</w:t>
      </w:r>
    </w:p>
    <w:p w14:paraId="2FCE1692" w14:textId="01CC825F" w:rsidR="00A92C0E" w:rsidRPr="009E03DB" w:rsidRDefault="009E03DB" w:rsidP="00784EE8">
      <w:pPr>
        <w:pStyle w:val="NormalWeb"/>
        <w:spacing w:after="144" w:line="360" w:lineRule="atLeast"/>
        <w:ind w:left="48" w:right="48"/>
        <w:jc w:val="both"/>
        <w:rPr>
          <w:rFonts w:asciiTheme="majorBidi" w:hAnsiTheme="majorBidi" w:cstheme="majorBidi"/>
          <w:color w:val="000000"/>
          <w:sz w:val="28"/>
          <w:szCs w:val="28"/>
        </w:rPr>
      </w:pPr>
      <w:r w:rsidRPr="009E03DB">
        <w:rPr>
          <w:rFonts w:asciiTheme="majorBidi" w:hAnsiTheme="majorBidi" w:cstheme="majorBidi"/>
          <w:color w:val="000000"/>
          <w:sz w:val="28"/>
          <w:szCs w:val="28"/>
        </w:rPr>
        <w:t>Compliance and Regulatory Systems: We integrate with compliance and regulatory systems to ensure adherence to industry standards and regulations governing email communication and data privacy. This integration enables automatic enforcement of compliance policies and facilitates audit trails for regulatory compliance.</w:t>
      </w:r>
    </w:p>
    <w:p w14:paraId="01A8651D" w14:textId="3ED5217B" w:rsidR="00870DAB" w:rsidRPr="00A92C0E" w:rsidRDefault="00A92C0E" w:rsidP="00870DAB">
      <w:pPr>
        <w:pStyle w:val="NormalWeb"/>
        <w:spacing w:after="144" w:line="360" w:lineRule="atLeast"/>
        <w:ind w:left="48" w:right="48"/>
        <w:jc w:val="both"/>
        <w:rPr>
          <w:rFonts w:asciiTheme="majorBidi" w:hAnsiTheme="majorBidi" w:cstheme="majorBidi"/>
          <w:b/>
          <w:bCs/>
          <w:color w:val="000000"/>
          <w:sz w:val="36"/>
          <w:szCs w:val="36"/>
        </w:rPr>
      </w:pPr>
      <w:r w:rsidRPr="00A92C0E">
        <w:rPr>
          <w:rFonts w:asciiTheme="majorBidi" w:hAnsiTheme="majorBidi" w:cstheme="majorBidi"/>
          <w:b/>
          <w:bCs/>
          <w:color w:val="000000"/>
          <w:sz w:val="36"/>
          <w:szCs w:val="36"/>
        </w:rPr>
        <w:lastRenderedPageBreak/>
        <w:t>3.5 Security and Protection:</w:t>
      </w:r>
    </w:p>
    <w:p w14:paraId="6C353C01" w14:textId="0D0967C5" w:rsidR="00A92C0E" w:rsidRPr="00A92C0E" w:rsidRDefault="00A92C0E" w:rsidP="00A92C0E">
      <w:pPr>
        <w:pStyle w:val="NormalWeb"/>
        <w:spacing w:after="144" w:line="360" w:lineRule="atLeast"/>
        <w:ind w:left="48" w:right="48"/>
        <w:jc w:val="both"/>
        <w:rPr>
          <w:rFonts w:asciiTheme="majorBidi" w:hAnsiTheme="majorBidi" w:cstheme="majorBidi"/>
          <w:color w:val="000000"/>
          <w:sz w:val="28"/>
          <w:szCs w:val="28"/>
        </w:rPr>
      </w:pPr>
      <w:r w:rsidRPr="00A92C0E">
        <w:rPr>
          <w:rFonts w:asciiTheme="majorBidi" w:hAnsiTheme="majorBidi" w:cstheme="majorBidi"/>
          <w:color w:val="000000"/>
          <w:sz w:val="28"/>
          <w:szCs w:val="28"/>
        </w:rPr>
        <w:t xml:space="preserve">Ensuring the security and protection of our email spam filtering project is paramount to safeguarding sensitive data, preventing unauthorized access, and mitigating potential security risks. </w:t>
      </w:r>
      <w:r>
        <w:rPr>
          <w:rFonts w:asciiTheme="majorBidi" w:hAnsiTheme="majorBidi" w:cstheme="majorBidi"/>
          <w:color w:val="000000"/>
          <w:sz w:val="28"/>
          <w:szCs w:val="28"/>
        </w:rPr>
        <w:tab/>
      </w:r>
    </w:p>
    <w:p w14:paraId="514BE647" w14:textId="77777777" w:rsidR="00A92C0E" w:rsidRPr="00A92C0E" w:rsidRDefault="00A92C0E" w:rsidP="00A92C0E">
      <w:pPr>
        <w:pStyle w:val="NormalWeb"/>
        <w:spacing w:after="144" w:line="360" w:lineRule="atLeast"/>
        <w:ind w:left="48" w:right="48"/>
        <w:jc w:val="both"/>
        <w:rPr>
          <w:rFonts w:asciiTheme="majorBidi" w:hAnsiTheme="majorBidi" w:cstheme="majorBidi"/>
          <w:b/>
          <w:bCs/>
          <w:color w:val="000000"/>
          <w:sz w:val="28"/>
          <w:szCs w:val="28"/>
        </w:rPr>
      </w:pPr>
      <w:r w:rsidRPr="00A92C0E">
        <w:rPr>
          <w:rFonts w:asciiTheme="majorBidi" w:hAnsiTheme="majorBidi" w:cstheme="majorBidi"/>
          <w:b/>
          <w:bCs/>
          <w:color w:val="000000"/>
          <w:sz w:val="28"/>
          <w:szCs w:val="28"/>
        </w:rPr>
        <w:t>Data Encryption:</w:t>
      </w:r>
    </w:p>
    <w:p w14:paraId="66A11785" w14:textId="2CC92704" w:rsidR="00A92C0E" w:rsidRPr="00A92C0E" w:rsidRDefault="00A92C0E" w:rsidP="00A92C0E">
      <w:pPr>
        <w:pStyle w:val="NormalWeb"/>
        <w:spacing w:after="144" w:line="360" w:lineRule="atLeast"/>
        <w:ind w:left="48" w:right="48"/>
        <w:jc w:val="both"/>
        <w:rPr>
          <w:rFonts w:asciiTheme="majorBidi" w:hAnsiTheme="majorBidi" w:cstheme="majorBidi"/>
          <w:color w:val="000000"/>
          <w:sz w:val="28"/>
          <w:szCs w:val="28"/>
        </w:rPr>
      </w:pPr>
      <w:r w:rsidRPr="00A92C0E">
        <w:rPr>
          <w:rFonts w:asciiTheme="majorBidi" w:hAnsiTheme="majorBidi" w:cstheme="majorBidi"/>
          <w:color w:val="000000"/>
          <w:sz w:val="28"/>
          <w:szCs w:val="28"/>
        </w:rPr>
        <w:t>All sensitive data, including email content, user credentials, and classification results, are encrypted both in transit and at rest using strong cryptographic algorithms. This ensures that data remains confidential and secure, even in the event of unauthorized access or interception.</w:t>
      </w:r>
    </w:p>
    <w:p w14:paraId="4D104912" w14:textId="77777777" w:rsidR="00A92C0E" w:rsidRPr="00A92C0E" w:rsidRDefault="00A92C0E" w:rsidP="00A92C0E">
      <w:pPr>
        <w:pStyle w:val="NormalWeb"/>
        <w:spacing w:after="144" w:line="360" w:lineRule="atLeast"/>
        <w:ind w:left="48" w:right="48"/>
        <w:jc w:val="both"/>
        <w:rPr>
          <w:rFonts w:asciiTheme="majorBidi" w:hAnsiTheme="majorBidi" w:cstheme="majorBidi"/>
          <w:b/>
          <w:bCs/>
          <w:color w:val="000000"/>
          <w:sz w:val="28"/>
          <w:szCs w:val="28"/>
        </w:rPr>
      </w:pPr>
      <w:r w:rsidRPr="00A92C0E">
        <w:rPr>
          <w:rFonts w:asciiTheme="majorBidi" w:hAnsiTheme="majorBidi" w:cstheme="majorBidi"/>
          <w:b/>
          <w:bCs/>
          <w:color w:val="000000"/>
          <w:sz w:val="28"/>
          <w:szCs w:val="28"/>
        </w:rPr>
        <w:t>Access Control:</w:t>
      </w:r>
    </w:p>
    <w:p w14:paraId="04D005C5" w14:textId="77777777" w:rsidR="00A92C0E" w:rsidRPr="00A92C0E" w:rsidRDefault="00A92C0E" w:rsidP="00A92C0E">
      <w:pPr>
        <w:pStyle w:val="NormalWeb"/>
        <w:spacing w:after="144" w:line="360" w:lineRule="atLeast"/>
        <w:ind w:left="48" w:right="48"/>
        <w:jc w:val="both"/>
        <w:rPr>
          <w:rFonts w:asciiTheme="majorBidi" w:hAnsiTheme="majorBidi" w:cstheme="majorBidi"/>
          <w:color w:val="000000"/>
          <w:sz w:val="28"/>
          <w:szCs w:val="28"/>
        </w:rPr>
      </w:pPr>
      <w:r w:rsidRPr="00A92C0E">
        <w:rPr>
          <w:rFonts w:asciiTheme="majorBidi" w:hAnsiTheme="majorBidi" w:cstheme="majorBidi"/>
          <w:color w:val="000000"/>
          <w:sz w:val="28"/>
          <w:szCs w:val="28"/>
        </w:rPr>
        <w:t xml:space="preserve">Granular access control mechanisms are enforced to restrict access to the email filtering system and its components based on the principle of least privilege. </w:t>
      </w:r>
    </w:p>
    <w:p w14:paraId="51C3B1FB" w14:textId="77777777" w:rsidR="00A92C0E" w:rsidRPr="00A92C0E" w:rsidRDefault="00A92C0E" w:rsidP="00A92C0E">
      <w:pPr>
        <w:pStyle w:val="NormalWeb"/>
        <w:spacing w:after="144" w:line="360" w:lineRule="atLeast"/>
        <w:ind w:left="48" w:right="48"/>
        <w:jc w:val="both"/>
        <w:rPr>
          <w:rFonts w:asciiTheme="majorBidi" w:hAnsiTheme="majorBidi" w:cstheme="majorBidi"/>
          <w:b/>
          <w:bCs/>
          <w:color w:val="000000"/>
          <w:sz w:val="28"/>
          <w:szCs w:val="28"/>
        </w:rPr>
      </w:pPr>
      <w:r w:rsidRPr="00A92C0E">
        <w:rPr>
          <w:rFonts w:asciiTheme="majorBidi" w:hAnsiTheme="majorBidi" w:cstheme="majorBidi"/>
          <w:b/>
          <w:bCs/>
          <w:color w:val="000000"/>
          <w:sz w:val="28"/>
          <w:szCs w:val="28"/>
        </w:rPr>
        <w:t>Authentication and Authorization:</w:t>
      </w:r>
    </w:p>
    <w:p w14:paraId="366E1FB2" w14:textId="2A702F09" w:rsidR="00A92C0E" w:rsidRPr="00A92C0E" w:rsidRDefault="00A92C0E" w:rsidP="00A92C0E">
      <w:pPr>
        <w:pStyle w:val="NormalWeb"/>
        <w:spacing w:after="144" w:line="360" w:lineRule="atLeast"/>
        <w:ind w:left="48" w:right="48"/>
        <w:jc w:val="both"/>
        <w:rPr>
          <w:rFonts w:asciiTheme="majorBidi" w:hAnsiTheme="majorBidi" w:cstheme="majorBidi"/>
          <w:color w:val="000000"/>
          <w:sz w:val="28"/>
          <w:szCs w:val="28"/>
        </w:rPr>
      </w:pPr>
      <w:r w:rsidRPr="00A92C0E">
        <w:rPr>
          <w:rFonts w:asciiTheme="majorBidi" w:hAnsiTheme="majorBidi" w:cstheme="majorBidi"/>
          <w:color w:val="000000"/>
          <w:sz w:val="28"/>
          <w:szCs w:val="28"/>
        </w:rPr>
        <w:t>User authentication is performed using secure authentication protoco</w:t>
      </w:r>
      <w:r>
        <w:rPr>
          <w:rFonts w:asciiTheme="majorBidi" w:hAnsiTheme="majorBidi" w:cstheme="majorBidi"/>
          <w:color w:val="000000"/>
          <w:sz w:val="28"/>
          <w:szCs w:val="28"/>
        </w:rPr>
        <w:t xml:space="preserve">ls, multi-factor authentication </w:t>
      </w:r>
      <w:r w:rsidRPr="00A92C0E">
        <w:rPr>
          <w:rFonts w:asciiTheme="majorBidi" w:hAnsiTheme="majorBidi" w:cstheme="majorBidi"/>
          <w:color w:val="000000"/>
          <w:sz w:val="28"/>
          <w:szCs w:val="28"/>
        </w:rPr>
        <w:t>to verify the identity of users accessing the system. Additionally, robust authorization mechanisms are employed to authorize access to sensitive resources and functionalities based on user roles and permissions.</w:t>
      </w:r>
    </w:p>
    <w:p w14:paraId="39C2C54F" w14:textId="77777777" w:rsidR="00A92C0E" w:rsidRPr="00A92C0E" w:rsidRDefault="00A92C0E" w:rsidP="00A92C0E">
      <w:pPr>
        <w:pStyle w:val="NormalWeb"/>
        <w:spacing w:after="144" w:line="360" w:lineRule="atLeast"/>
        <w:ind w:left="48" w:right="48"/>
        <w:jc w:val="both"/>
        <w:rPr>
          <w:rFonts w:asciiTheme="majorBidi" w:hAnsiTheme="majorBidi" w:cstheme="majorBidi"/>
          <w:b/>
          <w:bCs/>
          <w:color w:val="000000"/>
          <w:sz w:val="28"/>
          <w:szCs w:val="28"/>
        </w:rPr>
      </w:pPr>
      <w:r w:rsidRPr="00A92C0E">
        <w:rPr>
          <w:rFonts w:asciiTheme="majorBidi" w:hAnsiTheme="majorBidi" w:cstheme="majorBidi"/>
          <w:b/>
          <w:bCs/>
          <w:color w:val="000000"/>
          <w:sz w:val="28"/>
          <w:szCs w:val="28"/>
        </w:rPr>
        <w:t>Audit Logging and Monitoring:</w:t>
      </w:r>
    </w:p>
    <w:p w14:paraId="11723258" w14:textId="001832C8" w:rsidR="00A92C0E" w:rsidRPr="00A92C0E" w:rsidRDefault="00A92C0E" w:rsidP="00A92C0E">
      <w:pPr>
        <w:pStyle w:val="NormalWeb"/>
        <w:spacing w:after="144" w:line="360" w:lineRule="atLeast"/>
        <w:ind w:left="48" w:right="48"/>
        <w:jc w:val="both"/>
        <w:rPr>
          <w:rFonts w:asciiTheme="majorBidi" w:hAnsiTheme="majorBidi" w:cstheme="majorBidi"/>
          <w:color w:val="000000"/>
          <w:sz w:val="28"/>
          <w:szCs w:val="28"/>
        </w:rPr>
      </w:pPr>
      <w:r w:rsidRPr="00A92C0E">
        <w:rPr>
          <w:rFonts w:asciiTheme="majorBidi" w:hAnsiTheme="majorBidi" w:cstheme="majorBidi"/>
          <w:color w:val="000000"/>
          <w:sz w:val="28"/>
          <w:szCs w:val="28"/>
        </w:rPr>
        <w:t>Comprehensive audit logging and monitoring capabilities are implemented to track and record all user activities, system events, and access attempts. This includes logging login attempts, data access, configuration changes, and security-related events. Real-time monitoring tools are employed to detect and alert on suspicious activities or security incidents.</w:t>
      </w:r>
    </w:p>
    <w:p w14:paraId="0A53B835" w14:textId="77777777" w:rsidR="00A92C0E" w:rsidRPr="00A92C0E" w:rsidRDefault="00A92C0E" w:rsidP="00A92C0E">
      <w:pPr>
        <w:pStyle w:val="NormalWeb"/>
        <w:spacing w:after="144" w:line="360" w:lineRule="atLeast"/>
        <w:ind w:left="48" w:right="48"/>
        <w:jc w:val="both"/>
        <w:rPr>
          <w:rFonts w:asciiTheme="majorBidi" w:hAnsiTheme="majorBidi" w:cstheme="majorBidi"/>
          <w:b/>
          <w:bCs/>
          <w:color w:val="000000"/>
          <w:sz w:val="28"/>
          <w:szCs w:val="28"/>
        </w:rPr>
      </w:pPr>
      <w:r w:rsidRPr="00A92C0E">
        <w:rPr>
          <w:rFonts w:asciiTheme="majorBidi" w:hAnsiTheme="majorBidi" w:cstheme="majorBidi"/>
          <w:b/>
          <w:bCs/>
          <w:color w:val="000000"/>
          <w:sz w:val="28"/>
          <w:szCs w:val="28"/>
        </w:rPr>
        <w:t>Data Integrity and Validation:</w:t>
      </w:r>
    </w:p>
    <w:p w14:paraId="372EC59A" w14:textId="0DE94E1E" w:rsidR="00A92C0E" w:rsidRPr="00A92C0E" w:rsidRDefault="00A92C0E" w:rsidP="00D07C5B">
      <w:pPr>
        <w:pStyle w:val="NormalWeb"/>
        <w:spacing w:after="144" w:line="360" w:lineRule="atLeast"/>
        <w:ind w:left="48" w:right="48"/>
        <w:jc w:val="both"/>
        <w:rPr>
          <w:rFonts w:asciiTheme="majorBidi" w:hAnsiTheme="majorBidi" w:cstheme="majorBidi"/>
          <w:color w:val="000000"/>
          <w:sz w:val="28"/>
          <w:szCs w:val="28"/>
        </w:rPr>
      </w:pPr>
      <w:r w:rsidRPr="00A92C0E">
        <w:rPr>
          <w:rFonts w:asciiTheme="majorBidi" w:hAnsiTheme="majorBidi" w:cstheme="majorBidi"/>
          <w:color w:val="000000"/>
          <w:sz w:val="28"/>
          <w:szCs w:val="28"/>
        </w:rPr>
        <w:t xml:space="preserve">Data integrity checks and validation mechanisms are implemented to ensure the accuracy, completeness, and reliability of data stored and processed by the email filtering system. This includes input validation, data sanitization, and integrity </w:t>
      </w:r>
      <w:r w:rsidRPr="00A92C0E">
        <w:rPr>
          <w:rFonts w:asciiTheme="majorBidi" w:hAnsiTheme="majorBidi" w:cstheme="majorBidi"/>
          <w:color w:val="000000"/>
          <w:sz w:val="28"/>
          <w:szCs w:val="28"/>
        </w:rPr>
        <w:lastRenderedPageBreak/>
        <w:t>verification techniques to prevent data tampering, injection attacks, and data corruption.</w:t>
      </w:r>
    </w:p>
    <w:p w14:paraId="185F8156" w14:textId="77777777" w:rsidR="00A92C0E" w:rsidRPr="00A92C0E" w:rsidRDefault="00A92C0E" w:rsidP="00A92C0E">
      <w:pPr>
        <w:pStyle w:val="NormalWeb"/>
        <w:spacing w:after="144" w:line="360" w:lineRule="atLeast"/>
        <w:ind w:left="48" w:right="48"/>
        <w:jc w:val="both"/>
        <w:rPr>
          <w:rFonts w:asciiTheme="majorBidi" w:hAnsiTheme="majorBidi" w:cstheme="majorBidi"/>
          <w:b/>
          <w:bCs/>
          <w:color w:val="000000"/>
          <w:sz w:val="28"/>
          <w:szCs w:val="28"/>
        </w:rPr>
      </w:pPr>
      <w:r w:rsidRPr="00A92C0E">
        <w:rPr>
          <w:rFonts w:asciiTheme="majorBidi" w:hAnsiTheme="majorBidi" w:cstheme="majorBidi"/>
          <w:b/>
          <w:bCs/>
          <w:color w:val="000000"/>
          <w:sz w:val="28"/>
          <w:szCs w:val="28"/>
        </w:rPr>
        <w:t>Security Training and Awareness:</w:t>
      </w:r>
    </w:p>
    <w:p w14:paraId="343BB4EB" w14:textId="22F1724C" w:rsidR="00870DAB" w:rsidRPr="00870DAB" w:rsidRDefault="00A92C0E" w:rsidP="00A92C0E">
      <w:pPr>
        <w:pStyle w:val="NormalWeb"/>
        <w:spacing w:after="144" w:line="360" w:lineRule="atLeast"/>
        <w:ind w:left="48" w:right="48"/>
        <w:jc w:val="both"/>
        <w:rPr>
          <w:rFonts w:asciiTheme="majorBidi" w:hAnsiTheme="majorBidi" w:cstheme="majorBidi"/>
          <w:color w:val="000000"/>
          <w:sz w:val="28"/>
          <w:szCs w:val="28"/>
        </w:rPr>
      </w:pPr>
      <w:r w:rsidRPr="00A92C0E">
        <w:rPr>
          <w:rFonts w:asciiTheme="majorBidi" w:hAnsiTheme="majorBidi" w:cstheme="majorBidi"/>
          <w:color w:val="000000"/>
          <w:sz w:val="28"/>
          <w:szCs w:val="28"/>
        </w:rPr>
        <w:t>Regular security training and awareness programs are conducted for system administrators, developers, and end-users to educate them about security best practices, policies, and procedures. This includes training on phishing awareness, password hygiene, social engineering, and incident response protocols.</w:t>
      </w:r>
    </w:p>
    <w:p w14:paraId="5BC4E4D9" w14:textId="77777777" w:rsidR="00D07C5B" w:rsidRDefault="00D07C5B" w:rsidP="00D07C5B">
      <w:pPr>
        <w:pStyle w:val="NormalWeb"/>
        <w:spacing w:before="0" w:beforeAutospacing="0" w:after="144" w:afterAutospacing="0" w:line="360" w:lineRule="atLeast"/>
        <w:ind w:right="48"/>
        <w:jc w:val="both"/>
        <w:rPr>
          <w:rFonts w:asciiTheme="majorBidi" w:hAnsiTheme="majorBidi" w:cstheme="majorBidi"/>
          <w:color w:val="000000"/>
        </w:rPr>
      </w:pPr>
    </w:p>
    <w:p w14:paraId="010D5042" w14:textId="3EA2E996" w:rsidR="002F6EC6" w:rsidRDefault="00D07C5B" w:rsidP="00D07C5B">
      <w:pPr>
        <w:pStyle w:val="NormalWeb"/>
        <w:spacing w:before="0" w:beforeAutospacing="0" w:after="144" w:afterAutospacing="0" w:line="360" w:lineRule="atLeast"/>
        <w:ind w:right="48"/>
        <w:jc w:val="both"/>
        <w:rPr>
          <w:rFonts w:asciiTheme="majorBidi" w:hAnsiTheme="majorBidi" w:cstheme="majorBidi"/>
          <w:b/>
          <w:bCs/>
          <w:color w:val="000000"/>
          <w:sz w:val="36"/>
          <w:szCs w:val="36"/>
        </w:rPr>
      </w:pPr>
      <w:r w:rsidRPr="00D07C5B">
        <w:rPr>
          <w:rFonts w:asciiTheme="majorBidi" w:hAnsiTheme="majorBidi" w:cstheme="majorBidi"/>
          <w:b/>
          <w:bCs/>
          <w:color w:val="000000"/>
          <w:sz w:val="36"/>
          <w:szCs w:val="36"/>
        </w:rPr>
        <w:t>3.6 Te</w:t>
      </w:r>
      <w:r>
        <w:rPr>
          <w:rFonts w:asciiTheme="majorBidi" w:hAnsiTheme="majorBidi" w:cstheme="majorBidi"/>
          <w:b/>
          <w:bCs/>
          <w:color w:val="000000"/>
          <w:sz w:val="36"/>
          <w:szCs w:val="36"/>
        </w:rPr>
        <w:t>chnical Support and Maintenance</w:t>
      </w:r>
      <w:r w:rsidRPr="00D07C5B">
        <w:rPr>
          <w:rFonts w:asciiTheme="majorBidi" w:hAnsiTheme="majorBidi" w:cstheme="majorBidi"/>
          <w:b/>
          <w:bCs/>
          <w:color w:val="000000"/>
          <w:sz w:val="36"/>
          <w:szCs w:val="36"/>
        </w:rPr>
        <w:t>:</w:t>
      </w:r>
    </w:p>
    <w:p w14:paraId="05389438" w14:textId="02B2EB55" w:rsidR="00D07C5B" w:rsidRPr="00D07C5B" w:rsidRDefault="00D07C5B" w:rsidP="00D07C5B">
      <w:pPr>
        <w:pStyle w:val="NormalWeb"/>
        <w:spacing w:after="144" w:line="360" w:lineRule="atLeast"/>
        <w:ind w:right="48"/>
        <w:jc w:val="both"/>
        <w:rPr>
          <w:rFonts w:asciiTheme="majorBidi" w:hAnsiTheme="majorBidi" w:cstheme="majorBidi"/>
          <w:color w:val="000000"/>
          <w:sz w:val="28"/>
          <w:szCs w:val="28"/>
        </w:rPr>
      </w:pPr>
      <w:r w:rsidRPr="00D07C5B">
        <w:rPr>
          <w:rFonts w:asciiTheme="majorBidi" w:hAnsiTheme="majorBidi" w:cstheme="majorBidi"/>
          <w:color w:val="000000"/>
          <w:sz w:val="28"/>
          <w:szCs w:val="28"/>
        </w:rPr>
        <w:t>Providing ongoing technical support and maintenance for our email spam filtering project is essential to ensure its reliability, performance, and effectiveness.  we'll outline the measures and practices implemented to deliver high-quality support and maintenance services to our users.</w:t>
      </w:r>
    </w:p>
    <w:p w14:paraId="669AD8E5" w14:textId="24FAD5BA" w:rsidR="00D07C5B" w:rsidRPr="00D07C5B" w:rsidRDefault="00D07C5B" w:rsidP="00D07C5B">
      <w:pPr>
        <w:pStyle w:val="NormalWeb"/>
        <w:spacing w:after="144" w:line="360" w:lineRule="atLeast"/>
        <w:ind w:right="48"/>
        <w:jc w:val="both"/>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1- </w:t>
      </w:r>
      <w:r w:rsidRPr="00D07C5B">
        <w:rPr>
          <w:rFonts w:asciiTheme="majorBidi" w:hAnsiTheme="majorBidi" w:cstheme="majorBidi"/>
          <w:b/>
          <w:bCs/>
          <w:color w:val="000000"/>
          <w:sz w:val="28"/>
          <w:szCs w:val="28"/>
        </w:rPr>
        <w:t>User Support Channels:</w:t>
      </w:r>
    </w:p>
    <w:p w14:paraId="08A90D06" w14:textId="3E37C6F1" w:rsidR="00D07C5B" w:rsidRPr="00D07C5B" w:rsidRDefault="00D07C5B" w:rsidP="00D07C5B">
      <w:pPr>
        <w:pStyle w:val="NormalWeb"/>
        <w:spacing w:after="144" w:line="360" w:lineRule="atLeast"/>
        <w:ind w:right="48"/>
        <w:jc w:val="both"/>
        <w:rPr>
          <w:rFonts w:asciiTheme="majorBidi" w:hAnsiTheme="majorBidi" w:cstheme="majorBidi"/>
          <w:color w:val="000000"/>
          <w:sz w:val="28"/>
          <w:szCs w:val="28"/>
        </w:rPr>
      </w:pPr>
      <w:r w:rsidRPr="00D07C5B">
        <w:rPr>
          <w:rFonts w:asciiTheme="majorBidi" w:hAnsiTheme="majorBidi" w:cstheme="majorBidi"/>
          <w:color w:val="000000"/>
          <w:sz w:val="28"/>
          <w:szCs w:val="28"/>
        </w:rPr>
        <w:t>Multiple support channels are available to users, including email, phone support, helpdesk ticketing systems, and online forums. These channels provide users with various options to seek assistance and receive timely responses to their queries and issues.</w:t>
      </w:r>
    </w:p>
    <w:p w14:paraId="58655ECB" w14:textId="760EDB83" w:rsidR="00D07C5B" w:rsidRPr="00FC54DD" w:rsidRDefault="00FC54DD" w:rsidP="00D07C5B">
      <w:pPr>
        <w:pStyle w:val="NormalWeb"/>
        <w:spacing w:after="144" w:line="360" w:lineRule="atLeast"/>
        <w:ind w:right="48"/>
        <w:jc w:val="both"/>
        <w:rPr>
          <w:rFonts w:asciiTheme="majorBidi" w:hAnsiTheme="majorBidi" w:cstheme="majorBidi"/>
          <w:b/>
          <w:bCs/>
          <w:color w:val="000000"/>
          <w:sz w:val="28"/>
          <w:szCs w:val="28"/>
        </w:rPr>
      </w:pPr>
      <w:r w:rsidRPr="00FC54DD">
        <w:rPr>
          <w:rFonts w:asciiTheme="majorBidi" w:hAnsiTheme="majorBidi" w:cstheme="majorBidi"/>
          <w:b/>
          <w:bCs/>
          <w:color w:val="000000"/>
          <w:sz w:val="28"/>
          <w:szCs w:val="28"/>
        </w:rPr>
        <w:t xml:space="preserve">2- </w:t>
      </w:r>
      <w:r w:rsidR="00D07C5B" w:rsidRPr="00FC54DD">
        <w:rPr>
          <w:rFonts w:asciiTheme="majorBidi" w:hAnsiTheme="majorBidi" w:cstheme="majorBidi"/>
          <w:b/>
          <w:bCs/>
          <w:color w:val="000000"/>
          <w:sz w:val="28"/>
          <w:szCs w:val="28"/>
        </w:rPr>
        <w:t>Knowledge Base and Documentation:</w:t>
      </w:r>
    </w:p>
    <w:p w14:paraId="43F273C1" w14:textId="77777777" w:rsidR="00D07C5B" w:rsidRPr="00D07C5B" w:rsidRDefault="00D07C5B" w:rsidP="00D07C5B">
      <w:pPr>
        <w:pStyle w:val="NormalWeb"/>
        <w:spacing w:after="144" w:line="360" w:lineRule="atLeast"/>
        <w:ind w:right="48"/>
        <w:jc w:val="both"/>
        <w:rPr>
          <w:rFonts w:asciiTheme="majorBidi" w:hAnsiTheme="majorBidi" w:cstheme="majorBidi"/>
          <w:color w:val="000000"/>
          <w:sz w:val="28"/>
          <w:szCs w:val="28"/>
        </w:rPr>
      </w:pPr>
      <w:r w:rsidRPr="00D07C5B">
        <w:rPr>
          <w:rFonts w:asciiTheme="majorBidi" w:hAnsiTheme="majorBidi" w:cstheme="majorBidi"/>
          <w:color w:val="000000"/>
          <w:sz w:val="28"/>
          <w:szCs w:val="28"/>
        </w:rPr>
        <w:t>A comprehensive knowledge base and documentation repository are maintained to provide users with self-service resources, tutorials, troubleshooting guides, and FAQs. This enables users to find answers to common questions and resolve issues independently without requiring direct assistance.</w:t>
      </w:r>
    </w:p>
    <w:p w14:paraId="4F7DD9BB" w14:textId="33082E52" w:rsidR="00D07C5B" w:rsidRPr="00FC54DD" w:rsidRDefault="00FC54DD" w:rsidP="00D07C5B">
      <w:pPr>
        <w:pStyle w:val="NormalWeb"/>
        <w:spacing w:after="144" w:line="360" w:lineRule="atLeast"/>
        <w:ind w:right="48"/>
        <w:jc w:val="both"/>
        <w:rPr>
          <w:rFonts w:asciiTheme="majorBidi" w:hAnsiTheme="majorBidi" w:cstheme="majorBidi"/>
          <w:b/>
          <w:bCs/>
          <w:color w:val="000000"/>
          <w:sz w:val="28"/>
          <w:szCs w:val="28"/>
        </w:rPr>
      </w:pPr>
      <w:r w:rsidRPr="00FC54DD">
        <w:rPr>
          <w:rFonts w:asciiTheme="majorBidi" w:hAnsiTheme="majorBidi" w:cstheme="majorBidi"/>
          <w:b/>
          <w:bCs/>
          <w:color w:val="000000"/>
          <w:sz w:val="28"/>
          <w:szCs w:val="28"/>
        </w:rPr>
        <w:t xml:space="preserve">3- </w:t>
      </w:r>
      <w:r w:rsidR="00D07C5B" w:rsidRPr="00FC54DD">
        <w:rPr>
          <w:rFonts w:asciiTheme="majorBidi" w:hAnsiTheme="majorBidi" w:cstheme="majorBidi"/>
          <w:b/>
          <w:bCs/>
          <w:color w:val="000000"/>
          <w:sz w:val="28"/>
          <w:szCs w:val="28"/>
        </w:rPr>
        <w:t>Proactive Monitoring and Alerting:</w:t>
      </w:r>
    </w:p>
    <w:p w14:paraId="2A16ABA2" w14:textId="77777777" w:rsidR="00D07C5B" w:rsidRPr="00D07C5B" w:rsidRDefault="00D07C5B" w:rsidP="00D07C5B">
      <w:pPr>
        <w:pStyle w:val="NormalWeb"/>
        <w:spacing w:after="144" w:line="360" w:lineRule="atLeast"/>
        <w:ind w:right="48"/>
        <w:jc w:val="both"/>
        <w:rPr>
          <w:rFonts w:asciiTheme="majorBidi" w:hAnsiTheme="majorBidi" w:cstheme="majorBidi"/>
          <w:color w:val="000000"/>
          <w:sz w:val="28"/>
          <w:szCs w:val="28"/>
        </w:rPr>
      </w:pPr>
      <w:r w:rsidRPr="00D07C5B">
        <w:rPr>
          <w:rFonts w:asciiTheme="majorBidi" w:hAnsiTheme="majorBidi" w:cstheme="majorBidi"/>
          <w:color w:val="000000"/>
          <w:sz w:val="28"/>
          <w:szCs w:val="28"/>
        </w:rPr>
        <w:t>Real-time monitoring tools are employed to proactively monitor system health, performance metrics, and security events. Automated alerting mechanisms notify administrators of potential issues, anomalies, or performance degradation, allowing for timely intervention and resolution.</w:t>
      </w:r>
    </w:p>
    <w:p w14:paraId="554A33AC" w14:textId="5BE5D1D6" w:rsidR="00D07C5B" w:rsidRPr="00FC54DD" w:rsidRDefault="00FC54DD" w:rsidP="00D07C5B">
      <w:pPr>
        <w:pStyle w:val="NormalWeb"/>
        <w:spacing w:after="144" w:line="360" w:lineRule="atLeast"/>
        <w:ind w:right="48"/>
        <w:jc w:val="both"/>
        <w:rPr>
          <w:rFonts w:asciiTheme="majorBidi" w:hAnsiTheme="majorBidi" w:cstheme="majorBidi"/>
          <w:b/>
          <w:bCs/>
          <w:color w:val="000000"/>
          <w:sz w:val="28"/>
          <w:szCs w:val="28"/>
        </w:rPr>
      </w:pPr>
      <w:r w:rsidRPr="00FC54DD">
        <w:rPr>
          <w:rFonts w:asciiTheme="majorBidi" w:hAnsiTheme="majorBidi" w:cstheme="majorBidi"/>
          <w:b/>
          <w:bCs/>
          <w:color w:val="000000"/>
          <w:sz w:val="28"/>
          <w:szCs w:val="28"/>
        </w:rPr>
        <w:lastRenderedPageBreak/>
        <w:t xml:space="preserve">4- </w:t>
      </w:r>
      <w:r w:rsidR="00D07C5B" w:rsidRPr="00FC54DD">
        <w:rPr>
          <w:rFonts w:asciiTheme="majorBidi" w:hAnsiTheme="majorBidi" w:cstheme="majorBidi"/>
          <w:b/>
          <w:bCs/>
          <w:color w:val="000000"/>
          <w:sz w:val="28"/>
          <w:szCs w:val="28"/>
        </w:rPr>
        <w:t>Regular Software Updates and Patches:</w:t>
      </w:r>
    </w:p>
    <w:p w14:paraId="05AD70BC" w14:textId="3FF2C643" w:rsidR="002F6EC6" w:rsidRPr="00784EE8" w:rsidRDefault="00D07C5B" w:rsidP="00784EE8">
      <w:pPr>
        <w:pStyle w:val="NormalWeb"/>
        <w:spacing w:before="0" w:beforeAutospacing="0" w:after="144" w:afterAutospacing="0" w:line="360" w:lineRule="atLeast"/>
        <w:ind w:right="48"/>
        <w:jc w:val="both"/>
        <w:rPr>
          <w:rFonts w:asciiTheme="majorBidi" w:hAnsiTheme="majorBidi" w:cstheme="majorBidi"/>
          <w:color w:val="000000"/>
          <w:sz w:val="28"/>
          <w:szCs w:val="28"/>
        </w:rPr>
      </w:pPr>
      <w:r w:rsidRPr="00D07C5B">
        <w:rPr>
          <w:rFonts w:asciiTheme="majorBidi" w:hAnsiTheme="majorBidi" w:cstheme="majorBidi"/>
          <w:color w:val="000000"/>
          <w:sz w:val="28"/>
          <w:szCs w:val="28"/>
        </w:rPr>
        <w:t>Regular software updates, patches, and security fixes are released to address bugs, vulnerabilities, and performance optimizations. These updates are applied systematically to ensure the system remains secure, stable, and up-to-date with the latest a</w:t>
      </w:r>
      <w:r w:rsidR="00784EE8">
        <w:rPr>
          <w:rFonts w:asciiTheme="majorBidi" w:hAnsiTheme="majorBidi" w:cstheme="majorBidi"/>
          <w:color w:val="000000"/>
          <w:sz w:val="28"/>
          <w:szCs w:val="28"/>
        </w:rPr>
        <w:t>dvancements and best practices.</w:t>
      </w:r>
    </w:p>
    <w:p w14:paraId="59597FC0" w14:textId="34FF72EB" w:rsidR="00FC54DD" w:rsidRPr="00FC54DD" w:rsidRDefault="00FC54DD" w:rsidP="00FC54DD">
      <w:pPr>
        <w:pStyle w:val="NormalWeb"/>
        <w:spacing w:after="144" w:line="360" w:lineRule="atLeast"/>
        <w:ind w:left="48" w:right="48"/>
        <w:rPr>
          <w:rFonts w:asciiTheme="majorBidi" w:hAnsiTheme="majorBidi" w:cstheme="majorBidi"/>
          <w:b/>
          <w:bCs/>
          <w:color w:val="000000"/>
          <w:sz w:val="28"/>
          <w:szCs w:val="28"/>
        </w:rPr>
      </w:pPr>
      <w:r w:rsidRPr="00FC54DD">
        <w:rPr>
          <w:rFonts w:asciiTheme="majorBidi" w:hAnsiTheme="majorBidi" w:cstheme="majorBidi"/>
          <w:b/>
          <w:bCs/>
          <w:color w:val="000000"/>
          <w:sz w:val="28"/>
          <w:szCs w:val="28"/>
        </w:rPr>
        <w:t>5- Backup and Disaster Recovery:</w:t>
      </w:r>
    </w:p>
    <w:p w14:paraId="5986C403" w14:textId="77777777" w:rsidR="00FC54DD" w:rsidRPr="00FC54DD" w:rsidRDefault="00FC54DD" w:rsidP="00FC54DD">
      <w:pPr>
        <w:pStyle w:val="NormalWeb"/>
        <w:spacing w:after="144" w:line="360" w:lineRule="atLeast"/>
        <w:ind w:left="48" w:right="48"/>
        <w:rPr>
          <w:rFonts w:asciiTheme="majorBidi" w:hAnsiTheme="majorBidi" w:cstheme="majorBidi"/>
          <w:color w:val="000000"/>
          <w:sz w:val="28"/>
          <w:szCs w:val="28"/>
        </w:rPr>
      </w:pPr>
      <w:r w:rsidRPr="00FC54DD">
        <w:rPr>
          <w:rFonts w:asciiTheme="majorBidi" w:hAnsiTheme="majorBidi" w:cstheme="majorBidi"/>
          <w:color w:val="000000"/>
          <w:sz w:val="28"/>
          <w:szCs w:val="28"/>
        </w:rPr>
        <w:t>Regular backup and disaster recovery procedures are implemented to protect against data loss, system failures, or catastrophic events. Backup copies of critical data and configurations are stored securely offsite, and disaster recovery plans are tested regularly to ensure swift recovery in the event of an outage or disaster.</w:t>
      </w:r>
    </w:p>
    <w:p w14:paraId="6F2FAC5A" w14:textId="10426642" w:rsidR="00FC54DD" w:rsidRPr="00FC54DD" w:rsidRDefault="00FC54DD" w:rsidP="00FC54DD">
      <w:pPr>
        <w:pStyle w:val="NormalWeb"/>
        <w:spacing w:after="144" w:line="360" w:lineRule="atLeast"/>
        <w:ind w:left="48" w:right="48"/>
        <w:rPr>
          <w:rFonts w:asciiTheme="majorBidi" w:hAnsiTheme="majorBidi" w:cstheme="majorBidi"/>
          <w:b/>
          <w:bCs/>
          <w:color w:val="000000"/>
          <w:sz w:val="28"/>
          <w:szCs w:val="28"/>
        </w:rPr>
      </w:pPr>
      <w:r w:rsidRPr="00FC54DD">
        <w:rPr>
          <w:rFonts w:asciiTheme="majorBidi" w:hAnsiTheme="majorBidi" w:cstheme="majorBidi"/>
          <w:b/>
          <w:bCs/>
          <w:color w:val="000000"/>
          <w:sz w:val="28"/>
          <w:szCs w:val="28"/>
        </w:rPr>
        <w:t>6- Performance Tuning and Optimization:</w:t>
      </w:r>
    </w:p>
    <w:p w14:paraId="33F3E910" w14:textId="5800E288" w:rsidR="00FC54DD" w:rsidRPr="00FC54DD" w:rsidRDefault="00FC54DD" w:rsidP="00FC54DD">
      <w:pPr>
        <w:pStyle w:val="NormalWeb"/>
        <w:spacing w:after="144" w:line="360" w:lineRule="atLeast"/>
        <w:ind w:left="48" w:right="48"/>
        <w:rPr>
          <w:rFonts w:asciiTheme="majorBidi" w:hAnsiTheme="majorBidi" w:cstheme="majorBidi"/>
          <w:color w:val="000000"/>
          <w:sz w:val="28"/>
          <w:szCs w:val="28"/>
        </w:rPr>
      </w:pPr>
      <w:r w:rsidRPr="00FC54DD">
        <w:rPr>
          <w:rFonts w:asciiTheme="majorBidi" w:hAnsiTheme="majorBidi" w:cstheme="majorBidi"/>
          <w:color w:val="000000"/>
          <w:sz w:val="28"/>
          <w:szCs w:val="28"/>
        </w:rPr>
        <w:t>Periodic performance tuning and optimization activities are conducted to identify bottlenecks, optimize resource utilization, and enhance system scalability and responsiveness. This includes fine-tuning database queries, optimizing server configurations, and implementing caching mechanisms.</w:t>
      </w:r>
    </w:p>
    <w:p w14:paraId="2F40D5E4" w14:textId="262700FD" w:rsidR="00FC54DD" w:rsidRPr="00FC54DD" w:rsidRDefault="00FC54DD" w:rsidP="00FC54DD">
      <w:pPr>
        <w:pStyle w:val="NormalWeb"/>
        <w:spacing w:after="144" w:line="360" w:lineRule="atLeast"/>
        <w:ind w:left="48" w:right="48"/>
        <w:rPr>
          <w:rFonts w:asciiTheme="majorBidi" w:hAnsiTheme="majorBidi" w:cstheme="majorBidi"/>
          <w:b/>
          <w:bCs/>
          <w:color w:val="000000"/>
          <w:sz w:val="28"/>
          <w:szCs w:val="28"/>
        </w:rPr>
      </w:pPr>
      <w:r w:rsidRPr="00FC54DD">
        <w:rPr>
          <w:rFonts w:asciiTheme="majorBidi" w:hAnsiTheme="majorBidi" w:cstheme="majorBidi"/>
          <w:b/>
          <w:bCs/>
          <w:color w:val="000000"/>
          <w:sz w:val="28"/>
          <w:szCs w:val="28"/>
        </w:rPr>
        <w:t>7- User Training and Education:</w:t>
      </w:r>
    </w:p>
    <w:p w14:paraId="69CA9C49" w14:textId="655A65D1" w:rsidR="002F6EC6" w:rsidRDefault="00FC54DD" w:rsidP="00FC54DD">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r w:rsidRPr="00FC54DD">
        <w:rPr>
          <w:rFonts w:asciiTheme="majorBidi" w:hAnsiTheme="majorBidi" w:cstheme="majorBidi"/>
          <w:color w:val="000000"/>
          <w:sz w:val="28"/>
          <w:szCs w:val="28"/>
        </w:rPr>
        <w:t>Training sessions and educational materials are provided to users to familiarize them with the system's features, functionalities, and best practices. This includes training on new features, updates, and security awareness to empower users to make the most of the system and minimize potential issues or errors.</w:t>
      </w:r>
    </w:p>
    <w:p w14:paraId="52368CA2" w14:textId="77777777" w:rsidR="004E6D58" w:rsidRPr="00FC54DD" w:rsidRDefault="004E6D58" w:rsidP="00FC54DD">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p>
    <w:p w14:paraId="1CDA7B02" w14:textId="431AA6E0" w:rsidR="002F6EC6" w:rsidRPr="004E6D58" w:rsidRDefault="004E6D58" w:rsidP="00815645">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r>
        <w:rPr>
          <w:rFonts w:asciiTheme="majorBidi" w:hAnsiTheme="majorBidi" w:cstheme="majorBidi"/>
          <w:color w:val="000000"/>
          <w:sz w:val="28"/>
          <w:szCs w:val="28"/>
        </w:rPr>
        <w:t>O</w:t>
      </w:r>
      <w:r w:rsidRPr="004E6D58">
        <w:rPr>
          <w:rFonts w:asciiTheme="majorBidi" w:hAnsiTheme="majorBidi" w:cstheme="majorBidi"/>
          <w:color w:val="000000"/>
          <w:sz w:val="28"/>
          <w:szCs w:val="28"/>
        </w:rPr>
        <w:t>ur technical support and maintenance strategy are designed to ensure the smooth operation, reliability, and satisfaction of users with our email spam filtering project. By providing comprehensive support services and maintaining the system proactively, we aim to deliver a seamless and hassle-free experience for our users.</w:t>
      </w:r>
    </w:p>
    <w:p w14:paraId="04ADB114"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166F0C55"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3D38D7F8"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48C21CAF"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59D34C60"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1A25E0CF"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3A2E2830"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17C87BC0"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01404514"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4C7E5DC1" w14:textId="77777777" w:rsidR="002F6EC6" w:rsidRDefault="002F6EC6" w:rsidP="00784EE8">
      <w:pPr>
        <w:pStyle w:val="NormalWeb"/>
        <w:spacing w:before="0" w:beforeAutospacing="0" w:after="144" w:afterAutospacing="0" w:line="360" w:lineRule="atLeast"/>
        <w:ind w:right="48"/>
        <w:jc w:val="both"/>
        <w:rPr>
          <w:rFonts w:asciiTheme="majorBidi" w:hAnsiTheme="majorBidi" w:cstheme="majorBidi"/>
          <w:color w:val="000000"/>
        </w:rPr>
      </w:pPr>
    </w:p>
    <w:p w14:paraId="5FACD7F2" w14:textId="77777777" w:rsidR="00784EE8" w:rsidRDefault="00784EE8" w:rsidP="00784EE8">
      <w:pPr>
        <w:pStyle w:val="NormalWeb"/>
        <w:spacing w:before="0" w:beforeAutospacing="0" w:after="144" w:afterAutospacing="0" w:line="360" w:lineRule="atLeast"/>
        <w:ind w:right="48"/>
        <w:jc w:val="both"/>
        <w:rPr>
          <w:rFonts w:asciiTheme="majorBidi" w:hAnsiTheme="majorBidi" w:cstheme="majorBidi"/>
          <w:color w:val="000000"/>
        </w:rPr>
      </w:pPr>
    </w:p>
    <w:p w14:paraId="26DF8F1B"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274CDDB0" w14:textId="1579C01D" w:rsidR="004E6D58" w:rsidRPr="004E6D58" w:rsidRDefault="004E6D58" w:rsidP="004E6D58">
      <w:pPr>
        <w:jc w:val="center"/>
        <w:rPr>
          <w:b/>
          <w:bCs/>
          <w:sz w:val="96"/>
          <w:szCs w:val="96"/>
        </w:rPr>
      </w:pPr>
      <w:r w:rsidRPr="004E6D58">
        <w:rPr>
          <w:b/>
          <w:bCs/>
          <w:sz w:val="96"/>
          <w:szCs w:val="96"/>
        </w:rPr>
        <w:t>Chapter 4</w:t>
      </w:r>
    </w:p>
    <w:p w14:paraId="46C210B8" w14:textId="77777777" w:rsidR="004E6D58" w:rsidRDefault="004E6D58" w:rsidP="004E6D58">
      <w:pPr>
        <w:pStyle w:val="Heading4"/>
        <w:numPr>
          <w:ilvl w:val="0"/>
          <w:numId w:val="0"/>
        </w:numPr>
        <w:rPr>
          <w:sz w:val="96"/>
          <w:szCs w:val="96"/>
        </w:rPr>
      </w:pPr>
    </w:p>
    <w:p w14:paraId="307EC23C" w14:textId="4AE177E9" w:rsidR="002F6EC6" w:rsidRPr="004E6D58" w:rsidRDefault="004E6D58" w:rsidP="004E6D58">
      <w:pPr>
        <w:pStyle w:val="Heading4"/>
        <w:numPr>
          <w:ilvl w:val="0"/>
          <w:numId w:val="0"/>
        </w:numPr>
        <w:jc w:val="center"/>
        <w:rPr>
          <w:rFonts w:asciiTheme="majorBidi" w:hAnsiTheme="majorBidi" w:cstheme="majorBidi"/>
          <w:color w:val="000000"/>
          <w:sz w:val="96"/>
          <w:szCs w:val="96"/>
        </w:rPr>
      </w:pPr>
      <w:r w:rsidRPr="004E6D58">
        <w:rPr>
          <w:rFonts w:asciiTheme="majorBidi" w:hAnsiTheme="majorBidi" w:cstheme="majorBidi"/>
          <w:sz w:val="96"/>
          <w:szCs w:val="96"/>
        </w:rPr>
        <w:t>Algorithms and Techniques</w:t>
      </w:r>
    </w:p>
    <w:p w14:paraId="09EE46C6"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151DDEA4"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35F302B6"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46BBBE62"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2B838D45"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70CF5778"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5D5B9AC4"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1E4D3AEE"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13DA7B41"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3FB72855" w14:textId="52A68A32" w:rsidR="002F6EC6" w:rsidRDefault="004E6D58" w:rsidP="004E6D58">
      <w:pPr>
        <w:rPr>
          <w:b/>
          <w:bCs/>
          <w:sz w:val="36"/>
          <w:szCs w:val="36"/>
        </w:rPr>
      </w:pPr>
      <w:r w:rsidRPr="004E6D58">
        <w:rPr>
          <w:b/>
          <w:bCs/>
          <w:sz w:val="36"/>
          <w:szCs w:val="36"/>
        </w:rPr>
        <w:lastRenderedPageBreak/>
        <w:t>4.1 Message Analysis Algorithms:</w:t>
      </w:r>
    </w:p>
    <w:p w14:paraId="648823C7" w14:textId="77777777" w:rsidR="004E6D58" w:rsidRDefault="004E6D58" w:rsidP="004E6D58">
      <w:pPr>
        <w:rPr>
          <w:b/>
          <w:bCs/>
          <w:sz w:val="36"/>
          <w:szCs w:val="36"/>
        </w:rPr>
      </w:pPr>
    </w:p>
    <w:p w14:paraId="57DBDF73" w14:textId="77777777" w:rsidR="004E6D58" w:rsidRDefault="004E6D58" w:rsidP="004E6D58">
      <w:pPr>
        <w:rPr>
          <w:sz w:val="28"/>
          <w:szCs w:val="28"/>
        </w:rPr>
      </w:pPr>
      <w:r w:rsidRPr="004E6D58">
        <w:rPr>
          <w:sz w:val="28"/>
          <w:szCs w:val="28"/>
        </w:rPr>
        <w:t>Message analysis algorithms are at the core of our email spam filtering project, responsible for analyzing incoming messages to determine their legitimacy and likelihood of being spam. In this section, we'll explore the key algorithms utilized for message analysis and classification.</w:t>
      </w:r>
    </w:p>
    <w:p w14:paraId="53C5DC79" w14:textId="77777777" w:rsidR="00876786" w:rsidRPr="004E6D58" w:rsidRDefault="00876786" w:rsidP="004E6D58">
      <w:pPr>
        <w:rPr>
          <w:sz w:val="28"/>
          <w:szCs w:val="28"/>
        </w:rPr>
      </w:pPr>
    </w:p>
    <w:p w14:paraId="29182249" w14:textId="77777777" w:rsidR="004E6D58" w:rsidRPr="004E6D58" w:rsidRDefault="004E6D58" w:rsidP="004E6D58">
      <w:pPr>
        <w:rPr>
          <w:sz w:val="28"/>
          <w:szCs w:val="28"/>
        </w:rPr>
      </w:pPr>
    </w:p>
    <w:p w14:paraId="1DE80664" w14:textId="68A7E492" w:rsidR="004E6D58" w:rsidRDefault="00876786" w:rsidP="004E6D58">
      <w:pPr>
        <w:rPr>
          <w:b/>
          <w:bCs/>
          <w:sz w:val="28"/>
          <w:szCs w:val="28"/>
        </w:rPr>
      </w:pPr>
      <w:r w:rsidRPr="00876786">
        <w:rPr>
          <w:b/>
          <w:bCs/>
          <w:sz w:val="28"/>
          <w:szCs w:val="28"/>
        </w:rPr>
        <w:t xml:space="preserve">1- </w:t>
      </w:r>
      <w:r w:rsidR="004E6D58" w:rsidRPr="00876786">
        <w:rPr>
          <w:b/>
          <w:bCs/>
          <w:sz w:val="28"/>
          <w:szCs w:val="28"/>
        </w:rPr>
        <w:t>Naive Bayes Algorithm:</w:t>
      </w:r>
    </w:p>
    <w:p w14:paraId="7A3C527F" w14:textId="77777777" w:rsidR="00876786" w:rsidRPr="00876786" w:rsidRDefault="00876786" w:rsidP="004E6D58">
      <w:pPr>
        <w:rPr>
          <w:b/>
          <w:bCs/>
          <w:sz w:val="28"/>
          <w:szCs w:val="28"/>
        </w:rPr>
      </w:pPr>
    </w:p>
    <w:p w14:paraId="6949E2D2" w14:textId="77777777" w:rsidR="004E6D58" w:rsidRPr="004E6D58" w:rsidRDefault="004E6D58" w:rsidP="004E6D58">
      <w:pPr>
        <w:rPr>
          <w:sz w:val="28"/>
          <w:szCs w:val="28"/>
        </w:rPr>
      </w:pPr>
      <w:r w:rsidRPr="004E6D58">
        <w:rPr>
          <w:sz w:val="28"/>
          <w:szCs w:val="28"/>
        </w:rPr>
        <w:t>The Naive Bayes algorithm is a probabilistic classification technique based on Bayes' theorem, which assumes that the presence of a particular feature in an email is independent of the presence of other features. In our project, Naive Bayes is used to calculate the probability of an email being spam or legitimate based on the occurrence of specific words or features in its content.</w:t>
      </w:r>
    </w:p>
    <w:p w14:paraId="3BE8D503" w14:textId="77777777" w:rsidR="00D85D3C" w:rsidRDefault="00D85D3C" w:rsidP="004E6D58">
      <w:pPr>
        <w:rPr>
          <w:sz w:val="28"/>
          <w:szCs w:val="28"/>
        </w:rPr>
      </w:pPr>
    </w:p>
    <w:p w14:paraId="6E409846" w14:textId="77777777" w:rsidR="00D85D3C" w:rsidRDefault="00D85D3C" w:rsidP="004E6D58">
      <w:pPr>
        <w:rPr>
          <w:sz w:val="28"/>
          <w:szCs w:val="28"/>
        </w:rPr>
      </w:pPr>
    </w:p>
    <w:p w14:paraId="68B4804A" w14:textId="7735DC60" w:rsidR="004E6D58" w:rsidRDefault="00876786" w:rsidP="004E6D58">
      <w:pPr>
        <w:rPr>
          <w:b/>
          <w:bCs/>
          <w:sz w:val="28"/>
          <w:szCs w:val="28"/>
        </w:rPr>
      </w:pPr>
      <w:r w:rsidRPr="00876786">
        <w:rPr>
          <w:b/>
          <w:bCs/>
          <w:sz w:val="28"/>
          <w:szCs w:val="28"/>
        </w:rPr>
        <w:t xml:space="preserve">2- </w:t>
      </w:r>
      <w:r w:rsidR="004E6D58" w:rsidRPr="00876786">
        <w:rPr>
          <w:b/>
          <w:bCs/>
          <w:sz w:val="28"/>
          <w:szCs w:val="28"/>
        </w:rPr>
        <w:t>Support Vector Machine (SVM):</w:t>
      </w:r>
    </w:p>
    <w:p w14:paraId="68545405" w14:textId="77777777" w:rsidR="00876786" w:rsidRPr="00876786" w:rsidRDefault="00876786" w:rsidP="004E6D58">
      <w:pPr>
        <w:rPr>
          <w:b/>
          <w:bCs/>
          <w:sz w:val="28"/>
          <w:szCs w:val="28"/>
        </w:rPr>
      </w:pPr>
    </w:p>
    <w:p w14:paraId="6FAA7E35" w14:textId="507E943B" w:rsidR="004E6D58" w:rsidRPr="004E6D58" w:rsidRDefault="004E6D58" w:rsidP="004E6D58">
      <w:pPr>
        <w:rPr>
          <w:sz w:val="28"/>
          <w:szCs w:val="28"/>
        </w:rPr>
      </w:pPr>
      <w:r w:rsidRPr="004E6D58">
        <w:rPr>
          <w:sz w:val="28"/>
          <w:szCs w:val="28"/>
        </w:rPr>
        <w:t>Support Vector Machine is a supervised learning algorithm that constructs hyper</w:t>
      </w:r>
      <w:r w:rsidR="00876786">
        <w:rPr>
          <w:sz w:val="28"/>
          <w:szCs w:val="28"/>
        </w:rPr>
        <w:t xml:space="preserve"> </w:t>
      </w:r>
      <w:r w:rsidRPr="004E6D58">
        <w:rPr>
          <w:sz w:val="28"/>
          <w:szCs w:val="28"/>
        </w:rPr>
        <w:t>planes in a high-dimensional space to separate different classes of data. In our project, SVM is employed to classify emails into spam or legitimate categories by finding the optimal hyper</w:t>
      </w:r>
      <w:r w:rsidR="00876786">
        <w:rPr>
          <w:sz w:val="28"/>
          <w:szCs w:val="28"/>
        </w:rPr>
        <w:t xml:space="preserve"> </w:t>
      </w:r>
      <w:r w:rsidRPr="004E6D58">
        <w:rPr>
          <w:sz w:val="28"/>
          <w:szCs w:val="28"/>
        </w:rPr>
        <w:t>plane that maximizes the margin between the two classes.</w:t>
      </w:r>
    </w:p>
    <w:p w14:paraId="7AB8A399" w14:textId="77777777" w:rsidR="004E6D58" w:rsidRDefault="004E6D58" w:rsidP="004E6D58">
      <w:pPr>
        <w:rPr>
          <w:sz w:val="28"/>
          <w:szCs w:val="28"/>
        </w:rPr>
      </w:pPr>
    </w:p>
    <w:p w14:paraId="268AF514" w14:textId="77777777" w:rsidR="00D85D3C" w:rsidRPr="004E6D58" w:rsidRDefault="00D85D3C" w:rsidP="004E6D58">
      <w:pPr>
        <w:rPr>
          <w:sz w:val="28"/>
          <w:szCs w:val="28"/>
        </w:rPr>
      </w:pPr>
    </w:p>
    <w:p w14:paraId="1869179A" w14:textId="23097E44" w:rsidR="004E6D58" w:rsidRDefault="00876786" w:rsidP="004E6D58">
      <w:pPr>
        <w:rPr>
          <w:b/>
          <w:bCs/>
          <w:sz w:val="28"/>
          <w:szCs w:val="28"/>
        </w:rPr>
      </w:pPr>
      <w:r w:rsidRPr="00876786">
        <w:rPr>
          <w:b/>
          <w:bCs/>
          <w:sz w:val="28"/>
          <w:szCs w:val="28"/>
        </w:rPr>
        <w:t xml:space="preserve">3- </w:t>
      </w:r>
      <w:r w:rsidR="004E6D58" w:rsidRPr="00876786">
        <w:rPr>
          <w:b/>
          <w:bCs/>
          <w:sz w:val="28"/>
          <w:szCs w:val="28"/>
        </w:rPr>
        <w:t>Random Forest Algorithm:</w:t>
      </w:r>
    </w:p>
    <w:p w14:paraId="3E3DC095" w14:textId="77777777" w:rsidR="00876786" w:rsidRPr="00876786" w:rsidRDefault="00876786" w:rsidP="004E6D58">
      <w:pPr>
        <w:rPr>
          <w:b/>
          <w:bCs/>
          <w:sz w:val="28"/>
          <w:szCs w:val="28"/>
        </w:rPr>
      </w:pPr>
    </w:p>
    <w:p w14:paraId="55D1824D" w14:textId="12BB1B88" w:rsidR="004E6D58" w:rsidRPr="004E6D58" w:rsidRDefault="004E6D58" w:rsidP="004E6D58">
      <w:pPr>
        <w:rPr>
          <w:sz w:val="28"/>
          <w:szCs w:val="28"/>
        </w:rPr>
      </w:pPr>
      <w:r w:rsidRPr="004E6D58">
        <w:rPr>
          <w:sz w:val="28"/>
          <w:szCs w:val="28"/>
        </w:rPr>
        <w:t>Random Forest is an ensemble learning technique that builds multiple decision trees and combines their predictions to improve classification accuracy. In our project, Random Forest is utilized to construct a forest of decision trees, where each tree independently classifies emails based on a subset of features, and the final classification is determined by a majority vote.</w:t>
      </w:r>
    </w:p>
    <w:p w14:paraId="709315CC"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3F1E9A82" w14:textId="77777777" w:rsidR="00D85D3C" w:rsidRDefault="00D85D3C"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141A486B" w14:textId="77777777" w:rsidR="00D85D3C" w:rsidRDefault="00D85D3C"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4F58E685" w14:textId="77777777" w:rsidR="00D85D3C" w:rsidRDefault="00D85D3C"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20905841" w14:textId="77777777" w:rsidR="00D85D3C" w:rsidRDefault="00D85D3C"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164F4F39" w14:textId="77777777" w:rsidR="00D85D3C" w:rsidRDefault="00D85D3C"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0B865147" w14:textId="6CF28F55" w:rsidR="00D85D3C" w:rsidRPr="00D85D3C" w:rsidRDefault="00D85D3C" w:rsidP="00D85D3C">
      <w:pPr>
        <w:pStyle w:val="NormalWeb"/>
        <w:spacing w:after="144" w:line="360" w:lineRule="atLeast"/>
        <w:ind w:left="48" w:right="48"/>
        <w:jc w:val="both"/>
        <w:rPr>
          <w:rFonts w:asciiTheme="majorBidi" w:hAnsiTheme="majorBidi" w:cstheme="majorBidi"/>
          <w:b/>
          <w:bCs/>
          <w:color w:val="000000"/>
          <w:sz w:val="28"/>
          <w:szCs w:val="28"/>
        </w:rPr>
      </w:pPr>
      <w:r>
        <w:rPr>
          <w:rFonts w:asciiTheme="majorBidi" w:hAnsiTheme="majorBidi" w:cstheme="majorBidi"/>
          <w:b/>
          <w:bCs/>
          <w:color w:val="000000"/>
          <w:sz w:val="28"/>
          <w:szCs w:val="28"/>
        </w:rPr>
        <w:lastRenderedPageBreak/>
        <w:t xml:space="preserve">4- </w:t>
      </w:r>
      <w:r w:rsidRPr="00D85D3C">
        <w:rPr>
          <w:rFonts w:asciiTheme="majorBidi" w:hAnsiTheme="majorBidi" w:cstheme="majorBidi"/>
          <w:b/>
          <w:bCs/>
          <w:color w:val="000000"/>
          <w:sz w:val="28"/>
          <w:szCs w:val="28"/>
        </w:rPr>
        <w:t>Gated Recurrent Unit (GRU):</w:t>
      </w:r>
    </w:p>
    <w:p w14:paraId="3AE8C9D0" w14:textId="77777777" w:rsidR="00D85D3C" w:rsidRPr="00D85D3C" w:rsidRDefault="00D85D3C" w:rsidP="00D85D3C">
      <w:pPr>
        <w:pStyle w:val="NormalWeb"/>
        <w:spacing w:after="144" w:line="360" w:lineRule="atLeast"/>
        <w:ind w:left="48" w:right="48"/>
        <w:jc w:val="both"/>
        <w:rPr>
          <w:rFonts w:asciiTheme="majorBidi" w:hAnsiTheme="majorBidi" w:cstheme="majorBidi"/>
          <w:color w:val="000000"/>
          <w:sz w:val="28"/>
          <w:szCs w:val="28"/>
        </w:rPr>
      </w:pPr>
      <w:r w:rsidRPr="00D85D3C">
        <w:rPr>
          <w:rFonts w:asciiTheme="majorBidi" w:hAnsiTheme="majorBidi" w:cstheme="majorBidi"/>
          <w:color w:val="000000"/>
          <w:sz w:val="28"/>
          <w:szCs w:val="28"/>
        </w:rPr>
        <w:t>GRU is a type of recurrent neural network (RNN) that is well-suited for processing sequential data, such as text. In our project, GRU is employed to analyze the sequential nature of email content and capture long-range dependencies between words, enabling more accurate classification of spam and legitimate emails.</w:t>
      </w:r>
    </w:p>
    <w:p w14:paraId="0F93132C" w14:textId="77777777" w:rsidR="00D85D3C" w:rsidRPr="00D85D3C" w:rsidRDefault="00D85D3C" w:rsidP="00D85D3C">
      <w:pPr>
        <w:pStyle w:val="NormalWeb"/>
        <w:spacing w:after="144" w:line="360" w:lineRule="atLeast"/>
        <w:ind w:left="48" w:right="48"/>
        <w:jc w:val="both"/>
        <w:rPr>
          <w:rFonts w:asciiTheme="majorBidi" w:hAnsiTheme="majorBidi" w:cstheme="majorBidi"/>
          <w:color w:val="000000"/>
          <w:sz w:val="28"/>
          <w:szCs w:val="28"/>
        </w:rPr>
      </w:pPr>
    </w:p>
    <w:p w14:paraId="185333F6" w14:textId="3071ABF6" w:rsidR="00D85D3C" w:rsidRPr="00D85D3C" w:rsidRDefault="00D85D3C" w:rsidP="00D85D3C">
      <w:pPr>
        <w:pStyle w:val="NormalWeb"/>
        <w:spacing w:after="144" w:line="360" w:lineRule="atLeast"/>
        <w:ind w:left="48" w:right="48"/>
        <w:jc w:val="both"/>
        <w:rPr>
          <w:rFonts w:asciiTheme="majorBidi" w:hAnsiTheme="majorBidi" w:cstheme="majorBidi"/>
          <w:b/>
          <w:bCs/>
          <w:color w:val="000000"/>
          <w:sz w:val="28"/>
          <w:szCs w:val="28"/>
        </w:rPr>
      </w:pPr>
      <w:r w:rsidRPr="00D85D3C">
        <w:rPr>
          <w:rFonts w:asciiTheme="majorBidi" w:hAnsiTheme="majorBidi" w:cstheme="majorBidi"/>
          <w:b/>
          <w:bCs/>
          <w:color w:val="000000"/>
          <w:sz w:val="28"/>
          <w:szCs w:val="28"/>
        </w:rPr>
        <w:t>5- Convolutional Neural Network (CNN):</w:t>
      </w:r>
    </w:p>
    <w:p w14:paraId="55B839E8" w14:textId="4AFD27F4" w:rsidR="002F6EC6" w:rsidRPr="00D85D3C" w:rsidRDefault="00D85D3C" w:rsidP="00D85D3C">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r w:rsidRPr="00D85D3C">
        <w:rPr>
          <w:rFonts w:asciiTheme="majorBidi" w:hAnsiTheme="majorBidi" w:cstheme="majorBidi"/>
          <w:color w:val="000000"/>
          <w:sz w:val="28"/>
          <w:szCs w:val="28"/>
        </w:rPr>
        <w:t>CNN is a deep learning architecture commonly used for image recognition tasks, but it can also be applied to text classification problems. In our project, CNN is utilized to extract hierarchical features from email content, capturing both local and global patterns to improve classification accuracy.</w:t>
      </w:r>
    </w:p>
    <w:p w14:paraId="623E2CEF"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484C5380" w14:textId="70346EC8" w:rsidR="00D85D3C" w:rsidRPr="00D85D3C" w:rsidRDefault="00D85D3C" w:rsidP="00815645">
      <w:pPr>
        <w:pStyle w:val="NormalWeb"/>
        <w:spacing w:before="0" w:beforeAutospacing="0" w:after="144" w:afterAutospacing="0" w:line="360" w:lineRule="atLeast"/>
        <w:ind w:left="48" w:right="48"/>
        <w:jc w:val="both"/>
        <w:rPr>
          <w:rFonts w:asciiTheme="majorBidi" w:hAnsiTheme="majorBidi" w:cstheme="majorBidi"/>
          <w:b/>
          <w:bCs/>
          <w:color w:val="000000"/>
        </w:rPr>
      </w:pPr>
      <w:r w:rsidRPr="00D85D3C">
        <w:rPr>
          <w:rFonts w:asciiTheme="majorBidi" w:hAnsiTheme="majorBidi" w:cstheme="majorBidi"/>
          <w:b/>
          <w:bCs/>
          <w:color w:val="000000"/>
          <w:sz w:val="28"/>
          <w:szCs w:val="28"/>
        </w:rPr>
        <w:t>6- Long Short-Term Memory (LSTM)</w:t>
      </w:r>
      <w:r>
        <w:rPr>
          <w:rFonts w:asciiTheme="majorBidi" w:hAnsiTheme="majorBidi" w:cstheme="majorBidi"/>
          <w:b/>
          <w:bCs/>
          <w:color w:val="000000"/>
          <w:sz w:val="28"/>
          <w:szCs w:val="28"/>
        </w:rPr>
        <w:t>:</w:t>
      </w:r>
    </w:p>
    <w:p w14:paraId="038F3D8D" w14:textId="03936312" w:rsidR="00D85D3C" w:rsidRPr="00D85D3C" w:rsidRDefault="00D85D3C" w:rsidP="00815645">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r w:rsidRPr="00D85D3C">
        <w:rPr>
          <w:rFonts w:asciiTheme="majorBidi" w:hAnsiTheme="majorBidi" w:cstheme="majorBidi"/>
          <w:color w:val="000000"/>
          <w:sz w:val="28"/>
          <w:szCs w:val="28"/>
        </w:rPr>
        <w:t>The Long Short-Term Memory (LSTM) algorithm is a type of recurrent neural network (RNN) that is particularly effective for processing and classifying sequential data, such as text. In our email spam filtering project, we leverage LSTM networks to analyze the sequential nature of email content and capture long-range dependencies between words.</w:t>
      </w:r>
    </w:p>
    <w:p w14:paraId="064EB7E7"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14F1BBB0"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18BA0D35"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34995B8F"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7A5A445A"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73FD34DE"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53E2125F"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22E7ABBE"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2CB45AB6"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1E08C4EC"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51774C2D" w14:textId="48D45CF0" w:rsidR="002F6EC6" w:rsidRDefault="00E660EC" w:rsidP="00815645">
      <w:pPr>
        <w:pStyle w:val="NormalWeb"/>
        <w:spacing w:before="0" w:beforeAutospacing="0" w:after="144" w:afterAutospacing="0" w:line="360" w:lineRule="atLeast"/>
        <w:ind w:left="48" w:right="48"/>
        <w:jc w:val="both"/>
        <w:rPr>
          <w:rFonts w:asciiTheme="majorBidi" w:hAnsiTheme="majorBidi" w:cstheme="majorBidi"/>
          <w:b/>
          <w:bCs/>
          <w:color w:val="000000"/>
          <w:sz w:val="36"/>
          <w:szCs w:val="36"/>
        </w:rPr>
      </w:pPr>
      <w:r w:rsidRPr="00E660EC">
        <w:rPr>
          <w:rFonts w:asciiTheme="majorBidi" w:hAnsiTheme="majorBidi" w:cstheme="majorBidi"/>
          <w:b/>
          <w:bCs/>
          <w:sz w:val="36"/>
          <w:szCs w:val="36"/>
        </w:rPr>
        <w:lastRenderedPageBreak/>
        <w:t>4.2 Classification Techniques</w:t>
      </w:r>
      <w:r>
        <w:rPr>
          <w:rFonts w:asciiTheme="majorBidi" w:hAnsiTheme="majorBidi" w:cstheme="majorBidi"/>
          <w:b/>
          <w:bCs/>
          <w:color w:val="000000"/>
          <w:sz w:val="36"/>
          <w:szCs w:val="36"/>
        </w:rPr>
        <w:t>:</w:t>
      </w:r>
    </w:p>
    <w:p w14:paraId="505ADCC5" w14:textId="1F098FF2" w:rsidR="00E660EC" w:rsidRDefault="002327B4" w:rsidP="00815645">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r w:rsidRPr="002327B4">
        <w:rPr>
          <w:rFonts w:asciiTheme="majorBidi" w:hAnsiTheme="majorBidi" w:cstheme="majorBidi"/>
          <w:color w:val="000000"/>
          <w:sz w:val="28"/>
          <w:szCs w:val="28"/>
        </w:rPr>
        <w:t>In our email spam filtering project, we employ a variety of classification techniques to accurately differentiate between spam and legitimate emails. These techniques leverage machine learning algorithms to analyze email features and make predictions based on learned patterns. Here are the key classification techniques utilized in our project:</w:t>
      </w:r>
    </w:p>
    <w:p w14:paraId="4CE3EA64" w14:textId="77777777" w:rsidR="002327B4" w:rsidRDefault="002327B4" w:rsidP="00815645">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p>
    <w:p w14:paraId="58362799" w14:textId="77777777" w:rsidR="002327B4" w:rsidRPr="002327B4" w:rsidRDefault="002327B4" w:rsidP="002327B4">
      <w:pPr>
        <w:pStyle w:val="NormalWeb"/>
        <w:spacing w:after="144" w:line="360" w:lineRule="atLeast"/>
        <w:ind w:left="48" w:right="48"/>
        <w:jc w:val="both"/>
        <w:rPr>
          <w:rFonts w:asciiTheme="majorBidi" w:hAnsiTheme="majorBidi" w:cstheme="majorBidi"/>
          <w:b/>
          <w:bCs/>
          <w:color w:val="000000"/>
          <w:sz w:val="28"/>
          <w:szCs w:val="28"/>
        </w:rPr>
      </w:pPr>
      <w:r w:rsidRPr="002327B4">
        <w:rPr>
          <w:rFonts w:asciiTheme="majorBidi" w:hAnsiTheme="majorBidi" w:cstheme="majorBidi"/>
          <w:b/>
          <w:bCs/>
          <w:color w:val="000000"/>
          <w:sz w:val="28"/>
          <w:szCs w:val="28"/>
        </w:rPr>
        <w:t>1- Naive Bayes Classifier:</w:t>
      </w:r>
    </w:p>
    <w:p w14:paraId="5EA3D000" w14:textId="3099F1D3" w:rsidR="002327B4" w:rsidRDefault="002327B4" w:rsidP="002327B4">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r w:rsidRPr="002327B4">
        <w:rPr>
          <w:rFonts w:asciiTheme="majorBidi" w:hAnsiTheme="majorBidi" w:cstheme="majorBidi"/>
          <w:color w:val="000000"/>
          <w:sz w:val="28"/>
          <w:szCs w:val="28"/>
        </w:rPr>
        <w:t>Naive Bayes classifiers are probabilistic models based on Bayes' theorem. They assume that the presence of a particular feature in an email is independent of the presence of other features. Naive Bayes classifiers are simple yet effective for text classification tasks like spam detection.</w:t>
      </w:r>
    </w:p>
    <w:p w14:paraId="1CDEEBF1" w14:textId="77777777" w:rsidR="002327B4" w:rsidRDefault="002327B4" w:rsidP="002327B4">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p>
    <w:p w14:paraId="7C0C2BF6" w14:textId="77777777" w:rsidR="002327B4" w:rsidRPr="002327B4" w:rsidRDefault="002327B4" w:rsidP="002327B4">
      <w:pPr>
        <w:pStyle w:val="NormalWeb"/>
        <w:spacing w:after="144" w:line="360" w:lineRule="atLeast"/>
        <w:ind w:left="48" w:right="48"/>
        <w:jc w:val="both"/>
        <w:rPr>
          <w:rFonts w:asciiTheme="majorBidi" w:hAnsiTheme="majorBidi" w:cstheme="majorBidi"/>
          <w:b/>
          <w:bCs/>
          <w:color w:val="000000"/>
          <w:sz w:val="28"/>
          <w:szCs w:val="28"/>
        </w:rPr>
      </w:pPr>
      <w:r w:rsidRPr="002327B4">
        <w:rPr>
          <w:rFonts w:asciiTheme="majorBidi" w:hAnsiTheme="majorBidi" w:cstheme="majorBidi"/>
          <w:b/>
          <w:bCs/>
          <w:color w:val="000000"/>
          <w:sz w:val="28"/>
          <w:szCs w:val="28"/>
        </w:rPr>
        <w:t>2- Support Vector Machine (SVM):</w:t>
      </w:r>
    </w:p>
    <w:p w14:paraId="2F0E508C" w14:textId="57698C29" w:rsidR="002327B4" w:rsidRPr="002327B4" w:rsidRDefault="002327B4" w:rsidP="002327B4">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r w:rsidRPr="002327B4">
        <w:rPr>
          <w:rFonts w:asciiTheme="majorBidi" w:hAnsiTheme="majorBidi" w:cstheme="majorBidi"/>
          <w:color w:val="000000"/>
          <w:sz w:val="28"/>
          <w:szCs w:val="28"/>
        </w:rPr>
        <w:t>SVM is a powerful supervised learning algorithm that constructs hyperplanes in a high-dimensional space to separate different classes of data. SVM classifiers are particularly effective for binary classification tasks like spam filtering, where they aim to find the optimal hyper</w:t>
      </w:r>
      <w:r>
        <w:rPr>
          <w:rFonts w:asciiTheme="majorBidi" w:hAnsiTheme="majorBidi" w:cstheme="majorBidi"/>
          <w:color w:val="000000"/>
          <w:sz w:val="28"/>
          <w:szCs w:val="28"/>
        </w:rPr>
        <w:t xml:space="preserve"> </w:t>
      </w:r>
      <w:r w:rsidRPr="002327B4">
        <w:rPr>
          <w:rFonts w:asciiTheme="majorBidi" w:hAnsiTheme="majorBidi" w:cstheme="majorBidi"/>
          <w:color w:val="000000"/>
          <w:sz w:val="28"/>
          <w:szCs w:val="28"/>
        </w:rPr>
        <w:t>plane that maximizes the margin between spam and legitimate emails.</w:t>
      </w:r>
    </w:p>
    <w:p w14:paraId="68B24E42"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217E70C9" w14:textId="77777777" w:rsidR="002327B4" w:rsidRPr="002327B4" w:rsidRDefault="002327B4" w:rsidP="002327B4">
      <w:pPr>
        <w:pStyle w:val="NormalWeb"/>
        <w:spacing w:after="144" w:line="360" w:lineRule="atLeast"/>
        <w:ind w:left="48" w:right="48"/>
        <w:jc w:val="both"/>
        <w:rPr>
          <w:rFonts w:asciiTheme="majorBidi" w:hAnsiTheme="majorBidi" w:cstheme="majorBidi"/>
          <w:b/>
          <w:bCs/>
          <w:color w:val="000000"/>
          <w:sz w:val="28"/>
          <w:szCs w:val="28"/>
        </w:rPr>
      </w:pPr>
      <w:r w:rsidRPr="002327B4">
        <w:rPr>
          <w:rFonts w:asciiTheme="majorBidi" w:hAnsiTheme="majorBidi" w:cstheme="majorBidi"/>
          <w:b/>
          <w:bCs/>
          <w:color w:val="000000"/>
          <w:sz w:val="28"/>
          <w:szCs w:val="28"/>
        </w:rPr>
        <w:t>3- Random Forest Classifier:</w:t>
      </w:r>
    </w:p>
    <w:p w14:paraId="1B713A1B" w14:textId="0AB980A0" w:rsidR="002F6EC6" w:rsidRDefault="002327B4" w:rsidP="002327B4">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r w:rsidRPr="002327B4">
        <w:rPr>
          <w:rFonts w:asciiTheme="majorBidi" w:hAnsiTheme="majorBidi" w:cstheme="majorBidi"/>
          <w:color w:val="000000"/>
          <w:sz w:val="28"/>
          <w:szCs w:val="28"/>
        </w:rPr>
        <w:t>Random Forest is an ensemble learning technique that builds multiple decision trees and combines their predictions to improve classification accuracy. Random Forest classifiers are robust and capable of handling large datasets with high-dimensional feature spaces, making them well-suited for email spam filtering tasks.</w:t>
      </w:r>
    </w:p>
    <w:p w14:paraId="2CBD2F26" w14:textId="77777777" w:rsidR="002327B4" w:rsidRDefault="002327B4" w:rsidP="002327B4">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p>
    <w:p w14:paraId="70C68AEF" w14:textId="77777777" w:rsidR="002327B4" w:rsidRDefault="002327B4" w:rsidP="002327B4">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p>
    <w:p w14:paraId="0BCCF3A1" w14:textId="77777777" w:rsidR="002327B4" w:rsidRDefault="002327B4" w:rsidP="002327B4">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p>
    <w:p w14:paraId="50AB2441" w14:textId="77777777" w:rsidR="002327B4" w:rsidRDefault="002327B4" w:rsidP="002327B4">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p>
    <w:p w14:paraId="2191C0E6" w14:textId="77777777" w:rsidR="002327B4" w:rsidRPr="002327B4" w:rsidRDefault="002327B4" w:rsidP="002327B4">
      <w:pPr>
        <w:pStyle w:val="NormalWeb"/>
        <w:spacing w:after="144" w:line="360" w:lineRule="atLeast"/>
        <w:ind w:left="48" w:right="48"/>
        <w:jc w:val="both"/>
        <w:rPr>
          <w:rFonts w:asciiTheme="majorBidi" w:hAnsiTheme="majorBidi" w:cstheme="majorBidi"/>
          <w:b/>
          <w:bCs/>
          <w:color w:val="000000"/>
          <w:sz w:val="28"/>
          <w:szCs w:val="28"/>
        </w:rPr>
      </w:pPr>
      <w:r w:rsidRPr="002327B4">
        <w:rPr>
          <w:rFonts w:asciiTheme="majorBidi" w:hAnsiTheme="majorBidi" w:cstheme="majorBidi"/>
          <w:b/>
          <w:bCs/>
          <w:color w:val="000000"/>
          <w:sz w:val="28"/>
          <w:szCs w:val="28"/>
        </w:rPr>
        <w:lastRenderedPageBreak/>
        <w:t>4- Gated Recurrent Unit (GRU):</w:t>
      </w:r>
    </w:p>
    <w:p w14:paraId="509AB75D" w14:textId="6FA20999" w:rsidR="002327B4" w:rsidRDefault="002327B4" w:rsidP="002327B4">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r w:rsidRPr="002327B4">
        <w:rPr>
          <w:rFonts w:asciiTheme="majorBidi" w:hAnsiTheme="majorBidi" w:cstheme="majorBidi"/>
          <w:color w:val="000000"/>
          <w:sz w:val="28"/>
          <w:szCs w:val="28"/>
        </w:rPr>
        <w:t>GRU is a type of recurrent neural network (RNN) that is effective for processing sequential data. In our project, GRU classifiers analyze the sequential nature of email content and capture long-range dependencies between words, enabling accurate classification of spam and legitimate emails based on textual patterns.</w:t>
      </w:r>
    </w:p>
    <w:p w14:paraId="36572ED0" w14:textId="77777777" w:rsidR="002327B4" w:rsidRDefault="002327B4" w:rsidP="002327B4">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p>
    <w:p w14:paraId="5A507FCB" w14:textId="77777777" w:rsidR="002327B4" w:rsidRPr="002327B4" w:rsidRDefault="002327B4" w:rsidP="002327B4">
      <w:pPr>
        <w:pStyle w:val="NormalWeb"/>
        <w:spacing w:after="144" w:line="360" w:lineRule="atLeast"/>
        <w:ind w:left="48" w:right="48"/>
        <w:jc w:val="both"/>
        <w:rPr>
          <w:rFonts w:asciiTheme="majorBidi" w:hAnsiTheme="majorBidi" w:cstheme="majorBidi"/>
          <w:b/>
          <w:bCs/>
          <w:color w:val="000000"/>
          <w:sz w:val="28"/>
          <w:szCs w:val="28"/>
        </w:rPr>
      </w:pPr>
      <w:r w:rsidRPr="002327B4">
        <w:rPr>
          <w:rFonts w:asciiTheme="majorBidi" w:hAnsiTheme="majorBidi" w:cstheme="majorBidi"/>
          <w:b/>
          <w:bCs/>
          <w:color w:val="000000"/>
          <w:sz w:val="28"/>
          <w:szCs w:val="28"/>
        </w:rPr>
        <w:t>5- Convolutional Neural Network (CNN):</w:t>
      </w:r>
    </w:p>
    <w:p w14:paraId="49ABC1B2" w14:textId="5D4371CD" w:rsidR="002327B4" w:rsidRDefault="002327B4" w:rsidP="002327B4">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r w:rsidRPr="002327B4">
        <w:rPr>
          <w:rFonts w:asciiTheme="majorBidi" w:hAnsiTheme="majorBidi" w:cstheme="majorBidi"/>
          <w:color w:val="000000"/>
          <w:sz w:val="28"/>
          <w:szCs w:val="28"/>
        </w:rPr>
        <w:t>CNN is a deep learning architecture commonly used for image recognition tasks, but it can also be applied to text classification problems. CNN classifiers extract hierarchical features from email content, capturing both local and global patterns to improve classification accuracy.</w:t>
      </w:r>
    </w:p>
    <w:p w14:paraId="7F71A441" w14:textId="77777777" w:rsidR="002327B4" w:rsidRDefault="002327B4" w:rsidP="002327B4">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p>
    <w:p w14:paraId="7B9071DF" w14:textId="7CBDC15D" w:rsidR="002327B4" w:rsidRPr="002327B4" w:rsidRDefault="002327B4" w:rsidP="002327B4">
      <w:pPr>
        <w:pStyle w:val="NormalWeb"/>
        <w:spacing w:after="144" w:line="360" w:lineRule="atLeast"/>
        <w:ind w:left="48" w:right="48"/>
        <w:jc w:val="both"/>
        <w:rPr>
          <w:rFonts w:asciiTheme="majorBidi" w:hAnsiTheme="majorBidi" w:cstheme="majorBidi"/>
          <w:b/>
          <w:bCs/>
          <w:color w:val="000000"/>
          <w:sz w:val="28"/>
          <w:szCs w:val="28"/>
        </w:rPr>
      </w:pPr>
      <w:r w:rsidRPr="002327B4">
        <w:rPr>
          <w:rFonts w:asciiTheme="majorBidi" w:hAnsiTheme="majorBidi" w:cstheme="majorBidi"/>
          <w:b/>
          <w:bCs/>
          <w:color w:val="000000"/>
          <w:sz w:val="28"/>
          <w:szCs w:val="28"/>
        </w:rPr>
        <w:t xml:space="preserve">6- Long </w:t>
      </w:r>
      <w:r>
        <w:rPr>
          <w:rFonts w:asciiTheme="majorBidi" w:hAnsiTheme="majorBidi" w:cstheme="majorBidi"/>
          <w:b/>
          <w:bCs/>
          <w:color w:val="000000"/>
          <w:sz w:val="28"/>
          <w:szCs w:val="28"/>
        </w:rPr>
        <w:t>Short-Term Memory (LSTM)</w:t>
      </w:r>
      <w:r w:rsidRPr="002327B4">
        <w:rPr>
          <w:rFonts w:asciiTheme="majorBidi" w:hAnsiTheme="majorBidi" w:cstheme="majorBidi"/>
          <w:b/>
          <w:bCs/>
          <w:color w:val="000000"/>
          <w:sz w:val="28"/>
          <w:szCs w:val="28"/>
        </w:rPr>
        <w:t>:</w:t>
      </w:r>
    </w:p>
    <w:p w14:paraId="45B74933" w14:textId="6F6D6AE0" w:rsidR="002327B4" w:rsidRDefault="002327B4" w:rsidP="002327B4">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r w:rsidRPr="002327B4">
        <w:rPr>
          <w:rFonts w:asciiTheme="majorBidi" w:hAnsiTheme="majorBidi" w:cstheme="majorBidi"/>
          <w:color w:val="000000"/>
          <w:sz w:val="28"/>
          <w:szCs w:val="28"/>
        </w:rPr>
        <w:t>LSTM is a type of RNN that is particularly effective for processing sequential data with long-range dependencies. LSTM classifiers analyze the sequential structure of email text and learn to distinguish between spam and legitimate emails based on learned patterns within the text.</w:t>
      </w:r>
    </w:p>
    <w:p w14:paraId="16AFFF21" w14:textId="77777777" w:rsidR="002327B4" w:rsidRDefault="002327B4" w:rsidP="002327B4">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p>
    <w:p w14:paraId="70ABFAFD" w14:textId="77777777" w:rsidR="002327B4" w:rsidRPr="002327B4" w:rsidRDefault="002327B4" w:rsidP="002327B4">
      <w:pPr>
        <w:pStyle w:val="NormalWeb"/>
        <w:spacing w:after="144" w:line="360" w:lineRule="atLeast"/>
        <w:ind w:left="48" w:right="48"/>
        <w:jc w:val="both"/>
        <w:rPr>
          <w:sz w:val="28"/>
          <w:szCs w:val="28"/>
        </w:rPr>
      </w:pPr>
      <w:r w:rsidRPr="002327B4">
        <w:rPr>
          <w:sz w:val="28"/>
          <w:szCs w:val="28"/>
        </w:rPr>
        <w:t>These classification techniques enable our email spam filtering project to accurately classify incoming emails and effectively protect users from unwanted spam messages. By leveraging a combination of traditional machine learning algorithms and deep learning techniques, we aim to achieve high accuracy and reliability in identifying and filtering out spam emails.</w:t>
      </w:r>
    </w:p>
    <w:p w14:paraId="10C8B67F" w14:textId="77777777" w:rsidR="002327B4" w:rsidRDefault="002327B4" w:rsidP="002327B4">
      <w:pPr>
        <w:pStyle w:val="NormalWeb"/>
        <w:spacing w:after="144" w:line="360" w:lineRule="atLeast"/>
        <w:ind w:left="48" w:right="48"/>
        <w:jc w:val="both"/>
      </w:pPr>
    </w:p>
    <w:p w14:paraId="7F0DDFE7" w14:textId="77777777" w:rsidR="002327B4" w:rsidRDefault="002327B4" w:rsidP="002327B4">
      <w:pPr>
        <w:pStyle w:val="NormalWeb"/>
        <w:spacing w:after="144" w:line="360" w:lineRule="atLeast"/>
        <w:ind w:left="48" w:right="48"/>
        <w:jc w:val="both"/>
      </w:pPr>
    </w:p>
    <w:p w14:paraId="5253A2D8" w14:textId="77777777" w:rsidR="002327B4" w:rsidRDefault="002327B4" w:rsidP="002327B4">
      <w:pPr>
        <w:pStyle w:val="NormalWeb"/>
        <w:spacing w:after="144" w:line="360" w:lineRule="atLeast"/>
        <w:ind w:left="48" w:right="48"/>
        <w:jc w:val="both"/>
      </w:pPr>
    </w:p>
    <w:p w14:paraId="6D9B111B" w14:textId="77777777" w:rsidR="002327B4" w:rsidRDefault="002327B4" w:rsidP="002327B4">
      <w:pPr>
        <w:pStyle w:val="NormalWeb"/>
        <w:spacing w:after="144" w:line="360" w:lineRule="atLeast"/>
        <w:ind w:left="48" w:right="48"/>
        <w:jc w:val="both"/>
      </w:pPr>
    </w:p>
    <w:p w14:paraId="70EC3470" w14:textId="7419CCFB" w:rsidR="002327B4" w:rsidRDefault="00FF019A" w:rsidP="002327B4">
      <w:pPr>
        <w:pStyle w:val="NormalWeb"/>
        <w:spacing w:after="144" w:line="360" w:lineRule="atLeast"/>
        <w:ind w:left="48" w:right="48"/>
        <w:jc w:val="both"/>
        <w:rPr>
          <w:b/>
          <w:bCs/>
          <w:sz w:val="36"/>
          <w:szCs w:val="36"/>
        </w:rPr>
      </w:pPr>
      <w:r w:rsidRPr="00FF019A">
        <w:rPr>
          <w:b/>
          <w:bCs/>
          <w:sz w:val="36"/>
          <w:szCs w:val="36"/>
        </w:rPr>
        <w:lastRenderedPageBreak/>
        <w:t>4.3 Machine Learning Models</w:t>
      </w:r>
      <w:r>
        <w:rPr>
          <w:b/>
          <w:bCs/>
          <w:sz w:val="36"/>
          <w:szCs w:val="36"/>
        </w:rPr>
        <w:t>:</w:t>
      </w:r>
    </w:p>
    <w:p w14:paraId="1CD9A0A9" w14:textId="1B1E5754" w:rsidR="00FF019A" w:rsidRDefault="00FF019A" w:rsidP="002327B4">
      <w:pPr>
        <w:pStyle w:val="NormalWeb"/>
        <w:spacing w:after="144" w:line="360" w:lineRule="atLeast"/>
        <w:ind w:left="48" w:right="48"/>
        <w:jc w:val="both"/>
        <w:rPr>
          <w:sz w:val="28"/>
          <w:szCs w:val="28"/>
        </w:rPr>
      </w:pPr>
      <w:r w:rsidRPr="00FF019A">
        <w:rPr>
          <w:sz w:val="28"/>
          <w:szCs w:val="28"/>
        </w:rPr>
        <w:t>In our email spam filtering project, we utilize a variety of machine learning models to effectively classify incoming emails as either spam or legitimate. These models are trained on labeled email data and learn to recognize patterns and features associated with spam messages. Here are the key machine learning models employed in our project:</w:t>
      </w:r>
    </w:p>
    <w:p w14:paraId="230C2295" w14:textId="77777777" w:rsidR="00FF019A" w:rsidRDefault="00FF019A" w:rsidP="002327B4">
      <w:pPr>
        <w:pStyle w:val="NormalWeb"/>
        <w:spacing w:after="144" w:line="360" w:lineRule="atLeast"/>
        <w:ind w:left="48" w:right="48"/>
        <w:jc w:val="both"/>
        <w:rPr>
          <w:sz w:val="28"/>
          <w:szCs w:val="28"/>
        </w:rPr>
      </w:pPr>
    </w:p>
    <w:p w14:paraId="020DD792" w14:textId="77777777" w:rsidR="00FF019A" w:rsidRPr="00FF019A" w:rsidRDefault="00FF019A" w:rsidP="00FF019A">
      <w:pPr>
        <w:pStyle w:val="NormalWeb"/>
        <w:spacing w:after="144" w:line="360" w:lineRule="atLeast"/>
        <w:ind w:left="48" w:right="48"/>
        <w:jc w:val="both"/>
        <w:rPr>
          <w:b/>
          <w:bCs/>
          <w:sz w:val="28"/>
          <w:szCs w:val="28"/>
        </w:rPr>
      </w:pPr>
      <w:r w:rsidRPr="00FF019A">
        <w:rPr>
          <w:b/>
          <w:bCs/>
          <w:sz w:val="28"/>
          <w:szCs w:val="28"/>
        </w:rPr>
        <w:t>1- Naive Bayes Model:</w:t>
      </w:r>
    </w:p>
    <w:p w14:paraId="68139DC1" w14:textId="77777777" w:rsidR="00FF019A" w:rsidRDefault="00FF019A" w:rsidP="00FF019A">
      <w:pPr>
        <w:pStyle w:val="NormalWeb"/>
        <w:spacing w:after="144" w:line="360" w:lineRule="atLeast"/>
        <w:ind w:left="48" w:right="48"/>
        <w:jc w:val="both"/>
        <w:rPr>
          <w:sz w:val="28"/>
          <w:szCs w:val="28"/>
        </w:rPr>
      </w:pPr>
      <w:r w:rsidRPr="00FF019A">
        <w:rPr>
          <w:sz w:val="28"/>
          <w:szCs w:val="28"/>
        </w:rPr>
        <w:t>The Naive Bayes model is a probabilistic classifier based on Bayes' theorem. It calculates the probability that an email belongs to a certain class (spam or legitimate) given the presence of specific features (words or phrases) in the email content. Naive Bayes models are simple yet effective for text classification tasks like spam filtering.</w:t>
      </w:r>
    </w:p>
    <w:p w14:paraId="23976C52" w14:textId="77777777" w:rsidR="00FF019A" w:rsidRPr="00FF019A" w:rsidRDefault="00FF019A" w:rsidP="00FF019A">
      <w:pPr>
        <w:pStyle w:val="NormalWeb"/>
        <w:spacing w:after="144" w:line="360" w:lineRule="atLeast"/>
        <w:ind w:left="48" w:right="48"/>
        <w:jc w:val="both"/>
        <w:rPr>
          <w:sz w:val="28"/>
          <w:szCs w:val="28"/>
        </w:rPr>
      </w:pPr>
    </w:p>
    <w:p w14:paraId="5397EB47" w14:textId="6EA06B2F" w:rsidR="00FF019A" w:rsidRPr="00FF019A" w:rsidRDefault="00FF019A" w:rsidP="00FF019A">
      <w:pPr>
        <w:pStyle w:val="NormalWeb"/>
        <w:spacing w:after="144" w:line="360" w:lineRule="atLeast"/>
        <w:ind w:left="48" w:right="48"/>
        <w:jc w:val="both"/>
        <w:rPr>
          <w:b/>
          <w:bCs/>
          <w:sz w:val="28"/>
          <w:szCs w:val="28"/>
        </w:rPr>
      </w:pPr>
      <w:r w:rsidRPr="00FF019A">
        <w:rPr>
          <w:b/>
          <w:bCs/>
          <w:sz w:val="28"/>
          <w:szCs w:val="28"/>
        </w:rPr>
        <w:t>2- Support Vector Machine (SVM) Model:</w:t>
      </w:r>
    </w:p>
    <w:p w14:paraId="0629DE6F" w14:textId="1B3CE76F" w:rsidR="00FF019A" w:rsidRDefault="00FF019A" w:rsidP="00FF019A">
      <w:pPr>
        <w:pStyle w:val="NormalWeb"/>
        <w:spacing w:after="144" w:line="360" w:lineRule="atLeast"/>
        <w:ind w:left="48" w:right="48"/>
        <w:jc w:val="both"/>
        <w:rPr>
          <w:sz w:val="28"/>
          <w:szCs w:val="28"/>
        </w:rPr>
      </w:pPr>
      <w:r w:rsidRPr="00FF019A">
        <w:rPr>
          <w:sz w:val="28"/>
          <w:szCs w:val="28"/>
        </w:rPr>
        <w:t>The Support Vector Machine (SVM) model is a supervised learning algorithm that constructs hyper</w:t>
      </w:r>
      <w:r>
        <w:rPr>
          <w:sz w:val="28"/>
          <w:szCs w:val="28"/>
        </w:rPr>
        <w:t xml:space="preserve"> </w:t>
      </w:r>
      <w:r w:rsidRPr="00FF019A">
        <w:rPr>
          <w:sz w:val="28"/>
          <w:szCs w:val="28"/>
        </w:rPr>
        <w:t>planes in a high-dimensional space to separate different classes of data. SVM models aim to find the optimal hyperplane that maximizes the margin between spam and legitimate emails, effectively classifying incoming messages based on their features.</w:t>
      </w:r>
    </w:p>
    <w:p w14:paraId="0323567E" w14:textId="77777777" w:rsidR="00FF019A" w:rsidRPr="00FF019A" w:rsidRDefault="00FF019A" w:rsidP="00FF019A">
      <w:pPr>
        <w:pStyle w:val="NormalWeb"/>
        <w:spacing w:after="144" w:line="360" w:lineRule="atLeast"/>
        <w:ind w:left="48" w:right="48"/>
        <w:jc w:val="both"/>
        <w:rPr>
          <w:sz w:val="28"/>
          <w:szCs w:val="28"/>
        </w:rPr>
      </w:pPr>
    </w:p>
    <w:p w14:paraId="0F47016C" w14:textId="012711A6" w:rsidR="00FF019A" w:rsidRPr="00FF019A" w:rsidRDefault="00FF019A" w:rsidP="00FF019A">
      <w:pPr>
        <w:pStyle w:val="NormalWeb"/>
        <w:spacing w:after="144" w:line="360" w:lineRule="atLeast"/>
        <w:ind w:left="48" w:right="48"/>
        <w:jc w:val="both"/>
        <w:rPr>
          <w:b/>
          <w:bCs/>
          <w:sz w:val="28"/>
          <w:szCs w:val="28"/>
        </w:rPr>
      </w:pPr>
      <w:r w:rsidRPr="00FF019A">
        <w:rPr>
          <w:b/>
          <w:bCs/>
          <w:sz w:val="28"/>
          <w:szCs w:val="28"/>
        </w:rPr>
        <w:t>3- Random Forest Model:</w:t>
      </w:r>
    </w:p>
    <w:p w14:paraId="320E4F72" w14:textId="77777777" w:rsidR="00FF019A" w:rsidRDefault="00FF019A" w:rsidP="00FF019A">
      <w:pPr>
        <w:pStyle w:val="NormalWeb"/>
        <w:spacing w:after="144" w:line="360" w:lineRule="atLeast"/>
        <w:ind w:left="48" w:right="48"/>
        <w:jc w:val="both"/>
        <w:rPr>
          <w:sz w:val="28"/>
          <w:szCs w:val="28"/>
        </w:rPr>
      </w:pPr>
      <w:r w:rsidRPr="00FF019A">
        <w:rPr>
          <w:sz w:val="28"/>
          <w:szCs w:val="28"/>
        </w:rPr>
        <w:t>The Random Forest model is an ensemble learning technique that builds multiple decision trees and combines their predictions to improve classification accuracy. Random Forest models are robust and capable of handling large datasets with high-dimensional feature spaces, making them well-suited for email spam filtering tasks.</w:t>
      </w:r>
    </w:p>
    <w:p w14:paraId="7DB9C4EF" w14:textId="77777777" w:rsidR="00FF019A" w:rsidRDefault="00FF019A" w:rsidP="00FF019A">
      <w:pPr>
        <w:pStyle w:val="NormalWeb"/>
        <w:spacing w:after="144" w:line="360" w:lineRule="atLeast"/>
        <w:ind w:left="48" w:right="48"/>
        <w:jc w:val="both"/>
        <w:rPr>
          <w:sz w:val="28"/>
          <w:szCs w:val="28"/>
        </w:rPr>
      </w:pPr>
    </w:p>
    <w:p w14:paraId="5AC508A0" w14:textId="77777777" w:rsidR="00FF019A" w:rsidRPr="00FF019A" w:rsidRDefault="00FF019A" w:rsidP="00FF019A">
      <w:pPr>
        <w:pStyle w:val="NormalWeb"/>
        <w:spacing w:after="144" w:line="360" w:lineRule="atLeast"/>
        <w:ind w:left="48" w:right="48"/>
        <w:jc w:val="both"/>
        <w:rPr>
          <w:sz w:val="28"/>
          <w:szCs w:val="28"/>
        </w:rPr>
      </w:pPr>
    </w:p>
    <w:p w14:paraId="6A0A9FA1" w14:textId="52DCC92C" w:rsidR="00FF019A" w:rsidRPr="00FF019A" w:rsidRDefault="00FF019A" w:rsidP="00FF019A">
      <w:pPr>
        <w:pStyle w:val="NormalWeb"/>
        <w:spacing w:after="144" w:line="360" w:lineRule="atLeast"/>
        <w:ind w:left="48" w:right="48"/>
        <w:jc w:val="both"/>
        <w:rPr>
          <w:b/>
          <w:bCs/>
          <w:sz w:val="28"/>
          <w:szCs w:val="28"/>
        </w:rPr>
      </w:pPr>
      <w:r w:rsidRPr="00FF019A">
        <w:rPr>
          <w:b/>
          <w:bCs/>
          <w:sz w:val="28"/>
          <w:szCs w:val="28"/>
        </w:rPr>
        <w:lastRenderedPageBreak/>
        <w:t>4- Gated Recurrent Unit (GRU) Model:</w:t>
      </w:r>
    </w:p>
    <w:p w14:paraId="5B81F11F" w14:textId="5D78D2E7" w:rsidR="00FF019A" w:rsidRDefault="00FF019A" w:rsidP="00FF019A">
      <w:pPr>
        <w:pStyle w:val="NormalWeb"/>
        <w:spacing w:after="144" w:line="360" w:lineRule="atLeast"/>
        <w:ind w:left="48" w:right="48"/>
        <w:jc w:val="both"/>
        <w:rPr>
          <w:sz w:val="28"/>
          <w:szCs w:val="28"/>
        </w:rPr>
      </w:pPr>
      <w:r w:rsidRPr="00FF019A">
        <w:rPr>
          <w:sz w:val="28"/>
          <w:szCs w:val="28"/>
        </w:rPr>
        <w:t>The Gated Recurrent Unit (GRU) model is a type of recurrent neural network (RNN) that is effective for processing sequential data. In our project, GRU models analyze the sequential nature of email content and capture long-range dependencies between words, enabling accurate classification of spam and legitimate emails based on textual patterns.</w:t>
      </w:r>
    </w:p>
    <w:p w14:paraId="7F3FCA5F" w14:textId="77777777" w:rsidR="00FF019A" w:rsidRPr="00FF019A" w:rsidRDefault="00FF019A" w:rsidP="00FF019A">
      <w:pPr>
        <w:pStyle w:val="NormalWeb"/>
        <w:spacing w:after="144" w:line="360" w:lineRule="atLeast"/>
        <w:ind w:left="48" w:right="48"/>
        <w:jc w:val="both"/>
        <w:rPr>
          <w:sz w:val="28"/>
          <w:szCs w:val="28"/>
        </w:rPr>
      </w:pPr>
    </w:p>
    <w:p w14:paraId="31D674BD" w14:textId="4D439247" w:rsidR="00FF019A" w:rsidRPr="00FF019A" w:rsidRDefault="00FF019A" w:rsidP="00FF019A">
      <w:pPr>
        <w:pStyle w:val="NormalWeb"/>
        <w:spacing w:after="144" w:line="360" w:lineRule="atLeast"/>
        <w:ind w:left="48" w:right="48"/>
        <w:jc w:val="both"/>
        <w:rPr>
          <w:b/>
          <w:bCs/>
          <w:sz w:val="28"/>
          <w:szCs w:val="28"/>
        </w:rPr>
      </w:pPr>
      <w:r w:rsidRPr="00FF019A">
        <w:rPr>
          <w:b/>
          <w:bCs/>
          <w:sz w:val="28"/>
          <w:szCs w:val="28"/>
        </w:rPr>
        <w:t>5- Convolutional Neural Network (CNN) Model:</w:t>
      </w:r>
    </w:p>
    <w:p w14:paraId="0B4937C7" w14:textId="77777777" w:rsidR="00FF019A" w:rsidRDefault="00FF019A" w:rsidP="00FF019A">
      <w:pPr>
        <w:pStyle w:val="NormalWeb"/>
        <w:spacing w:after="144" w:line="360" w:lineRule="atLeast"/>
        <w:ind w:left="48" w:right="48"/>
        <w:jc w:val="both"/>
        <w:rPr>
          <w:sz w:val="28"/>
          <w:szCs w:val="28"/>
        </w:rPr>
      </w:pPr>
      <w:r w:rsidRPr="00FF019A">
        <w:rPr>
          <w:sz w:val="28"/>
          <w:szCs w:val="28"/>
        </w:rPr>
        <w:t>The Convolutional Neural Network (CNN) model is a deep learning architecture commonly used for image recognition tasks, but it can also be applied to text classification problems. CNN models extract hierarchical features from email content, capturing both local and global patterns to improve classification accuracy.</w:t>
      </w:r>
    </w:p>
    <w:p w14:paraId="4FCFC856" w14:textId="77777777" w:rsidR="00FF019A" w:rsidRPr="00FF019A" w:rsidRDefault="00FF019A" w:rsidP="00FF019A">
      <w:pPr>
        <w:pStyle w:val="NormalWeb"/>
        <w:spacing w:after="144" w:line="360" w:lineRule="atLeast"/>
        <w:ind w:left="48" w:right="48"/>
        <w:jc w:val="both"/>
        <w:rPr>
          <w:sz w:val="28"/>
          <w:szCs w:val="28"/>
        </w:rPr>
      </w:pPr>
    </w:p>
    <w:p w14:paraId="12ED7ADA" w14:textId="4C7A4A66" w:rsidR="00FF019A" w:rsidRPr="00FF019A" w:rsidRDefault="00FF019A" w:rsidP="00FF019A">
      <w:pPr>
        <w:pStyle w:val="NormalWeb"/>
        <w:spacing w:after="144" w:line="360" w:lineRule="atLeast"/>
        <w:ind w:left="48" w:right="48"/>
        <w:jc w:val="both"/>
        <w:rPr>
          <w:b/>
          <w:bCs/>
          <w:sz w:val="28"/>
          <w:szCs w:val="28"/>
        </w:rPr>
      </w:pPr>
      <w:r w:rsidRPr="00FF019A">
        <w:rPr>
          <w:b/>
          <w:bCs/>
          <w:sz w:val="28"/>
          <w:szCs w:val="28"/>
        </w:rPr>
        <w:t>6- Long Short-Term Memory (LSTM) Model:</w:t>
      </w:r>
    </w:p>
    <w:p w14:paraId="7608F2ED" w14:textId="3B8EC175" w:rsidR="00FF019A" w:rsidRPr="00FF019A" w:rsidRDefault="00FF019A" w:rsidP="00FF019A">
      <w:pPr>
        <w:pStyle w:val="NormalWeb"/>
        <w:spacing w:after="144" w:line="360" w:lineRule="atLeast"/>
        <w:ind w:left="48" w:right="48"/>
        <w:jc w:val="both"/>
        <w:rPr>
          <w:sz w:val="28"/>
          <w:szCs w:val="28"/>
        </w:rPr>
      </w:pPr>
      <w:r w:rsidRPr="00FF019A">
        <w:rPr>
          <w:sz w:val="28"/>
          <w:szCs w:val="28"/>
        </w:rPr>
        <w:t>The Long Short-Term Memory (LSTM) network model is a type of RNN that is particularly effective for processing sequential data with long-range dependencies. LSTM models analyze the sequential structure of email text and learn to distinguish between spam and legitimate emails based on learned patterns within the text.</w:t>
      </w:r>
    </w:p>
    <w:p w14:paraId="78DB4FA7" w14:textId="77777777" w:rsidR="002327B4" w:rsidRPr="002327B4" w:rsidRDefault="002327B4" w:rsidP="002327B4">
      <w:pPr>
        <w:pStyle w:val="NormalWeb"/>
        <w:spacing w:before="0" w:beforeAutospacing="0" w:after="144" w:afterAutospacing="0" w:line="360" w:lineRule="atLeast"/>
        <w:ind w:left="48" w:right="48"/>
        <w:jc w:val="both"/>
      </w:pPr>
    </w:p>
    <w:p w14:paraId="61CEE883"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59BAC719"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6D74FE4B"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3C4C78E2"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5CC656D5"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3FFE1653"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11AB4C0A"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7390E5F5"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18D2EF67" w14:textId="608FF7E4" w:rsidR="002F6EC6" w:rsidRDefault="00FF019A" w:rsidP="00815645">
      <w:pPr>
        <w:pStyle w:val="NormalWeb"/>
        <w:spacing w:before="0" w:beforeAutospacing="0" w:after="144" w:afterAutospacing="0" w:line="360" w:lineRule="atLeast"/>
        <w:ind w:left="48" w:right="48"/>
        <w:jc w:val="both"/>
        <w:rPr>
          <w:rFonts w:asciiTheme="majorBidi" w:hAnsiTheme="majorBidi" w:cstheme="majorBidi"/>
          <w:b/>
          <w:bCs/>
          <w:color w:val="000000"/>
          <w:sz w:val="36"/>
          <w:szCs w:val="36"/>
        </w:rPr>
      </w:pPr>
      <w:r w:rsidRPr="00FF019A">
        <w:rPr>
          <w:rFonts w:asciiTheme="majorBidi" w:hAnsiTheme="majorBidi" w:cstheme="majorBidi"/>
          <w:b/>
          <w:bCs/>
          <w:color w:val="000000"/>
          <w:sz w:val="36"/>
          <w:szCs w:val="36"/>
        </w:rPr>
        <w:lastRenderedPageBreak/>
        <w:t>4.4 Data Analysis and Reporting</w:t>
      </w:r>
      <w:r>
        <w:rPr>
          <w:rFonts w:asciiTheme="majorBidi" w:hAnsiTheme="majorBidi" w:cstheme="majorBidi"/>
          <w:b/>
          <w:bCs/>
          <w:color w:val="000000"/>
          <w:sz w:val="36"/>
          <w:szCs w:val="36"/>
        </w:rPr>
        <w:t>:</w:t>
      </w:r>
    </w:p>
    <w:p w14:paraId="0E25C032" w14:textId="77777777" w:rsidR="00FF019A" w:rsidRDefault="00FF019A" w:rsidP="00815645">
      <w:pPr>
        <w:pStyle w:val="NormalWeb"/>
        <w:spacing w:before="0" w:beforeAutospacing="0" w:after="144" w:afterAutospacing="0" w:line="360" w:lineRule="atLeast"/>
        <w:ind w:left="48" w:right="48"/>
        <w:jc w:val="both"/>
        <w:rPr>
          <w:rFonts w:asciiTheme="majorBidi" w:hAnsiTheme="majorBidi" w:cstheme="majorBidi"/>
          <w:b/>
          <w:bCs/>
          <w:color w:val="000000"/>
          <w:sz w:val="36"/>
          <w:szCs w:val="36"/>
        </w:rPr>
      </w:pPr>
    </w:p>
    <w:p w14:paraId="594AF3E3" w14:textId="5B15CEA8" w:rsidR="00FF019A" w:rsidRDefault="00FF019A" w:rsidP="00815645">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r w:rsidRPr="00FF019A">
        <w:rPr>
          <w:rFonts w:asciiTheme="majorBidi" w:hAnsiTheme="majorBidi" w:cstheme="majorBidi"/>
          <w:color w:val="000000"/>
          <w:sz w:val="28"/>
          <w:szCs w:val="28"/>
        </w:rPr>
        <w:t>In our email spam filtering project, data analysis and reporting play a crucial role in evaluating the performance of the filtering system, identifying trends and patterns in email traffic, and making informed decisions for system optimization and enhancement. Here's an overview of our approach to data analysis and reporting:</w:t>
      </w:r>
    </w:p>
    <w:p w14:paraId="25096C91" w14:textId="77777777" w:rsidR="00BD658A" w:rsidRDefault="00BD658A" w:rsidP="00815645">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p>
    <w:p w14:paraId="457F36A2" w14:textId="018B7E83" w:rsidR="00BD658A" w:rsidRPr="00BD658A" w:rsidRDefault="00BD658A" w:rsidP="00BD658A">
      <w:pPr>
        <w:pStyle w:val="NormalWeb"/>
        <w:spacing w:after="144" w:line="360" w:lineRule="atLeast"/>
        <w:ind w:left="48" w:right="48"/>
        <w:jc w:val="both"/>
        <w:rPr>
          <w:rFonts w:asciiTheme="majorBidi" w:hAnsiTheme="majorBidi" w:cstheme="majorBidi"/>
          <w:b/>
          <w:bCs/>
          <w:color w:val="000000"/>
          <w:sz w:val="28"/>
          <w:szCs w:val="28"/>
        </w:rPr>
      </w:pPr>
      <w:r w:rsidRPr="00BD658A">
        <w:rPr>
          <w:rFonts w:asciiTheme="majorBidi" w:hAnsiTheme="majorBidi" w:cstheme="majorBidi"/>
          <w:b/>
          <w:bCs/>
          <w:color w:val="000000"/>
          <w:sz w:val="28"/>
          <w:szCs w:val="28"/>
        </w:rPr>
        <w:t>1</w:t>
      </w:r>
      <w:r>
        <w:rPr>
          <w:b/>
          <w:bCs/>
        </w:rPr>
        <w:t>-</w:t>
      </w:r>
      <w:r>
        <w:rPr>
          <w:rFonts w:asciiTheme="majorBidi" w:hAnsiTheme="majorBidi" w:cstheme="majorBidi"/>
          <w:b/>
          <w:bCs/>
          <w:color w:val="000000"/>
          <w:sz w:val="28"/>
          <w:szCs w:val="28"/>
        </w:rPr>
        <w:t xml:space="preserve"> </w:t>
      </w:r>
      <w:r w:rsidRPr="00BD658A">
        <w:rPr>
          <w:rFonts w:asciiTheme="majorBidi" w:hAnsiTheme="majorBidi" w:cstheme="majorBidi"/>
          <w:b/>
          <w:bCs/>
          <w:color w:val="000000"/>
          <w:sz w:val="28"/>
          <w:szCs w:val="28"/>
        </w:rPr>
        <w:t>Data Collection:</w:t>
      </w:r>
    </w:p>
    <w:p w14:paraId="3C5FB001" w14:textId="77777777" w:rsidR="00BD658A" w:rsidRPr="00BD658A" w:rsidRDefault="00BD658A" w:rsidP="00BD658A">
      <w:pPr>
        <w:pStyle w:val="NormalWeb"/>
        <w:spacing w:after="144" w:line="360" w:lineRule="atLeast"/>
        <w:ind w:left="48" w:right="48"/>
        <w:jc w:val="both"/>
        <w:rPr>
          <w:rFonts w:asciiTheme="majorBidi" w:hAnsiTheme="majorBidi" w:cstheme="majorBidi"/>
          <w:color w:val="000000"/>
          <w:sz w:val="28"/>
          <w:szCs w:val="28"/>
        </w:rPr>
      </w:pPr>
      <w:r w:rsidRPr="00BD658A">
        <w:rPr>
          <w:rFonts w:asciiTheme="majorBidi" w:hAnsiTheme="majorBidi" w:cstheme="majorBidi"/>
          <w:color w:val="000000"/>
          <w:sz w:val="28"/>
          <w:szCs w:val="28"/>
        </w:rPr>
        <w:t>We collect a diverse range of data sources related to email traffic, including metadata (sender, recipient, timestamp), email content, classification labels (spam or legitimate), and any additional features or attributes that may be relevant for analysis.</w:t>
      </w:r>
    </w:p>
    <w:p w14:paraId="3DEFF752" w14:textId="02DA08AD" w:rsidR="00BD658A" w:rsidRPr="00BD658A" w:rsidRDefault="00BD658A" w:rsidP="00BD658A">
      <w:pPr>
        <w:pStyle w:val="NormalWeb"/>
        <w:spacing w:after="144" w:line="360" w:lineRule="atLeast"/>
        <w:ind w:left="48" w:right="48"/>
        <w:jc w:val="both"/>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2- </w:t>
      </w:r>
      <w:r w:rsidRPr="00BD658A">
        <w:rPr>
          <w:rFonts w:asciiTheme="majorBidi" w:hAnsiTheme="majorBidi" w:cstheme="majorBidi"/>
          <w:b/>
          <w:bCs/>
          <w:color w:val="000000"/>
          <w:sz w:val="28"/>
          <w:szCs w:val="28"/>
        </w:rPr>
        <w:t>Data Preprocessing:</w:t>
      </w:r>
    </w:p>
    <w:p w14:paraId="39EFE047" w14:textId="77777777" w:rsidR="00BD658A" w:rsidRPr="00BD658A" w:rsidRDefault="00BD658A" w:rsidP="00BD658A">
      <w:pPr>
        <w:pStyle w:val="NormalWeb"/>
        <w:spacing w:after="144" w:line="360" w:lineRule="atLeast"/>
        <w:ind w:left="48" w:right="48"/>
        <w:jc w:val="both"/>
        <w:rPr>
          <w:rFonts w:asciiTheme="majorBidi" w:hAnsiTheme="majorBidi" w:cstheme="majorBidi"/>
          <w:color w:val="000000"/>
          <w:sz w:val="28"/>
          <w:szCs w:val="28"/>
        </w:rPr>
      </w:pPr>
      <w:r w:rsidRPr="00BD658A">
        <w:rPr>
          <w:rFonts w:asciiTheme="majorBidi" w:hAnsiTheme="majorBidi" w:cstheme="majorBidi"/>
          <w:color w:val="000000"/>
          <w:sz w:val="28"/>
          <w:szCs w:val="28"/>
        </w:rPr>
        <w:t>Before analysis, we preprocess the collected data to ensure consistency, accuracy, and cleanliness. This may involve tasks such as data cleaning (removing duplicates, handling missing values), feature engineering (extracting relevant features from email content), and normalization (scaling numerical features).</w:t>
      </w:r>
    </w:p>
    <w:p w14:paraId="427BD551" w14:textId="2B65FE50" w:rsidR="00BD658A" w:rsidRPr="00BD658A" w:rsidRDefault="00BD658A" w:rsidP="00BD658A">
      <w:pPr>
        <w:pStyle w:val="NormalWeb"/>
        <w:spacing w:after="144" w:line="360" w:lineRule="atLeast"/>
        <w:ind w:left="48" w:right="48"/>
        <w:jc w:val="both"/>
        <w:rPr>
          <w:rFonts w:asciiTheme="majorBidi" w:hAnsiTheme="majorBidi" w:cstheme="majorBidi"/>
          <w:b/>
          <w:bCs/>
          <w:color w:val="000000"/>
          <w:sz w:val="28"/>
          <w:szCs w:val="28"/>
        </w:rPr>
      </w:pPr>
      <w:r w:rsidRPr="00BD658A">
        <w:rPr>
          <w:rFonts w:asciiTheme="majorBidi" w:hAnsiTheme="majorBidi" w:cstheme="majorBidi"/>
          <w:b/>
          <w:bCs/>
          <w:color w:val="000000"/>
          <w:sz w:val="28"/>
          <w:szCs w:val="28"/>
        </w:rPr>
        <w:t>3-</w:t>
      </w:r>
      <w:r>
        <w:rPr>
          <w:rFonts w:asciiTheme="majorBidi" w:hAnsiTheme="majorBidi" w:cstheme="majorBidi"/>
          <w:b/>
          <w:bCs/>
          <w:color w:val="000000"/>
          <w:sz w:val="28"/>
          <w:szCs w:val="28"/>
        </w:rPr>
        <w:t xml:space="preserve"> </w:t>
      </w:r>
      <w:r w:rsidRPr="00BD658A">
        <w:rPr>
          <w:rFonts w:asciiTheme="majorBidi" w:hAnsiTheme="majorBidi" w:cstheme="majorBidi"/>
          <w:b/>
          <w:bCs/>
          <w:color w:val="000000"/>
          <w:sz w:val="28"/>
          <w:szCs w:val="28"/>
        </w:rPr>
        <w:t>Exploratory Data Analysis (EDA):</w:t>
      </w:r>
    </w:p>
    <w:p w14:paraId="23B34FE1" w14:textId="77777777" w:rsidR="00BD658A" w:rsidRPr="00BD658A" w:rsidRDefault="00BD658A" w:rsidP="00BD658A">
      <w:pPr>
        <w:pStyle w:val="NormalWeb"/>
        <w:spacing w:after="144" w:line="360" w:lineRule="atLeast"/>
        <w:ind w:left="48" w:right="48"/>
        <w:jc w:val="both"/>
        <w:rPr>
          <w:rFonts w:asciiTheme="majorBidi" w:hAnsiTheme="majorBidi" w:cstheme="majorBidi"/>
          <w:color w:val="000000"/>
          <w:sz w:val="28"/>
          <w:szCs w:val="28"/>
        </w:rPr>
      </w:pPr>
      <w:r w:rsidRPr="00BD658A">
        <w:rPr>
          <w:rFonts w:asciiTheme="majorBidi" w:hAnsiTheme="majorBidi" w:cstheme="majorBidi"/>
          <w:color w:val="000000"/>
          <w:sz w:val="28"/>
          <w:szCs w:val="28"/>
        </w:rPr>
        <w:t>We perform exploratory data analysis to gain insights into the characteristics and distributions of our email data. This involves visualizing data using charts, histograms, and heatmaps, and conducting statistical analyses to identify trends, correlations, and anomalies.</w:t>
      </w:r>
    </w:p>
    <w:p w14:paraId="310C4135" w14:textId="45C4D681" w:rsidR="00BD658A" w:rsidRPr="00BD658A" w:rsidRDefault="00BD658A" w:rsidP="00BD658A">
      <w:pPr>
        <w:pStyle w:val="NormalWeb"/>
        <w:spacing w:after="144" w:line="360" w:lineRule="atLeast"/>
        <w:ind w:left="48" w:right="48"/>
        <w:jc w:val="both"/>
        <w:rPr>
          <w:rFonts w:asciiTheme="majorBidi" w:hAnsiTheme="majorBidi" w:cstheme="majorBidi"/>
          <w:b/>
          <w:bCs/>
          <w:color w:val="000000"/>
          <w:sz w:val="28"/>
          <w:szCs w:val="28"/>
        </w:rPr>
      </w:pPr>
      <w:r w:rsidRPr="00BD658A">
        <w:rPr>
          <w:rFonts w:asciiTheme="majorBidi" w:hAnsiTheme="majorBidi" w:cstheme="majorBidi"/>
          <w:b/>
          <w:bCs/>
          <w:color w:val="000000"/>
          <w:sz w:val="28"/>
          <w:szCs w:val="28"/>
        </w:rPr>
        <w:t>4- Feature Importance Analysis:</w:t>
      </w:r>
    </w:p>
    <w:p w14:paraId="3E2E5942" w14:textId="4346BEEE" w:rsidR="00BD658A" w:rsidRDefault="00BD658A" w:rsidP="00BD658A">
      <w:pPr>
        <w:pStyle w:val="NormalWeb"/>
        <w:spacing w:after="144" w:line="360" w:lineRule="atLeast"/>
        <w:ind w:left="48" w:right="48"/>
        <w:jc w:val="both"/>
        <w:rPr>
          <w:rFonts w:asciiTheme="majorBidi" w:hAnsiTheme="majorBidi" w:cstheme="majorBidi"/>
          <w:color w:val="000000"/>
          <w:sz w:val="28"/>
          <w:szCs w:val="28"/>
        </w:rPr>
      </w:pPr>
      <w:r w:rsidRPr="00BD658A">
        <w:rPr>
          <w:rFonts w:asciiTheme="majorBidi" w:hAnsiTheme="majorBidi" w:cstheme="majorBidi"/>
          <w:color w:val="000000"/>
          <w:sz w:val="28"/>
          <w:szCs w:val="28"/>
        </w:rPr>
        <w:t>We analyze the importance of different features in predicting email classification (spam or legitimate). Techniques such as feature importance ranking, correlation analysis, and model interpretability methods (e.g., SHAP values) are employed to identify the most influential features in our classification models.</w:t>
      </w:r>
    </w:p>
    <w:p w14:paraId="0C1787D5" w14:textId="77777777" w:rsidR="00BD658A" w:rsidRDefault="00BD658A" w:rsidP="00BD658A">
      <w:pPr>
        <w:pStyle w:val="NormalWeb"/>
        <w:spacing w:after="144" w:line="360" w:lineRule="atLeast"/>
        <w:ind w:left="48" w:right="48"/>
        <w:jc w:val="both"/>
        <w:rPr>
          <w:rFonts w:asciiTheme="majorBidi" w:hAnsiTheme="majorBidi" w:cstheme="majorBidi"/>
          <w:color w:val="000000"/>
          <w:sz w:val="28"/>
          <w:szCs w:val="28"/>
        </w:rPr>
      </w:pPr>
    </w:p>
    <w:p w14:paraId="7DC2A1E9" w14:textId="77777777" w:rsidR="00BD658A" w:rsidRPr="00BD658A" w:rsidRDefault="00BD658A" w:rsidP="00BD658A">
      <w:pPr>
        <w:pStyle w:val="NormalWeb"/>
        <w:spacing w:after="144" w:line="360" w:lineRule="atLeast"/>
        <w:ind w:left="48" w:right="48"/>
        <w:jc w:val="both"/>
        <w:rPr>
          <w:rFonts w:asciiTheme="majorBidi" w:hAnsiTheme="majorBidi" w:cstheme="majorBidi"/>
          <w:color w:val="000000"/>
          <w:sz w:val="28"/>
          <w:szCs w:val="28"/>
        </w:rPr>
      </w:pPr>
    </w:p>
    <w:p w14:paraId="13230C00" w14:textId="2ECA55F1" w:rsidR="00BD658A" w:rsidRPr="00BD658A" w:rsidRDefault="00BD658A" w:rsidP="00BD658A">
      <w:pPr>
        <w:pStyle w:val="NormalWeb"/>
        <w:spacing w:after="144" w:line="360" w:lineRule="atLeast"/>
        <w:ind w:left="48" w:right="48"/>
        <w:jc w:val="both"/>
        <w:rPr>
          <w:rFonts w:asciiTheme="majorBidi" w:hAnsiTheme="majorBidi" w:cstheme="majorBidi"/>
          <w:b/>
          <w:bCs/>
          <w:color w:val="000000"/>
          <w:sz w:val="28"/>
          <w:szCs w:val="28"/>
        </w:rPr>
      </w:pPr>
      <w:r w:rsidRPr="00BD658A">
        <w:rPr>
          <w:rFonts w:asciiTheme="majorBidi" w:hAnsiTheme="majorBidi" w:cstheme="majorBidi"/>
          <w:b/>
          <w:bCs/>
          <w:color w:val="000000"/>
          <w:sz w:val="28"/>
          <w:szCs w:val="28"/>
        </w:rPr>
        <w:lastRenderedPageBreak/>
        <w:t>5- Performance Evaluation:</w:t>
      </w:r>
    </w:p>
    <w:p w14:paraId="4290195E" w14:textId="77777777" w:rsidR="00BD658A" w:rsidRPr="00BD658A" w:rsidRDefault="00BD658A" w:rsidP="00BD658A">
      <w:pPr>
        <w:pStyle w:val="NormalWeb"/>
        <w:spacing w:after="144" w:line="360" w:lineRule="atLeast"/>
        <w:ind w:left="48" w:right="48"/>
        <w:jc w:val="both"/>
        <w:rPr>
          <w:rFonts w:asciiTheme="majorBidi" w:hAnsiTheme="majorBidi" w:cstheme="majorBidi"/>
          <w:color w:val="000000"/>
          <w:sz w:val="28"/>
          <w:szCs w:val="28"/>
        </w:rPr>
      </w:pPr>
      <w:r w:rsidRPr="00BD658A">
        <w:rPr>
          <w:rFonts w:asciiTheme="majorBidi" w:hAnsiTheme="majorBidi" w:cstheme="majorBidi"/>
          <w:color w:val="000000"/>
          <w:sz w:val="28"/>
          <w:szCs w:val="28"/>
        </w:rPr>
        <w:t>We evaluate the performance of our email spam filtering system using metrics such as accuracy, precision, recall, F1 score, and receiver operating characteristic (ROC) curves. Performance evaluation helps us assess the effectiveness of our classification models and identify areas for improvement.</w:t>
      </w:r>
    </w:p>
    <w:p w14:paraId="2D29FBEC" w14:textId="52D254AB" w:rsidR="00BD658A" w:rsidRPr="00BD658A" w:rsidRDefault="00BD658A" w:rsidP="00BD658A">
      <w:pPr>
        <w:pStyle w:val="NormalWeb"/>
        <w:spacing w:after="144" w:line="360" w:lineRule="atLeast"/>
        <w:ind w:left="48" w:right="48"/>
        <w:jc w:val="both"/>
        <w:rPr>
          <w:rFonts w:asciiTheme="majorBidi" w:hAnsiTheme="majorBidi" w:cstheme="majorBidi"/>
          <w:b/>
          <w:bCs/>
          <w:color w:val="000000"/>
          <w:sz w:val="28"/>
          <w:szCs w:val="28"/>
        </w:rPr>
      </w:pPr>
      <w:r w:rsidRPr="00BD658A">
        <w:rPr>
          <w:rFonts w:asciiTheme="majorBidi" w:hAnsiTheme="majorBidi" w:cstheme="majorBidi"/>
          <w:b/>
          <w:bCs/>
          <w:color w:val="000000"/>
          <w:sz w:val="28"/>
          <w:szCs w:val="28"/>
        </w:rPr>
        <w:t>6- Trend Analysis:</w:t>
      </w:r>
    </w:p>
    <w:p w14:paraId="3EB25F3B" w14:textId="77777777" w:rsidR="00BD658A" w:rsidRPr="00BD658A" w:rsidRDefault="00BD658A" w:rsidP="00BD658A">
      <w:pPr>
        <w:pStyle w:val="NormalWeb"/>
        <w:spacing w:after="144" w:line="360" w:lineRule="atLeast"/>
        <w:ind w:left="48" w:right="48"/>
        <w:jc w:val="both"/>
        <w:rPr>
          <w:rFonts w:asciiTheme="majorBidi" w:hAnsiTheme="majorBidi" w:cstheme="majorBidi"/>
          <w:color w:val="000000"/>
          <w:sz w:val="28"/>
          <w:szCs w:val="28"/>
        </w:rPr>
      </w:pPr>
      <w:r w:rsidRPr="00BD658A">
        <w:rPr>
          <w:rFonts w:asciiTheme="majorBidi" w:hAnsiTheme="majorBidi" w:cstheme="majorBidi"/>
          <w:color w:val="000000"/>
          <w:sz w:val="28"/>
          <w:szCs w:val="28"/>
        </w:rPr>
        <w:t>We analyze trends and patterns in email traffic over time, such as fluctuations in spam volume, changes in spam characteristics, and user engagement with the filtering system. Trend analysis helps us understand evolving threats and adapt our filtering strategies accordingly.</w:t>
      </w:r>
    </w:p>
    <w:p w14:paraId="5BFC33BF" w14:textId="45ABA237" w:rsidR="00BD658A" w:rsidRPr="00BD658A" w:rsidRDefault="00BD658A" w:rsidP="00BD658A">
      <w:pPr>
        <w:pStyle w:val="NormalWeb"/>
        <w:spacing w:after="144" w:line="360" w:lineRule="atLeast"/>
        <w:ind w:left="48" w:right="48"/>
        <w:jc w:val="both"/>
        <w:rPr>
          <w:rFonts w:asciiTheme="majorBidi" w:hAnsiTheme="majorBidi" w:cstheme="majorBidi"/>
          <w:b/>
          <w:bCs/>
          <w:color w:val="000000"/>
          <w:sz w:val="28"/>
          <w:szCs w:val="28"/>
        </w:rPr>
      </w:pPr>
      <w:r w:rsidRPr="00BD658A">
        <w:rPr>
          <w:rFonts w:asciiTheme="majorBidi" w:hAnsiTheme="majorBidi" w:cstheme="majorBidi"/>
          <w:b/>
          <w:bCs/>
          <w:color w:val="000000"/>
          <w:sz w:val="28"/>
          <w:szCs w:val="28"/>
        </w:rPr>
        <w:t>7- Reporting and Visualization:</w:t>
      </w:r>
    </w:p>
    <w:p w14:paraId="755A1401" w14:textId="77777777" w:rsidR="00BD658A" w:rsidRPr="00BD658A" w:rsidRDefault="00BD658A" w:rsidP="00BD658A">
      <w:pPr>
        <w:pStyle w:val="NormalWeb"/>
        <w:spacing w:after="144" w:line="360" w:lineRule="atLeast"/>
        <w:ind w:left="48" w:right="48"/>
        <w:jc w:val="both"/>
        <w:rPr>
          <w:rFonts w:asciiTheme="majorBidi" w:hAnsiTheme="majorBidi" w:cstheme="majorBidi"/>
          <w:color w:val="000000"/>
          <w:sz w:val="28"/>
          <w:szCs w:val="28"/>
        </w:rPr>
      </w:pPr>
      <w:r w:rsidRPr="00BD658A">
        <w:rPr>
          <w:rFonts w:asciiTheme="majorBidi" w:hAnsiTheme="majorBidi" w:cstheme="majorBidi"/>
          <w:color w:val="000000"/>
          <w:sz w:val="28"/>
          <w:szCs w:val="28"/>
        </w:rPr>
        <w:t>We generate comprehensive reports and visualizations to communicate key findings and insights from our data analysis. Reports may include summary statistics, performance metrics, trend analyses, and actionable recommendations for system optimization and enhancement.</w:t>
      </w:r>
    </w:p>
    <w:p w14:paraId="1BBE609A" w14:textId="4220A047" w:rsidR="00BD658A" w:rsidRPr="00BD658A" w:rsidRDefault="00BD658A" w:rsidP="00BD658A">
      <w:pPr>
        <w:pStyle w:val="NormalWeb"/>
        <w:spacing w:after="144" w:line="360" w:lineRule="atLeast"/>
        <w:ind w:left="48" w:right="48"/>
        <w:jc w:val="both"/>
        <w:rPr>
          <w:rFonts w:asciiTheme="majorBidi" w:hAnsiTheme="majorBidi" w:cstheme="majorBidi"/>
          <w:b/>
          <w:bCs/>
          <w:color w:val="000000"/>
          <w:sz w:val="28"/>
          <w:szCs w:val="28"/>
        </w:rPr>
      </w:pPr>
      <w:r w:rsidRPr="00BD658A">
        <w:rPr>
          <w:rFonts w:asciiTheme="majorBidi" w:hAnsiTheme="majorBidi" w:cstheme="majorBidi"/>
          <w:b/>
          <w:bCs/>
          <w:color w:val="000000"/>
          <w:sz w:val="28"/>
          <w:szCs w:val="28"/>
        </w:rPr>
        <w:t>8- Automated Alerts and Notifications:</w:t>
      </w:r>
    </w:p>
    <w:p w14:paraId="7596CD5D" w14:textId="718CBFB2" w:rsidR="00BD658A" w:rsidRDefault="00BD658A" w:rsidP="00BD658A">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r w:rsidRPr="00BD658A">
        <w:rPr>
          <w:rFonts w:asciiTheme="majorBidi" w:hAnsiTheme="majorBidi" w:cstheme="majorBidi"/>
          <w:color w:val="000000"/>
          <w:sz w:val="28"/>
          <w:szCs w:val="28"/>
        </w:rPr>
        <w:t>We implement automated alerting and notification systems to alert administrators and stakeholders about critical events, such as sudden spikes in spam volume, performance degradation, or anomalies in classification results. This enables proactive monitoring and timely response to potential issues.</w:t>
      </w:r>
    </w:p>
    <w:p w14:paraId="78B1A353" w14:textId="77777777" w:rsidR="00BD658A" w:rsidRDefault="00BD658A" w:rsidP="00BD658A">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p>
    <w:p w14:paraId="78AC333F" w14:textId="28311281" w:rsidR="00BD658A" w:rsidRDefault="00BD658A" w:rsidP="00BD658A">
      <w:pPr>
        <w:pStyle w:val="NormalWeb"/>
        <w:spacing w:after="144" w:line="360" w:lineRule="atLeast"/>
        <w:ind w:left="48" w:right="48"/>
        <w:jc w:val="both"/>
        <w:rPr>
          <w:rFonts w:asciiTheme="majorBidi" w:hAnsiTheme="majorBidi" w:cstheme="majorBidi"/>
          <w:color w:val="000000"/>
          <w:sz w:val="28"/>
          <w:szCs w:val="28"/>
        </w:rPr>
      </w:pPr>
      <w:r>
        <w:rPr>
          <w:rFonts w:asciiTheme="majorBidi" w:hAnsiTheme="majorBidi" w:cstheme="majorBidi"/>
          <w:color w:val="000000"/>
          <w:sz w:val="28"/>
          <w:szCs w:val="28"/>
        </w:rPr>
        <w:t>O</w:t>
      </w:r>
      <w:r w:rsidRPr="00BD658A">
        <w:rPr>
          <w:rFonts w:asciiTheme="majorBidi" w:hAnsiTheme="majorBidi" w:cstheme="majorBidi"/>
          <w:color w:val="000000"/>
          <w:sz w:val="28"/>
          <w:szCs w:val="28"/>
        </w:rPr>
        <w:t>ur data analysis and reporting practices enable us to gain valuable insights from our email data, assess the performance of our spam filtering system, and make data-driven decisions to optimize and enhance system effectiveness.</w:t>
      </w:r>
    </w:p>
    <w:p w14:paraId="7D9FA6B7" w14:textId="77777777" w:rsidR="00BD658A" w:rsidRDefault="00BD658A" w:rsidP="00BD658A">
      <w:pPr>
        <w:pStyle w:val="NormalWeb"/>
        <w:spacing w:after="144" w:line="360" w:lineRule="atLeast"/>
        <w:ind w:left="48" w:right="48"/>
        <w:jc w:val="both"/>
        <w:rPr>
          <w:rFonts w:asciiTheme="majorBidi" w:hAnsiTheme="majorBidi" w:cstheme="majorBidi"/>
          <w:color w:val="000000"/>
          <w:sz w:val="28"/>
          <w:szCs w:val="28"/>
        </w:rPr>
      </w:pPr>
    </w:p>
    <w:p w14:paraId="70CBC219" w14:textId="77777777" w:rsidR="00BD658A" w:rsidRDefault="00BD658A" w:rsidP="00BD658A">
      <w:pPr>
        <w:pStyle w:val="NormalWeb"/>
        <w:spacing w:after="144" w:line="360" w:lineRule="atLeast"/>
        <w:ind w:left="48" w:right="48"/>
        <w:jc w:val="both"/>
        <w:rPr>
          <w:rFonts w:asciiTheme="majorBidi" w:hAnsiTheme="majorBidi" w:cstheme="majorBidi"/>
          <w:color w:val="000000"/>
          <w:sz w:val="28"/>
          <w:szCs w:val="28"/>
        </w:rPr>
      </w:pPr>
    </w:p>
    <w:p w14:paraId="6B19B2CB" w14:textId="77777777" w:rsidR="00656F10" w:rsidRDefault="00656F10" w:rsidP="00656F10">
      <w:pPr>
        <w:pStyle w:val="NormalWeb"/>
        <w:spacing w:after="144" w:line="360" w:lineRule="atLeast"/>
        <w:ind w:right="48"/>
        <w:jc w:val="both"/>
        <w:rPr>
          <w:rFonts w:asciiTheme="majorBidi" w:hAnsiTheme="majorBidi" w:cstheme="majorBidi"/>
          <w:color w:val="000000"/>
          <w:sz w:val="28"/>
          <w:szCs w:val="28"/>
        </w:rPr>
      </w:pPr>
    </w:p>
    <w:p w14:paraId="276F0645" w14:textId="7AB0C8F1" w:rsidR="00BD658A" w:rsidRDefault="00656F10" w:rsidP="00656F10">
      <w:pPr>
        <w:pStyle w:val="NormalWeb"/>
        <w:spacing w:after="144" w:line="360" w:lineRule="atLeast"/>
        <w:ind w:right="48"/>
        <w:jc w:val="both"/>
        <w:rPr>
          <w:rFonts w:asciiTheme="majorBidi" w:hAnsiTheme="majorBidi" w:cstheme="majorBidi"/>
          <w:b/>
          <w:bCs/>
          <w:color w:val="000000"/>
          <w:sz w:val="28"/>
          <w:szCs w:val="28"/>
        </w:rPr>
      </w:pPr>
      <w:r w:rsidRPr="00656F10">
        <w:rPr>
          <w:rFonts w:asciiTheme="majorBidi" w:hAnsiTheme="majorBidi" w:cstheme="majorBidi"/>
          <w:b/>
          <w:bCs/>
          <w:color w:val="000000"/>
          <w:sz w:val="36"/>
          <w:szCs w:val="36"/>
        </w:rPr>
        <w:lastRenderedPageBreak/>
        <w:t>4.5 Statistical Analysis and Performance Evaluation:</w:t>
      </w:r>
    </w:p>
    <w:p w14:paraId="487E67E3" w14:textId="2A898B85" w:rsidR="00656F10" w:rsidRDefault="00DA4179" w:rsidP="00656F10">
      <w:pPr>
        <w:pStyle w:val="NormalWeb"/>
        <w:spacing w:after="144" w:line="360" w:lineRule="atLeast"/>
        <w:ind w:right="48"/>
        <w:jc w:val="both"/>
        <w:rPr>
          <w:rFonts w:asciiTheme="majorBidi" w:hAnsiTheme="majorBidi" w:cstheme="majorBidi"/>
          <w:color w:val="000000"/>
          <w:sz w:val="28"/>
          <w:szCs w:val="28"/>
        </w:rPr>
      </w:pPr>
      <w:r w:rsidRPr="00DA4179">
        <w:rPr>
          <w:rFonts w:asciiTheme="majorBidi" w:hAnsiTheme="majorBidi" w:cstheme="majorBidi"/>
          <w:color w:val="000000"/>
          <w:sz w:val="28"/>
          <w:szCs w:val="28"/>
        </w:rPr>
        <w:t>In our email spam filtering project, statistical analysis and performance evaluation are critical processes for assessing the effectiveness and reliability of our filtering system. Here's how we conduct statistical analysis and evaluate performance:</w:t>
      </w:r>
    </w:p>
    <w:p w14:paraId="2C05C36D" w14:textId="77777777" w:rsidR="00DA4179" w:rsidRDefault="00DA4179" w:rsidP="00DA4179">
      <w:pPr>
        <w:pStyle w:val="NormalWeb"/>
        <w:spacing w:after="144" w:line="360" w:lineRule="atLeast"/>
        <w:ind w:right="48"/>
        <w:jc w:val="both"/>
        <w:rPr>
          <w:rFonts w:asciiTheme="majorBidi" w:hAnsiTheme="majorBidi" w:cstheme="majorBidi"/>
          <w:b/>
          <w:bCs/>
          <w:color w:val="000000"/>
          <w:sz w:val="28"/>
          <w:szCs w:val="28"/>
        </w:rPr>
      </w:pPr>
      <w:r w:rsidRPr="00DA4179">
        <w:rPr>
          <w:rFonts w:asciiTheme="majorBidi" w:hAnsiTheme="majorBidi" w:cstheme="majorBidi"/>
          <w:b/>
          <w:bCs/>
          <w:color w:val="000000"/>
          <w:sz w:val="28"/>
          <w:szCs w:val="28"/>
        </w:rPr>
        <w:t>1- Statistical Analysis:</w:t>
      </w:r>
    </w:p>
    <w:p w14:paraId="173237DF" w14:textId="0586BF83" w:rsidR="00DA4179" w:rsidRPr="00DA4179" w:rsidRDefault="00DA4179" w:rsidP="00DA4179">
      <w:pPr>
        <w:pStyle w:val="NormalWeb"/>
        <w:spacing w:after="144" w:line="360" w:lineRule="atLeast"/>
        <w:ind w:right="48"/>
        <w:jc w:val="both"/>
        <w:rPr>
          <w:rFonts w:asciiTheme="majorBidi" w:hAnsiTheme="majorBidi" w:cstheme="majorBidi"/>
          <w:b/>
          <w:bCs/>
          <w:color w:val="000000"/>
          <w:sz w:val="28"/>
          <w:szCs w:val="28"/>
        </w:rPr>
      </w:pPr>
      <w:r w:rsidRPr="00DA4179">
        <w:rPr>
          <w:rFonts w:asciiTheme="majorBidi" w:hAnsiTheme="majorBidi" w:cstheme="majorBidi"/>
          <w:color w:val="000000"/>
          <w:sz w:val="28"/>
          <w:szCs w:val="28"/>
        </w:rPr>
        <w:t xml:space="preserve">We employ statistical techniques to analyze various aspects of our email </w:t>
      </w:r>
      <w:proofErr w:type="gramStart"/>
      <w:r w:rsidRPr="00DA4179">
        <w:rPr>
          <w:rFonts w:asciiTheme="majorBidi" w:hAnsiTheme="majorBidi" w:cstheme="majorBidi"/>
          <w:color w:val="000000"/>
          <w:sz w:val="28"/>
          <w:szCs w:val="28"/>
        </w:rPr>
        <w:t xml:space="preserve">data, </w:t>
      </w:r>
      <w:r>
        <w:rPr>
          <w:rFonts w:asciiTheme="majorBidi" w:hAnsiTheme="majorBidi" w:cstheme="majorBidi"/>
          <w:color w:val="000000"/>
          <w:sz w:val="28"/>
          <w:szCs w:val="28"/>
        </w:rPr>
        <w:t xml:space="preserve">  </w:t>
      </w:r>
      <w:proofErr w:type="gramEnd"/>
      <w:r w:rsidRPr="00DA4179">
        <w:rPr>
          <w:rFonts w:asciiTheme="majorBidi" w:hAnsiTheme="majorBidi" w:cstheme="majorBidi"/>
          <w:color w:val="000000"/>
          <w:sz w:val="28"/>
          <w:szCs w:val="28"/>
        </w:rPr>
        <w:t>including:</w:t>
      </w:r>
    </w:p>
    <w:p w14:paraId="7C962D57" w14:textId="3F632410" w:rsidR="00DA4179" w:rsidRPr="00DA4179" w:rsidRDefault="00DA4179" w:rsidP="001D4B12">
      <w:pPr>
        <w:pStyle w:val="NormalWeb"/>
        <w:numPr>
          <w:ilvl w:val="0"/>
          <w:numId w:val="6"/>
        </w:numPr>
        <w:spacing w:after="144" w:line="360" w:lineRule="atLeast"/>
        <w:ind w:right="48"/>
        <w:jc w:val="both"/>
        <w:rPr>
          <w:rFonts w:asciiTheme="majorBidi" w:hAnsiTheme="majorBidi" w:cstheme="majorBidi"/>
          <w:color w:val="000000"/>
          <w:sz w:val="28"/>
          <w:szCs w:val="28"/>
        </w:rPr>
      </w:pPr>
      <w:r w:rsidRPr="00DA4179">
        <w:rPr>
          <w:rFonts w:asciiTheme="majorBidi" w:hAnsiTheme="majorBidi" w:cstheme="majorBidi"/>
          <w:color w:val="000000"/>
          <w:sz w:val="28"/>
          <w:szCs w:val="28"/>
        </w:rPr>
        <w:t>Descriptive statistics: Calculating measures such as mean, median, standard deviation, and variance to summarize the central tendency and dispersion of email features.</w:t>
      </w:r>
    </w:p>
    <w:p w14:paraId="28565FD0" w14:textId="06643CB6" w:rsidR="00DA4179" w:rsidRPr="00DA4179" w:rsidRDefault="00DA4179" w:rsidP="001D4B12">
      <w:pPr>
        <w:pStyle w:val="NormalWeb"/>
        <w:numPr>
          <w:ilvl w:val="0"/>
          <w:numId w:val="6"/>
        </w:numPr>
        <w:spacing w:after="144" w:line="360" w:lineRule="atLeast"/>
        <w:ind w:right="48"/>
        <w:jc w:val="both"/>
        <w:rPr>
          <w:rFonts w:asciiTheme="majorBidi" w:hAnsiTheme="majorBidi" w:cstheme="majorBidi"/>
          <w:color w:val="000000"/>
          <w:sz w:val="28"/>
          <w:szCs w:val="28"/>
        </w:rPr>
      </w:pPr>
      <w:r w:rsidRPr="00DA4179">
        <w:rPr>
          <w:rFonts w:asciiTheme="majorBidi" w:hAnsiTheme="majorBidi" w:cstheme="majorBidi"/>
          <w:color w:val="000000"/>
          <w:sz w:val="28"/>
          <w:szCs w:val="28"/>
        </w:rPr>
        <w:t>Inferential statistics: Conducting hypothesis tests, confidence intervals, and correlation analyses to infer relationships and make inferences about email characteristics and classification outcomes.</w:t>
      </w:r>
    </w:p>
    <w:p w14:paraId="0136FEFD" w14:textId="2993F7E9" w:rsidR="00BD658A" w:rsidRDefault="00DA4179" w:rsidP="001D4B12">
      <w:pPr>
        <w:pStyle w:val="NormalWeb"/>
        <w:numPr>
          <w:ilvl w:val="0"/>
          <w:numId w:val="6"/>
        </w:numPr>
        <w:spacing w:after="144" w:line="360" w:lineRule="atLeast"/>
        <w:ind w:right="48"/>
        <w:jc w:val="both"/>
        <w:rPr>
          <w:rFonts w:asciiTheme="majorBidi" w:hAnsiTheme="majorBidi" w:cstheme="majorBidi"/>
          <w:color w:val="000000"/>
          <w:sz w:val="28"/>
          <w:szCs w:val="28"/>
        </w:rPr>
      </w:pPr>
      <w:r w:rsidRPr="00DA4179">
        <w:rPr>
          <w:rFonts w:asciiTheme="majorBidi" w:hAnsiTheme="majorBidi" w:cstheme="majorBidi"/>
          <w:color w:val="000000"/>
          <w:sz w:val="28"/>
          <w:szCs w:val="28"/>
        </w:rPr>
        <w:t>Time series analysis: Analyzing temporal patterns in email traffic, such as seasonality, trends, and cyclicality, using techniques like autocorrelation and spectral analysis.</w:t>
      </w:r>
    </w:p>
    <w:p w14:paraId="6FE0D178" w14:textId="77777777" w:rsidR="00DA0068" w:rsidRDefault="00DA0068" w:rsidP="00DA0068">
      <w:pPr>
        <w:pStyle w:val="NormalWeb"/>
        <w:spacing w:after="144" w:line="360" w:lineRule="atLeast"/>
        <w:ind w:right="48"/>
        <w:jc w:val="both"/>
        <w:rPr>
          <w:rFonts w:asciiTheme="majorBidi" w:hAnsiTheme="majorBidi" w:cstheme="majorBidi"/>
          <w:color w:val="000000"/>
          <w:sz w:val="28"/>
          <w:szCs w:val="28"/>
        </w:rPr>
      </w:pPr>
    </w:p>
    <w:p w14:paraId="0F890A44" w14:textId="697CEB08" w:rsidR="00DA0068" w:rsidRPr="00DA0068" w:rsidRDefault="00DA0068" w:rsidP="00DA0068">
      <w:pPr>
        <w:pStyle w:val="NormalWeb"/>
        <w:spacing w:after="144" w:line="360" w:lineRule="atLeast"/>
        <w:ind w:right="48"/>
        <w:jc w:val="both"/>
        <w:rPr>
          <w:rFonts w:asciiTheme="majorBidi" w:hAnsiTheme="majorBidi" w:cstheme="majorBidi"/>
          <w:b/>
          <w:bCs/>
          <w:color w:val="000000"/>
          <w:sz w:val="28"/>
          <w:szCs w:val="28"/>
        </w:rPr>
      </w:pPr>
      <w:r w:rsidRPr="00DA0068">
        <w:rPr>
          <w:rFonts w:asciiTheme="majorBidi" w:hAnsiTheme="majorBidi" w:cstheme="majorBidi"/>
          <w:b/>
          <w:bCs/>
          <w:color w:val="000000"/>
          <w:sz w:val="28"/>
          <w:szCs w:val="28"/>
        </w:rPr>
        <w:t>2- Performance Evaluation Metrics:</w:t>
      </w:r>
    </w:p>
    <w:p w14:paraId="175B9BC3" w14:textId="77777777" w:rsidR="00DA0068" w:rsidRPr="00DA0068" w:rsidRDefault="00DA0068" w:rsidP="00DA0068">
      <w:pPr>
        <w:pStyle w:val="NormalWeb"/>
        <w:spacing w:after="144" w:line="360" w:lineRule="atLeast"/>
        <w:ind w:right="48"/>
        <w:jc w:val="both"/>
        <w:rPr>
          <w:rFonts w:asciiTheme="majorBidi" w:hAnsiTheme="majorBidi" w:cstheme="majorBidi"/>
          <w:color w:val="000000"/>
          <w:sz w:val="28"/>
          <w:szCs w:val="28"/>
        </w:rPr>
      </w:pPr>
      <w:r w:rsidRPr="00DA0068">
        <w:rPr>
          <w:rFonts w:asciiTheme="majorBidi" w:hAnsiTheme="majorBidi" w:cstheme="majorBidi"/>
          <w:color w:val="000000"/>
          <w:sz w:val="28"/>
          <w:szCs w:val="28"/>
        </w:rPr>
        <w:t>We evaluate the performance of our email spam filtering system using a range of metrics, including:</w:t>
      </w:r>
    </w:p>
    <w:p w14:paraId="2F259E74" w14:textId="32307765" w:rsidR="00DA0068" w:rsidRPr="00DA0068" w:rsidRDefault="00DA0068" w:rsidP="001D4B12">
      <w:pPr>
        <w:pStyle w:val="NormalWeb"/>
        <w:numPr>
          <w:ilvl w:val="0"/>
          <w:numId w:val="7"/>
        </w:numPr>
        <w:spacing w:after="144" w:line="360" w:lineRule="atLeast"/>
        <w:ind w:right="48"/>
        <w:jc w:val="both"/>
        <w:rPr>
          <w:rFonts w:asciiTheme="majorBidi" w:hAnsiTheme="majorBidi" w:cstheme="majorBidi"/>
          <w:color w:val="000000"/>
          <w:sz w:val="28"/>
          <w:szCs w:val="28"/>
        </w:rPr>
      </w:pPr>
      <w:r w:rsidRPr="00DA0068">
        <w:rPr>
          <w:rFonts w:asciiTheme="majorBidi" w:hAnsiTheme="majorBidi" w:cstheme="majorBidi"/>
          <w:color w:val="000000"/>
          <w:sz w:val="28"/>
          <w:szCs w:val="28"/>
        </w:rPr>
        <w:t>Accuracy: The proportion of correctly classified emails out of the total number of emails.</w:t>
      </w:r>
    </w:p>
    <w:p w14:paraId="5049FD80" w14:textId="77777777" w:rsidR="00DA0068" w:rsidRPr="00DA0068" w:rsidRDefault="00DA0068" w:rsidP="001D4B12">
      <w:pPr>
        <w:pStyle w:val="NormalWeb"/>
        <w:numPr>
          <w:ilvl w:val="0"/>
          <w:numId w:val="7"/>
        </w:numPr>
        <w:spacing w:after="144" w:line="360" w:lineRule="atLeast"/>
        <w:ind w:right="48"/>
        <w:jc w:val="both"/>
        <w:rPr>
          <w:rFonts w:asciiTheme="majorBidi" w:hAnsiTheme="majorBidi" w:cstheme="majorBidi"/>
          <w:color w:val="000000"/>
          <w:sz w:val="28"/>
          <w:szCs w:val="28"/>
        </w:rPr>
      </w:pPr>
      <w:r w:rsidRPr="00DA0068">
        <w:rPr>
          <w:rFonts w:asciiTheme="majorBidi" w:hAnsiTheme="majorBidi" w:cstheme="majorBidi"/>
          <w:color w:val="000000"/>
          <w:sz w:val="28"/>
          <w:szCs w:val="28"/>
        </w:rPr>
        <w:t>Precision: The proportion of true spam emails among the emails classified as spam.</w:t>
      </w:r>
    </w:p>
    <w:p w14:paraId="418F04E5" w14:textId="77777777" w:rsidR="00DA0068" w:rsidRPr="00DA0068" w:rsidRDefault="00DA0068" w:rsidP="001D4B12">
      <w:pPr>
        <w:pStyle w:val="NormalWeb"/>
        <w:numPr>
          <w:ilvl w:val="0"/>
          <w:numId w:val="7"/>
        </w:numPr>
        <w:spacing w:after="144" w:line="360" w:lineRule="atLeast"/>
        <w:ind w:right="48"/>
        <w:jc w:val="both"/>
        <w:rPr>
          <w:rFonts w:asciiTheme="majorBidi" w:hAnsiTheme="majorBidi" w:cstheme="majorBidi"/>
          <w:color w:val="000000"/>
          <w:sz w:val="28"/>
          <w:szCs w:val="28"/>
        </w:rPr>
      </w:pPr>
      <w:r w:rsidRPr="00DA0068">
        <w:rPr>
          <w:rFonts w:asciiTheme="majorBidi" w:hAnsiTheme="majorBidi" w:cstheme="majorBidi"/>
          <w:color w:val="000000"/>
          <w:sz w:val="28"/>
          <w:szCs w:val="28"/>
        </w:rPr>
        <w:t>Recall (Sensitivity): The proportion of true spam emails that are correctly classified as spam.</w:t>
      </w:r>
    </w:p>
    <w:p w14:paraId="26BBA686" w14:textId="77777777" w:rsidR="00DA0068" w:rsidRDefault="00DA0068" w:rsidP="001D4B12">
      <w:pPr>
        <w:pStyle w:val="NormalWeb"/>
        <w:numPr>
          <w:ilvl w:val="0"/>
          <w:numId w:val="7"/>
        </w:numPr>
        <w:spacing w:after="144" w:line="360" w:lineRule="atLeast"/>
        <w:ind w:right="48"/>
        <w:jc w:val="both"/>
        <w:rPr>
          <w:rFonts w:asciiTheme="majorBidi" w:hAnsiTheme="majorBidi" w:cstheme="majorBidi"/>
          <w:color w:val="000000"/>
          <w:sz w:val="28"/>
          <w:szCs w:val="28"/>
        </w:rPr>
      </w:pPr>
      <w:r w:rsidRPr="00DA0068">
        <w:rPr>
          <w:rFonts w:asciiTheme="majorBidi" w:hAnsiTheme="majorBidi" w:cstheme="majorBidi"/>
          <w:color w:val="000000"/>
          <w:sz w:val="28"/>
          <w:szCs w:val="28"/>
        </w:rPr>
        <w:t xml:space="preserve">F1 score: The harmonic </w:t>
      </w:r>
      <w:proofErr w:type="gramStart"/>
      <w:r w:rsidRPr="00DA0068">
        <w:rPr>
          <w:rFonts w:asciiTheme="majorBidi" w:hAnsiTheme="majorBidi" w:cstheme="majorBidi"/>
          <w:color w:val="000000"/>
          <w:sz w:val="28"/>
          <w:szCs w:val="28"/>
        </w:rPr>
        <w:t>mean</w:t>
      </w:r>
      <w:proofErr w:type="gramEnd"/>
      <w:r w:rsidRPr="00DA0068">
        <w:rPr>
          <w:rFonts w:asciiTheme="majorBidi" w:hAnsiTheme="majorBidi" w:cstheme="majorBidi"/>
          <w:color w:val="000000"/>
          <w:sz w:val="28"/>
          <w:szCs w:val="28"/>
        </w:rPr>
        <w:t xml:space="preserve"> of precision and recall, providing a balanced measure of classifier performance.</w:t>
      </w:r>
    </w:p>
    <w:p w14:paraId="789F1F9F" w14:textId="77777777" w:rsidR="00DA0068" w:rsidRPr="00DA0068" w:rsidRDefault="00DA0068" w:rsidP="00DA0068">
      <w:pPr>
        <w:pStyle w:val="NormalWeb"/>
        <w:spacing w:after="144" w:line="360" w:lineRule="atLeast"/>
        <w:ind w:right="48"/>
        <w:jc w:val="both"/>
        <w:rPr>
          <w:rFonts w:asciiTheme="majorBidi" w:hAnsiTheme="majorBidi" w:cstheme="majorBidi"/>
          <w:color w:val="000000"/>
          <w:sz w:val="28"/>
          <w:szCs w:val="28"/>
        </w:rPr>
      </w:pPr>
    </w:p>
    <w:p w14:paraId="07F03AA6" w14:textId="77777777" w:rsidR="00DA0068" w:rsidRPr="00DA0068" w:rsidRDefault="00DA0068" w:rsidP="001D4B12">
      <w:pPr>
        <w:pStyle w:val="NormalWeb"/>
        <w:numPr>
          <w:ilvl w:val="0"/>
          <w:numId w:val="7"/>
        </w:numPr>
        <w:spacing w:after="144" w:line="360" w:lineRule="atLeast"/>
        <w:ind w:right="48"/>
        <w:jc w:val="both"/>
        <w:rPr>
          <w:rFonts w:asciiTheme="majorBidi" w:hAnsiTheme="majorBidi" w:cstheme="majorBidi"/>
          <w:color w:val="000000"/>
          <w:sz w:val="28"/>
          <w:szCs w:val="28"/>
        </w:rPr>
      </w:pPr>
      <w:r w:rsidRPr="00DA0068">
        <w:rPr>
          <w:rFonts w:asciiTheme="majorBidi" w:hAnsiTheme="majorBidi" w:cstheme="majorBidi"/>
          <w:color w:val="000000"/>
          <w:sz w:val="28"/>
          <w:szCs w:val="28"/>
        </w:rPr>
        <w:lastRenderedPageBreak/>
        <w:t>Receiver Operating Characteristic (ROC) curve and Area Under the Curve (AUC): Graphical representations of classifier performance across different threshold settings.</w:t>
      </w:r>
    </w:p>
    <w:p w14:paraId="1ED0CA87" w14:textId="2606AF39" w:rsidR="00DA0068" w:rsidRDefault="00DA0068" w:rsidP="001D4B12">
      <w:pPr>
        <w:pStyle w:val="NormalWeb"/>
        <w:numPr>
          <w:ilvl w:val="0"/>
          <w:numId w:val="7"/>
        </w:numPr>
        <w:spacing w:after="144" w:line="360" w:lineRule="atLeast"/>
        <w:ind w:right="48"/>
        <w:jc w:val="both"/>
        <w:rPr>
          <w:rFonts w:asciiTheme="majorBidi" w:hAnsiTheme="majorBidi" w:cstheme="majorBidi"/>
          <w:color w:val="000000"/>
          <w:sz w:val="28"/>
          <w:szCs w:val="28"/>
        </w:rPr>
      </w:pPr>
      <w:r w:rsidRPr="00DA0068">
        <w:rPr>
          <w:rFonts w:asciiTheme="majorBidi" w:hAnsiTheme="majorBidi" w:cstheme="majorBidi"/>
          <w:color w:val="000000"/>
          <w:sz w:val="28"/>
          <w:szCs w:val="28"/>
        </w:rPr>
        <w:t>Confusion matrix: A table summarizing the classification outcomes, including true positives, true negatives, false positives, and false negatives.</w:t>
      </w:r>
    </w:p>
    <w:p w14:paraId="2B9615C3" w14:textId="66EF08DA" w:rsidR="00DA0068" w:rsidRPr="00DA0068" w:rsidRDefault="00DA0068" w:rsidP="00DA0068">
      <w:pPr>
        <w:pStyle w:val="NormalWeb"/>
        <w:spacing w:after="144" w:line="360" w:lineRule="atLeast"/>
        <w:ind w:right="48"/>
        <w:jc w:val="both"/>
        <w:rPr>
          <w:rFonts w:asciiTheme="majorBidi" w:hAnsiTheme="majorBidi" w:cstheme="majorBidi"/>
          <w:b/>
          <w:bCs/>
          <w:color w:val="000000"/>
          <w:sz w:val="28"/>
          <w:szCs w:val="28"/>
        </w:rPr>
      </w:pPr>
      <w:r w:rsidRPr="00DA0068">
        <w:rPr>
          <w:rFonts w:asciiTheme="majorBidi" w:hAnsiTheme="majorBidi" w:cstheme="majorBidi"/>
          <w:b/>
          <w:bCs/>
          <w:color w:val="000000"/>
          <w:sz w:val="28"/>
          <w:szCs w:val="28"/>
        </w:rPr>
        <w:t>3- Cross-Validation and Validation Techniques:</w:t>
      </w:r>
    </w:p>
    <w:p w14:paraId="08DA611A" w14:textId="37CDA2E5" w:rsidR="00DA0068" w:rsidRDefault="00DA0068" w:rsidP="001D4B12">
      <w:pPr>
        <w:pStyle w:val="NormalWeb"/>
        <w:numPr>
          <w:ilvl w:val="0"/>
          <w:numId w:val="8"/>
        </w:numPr>
        <w:spacing w:after="144" w:line="360" w:lineRule="atLeast"/>
        <w:ind w:right="48"/>
        <w:jc w:val="both"/>
        <w:rPr>
          <w:rFonts w:asciiTheme="majorBidi" w:hAnsiTheme="majorBidi" w:cstheme="majorBidi"/>
          <w:color w:val="000000"/>
          <w:sz w:val="28"/>
          <w:szCs w:val="28"/>
        </w:rPr>
      </w:pPr>
      <w:r w:rsidRPr="00DA0068">
        <w:rPr>
          <w:rFonts w:asciiTheme="majorBidi" w:hAnsiTheme="majorBidi" w:cstheme="majorBidi"/>
          <w:color w:val="000000"/>
          <w:sz w:val="28"/>
          <w:szCs w:val="28"/>
        </w:rPr>
        <w:t>We employ cross-validation techniques, such as k-fold cross-validation, to assess the generalization performance of our classification models. This involves partitioning the dataset into multiple subsets, training the model on a subset, and evaluating its performance on the remaining data. We also use techniques like holdout validation and stratified sampling to ensure unbiased performance estimation.</w:t>
      </w:r>
    </w:p>
    <w:p w14:paraId="5184D258" w14:textId="0E5888BD" w:rsidR="00DA0068" w:rsidRPr="00DA0068" w:rsidRDefault="00DA0068" w:rsidP="00DA0068">
      <w:pPr>
        <w:pStyle w:val="NormalWeb"/>
        <w:spacing w:after="144" w:line="360" w:lineRule="atLeast"/>
        <w:ind w:right="48"/>
        <w:jc w:val="both"/>
        <w:rPr>
          <w:rFonts w:asciiTheme="majorBidi" w:hAnsiTheme="majorBidi" w:cstheme="majorBidi"/>
          <w:b/>
          <w:bCs/>
          <w:color w:val="000000"/>
          <w:sz w:val="28"/>
          <w:szCs w:val="28"/>
        </w:rPr>
      </w:pPr>
      <w:r w:rsidRPr="00DA0068">
        <w:rPr>
          <w:rFonts w:asciiTheme="majorBidi" w:hAnsiTheme="majorBidi" w:cstheme="majorBidi"/>
          <w:b/>
          <w:bCs/>
          <w:color w:val="000000"/>
          <w:sz w:val="28"/>
          <w:szCs w:val="28"/>
        </w:rPr>
        <w:t>4- Benchmarking and Comparative Analysis:</w:t>
      </w:r>
    </w:p>
    <w:p w14:paraId="42928F19" w14:textId="6F864D83" w:rsidR="00DA0068" w:rsidRDefault="00DA0068" w:rsidP="001D4B12">
      <w:pPr>
        <w:pStyle w:val="NormalWeb"/>
        <w:numPr>
          <w:ilvl w:val="0"/>
          <w:numId w:val="8"/>
        </w:numPr>
        <w:spacing w:after="144" w:line="360" w:lineRule="atLeast"/>
        <w:ind w:right="48"/>
        <w:jc w:val="both"/>
        <w:rPr>
          <w:rFonts w:asciiTheme="majorBidi" w:hAnsiTheme="majorBidi" w:cstheme="majorBidi"/>
          <w:color w:val="000000"/>
          <w:sz w:val="28"/>
          <w:szCs w:val="28"/>
        </w:rPr>
      </w:pPr>
      <w:r w:rsidRPr="00DA0068">
        <w:rPr>
          <w:rFonts w:asciiTheme="majorBidi" w:hAnsiTheme="majorBidi" w:cstheme="majorBidi"/>
          <w:color w:val="000000"/>
          <w:sz w:val="28"/>
          <w:szCs w:val="28"/>
        </w:rPr>
        <w:t>We benchmark our email spam filtering system against industry standards and existing solutions to assess its performance relative to competitors. Comparative analysis helps us identify strengths, weaknesses, and areas for improvement in our system.</w:t>
      </w:r>
    </w:p>
    <w:p w14:paraId="78925710" w14:textId="5369F08C" w:rsidR="00DA0068" w:rsidRPr="00DA0068" w:rsidRDefault="00DA0068" w:rsidP="00DA0068">
      <w:pPr>
        <w:pStyle w:val="NormalWeb"/>
        <w:spacing w:after="144" w:line="360" w:lineRule="atLeast"/>
        <w:ind w:right="48"/>
        <w:jc w:val="both"/>
        <w:rPr>
          <w:rFonts w:asciiTheme="majorBidi" w:hAnsiTheme="majorBidi" w:cstheme="majorBidi"/>
          <w:b/>
          <w:bCs/>
          <w:color w:val="000000"/>
          <w:sz w:val="28"/>
          <w:szCs w:val="28"/>
        </w:rPr>
      </w:pPr>
      <w:r w:rsidRPr="00DA0068">
        <w:rPr>
          <w:rFonts w:asciiTheme="majorBidi" w:hAnsiTheme="majorBidi" w:cstheme="majorBidi"/>
          <w:b/>
          <w:bCs/>
          <w:color w:val="000000"/>
          <w:sz w:val="28"/>
          <w:szCs w:val="28"/>
        </w:rPr>
        <w:t>5- Continuous Monitoring and Improvement:</w:t>
      </w:r>
    </w:p>
    <w:p w14:paraId="75826EBB" w14:textId="2122E9A4" w:rsidR="00DA0068" w:rsidRDefault="00DA0068" w:rsidP="001D4B12">
      <w:pPr>
        <w:pStyle w:val="NormalWeb"/>
        <w:numPr>
          <w:ilvl w:val="0"/>
          <w:numId w:val="8"/>
        </w:numPr>
        <w:spacing w:after="144" w:line="360" w:lineRule="atLeast"/>
        <w:ind w:right="48"/>
        <w:jc w:val="both"/>
        <w:rPr>
          <w:rFonts w:asciiTheme="majorBidi" w:hAnsiTheme="majorBidi" w:cstheme="majorBidi"/>
          <w:color w:val="000000"/>
          <w:sz w:val="28"/>
          <w:szCs w:val="28"/>
        </w:rPr>
      </w:pPr>
      <w:r w:rsidRPr="00DA0068">
        <w:rPr>
          <w:rFonts w:asciiTheme="majorBidi" w:hAnsiTheme="majorBidi" w:cstheme="majorBidi"/>
          <w:color w:val="000000"/>
          <w:sz w:val="28"/>
          <w:szCs w:val="28"/>
        </w:rPr>
        <w:t>We continuously monitor the performance of our filtering system in real-time and conduct periodic performance evaluations to track system performance over time. This allows us to identify degradation in performance, adapt to evolving spam threats, and implement proactive measures for system improvement.</w:t>
      </w:r>
    </w:p>
    <w:p w14:paraId="3B77E519" w14:textId="77777777" w:rsidR="00DA0068" w:rsidRDefault="00DA0068" w:rsidP="00DA0068">
      <w:pPr>
        <w:pStyle w:val="NormalWeb"/>
        <w:spacing w:after="144" w:line="360" w:lineRule="atLeast"/>
        <w:ind w:right="48"/>
        <w:jc w:val="both"/>
        <w:rPr>
          <w:rFonts w:asciiTheme="majorBidi" w:hAnsiTheme="majorBidi" w:cstheme="majorBidi"/>
          <w:color w:val="000000"/>
          <w:sz w:val="28"/>
          <w:szCs w:val="28"/>
        </w:rPr>
      </w:pPr>
    </w:p>
    <w:p w14:paraId="3E3A2245" w14:textId="3E2563F1" w:rsidR="00DA0068" w:rsidRDefault="00DA0068" w:rsidP="00DA0068">
      <w:pPr>
        <w:pStyle w:val="NormalWeb"/>
        <w:spacing w:after="144" w:line="360" w:lineRule="atLeast"/>
        <w:ind w:right="48"/>
        <w:jc w:val="both"/>
        <w:rPr>
          <w:rFonts w:asciiTheme="majorBidi" w:hAnsiTheme="majorBidi" w:cstheme="majorBidi"/>
          <w:color w:val="000000"/>
          <w:sz w:val="28"/>
          <w:szCs w:val="28"/>
        </w:rPr>
      </w:pPr>
      <w:r w:rsidRPr="00DA0068">
        <w:rPr>
          <w:rFonts w:asciiTheme="majorBidi" w:hAnsiTheme="majorBidi" w:cstheme="majorBidi"/>
          <w:color w:val="000000"/>
          <w:sz w:val="28"/>
          <w:szCs w:val="28"/>
        </w:rPr>
        <w:t>By conducting rigorous statistical analysis and performance evaluation, we ensure that our email spam filtering system delivers high accuracy, reliability, and effectiveness in classifying incoming emails and protecting users from spam messages.</w:t>
      </w:r>
    </w:p>
    <w:p w14:paraId="019CD40A" w14:textId="77777777" w:rsidR="00DA0068" w:rsidRDefault="00DA0068" w:rsidP="00DA0068">
      <w:pPr>
        <w:pStyle w:val="NormalWeb"/>
        <w:spacing w:after="144" w:line="360" w:lineRule="atLeast"/>
        <w:ind w:right="48"/>
        <w:jc w:val="both"/>
        <w:rPr>
          <w:rFonts w:asciiTheme="majorBidi" w:hAnsiTheme="majorBidi" w:cstheme="majorBidi"/>
          <w:color w:val="000000"/>
          <w:sz w:val="28"/>
          <w:szCs w:val="28"/>
        </w:rPr>
      </w:pPr>
    </w:p>
    <w:p w14:paraId="12B7FFDF" w14:textId="093AA7EB" w:rsidR="002D3201" w:rsidRPr="002D3201" w:rsidRDefault="002D3201" w:rsidP="002D3201">
      <w:pPr>
        <w:pStyle w:val="NormalWeb"/>
        <w:spacing w:after="144" w:line="360" w:lineRule="atLeast"/>
        <w:ind w:right="48"/>
        <w:jc w:val="both"/>
        <w:rPr>
          <w:rFonts w:asciiTheme="majorBidi" w:hAnsiTheme="majorBidi" w:cstheme="majorBidi"/>
          <w:b/>
          <w:bCs/>
          <w:color w:val="000000"/>
          <w:sz w:val="36"/>
          <w:szCs w:val="36"/>
          <w:lang w:bidi="ar-EG"/>
        </w:rPr>
      </w:pPr>
      <w:r w:rsidRPr="002D3201">
        <w:rPr>
          <w:rFonts w:asciiTheme="majorBidi" w:hAnsiTheme="majorBidi" w:cstheme="majorBidi"/>
          <w:b/>
          <w:bCs/>
          <w:color w:val="000000"/>
          <w:sz w:val="36"/>
          <w:szCs w:val="36"/>
          <w:lang w:bidi="ar-EG"/>
        </w:rPr>
        <w:lastRenderedPageBreak/>
        <w:t>4.6 Error Exploration and Rectification</w:t>
      </w:r>
      <w:r>
        <w:rPr>
          <w:rFonts w:asciiTheme="majorBidi" w:hAnsiTheme="majorBidi" w:cstheme="majorBidi"/>
          <w:b/>
          <w:bCs/>
          <w:color w:val="000000"/>
          <w:sz w:val="36"/>
          <w:szCs w:val="36"/>
          <w:lang w:bidi="ar-EG"/>
        </w:rPr>
        <w:t>:</w:t>
      </w:r>
    </w:p>
    <w:p w14:paraId="207E6E05" w14:textId="2A48A476" w:rsidR="002D3201" w:rsidRPr="002D3201" w:rsidRDefault="002D3201" w:rsidP="002D3201">
      <w:pPr>
        <w:pStyle w:val="NormalWeb"/>
        <w:spacing w:after="144" w:line="360" w:lineRule="atLeast"/>
        <w:ind w:right="48"/>
        <w:jc w:val="both"/>
        <w:rPr>
          <w:rFonts w:asciiTheme="majorBidi" w:hAnsiTheme="majorBidi" w:cstheme="majorBidi"/>
          <w:color w:val="000000"/>
          <w:sz w:val="28"/>
          <w:szCs w:val="28"/>
          <w:lang w:bidi="ar-EG"/>
        </w:rPr>
      </w:pPr>
      <w:r w:rsidRPr="002D3201">
        <w:rPr>
          <w:rFonts w:asciiTheme="majorBidi" w:hAnsiTheme="majorBidi" w:cstheme="majorBidi"/>
          <w:color w:val="000000"/>
          <w:sz w:val="28"/>
          <w:szCs w:val="28"/>
          <w:lang w:bidi="ar-EG"/>
        </w:rPr>
        <w:t>In our email spam filtering project, error exploration and rectification are critical processes for improving the accuracy and reliability of our classification system. Here's how we address errors:</w:t>
      </w:r>
    </w:p>
    <w:p w14:paraId="2D4F834B" w14:textId="3FD9FE49" w:rsidR="002D3201" w:rsidRPr="002D3201" w:rsidRDefault="002D3201" w:rsidP="002D3201">
      <w:pPr>
        <w:pStyle w:val="NormalWeb"/>
        <w:spacing w:after="144" w:line="360" w:lineRule="atLeast"/>
        <w:ind w:right="48"/>
        <w:jc w:val="both"/>
        <w:rPr>
          <w:rFonts w:asciiTheme="majorBidi" w:hAnsiTheme="majorBidi" w:cstheme="majorBidi"/>
          <w:b/>
          <w:bCs/>
          <w:color w:val="000000"/>
          <w:sz w:val="28"/>
          <w:szCs w:val="28"/>
          <w:lang w:bidi="ar-EG"/>
        </w:rPr>
      </w:pPr>
      <w:r w:rsidRPr="002D3201">
        <w:rPr>
          <w:rFonts w:asciiTheme="majorBidi" w:hAnsiTheme="majorBidi" w:cstheme="majorBidi"/>
          <w:b/>
          <w:bCs/>
          <w:color w:val="000000"/>
          <w:sz w:val="28"/>
          <w:szCs w:val="28"/>
          <w:lang w:bidi="ar-EG"/>
        </w:rPr>
        <w:t>1- Error Analysis:</w:t>
      </w:r>
    </w:p>
    <w:p w14:paraId="09511FD3" w14:textId="46ABE4C7" w:rsidR="002D3201" w:rsidRPr="002D3201" w:rsidRDefault="002D3201" w:rsidP="002D3201">
      <w:pPr>
        <w:pStyle w:val="NormalWeb"/>
        <w:spacing w:after="144" w:line="360" w:lineRule="atLeast"/>
        <w:ind w:right="48"/>
        <w:jc w:val="both"/>
        <w:rPr>
          <w:rFonts w:asciiTheme="majorBidi" w:hAnsiTheme="majorBidi" w:cstheme="majorBidi"/>
          <w:color w:val="000000"/>
          <w:sz w:val="28"/>
          <w:szCs w:val="28"/>
          <w:lang w:bidi="ar-EG"/>
        </w:rPr>
      </w:pPr>
      <w:r w:rsidRPr="002D3201">
        <w:rPr>
          <w:rFonts w:asciiTheme="majorBidi" w:hAnsiTheme="majorBidi" w:cstheme="majorBidi"/>
          <w:color w:val="000000"/>
          <w:sz w:val="28"/>
          <w:szCs w:val="28"/>
          <w:lang w:bidi="ar-EG"/>
        </w:rPr>
        <w:t>We conduct a thorough analysis of misclassified emails to understand the types and patterns of errors occurring in the system. This involves examining false positives (legitimate emails classified as spam) and false negatives (spam emails classified as legitimate).</w:t>
      </w:r>
    </w:p>
    <w:p w14:paraId="083E986E" w14:textId="4B746E60" w:rsidR="002D3201" w:rsidRPr="002D3201" w:rsidRDefault="002D3201" w:rsidP="002D3201">
      <w:pPr>
        <w:pStyle w:val="NormalWeb"/>
        <w:spacing w:after="144" w:line="360" w:lineRule="atLeast"/>
        <w:ind w:right="48"/>
        <w:jc w:val="both"/>
        <w:rPr>
          <w:rFonts w:asciiTheme="majorBidi" w:hAnsiTheme="majorBidi" w:cstheme="majorBidi"/>
          <w:b/>
          <w:bCs/>
          <w:color w:val="000000"/>
          <w:sz w:val="28"/>
          <w:szCs w:val="28"/>
          <w:lang w:bidi="ar-EG"/>
        </w:rPr>
      </w:pPr>
      <w:r w:rsidRPr="002D3201">
        <w:rPr>
          <w:rFonts w:asciiTheme="majorBidi" w:hAnsiTheme="majorBidi" w:cstheme="majorBidi"/>
          <w:b/>
          <w:bCs/>
          <w:color w:val="000000"/>
          <w:sz w:val="28"/>
          <w:szCs w:val="28"/>
          <w:lang w:bidi="ar-EG"/>
        </w:rPr>
        <w:t>2- Root Cause Identification:</w:t>
      </w:r>
    </w:p>
    <w:p w14:paraId="5FCA33F9" w14:textId="4314397B" w:rsidR="002D3201" w:rsidRPr="002D3201" w:rsidRDefault="002D3201" w:rsidP="002D3201">
      <w:pPr>
        <w:pStyle w:val="NormalWeb"/>
        <w:spacing w:after="144" w:line="360" w:lineRule="atLeast"/>
        <w:ind w:right="48"/>
        <w:jc w:val="both"/>
        <w:rPr>
          <w:rFonts w:asciiTheme="majorBidi" w:hAnsiTheme="majorBidi" w:cstheme="majorBidi"/>
          <w:color w:val="000000"/>
          <w:sz w:val="28"/>
          <w:szCs w:val="28"/>
          <w:lang w:bidi="ar-EG"/>
        </w:rPr>
      </w:pPr>
      <w:r w:rsidRPr="002D3201">
        <w:rPr>
          <w:rFonts w:asciiTheme="majorBidi" w:hAnsiTheme="majorBidi" w:cstheme="majorBidi"/>
          <w:color w:val="000000"/>
          <w:sz w:val="28"/>
          <w:szCs w:val="28"/>
          <w:lang w:bidi="ar-EG"/>
        </w:rPr>
        <w:t>We identify the root causes of classification errors by analyzing factors such as feature selection, model complexity, data quality, and class imbalance. Understanding the underlying reasons for errors helps us develop targeted strategies for improvement.</w:t>
      </w:r>
    </w:p>
    <w:p w14:paraId="6B38B62A" w14:textId="4CBB28AC" w:rsidR="002D3201" w:rsidRPr="002D3201" w:rsidRDefault="002D3201" w:rsidP="002D3201">
      <w:pPr>
        <w:pStyle w:val="NormalWeb"/>
        <w:spacing w:after="144" w:line="360" w:lineRule="atLeast"/>
        <w:ind w:right="48"/>
        <w:jc w:val="both"/>
        <w:rPr>
          <w:rFonts w:asciiTheme="majorBidi" w:hAnsiTheme="majorBidi" w:cstheme="majorBidi"/>
          <w:b/>
          <w:bCs/>
          <w:color w:val="000000"/>
          <w:sz w:val="28"/>
          <w:szCs w:val="28"/>
          <w:lang w:bidi="ar-EG"/>
        </w:rPr>
      </w:pPr>
      <w:r>
        <w:rPr>
          <w:rFonts w:asciiTheme="majorBidi" w:hAnsiTheme="majorBidi" w:cstheme="majorBidi"/>
          <w:b/>
          <w:bCs/>
          <w:color w:val="000000"/>
          <w:sz w:val="28"/>
          <w:szCs w:val="28"/>
          <w:lang w:bidi="ar-EG"/>
        </w:rPr>
        <w:t xml:space="preserve">3- </w:t>
      </w:r>
      <w:r w:rsidRPr="002D3201">
        <w:rPr>
          <w:rFonts w:asciiTheme="majorBidi" w:hAnsiTheme="majorBidi" w:cstheme="majorBidi"/>
          <w:b/>
          <w:bCs/>
          <w:color w:val="000000"/>
          <w:sz w:val="28"/>
          <w:szCs w:val="28"/>
          <w:lang w:bidi="ar-EG"/>
        </w:rPr>
        <w:t>Feature Engineering:</w:t>
      </w:r>
    </w:p>
    <w:p w14:paraId="79B159DF" w14:textId="77777777" w:rsidR="002D3201" w:rsidRPr="002D3201" w:rsidRDefault="002D3201" w:rsidP="002D3201">
      <w:pPr>
        <w:pStyle w:val="NormalWeb"/>
        <w:spacing w:after="144" w:line="360" w:lineRule="atLeast"/>
        <w:ind w:right="48"/>
        <w:jc w:val="both"/>
        <w:rPr>
          <w:rFonts w:asciiTheme="majorBidi" w:hAnsiTheme="majorBidi" w:cstheme="majorBidi"/>
          <w:color w:val="000000"/>
          <w:sz w:val="28"/>
          <w:szCs w:val="28"/>
          <w:lang w:bidi="ar-EG"/>
        </w:rPr>
      </w:pPr>
      <w:r w:rsidRPr="002D3201">
        <w:rPr>
          <w:rFonts w:asciiTheme="majorBidi" w:hAnsiTheme="majorBidi" w:cstheme="majorBidi"/>
          <w:color w:val="000000"/>
          <w:sz w:val="28"/>
          <w:szCs w:val="28"/>
          <w:lang w:bidi="ar-EG"/>
        </w:rPr>
        <w:t>We refine and enhance the features used for classification by incorporating additional contextual information, improving feature representation, and addressing data sparsity issues. Feature engineering aims to capture more relevant information for accurate classification.</w:t>
      </w:r>
    </w:p>
    <w:p w14:paraId="40D34F36" w14:textId="79EE0C35" w:rsidR="002D3201" w:rsidRPr="002D3201" w:rsidRDefault="002D3201" w:rsidP="002D3201">
      <w:pPr>
        <w:pStyle w:val="NormalWeb"/>
        <w:spacing w:after="144" w:line="360" w:lineRule="atLeast"/>
        <w:ind w:right="48"/>
        <w:jc w:val="both"/>
        <w:rPr>
          <w:rFonts w:asciiTheme="majorBidi" w:hAnsiTheme="majorBidi" w:cstheme="majorBidi"/>
          <w:b/>
          <w:bCs/>
          <w:color w:val="000000"/>
          <w:sz w:val="28"/>
          <w:szCs w:val="28"/>
          <w:lang w:bidi="ar-EG"/>
        </w:rPr>
      </w:pPr>
      <w:r>
        <w:rPr>
          <w:rFonts w:asciiTheme="majorBidi" w:hAnsiTheme="majorBidi" w:cstheme="majorBidi"/>
          <w:color w:val="000000"/>
          <w:sz w:val="28"/>
          <w:szCs w:val="28"/>
          <w:lang w:bidi="ar-EG"/>
        </w:rPr>
        <w:t xml:space="preserve">4- </w:t>
      </w:r>
      <w:r w:rsidRPr="002D3201">
        <w:rPr>
          <w:rFonts w:asciiTheme="majorBidi" w:hAnsiTheme="majorBidi" w:cstheme="majorBidi"/>
          <w:b/>
          <w:bCs/>
          <w:color w:val="000000"/>
          <w:sz w:val="28"/>
          <w:szCs w:val="28"/>
          <w:lang w:bidi="ar-EG"/>
        </w:rPr>
        <w:t>Model Optimization:</w:t>
      </w:r>
    </w:p>
    <w:p w14:paraId="643D9F60" w14:textId="165D4B21" w:rsidR="002D3201" w:rsidRDefault="002D3201" w:rsidP="002D3201">
      <w:pPr>
        <w:pStyle w:val="NormalWeb"/>
        <w:spacing w:after="144" w:line="360" w:lineRule="atLeast"/>
        <w:ind w:right="48"/>
        <w:jc w:val="both"/>
        <w:rPr>
          <w:rFonts w:asciiTheme="majorBidi" w:hAnsiTheme="majorBidi" w:cstheme="majorBidi"/>
          <w:color w:val="000000"/>
          <w:sz w:val="28"/>
          <w:szCs w:val="28"/>
          <w:lang w:bidi="ar-EG"/>
        </w:rPr>
      </w:pPr>
      <w:r w:rsidRPr="002D3201">
        <w:rPr>
          <w:rFonts w:asciiTheme="majorBidi" w:hAnsiTheme="majorBidi" w:cstheme="majorBidi"/>
          <w:color w:val="000000"/>
          <w:sz w:val="28"/>
          <w:szCs w:val="28"/>
          <w:lang w:bidi="ar-EG"/>
        </w:rPr>
        <w:t>We optimize our classification models by fine-tuning hyperparameters, experimenting with different algorithms, and exploring ensemble methods. Model optimization helps improve the overall performance and robustness of the classification system.</w:t>
      </w:r>
    </w:p>
    <w:p w14:paraId="0B84FE72" w14:textId="77777777" w:rsidR="002D3201" w:rsidRDefault="002D3201" w:rsidP="002D3201">
      <w:pPr>
        <w:pStyle w:val="NormalWeb"/>
        <w:spacing w:after="144" w:line="360" w:lineRule="atLeast"/>
        <w:ind w:right="48"/>
        <w:jc w:val="both"/>
        <w:rPr>
          <w:rFonts w:asciiTheme="majorBidi" w:hAnsiTheme="majorBidi" w:cstheme="majorBidi"/>
          <w:color w:val="000000"/>
          <w:sz w:val="28"/>
          <w:szCs w:val="28"/>
          <w:lang w:bidi="ar-EG"/>
        </w:rPr>
      </w:pPr>
    </w:p>
    <w:p w14:paraId="082217BC" w14:textId="77777777" w:rsidR="002D3201" w:rsidRDefault="002D3201" w:rsidP="002D3201">
      <w:pPr>
        <w:pStyle w:val="NormalWeb"/>
        <w:spacing w:after="144" w:line="360" w:lineRule="atLeast"/>
        <w:ind w:right="48"/>
        <w:jc w:val="both"/>
        <w:rPr>
          <w:rFonts w:asciiTheme="majorBidi" w:hAnsiTheme="majorBidi" w:cstheme="majorBidi"/>
          <w:color w:val="000000"/>
          <w:sz w:val="28"/>
          <w:szCs w:val="28"/>
          <w:lang w:bidi="ar-EG"/>
        </w:rPr>
      </w:pPr>
    </w:p>
    <w:p w14:paraId="1EF5433E" w14:textId="77777777" w:rsidR="002D3201" w:rsidRDefault="002D3201" w:rsidP="002D3201">
      <w:pPr>
        <w:pStyle w:val="NormalWeb"/>
        <w:spacing w:after="144" w:line="360" w:lineRule="atLeast"/>
        <w:ind w:right="48"/>
        <w:jc w:val="both"/>
        <w:rPr>
          <w:rFonts w:asciiTheme="majorBidi" w:hAnsiTheme="majorBidi" w:cstheme="majorBidi"/>
          <w:color w:val="000000"/>
          <w:sz w:val="28"/>
          <w:szCs w:val="28"/>
          <w:lang w:bidi="ar-EG"/>
        </w:rPr>
      </w:pPr>
    </w:p>
    <w:p w14:paraId="422160FD" w14:textId="77777777" w:rsidR="002D3201" w:rsidRPr="002D3201" w:rsidRDefault="002D3201" w:rsidP="002D3201">
      <w:pPr>
        <w:pStyle w:val="NormalWeb"/>
        <w:spacing w:after="144" w:line="360" w:lineRule="atLeast"/>
        <w:ind w:right="48"/>
        <w:jc w:val="both"/>
        <w:rPr>
          <w:rFonts w:asciiTheme="majorBidi" w:hAnsiTheme="majorBidi" w:cstheme="majorBidi"/>
          <w:color w:val="000000"/>
          <w:sz w:val="28"/>
          <w:szCs w:val="28"/>
          <w:lang w:bidi="ar-EG"/>
        </w:rPr>
      </w:pPr>
    </w:p>
    <w:p w14:paraId="2B180A48" w14:textId="1417DE8C" w:rsidR="002D3201" w:rsidRPr="002D3201" w:rsidRDefault="002D3201" w:rsidP="002D3201">
      <w:pPr>
        <w:pStyle w:val="NormalWeb"/>
        <w:spacing w:after="144" w:line="360" w:lineRule="atLeast"/>
        <w:ind w:right="48"/>
        <w:jc w:val="both"/>
        <w:rPr>
          <w:rFonts w:asciiTheme="majorBidi" w:hAnsiTheme="majorBidi" w:cstheme="majorBidi"/>
          <w:b/>
          <w:bCs/>
          <w:color w:val="000000"/>
          <w:sz w:val="28"/>
          <w:szCs w:val="28"/>
          <w:lang w:bidi="ar-EG"/>
        </w:rPr>
      </w:pPr>
      <w:r w:rsidRPr="002D3201">
        <w:rPr>
          <w:rFonts w:asciiTheme="majorBidi" w:hAnsiTheme="majorBidi" w:cstheme="majorBidi"/>
          <w:b/>
          <w:bCs/>
          <w:color w:val="000000"/>
          <w:sz w:val="28"/>
          <w:szCs w:val="28"/>
          <w:lang w:bidi="ar-EG"/>
        </w:rPr>
        <w:lastRenderedPageBreak/>
        <w:t>5- Data Augmentation and Balancing:</w:t>
      </w:r>
    </w:p>
    <w:p w14:paraId="544F2EEB" w14:textId="77777777" w:rsidR="002D3201" w:rsidRPr="002D3201" w:rsidRDefault="002D3201" w:rsidP="002D3201">
      <w:pPr>
        <w:pStyle w:val="NormalWeb"/>
        <w:spacing w:after="144" w:line="360" w:lineRule="atLeast"/>
        <w:ind w:right="48"/>
        <w:jc w:val="both"/>
        <w:rPr>
          <w:rFonts w:asciiTheme="majorBidi" w:hAnsiTheme="majorBidi" w:cstheme="majorBidi"/>
          <w:color w:val="000000"/>
          <w:sz w:val="28"/>
          <w:szCs w:val="28"/>
          <w:lang w:bidi="ar-EG"/>
        </w:rPr>
      </w:pPr>
      <w:r w:rsidRPr="002D3201">
        <w:rPr>
          <w:rFonts w:asciiTheme="majorBidi" w:hAnsiTheme="majorBidi" w:cstheme="majorBidi"/>
          <w:color w:val="000000"/>
          <w:sz w:val="28"/>
          <w:szCs w:val="28"/>
          <w:lang w:bidi="ar-EG"/>
        </w:rPr>
        <w:t>We augment the training data to increase diversity and balance the distribution of classes, particularly for underrepresented categories. Data augmentation techniques help address biases and improve the generalization ability of the models.</w:t>
      </w:r>
    </w:p>
    <w:p w14:paraId="16495EC4" w14:textId="15929DFC" w:rsidR="002D3201" w:rsidRPr="002D3201" w:rsidRDefault="002D3201" w:rsidP="002D3201">
      <w:pPr>
        <w:pStyle w:val="NormalWeb"/>
        <w:spacing w:after="144" w:line="360" w:lineRule="atLeast"/>
        <w:ind w:right="48"/>
        <w:jc w:val="both"/>
        <w:rPr>
          <w:rFonts w:asciiTheme="majorBidi" w:hAnsiTheme="majorBidi" w:cstheme="majorBidi"/>
          <w:b/>
          <w:bCs/>
          <w:color w:val="000000"/>
          <w:sz w:val="28"/>
          <w:szCs w:val="28"/>
          <w:lang w:bidi="ar-EG"/>
        </w:rPr>
      </w:pPr>
      <w:r w:rsidRPr="002D3201">
        <w:rPr>
          <w:rFonts w:asciiTheme="majorBidi" w:hAnsiTheme="majorBidi" w:cstheme="majorBidi"/>
          <w:b/>
          <w:bCs/>
          <w:color w:val="000000"/>
          <w:sz w:val="28"/>
          <w:szCs w:val="28"/>
          <w:lang w:bidi="ar-EG"/>
        </w:rPr>
        <w:t>6- Feedback Integration:</w:t>
      </w:r>
    </w:p>
    <w:p w14:paraId="17C55335" w14:textId="77777777" w:rsidR="002D3201" w:rsidRPr="002D3201" w:rsidRDefault="002D3201" w:rsidP="002D3201">
      <w:pPr>
        <w:pStyle w:val="NormalWeb"/>
        <w:spacing w:after="144" w:line="360" w:lineRule="atLeast"/>
        <w:ind w:right="48"/>
        <w:jc w:val="both"/>
        <w:rPr>
          <w:rFonts w:asciiTheme="majorBidi" w:hAnsiTheme="majorBidi" w:cstheme="majorBidi"/>
          <w:color w:val="000000"/>
          <w:sz w:val="28"/>
          <w:szCs w:val="28"/>
          <w:lang w:bidi="ar-EG"/>
        </w:rPr>
      </w:pPr>
      <w:r w:rsidRPr="002D3201">
        <w:rPr>
          <w:rFonts w:asciiTheme="majorBidi" w:hAnsiTheme="majorBidi" w:cstheme="majorBidi"/>
          <w:color w:val="000000"/>
          <w:sz w:val="28"/>
          <w:szCs w:val="28"/>
          <w:lang w:bidi="ar-EG"/>
        </w:rPr>
        <w:t>We integrate user feedback and labeling corrections into the training process to continuously update and refine the classification models. Incorporating real-world feedback helps the system adapt to evolving spam patterns and user preferences.</w:t>
      </w:r>
    </w:p>
    <w:p w14:paraId="47B6F0C9" w14:textId="168D770A" w:rsidR="002D3201" w:rsidRPr="002D3201" w:rsidRDefault="002D3201" w:rsidP="002D3201">
      <w:pPr>
        <w:pStyle w:val="NormalWeb"/>
        <w:spacing w:after="144" w:line="360" w:lineRule="atLeast"/>
        <w:ind w:right="48"/>
        <w:jc w:val="both"/>
        <w:rPr>
          <w:rFonts w:asciiTheme="majorBidi" w:hAnsiTheme="majorBidi" w:cstheme="majorBidi"/>
          <w:b/>
          <w:bCs/>
          <w:color w:val="000000"/>
          <w:sz w:val="28"/>
          <w:szCs w:val="28"/>
          <w:lang w:bidi="ar-EG"/>
        </w:rPr>
      </w:pPr>
      <w:r w:rsidRPr="002D3201">
        <w:rPr>
          <w:rFonts w:asciiTheme="majorBidi" w:hAnsiTheme="majorBidi" w:cstheme="majorBidi"/>
          <w:b/>
          <w:bCs/>
          <w:color w:val="000000"/>
          <w:sz w:val="28"/>
          <w:szCs w:val="28"/>
          <w:lang w:bidi="ar-EG"/>
        </w:rPr>
        <w:t>7- Continuous Monitoring and Improvement:</w:t>
      </w:r>
    </w:p>
    <w:p w14:paraId="50402EC7" w14:textId="77777777" w:rsidR="002D3201" w:rsidRPr="002D3201" w:rsidRDefault="002D3201" w:rsidP="002D3201">
      <w:pPr>
        <w:pStyle w:val="NormalWeb"/>
        <w:spacing w:after="144" w:line="360" w:lineRule="atLeast"/>
        <w:ind w:right="48"/>
        <w:jc w:val="both"/>
        <w:rPr>
          <w:rFonts w:asciiTheme="majorBidi" w:hAnsiTheme="majorBidi" w:cstheme="majorBidi"/>
          <w:color w:val="000000"/>
          <w:sz w:val="28"/>
          <w:szCs w:val="28"/>
          <w:lang w:bidi="ar-EG"/>
        </w:rPr>
      </w:pPr>
      <w:r w:rsidRPr="002D3201">
        <w:rPr>
          <w:rFonts w:asciiTheme="majorBidi" w:hAnsiTheme="majorBidi" w:cstheme="majorBidi"/>
          <w:color w:val="000000"/>
          <w:sz w:val="28"/>
          <w:szCs w:val="28"/>
          <w:lang w:bidi="ar-EG"/>
        </w:rPr>
        <w:t>We continuously monitor the performance of the classification system, analyze new errors as they arise, and implement iterative changes to rectify errors and enhance overall performance. Continuous improvement is essential for maintaining the effectiveness of the system over time.</w:t>
      </w:r>
    </w:p>
    <w:p w14:paraId="494F6760" w14:textId="77777777" w:rsidR="002D3201" w:rsidRPr="002D3201" w:rsidRDefault="002D3201" w:rsidP="002D3201">
      <w:pPr>
        <w:pStyle w:val="NormalWeb"/>
        <w:spacing w:after="144" w:line="360" w:lineRule="atLeast"/>
        <w:ind w:right="48"/>
        <w:jc w:val="both"/>
        <w:rPr>
          <w:rFonts w:asciiTheme="majorBidi" w:hAnsiTheme="majorBidi" w:cstheme="majorBidi"/>
          <w:color w:val="000000"/>
          <w:sz w:val="28"/>
          <w:szCs w:val="28"/>
          <w:lang w:bidi="ar-EG"/>
        </w:rPr>
      </w:pPr>
    </w:p>
    <w:p w14:paraId="47E478C1" w14:textId="063DBAF9" w:rsidR="002D3201" w:rsidRPr="002D3201" w:rsidRDefault="002D3201" w:rsidP="002D3201">
      <w:pPr>
        <w:pStyle w:val="NormalWeb"/>
        <w:spacing w:after="144" w:line="360" w:lineRule="atLeast"/>
        <w:ind w:right="48"/>
        <w:jc w:val="both"/>
        <w:rPr>
          <w:rFonts w:asciiTheme="majorBidi" w:hAnsiTheme="majorBidi" w:cstheme="majorBidi"/>
          <w:color w:val="000000"/>
          <w:sz w:val="28"/>
          <w:szCs w:val="28"/>
          <w:rtl/>
          <w:lang w:bidi="ar-EG"/>
        </w:rPr>
      </w:pPr>
      <w:r w:rsidRPr="002D3201">
        <w:rPr>
          <w:rFonts w:asciiTheme="majorBidi" w:hAnsiTheme="majorBidi" w:cstheme="majorBidi"/>
          <w:color w:val="000000"/>
          <w:sz w:val="28"/>
          <w:szCs w:val="28"/>
          <w:lang w:bidi="ar-EG"/>
        </w:rPr>
        <w:t>By systematically exploring and rectifying errors, we aim to enhance the accuracy, reliability, and efficiency of our email spam filtering project, ultimately providing users with a more robust and effective solution for combating spam messages.</w:t>
      </w:r>
    </w:p>
    <w:p w14:paraId="35E0D035" w14:textId="77777777" w:rsidR="00BD658A" w:rsidRPr="00BD658A" w:rsidRDefault="00BD658A" w:rsidP="00BD658A">
      <w:pPr>
        <w:pStyle w:val="NormalWeb"/>
        <w:spacing w:after="144" w:line="360" w:lineRule="atLeast"/>
        <w:ind w:left="48" w:right="48"/>
        <w:jc w:val="both"/>
        <w:rPr>
          <w:rFonts w:asciiTheme="majorBidi" w:hAnsiTheme="majorBidi" w:cstheme="majorBidi"/>
          <w:color w:val="000000"/>
          <w:sz w:val="28"/>
          <w:szCs w:val="28"/>
        </w:rPr>
      </w:pPr>
    </w:p>
    <w:p w14:paraId="0CA03FC0" w14:textId="77777777" w:rsidR="00BD658A" w:rsidRPr="00BD658A" w:rsidRDefault="00BD658A" w:rsidP="00BD658A">
      <w:pPr>
        <w:pStyle w:val="NormalWeb"/>
        <w:spacing w:after="144" w:line="360" w:lineRule="atLeast"/>
        <w:ind w:left="48" w:right="48"/>
        <w:jc w:val="both"/>
        <w:rPr>
          <w:rFonts w:asciiTheme="majorBidi" w:hAnsiTheme="majorBidi" w:cstheme="majorBidi"/>
          <w:color w:val="000000"/>
          <w:sz w:val="28"/>
          <w:szCs w:val="28"/>
        </w:rPr>
      </w:pPr>
    </w:p>
    <w:p w14:paraId="7ABA540E" w14:textId="77777777" w:rsidR="00BD658A" w:rsidRPr="00BD658A" w:rsidRDefault="00BD658A" w:rsidP="00BD658A">
      <w:pPr>
        <w:pStyle w:val="NormalWeb"/>
        <w:spacing w:after="144" w:line="360" w:lineRule="atLeast"/>
        <w:ind w:left="48" w:right="48"/>
        <w:jc w:val="both"/>
        <w:rPr>
          <w:rFonts w:asciiTheme="majorBidi" w:hAnsiTheme="majorBidi" w:cstheme="majorBidi"/>
          <w:color w:val="000000"/>
          <w:sz w:val="28"/>
          <w:szCs w:val="28"/>
        </w:rPr>
      </w:pPr>
    </w:p>
    <w:p w14:paraId="59379CD6" w14:textId="77777777" w:rsidR="00BD658A" w:rsidRPr="00BD658A" w:rsidRDefault="00BD658A" w:rsidP="00BD658A">
      <w:pPr>
        <w:pStyle w:val="NormalWeb"/>
        <w:spacing w:after="144" w:line="360" w:lineRule="atLeast"/>
        <w:ind w:left="48" w:right="48"/>
        <w:jc w:val="both"/>
        <w:rPr>
          <w:rFonts w:asciiTheme="majorBidi" w:hAnsiTheme="majorBidi" w:cstheme="majorBidi"/>
          <w:color w:val="000000"/>
          <w:sz w:val="28"/>
          <w:szCs w:val="28"/>
        </w:rPr>
      </w:pPr>
    </w:p>
    <w:p w14:paraId="51D397B2" w14:textId="77777777" w:rsidR="00BD658A" w:rsidRPr="00FF019A" w:rsidRDefault="00BD658A" w:rsidP="00BD658A">
      <w:pPr>
        <w:pStyle w:val="NormalWeb"/>
        <w:spacing w:before="0" w:beforeAutospacing="0" w:after="144" w:afterAutospacing="0" w:line="360" w:lineRule="atLeast"/>
        <w:ind w:left="48" w:right="48"/>
        <w:jc w:val="both"/>
        <w:rPr>
          <w:rFonts w:asciiTheme="majorBidi" w:hAnsiTheme="majorBidi" w:cstheme="majorBidi"/>
          <w:color w:val="000000"/>
          <w:sz w:val="28"/>
          <w:szCs w:val="28"/>
        </w:rPr>
      </w:pPr>
    </w:p>
    <w:p w14:paraId="6F36FE95"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2BD194DD"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2248AA25"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0DB09C3E" w14:textId="77777777" w:rsidR="002F6EC6" w:rsidRDefault="002F6EC6" w:rsidP="002D3201">
      <w:pPr>
        <w:pStyle w:val="Heading4"/>
        <w:numPr>
          <w:ilvl w:val="0"/>
          <w:numId w:val="0"/>
        </w:numPr>
        <w:jc w:val="center"/>
      </w:pPr>
    </w:p>
    <w:p w14:paraId="4B66B790"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3E9CDC44"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22BAE516"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6D435E7C"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4B85AFE6" w14:textId="77777777" w:rsidR="002D3201" w:rsidRDefault="002D3201"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62B9E118" w14:textId="77777777" w:rsidR="002D3201" w:rsidRDefault="002D3201"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0FFD4E0F" w14:textId="77777777" w:rsidR="002D3201" w:rsidRDefault="002D3201"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73634FBE" w14:textId="7F1B0B19" w:rsidR="002D3201" w:rsidRPr="002D3201" w:rsidRDefault="002D3201" w:rsidP="002D3201">
      <w:pPr>
        <w:pStyle w:val="Heading4"/>
        <w:numPr>
          <w:ilvl w:val="0"/>
          <w:numId w:val="0"/>
        </w:numPr>
        <w:ind w:left="2880"/>
        <w:rPr>
          <w:sz w:val="96"/>
          <w:szCs w:val="96"/>
        </w:rPr>
      </w:pPr>
      <w:r>
        <w:rPr>
          <w:sz w:val="96"/>
          <w:szCs w:val="96"/>
        </w:rPr>
        <w:t>Chapter 5</w:t>
      </w:r>
    </w:p>
    <w:p w14:paraId="7BE444C3" w14:textId="77777777" w:rsidR="002D3201" w:rsidRDefault="002D3201" w:rsidP="002D3201">
      <w:pPr>
        <w:pStyle w:val="Heading4"/>
        <w:numPr>
          <w:ilvl w:val="0"/>
          <w:numId w:val="0"/>
        </w:numPr>
        <w:ind w:left="2880"/>
      </w:pPr>
    </w:p>
    <w:p w14:paraId="7F2EF14F" w14:textId="77777777" w:rsidR="002D3201" w:rsidRDefault="002D3201" w:rsidP="002D3201">
      <w:pPr>
        <w:pStyle w:val="Heading4"/>
        <w:numPr>
          <w:ilvl w:val="0"/>
          <w:numId w:val="0"/>
        </w:numPr>
        <w:ind w:left="2880"/>
      </w:pPr>
    </w:p>
    <w:p w14:paraId="4C8CA512" w14:textId="3FC5E982" w:rsidR="002F6EC6" w:rsidRPr="002D3201" w:rsidRDefault="002D3201" w:rsidP="002D3201">
      <w:pPr>
        <w:pStyle w:val="Heading4"/>
        <w:numPr>
          <w:ilvl w:val="0"/>
          <w:numId w:val="0"/>
        </w:numPr>
        <w:jc w:val="center"/>
        <w:rPr>
          <w:sz w:val="96"/>
          <w:szCs w:val="96"/>
        </w:rPr>
      </w:pPr>
      <w:r w:rsidRPr="002D3201">
        <w:rPr>
          <w:sz w:val="96"/>
          <w:szCs w:val="96"/>
        </w:rPr>
        <w:t>Implementation and Development</w:t>
      </w:r>
    </w:p>
    <w:p w14:paraId="4AA57E47"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49EA425C"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3B0091B9"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1FE338EE"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6B0BCA51"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3E5D66AF"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203918B9"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4976402E"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58890FC8"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1D2F5B27" w14:textId="32F7BD69" w:rsidR="002F6EC6" w:rsidRDefault="002D3201" w:rsidP="002D3201">
      <w:pPr>
        <w:rPr>
          <w:b/>
          <w:bCs/>
          <w:sz w:val="36"/>
          <w:szCs w:val="36"/>
        </w:rPr>
      </w:pPr>
      <w:r w:rsidRPr="002D3201">
        <w:rPr>
          <w:rFonts w:asciiTheme="majorBidi" w:hAnsiTheme="majorBidi" w:cstheme="majorBidi"/>
          <w:b/>
          <w:bCs/>
          <w:sz w:val="36"/>
          <w:szCs w:val="36"/>
        </w:rPr>
        <w:lastRenderedPageBreak/>
        <w:t>5.1 Implementation Process</w:t>
      </w:r>
      <w:r>
        <w:rPr>
          <w:b/>
          <w:bCs/>
          <w:sz w:val="36"/>
          <w:szCs w:val="36"/>
        </w:rPr>
        <w:t>:</w:t>
      </w:r>
    </w:p>
    <w:p w14:paraId="652A3517" w14:textId="77777777" w:rsidR="002D3201" w:rsidRDefault="002D3201" w:rsidP="002D3201">
      <w:pPr>
        <w:rPr>
          <w:b/>
          <w:bCs/>
          <w:sz w:val="36"/>
          <w:szCs w:val="36"/>
        </w:rPr>
      </w:pPr>
    </w:p>
    <w:p w14:paraId="0B22F64D" w14:textId="77777777" w:rsidR="008B0803" w:rsidRPr="008B0803" w:rsidRDefault="008B0803" w:rsidP="008B0803">
      <w:pPr>
        <w:rPr>
          <w:sz w:val="28"/>
          <w:szCs w:val="28"/>
        </w:rPr>
      </w:pPr>
      <w:r w:rsidRPr="008B0803">
        <w:rPr>
          <w:sz w:val="28"/>
          <w:szCs w:val="28"/>
        </w:rPr>
        <w:t>Implementing an email spam filter project involves several key steps to develop, deploy, and maintain the filtering system effectively. Here's an overview of the implementation process:</w:t>
      </w:r>
    </w:p>
    <w:p w14:paraId="574FB0E0" w14:textId="77777777" w:rsidR="008B0803" w:rsidRPr="008B0803" w:rsidRDefault="008B0803" w:rsidP="008B0803">
      <w:pPr>
        <w:rPr>
          <w:sz w:val="28"/>
          <w:szCs w:val="28"/>
        </w:rPr>
      </w:pPr>
    </w:p>
    <w:p w14:paraId="27417777" w14:textId="6045A830" w:rsidR="008B0803" w:rsidRDefault="008B0803" w:rsidP="008B0803">
      <w:pPr>
        <w:rPr>
          <w:b/>
          <w:bCs/>
          <w:sz w:val="28"/>
          <w:szCs w:val="28"/>
        </w:rPr>
      </w:pPr>
      <w:r w:rsidRPr="008B0803">
        <w:rPr>
          <w:b/>
          <w:bCs/>
          <w:sz w:val="28"/>
          <w:szCs w:val="28"/>
        </w:rPr>
        <w:t>1- Requirement Analysis:</w:t>
      </w:r>
    </w:p>
    <w:p w14:paraId="7947F8EE" w14:textId="77777777" w:rsidR="00133553" w:rsidRPr="008B0803" w:rsidRDefault="00133553" w:rsidP="008B0803">
      <w:pPr>
        <w:rPr>
          <w:b/>
          <w:bCs/>
          <w:sz w:val="28"/>
          <w:szCs w:val="28"/>
        </w:rPr>
      </w:pPr>
    </w:p>
    <w:p w14:paraId="1590CDE6" w14:textId="77777777" w:rsidR="008B0803" w:rsidRPr="008B0803" w:rsidRDefault="008B0803" w:rsidP="008B0803">
      <w:pPr>
        <w:rPr>
          <w:sz w:val="28"/>
          <w:szCs w:val="28"/>
        </w:rPr>
      </w:pPr>
      <w:r w:rsidRPr="008B0803">
        <w:rPr>
          <w:sz w:val="28"/>
          <w:szCs w:val="28"/>
        </w:rPr>
        <w:t>Understand the requirements and objectives of the email spam filtering project. Define the features, functionalities, and performance metrics expected from the system.</w:t>
      </w:r>
    </w:p>
    <w:p w14:paraId="6F37B6D6" w14:textId="77777777" w:rsidR="008B0803" w:rsidRPr="008B0803" w:rsidRDefault="008B0803" w:rsidP="008B0803">
      <w:pPr>
        <w:rPr>
          <w:sz w:val="28"/>
          <w:szCs w:val="28"/>
        </w:rPr>
      </w:pPr>
    </w:p>
    <w:p w14:paraId="476E181E" w14:textId="5925CCB4" w:rsidR="008B0803" w:rsidRDefault="00133553" w:rsidP="008B0803">
      <w:pPr>
        <w:rPr>
          <w:b/>
          <w:bCs/>
          <w:sz w:val="28"/>
          <w:szCs w:val="28"/>
        </w:rPr>
      </w:pPr>
      <w:r w:rsidRPr="00133553">
        <w:rPr>
          <w:b/>
          <w:bCs/>
          <w:sz w:val="28"/>
          <w:szCs w:val="28"/>
        </w:rPr>
        <w:t xml:space="preserve">2- </w:t>
      </w:r>
      <w:r w:rsidR="008B0803" w:rsidRPr="00133553">
        <w:rPr>
          <w:b/>
          <w:bCs/>
          <w:sz w:val="28"/>
          <w:szCs w:val="28"/>
        </w:rPr>
        <w:t>Data Collection and Preparation:</w:t>
      </w:r>
    </w:p>
    <w:p w14:paraId="1A2AF42D" w14:textId="77777777" w:rsidR="00133553" w:rsidRPr="00133553" w:rsidRDefault="00133553" w:rsidP="008B0803">
      <w:pPr>
        <w:rPr>
          <w:b/>
          <w:bCs/>
          <w:sz w:val="28"/>
          <w:szCs w:val="28"/>
        </w:rPr>
      </w:pPr>
    </w:p>
    <w:p w14:paraId="65A011C9" w14:textId="77777777" w:rsidR="008B0803" w:rsidRPr="008B0803" w:rsidRDefault="008B0803" w:rsidP="008B0803">
      <w:pPr>
        <w:rPr>
          <w:sz w:val="28"/>
          <w:szCs w:val="28"/>
        </w:rPr>
      </w:pPr>
      <w:r w:rsidRPr="008B0803">
        <w:rPr>
          <w:sz w:val="28"/>
          <w:szCs w:val="28"/>
        </w:rPr>
        <w:t>Gather labeled email datasets for training and evaluation purposes. Preprocess the data by cleaning, formatting, and transforming it into a suitable format for machine learning algorithms.</w:t>
      </w:r>
    </w:p>
    <w:p w14:paraId="48D73285" w14:textId="77777777" w:rsidR="008B0803" w:rsidRPr="008B0803" w:rsidRDefault="008B0803" w:rsidP="008B0803">
      <w:pPr>
        <w:rPr>
          <w:sz w:val="28"/>
          <w:szCs w:val="28"/>
        </w:rPr>
      </w:pPr>
    </w:p>
    <w:p w14:paraId="02BA04BE" w14:textId="77777777" w:rsidR="008B0803" w:rsidRPr="008B0803" w:rsidRDefault="008B0803" w:rsidP="008B0803">
      <w:pPr>
        <w:rPr>
          <w:sz w:val="28"/>
          <w:szCs w:val="28"/>
        </w:rPr>
      </w:pPr>
    </w:p>
    <w:p w14:paraId="35549A22" w14:textId="7CE63391" w:rsidR="008B0803" w:rsidRDefault="00133553" w:rsidP="008B0803">
      <w:pPr>
        <w:rPr>
          <w:b/>
          <w:bCs/>
          <w:sz w:val="28"/>
          <w:szCs w:val="28"/>
        </w:rPr>
      </w:pPr>
      <w:r w:rsidRPr="00133553">
        <w:rPr>
          <w:b/>
          <w:bCs/>
          <w:sz w:val="28"/>
          <w:szCs w:val="28"/>
        </w:rPr>
        <w:t xml:space="preserve">3- </w:t>
      </w:r>
      <w:r w:rsidR="008B0803" w:rsidRPr="00133553">
        <w:rPr>
          <w:b/>
          <w:bCs/>
          <w:sz w:val="28"/>
          <w:szCs w:val="28"/>
        </w:rPr>
        <w:t>Model Selection and Training:</w:t>
      </w:r>
    </w:p>
    <w:p w14:paraId="26553DFC" w14:textId="77777777" w:rsidR="00133553" w:rsidRPr="00133553" w:rsidRDefault="00133553" w:rsidP="008B0803">
      <w:pPr>
        <w:rPr>
          <w:b/>
          <w:bCs/>
          <w:sz w:val="28"/>
          <w:szCs w:val="28"/>
        </w:rPr>
      </w:pPr>
    </w:p>
    <w:p w14:paraId="09A9CB2C" w14:textId="77777777" w:rsidR="008B0803" w:rsidRPr="008B0803" w:rsidRDefault="008B0803" w:rsidP="008B0803">
      <w:pPr>
        <w:rPr>
          <w:sz w:val="28"/>
          <w:szCs w:val="28"/>
        </w:rPr>
      </w:pPr>
      <w:r w:rsidRPr="008B0803">
        <w:rPr>
          <w:sz w:val="28"/>
          <w:szCs w:val="28"/>
        </w:rPr>
        <w:t>Choose appropriate machine learning algorithms and models for email classification, such as Naive Bayes, Support Vector Machines (SVM), Random Forests, or deep learning architectures like Convolutional Neural Networks (CNNs) or Recurrent Neural Networks (RNNs). Train the selected models using the labeled email dataset.</w:t>
      </w:r>
    </w:p>
    <w:p w14:paraId="51E3FFAB" w14:textId="77777777" w:rsidR="008B0803" w:rsidRPr="008B0803" w:rsidRDefault="008B0803" w:rsidP="008B0803">
      <w:pPr>
        <w:rPr>
          <w:sz w:val="28"/>
          <w:szCs w:val="28"/>
        </w:rPr>
      </w:pPr>
    </w:p>
    <w:p w14:paraId="32D4352A" w14:textId="2F37AD36" w:rsidR="008B0803" w:rsidRDefault="00133553" w:rsidP="008B0803">
      <w:pPr>
        <w:rPr>
          <w:b/>
          <w:bCs/>
          <w:sz w:val="28"/>
          <w:szCs w:val="28"/>
        </w:rPr>
      </w:pPr>
      <w:r w:rsidRPr="00133553">
        <w:rPr>
          <w:b/>
          <w:bCs/>
          <w:sz w:val="28"/>
          <w:szCs w:val="28"/>
        </w:rPr>
        <w:t xml:space="preserve">4- </w:t>
      </w:r>
      <w:r w:rsidR="008B0803" w:rsidRPr="00133553">
        <w:rPr>
          <w:b/>
          <w:bCs/>
          <w:sz w:val="28"/>
          <w:szCs w:val="28"/>
        </w:rPr>
        <w:t>Evaluation and Validation:</w:t>
      </w:r>
    </w:p>
    <w:p w14:paraId="05FCC118" w14:textId="77777777" w:rsidR="00133553" w:rsidRPr="00133553" w:rsidRDefault="00133553" w:rsidP="008B0803">
      <w:pPr>
        <w:rPr>
          <w:b/>
          <w:bCs/>
          <w:sz w:val="28"/>
          <w:szCs w:val="28"/>
        </w:rPr>
      </w:pPr>
    </w:p>
    <w:p w14:paraId="12085145" w14:textId="77777777" w:rsidR="008B0803" w:rsidRPr="008B0803" w:rsidRDefault="008B0803" w:rsidP="008B0803">
      <w:pPr>
        <w:rPr>
          <w:sz w:val="28"/>
          <w:szCs w:val="28"/>
        </w:rPr>
      </w:pPr>
      <w:r w:rsidRPr="008B0803">
        <w:rPr>
          <w:sz w:val="28"/>
          <w:szCs w:val="28"/>
        </w:rPr>
        <w:t>Evaluate the performance of the trained models using validation techniques such as cross-validation, holdout validation, or stratified sampling. Measure classification accuracy, precision, recall, F1 score, and other relevant metrics to assess model effectiveness.</w:t>
      </w:r>
    </w:p>
    <w:p w14:paraId="642282B4" w14:textId="77777777" w:rsidR="008B0803" w:rsidRPr="008B0803" w:rsidRDefault="008B0803" w:rsidP="008B0803">
      <w:pPr>
        <w:rPr>
          <w:sz w:val="28"/>
          <w:szCs w:val="28"/>
        </w:rPr>
      </w:pPr>
    </w:p>
    <w:p w14:paraId="1AFD2DE7" w14:textId="4C886C57" w:rsidR="008B0803" w:rsidRDefault="00133553" w:rsidP="008B0803">
      <w:pPr>
        <w:rPr>
          <w:b/>
          <w:bCs/>
          <w:sz w:val="28"/>
          <w:szCs w:val="28"/>
        </w:rPr>
      </w:pPr>
      <w:r w:rsidRPr="00133553">
        <w:rPr>
          <w:b/>
          <w:bCs/>
          <w:sz w:val="28"/>
          <w:szCs w:val="28"/>
        </w:rPr>
        <w:t xml:space="preserve">5- </w:t>
      </w:r>
      <w:r w:rsidR="008B0803" w:rsidRPr="00133553">
        <w:rPr>
          <w:b/>
          <w:bCs/>
          <w:sz w:val="28"/>
          <w:szCs w:val="28"/>
        </w:rPr>
        <w:t>Model Deployment:</w:t>
      </w:r>
    </w:p>
    <w:p w14:paraId="54F0DBA0" w14:textId="77777777" w:rsidR="00133553" w:rsidRPr="00133553" w:rsidRDefault="00133553" w:rsidP="008B0803">
      <w:pPr>
        <w:rPr>
          <w:b/>
          <w:bCs/>
          <w:sz w:val="28"/>
          <w:szCs w:val="28"/>
        </w:rPr>
      </w:pPr>
    </w:p>
    <w:p w14:paraId="7DD6A9B7" w14:textId="77777777" w:rsidR="008B0803" w:rsidRDefault="008B0803" w:rsidP="008B0803">
      <w:pPr>
        <w:rPr>
          <w:sz w:val="28"/>
          <w:szCs w:val="28"/>
        </w:rPr>
      </w:pPr>
      <w:r w:rsidRPr="008B0803">
        <w:rPr>
          <w:sz w:val="28"/>
          <w:szCs w:val="28"/>
        </w:rPr>
        <w:t>Deploy the trained models into a production environment for real-time email classification. Integrate the classification system with email servers or client applications to automatically filter incoming emails.</w:t>
      </w:r>
    </w:p>
    <w:p w14:paraId="172A1733" w14:textId="77777777" w:rsidR="00133553" w:rsidRDefault="00133553" w:rsidP="008B0803">
      <w:pPr>
        <w:rPr>
          <w:sz w:val="28"/>
          <w:szCs w:val="28"/>
        </w:rPr>
      </w:pPr>
    </w:p>
    <w:p w14:paraId="44C8B09B" w14:textId="77777777" w:rsidR="00133553" w:rsidRPr="008B0803" w:rsidRDefault="00133553" w:rsidP="008B0803">
      <w:pPr>
        <w:rPr>
          <w:sz w:val="28"/>
          <w:szCs w:val="28"/>
        </w:rPr>
      </w:pPr>
    </w:p>
    <w:p w14:paraId="2F39D787" w14:textId="77777777" w:rsidR="008B0803" w:rsidRPr="008B0803" w:rsidRDefault="008B0803" w:rsidP="008B0803">
      <w:pPr>
        <w:rPr>
          <w:sz w:val="28"/>
          <w:szCs w:val="28"/>
        </w:rPr>
      </w:pPr>
    </w:p>
    <w:p w14:paraId="590E2E3B" w14:textId="622C032C" w:rsidR="008B0803" w:rsidRDefault="00133553" w:rsidP="008B0803">
      <w:pPr>
        <w:rPr>
          <w:b/>
          <w:bCs/>
          <w:sz w:val="28"/>
          <w:szCs w:val="28"/>
        </w:rPr>
      </w:pPr>
      <w:r w:rsidRPr="00133553">
        <w:rPr>
          <w:b/>
          <w:bCs/>
          <w:sz w:val="28"/>
          <w:szCs w:val="28"/>
        </w:rPr>
        <w:lastRenderedPageBreak/>
        <w:t xml:space="preserve">6- </w:t>
      </w:r>
      <w:r w:rsidR="008B0803" w:rsidRPr="00133553">
        <w:rPr>
          <w:b/>
          <w:bCs/>
          <w:sz w:val="28"/>
          <w:szCs w:val="28"/>
        </w:rPr>
        <w:t>Monitoring and Maintenance:</w:t>
      </w:r>
    </w:p>
    <w:p w14:paraId="2E0B890D" w14:textId="77777777" w:rsidR="00133553" w:rsidRPr="00133553" w:rsidRDefault="00133553" w:rsidP="008B0803">
      <w:pPr>
        <w:rPr>
          <w:b/>
          <w:bCs/>
          <w:sz w:val="28"/>
          <w:szCs w:val="28"/>
        </w:rPr>
      </w:pPr>
    </w:p>
    <w:p w14:paraId="1010859F" w14:textId="77777777" w:rsidR="008B0803" w:rsidRPr="008B0803" w:rsidRDefault="008B0803" w:rsidP="008B0803">
      <w:pPr>
        <w:rPr>
          <w:sz w:val="28"/>
          <w:szCs w:val="28"/>
        </w:rPr>
      </w:pPr>
      <w:r w:rsidRPr="008B0803">
        <w:rPr>
          <w:sz w:val="28"/>
          <w:szCs w:val="28"/>
        </w:rPr>
        <w:t>Monitor the performance of the deployed system in real-time, collecting feedback and monitoring key performance indicators (KPIs) such as false positive rate, false negative rate, and processing time. Implement mechanisms for continuous monitoring, logging, and error handling.</w:t>
      </w:r>
    </w:p>
    <w:p w14:paraId="64E2E5B9" w14:textId="77777777" w:rsidR="008B0803" w:rsidRPr="008B0803" w:rsidRDefault="008B0803" w:rsidP="008B0803">
      <w:pPr>
        <w:rPr>
          <w:sz w:val="28"/>
          <w:szCs w:val="28"/>
        </w:rPr>
      </w:pPr>
    </w:p>
    <w:p w14:paraId="6F93D68D" w14:textId="0B958B59" w:rsidR="008B0803" w:rsidRDefault="00133553" w:rsidP="008B0803">
      <w:pPr>
        <w:rPr>
          <w:b/>
          <w:bCs/>
          <w:sz w:val="28"/>
          <w:szCs w:val="28"/>
        </w:rPr>
      </w:pPr>
      <w:r w:rsidRPr="00133553">
        <w:rPr>
          <w:b/>
          <w:bCs/>
          <w:sz w:val="28"/>
          <w:szCs w:val="28"/>
        </w:rPr>
        <w:t xml:space="preserve">7- </w:t>
      </w:r>
      <w:r w:rsidR="008B0803" w:rsidRPr="00133553">
        <w:rPr>
          <w:b/>
          <w:bCs/>
          <w:sz w:val="28"/>
          <w:szCs w:val="28"/>
        </w:rPr>
        <w:t>Scalability and Optimization:</w:t>
      </w:r>
    </w:p>
    <w:p w14:paraId="4310402E" w14:textId="77777777" w:rsidR="00133553" w:rsidRPr="00133553" w:rsidRDefault="00133553" w:rsidP="008B0803">
      <w:pPr>
        <w:rPr>
          <w:b/>
          <w:bCs/>
          <w:sz w:val="28"/>
          <w:szCs w:val="28"/>
        </w:rPr>
      </w:pPr>
    </w:p>
    <w:p w14:paraId="159AD217" w14:textId="77777777" w:rsidR="008B0803" w:rsidRPr="008B0803" w:rsidRDefault="008B0803" w:rsidP="008B0803">
      <w:pPr>
        <w:rPr>
          <w:sz w:val="28"/>
          <w:szCs w:val="28"/>
        </w:rPr>
      </w:pPr>
      <w:r w:rsidRPr="008B0803">
        <w:rPr>
          <w:sz w:val="28"/>
          <w:szCs w:val="28"/>
        </w:rPr>
        <w:t>Ensure that the email spam filtering system is scalable and can handle increasing email volumes efficiently. Optimize system components such as feature extraction, model inference, and database queries to improve performance and reduce latency.</w:t>
      </w:r>
    </w:p>
    <w:p w14:paraId="6F7A815D" w14:textId="77777777" w:rsidR="008B0803" w:rsidRPr="008B0803" w:rsidRDefault="008B0803" w:rsidP="008B0803">
      <w:pPr>
        <w:rPr>
          <w:sz w:val="28"/>
          <w:szCs w:val="28"/>
        </w:rPr>
      </w:pPr>
    </w:p>
    <w:p w14:paraId="49C1B1CA" w14:textId="617B0524" w:rsidR="008B0803" w:rsidRDefault="00133553" w:rsidP="008B0803">
      <w:pPr>
        <w:rPr>
          <w:b/>
          <w:bCs/>
          <w:sz w:val="28"/>
          <w:szCs w:val="28"/>
        </w:rPr>
      </w:pPr>
      <w:r w:rsidRPr="00133553">
        <w:rPr>
          <w:b/>
          <w:bCs/>
          <w:sz w:val="28"/>
          <w:szCs w:val="28"/>
        </w:rPr>
        <w:t xml:space="preserve">8- </w:t>
      </w:r>
      <w:r w:rsidR="008B0803" w:rsidRPr="00133553">
        <w:rPr>
          <w:b/>
          <w:bCs/>
          <w:sz w:val="28"/>
          <w:szCs w:val="28"/>
        </w:rPr>
        <w:t>Security and Compliance:</w:t>
      </w:r>
    </w:p>
    <w:p w14:paraId="47812D84" w14:textId="77777777" w:rsidR="00133553" w:rsidRPr="00133553" w:rsidRDefault="00133553" w:rsidP="008B0803">
      <w:pPr>
        <w:rPr>
          <w:b/>
          <w:bCs/>
          <w:sz w:val="28"/>
          <w:szCs w:val="28"/>
        </w:rPr>
      </w:pPr>
    </w:p>
    <w:p w14:paraId="26CE6687" w14:textId="77777777" w:rsidR="008B0803" w:rsidRPr="008B0803" w:rsidRDefault="008B0803" w:rsidP="008B0803">
      <w:pPr>
        <w:rPr>
          <w:sz w:val="28"/>
          <w:szCs w:val="28"/>
        </w:rPr>
      </w:pPr>
      <w:r w:rsidRPr="008B0803">
        <w:rPr>
          <w:sz w:val="28"/>
          <w:szCs w:val="28"/>
        </w:rPr>
        <w:t>Implement security measures to protect sensitive user data and ensure compliance with privacy regulations such as GDPR or HIPAA. Encrypt communication channels, enforce access controls, and regularly audit system security.</w:t>
      </w:r>
    </w:p>
    <w:p w14:paraId="57402235" w14:textId="77777777" w:rsidR="008B0803" w:rsidRPr="008B0803" w:rsidRDefault="008B0803" w:rsidP="008B0803">
      <w:pPr>
        <w:rPr>
          <w:sz w:val="28"/>
          <w:szCs w:val="28"/>
        </w:rPr>
      </w:pPr>
    </w:p>
    <w:p w14:paraId="526D2AF0" w14:textId="41BBE8F6" w:rsidR="008B0803" w:rsidRDefault="00133553" w:rsidP="008B0803">
      <w:pPr>
        <w:rPr>
          <w:b/>
          <w:bCs/>
          <w:sz w:val="28"/>
          <w:szCs w:val="28"/>
        </w:rPr>
      </w:pPr>
      <w:r w:rsidRPr="00133553">
        <w:rPr>
          <w:b/>
          <w:bCs/>
          <w:sz w:val="28"/>
          <w:szCs w:val="28"/>
        </w:rPr>
        <w:t xml:space="preserve">9- </w:t>
      </w:r>
      <w:r w:rsidR="008B0803" w:rsidRPr="00133553">
        <w:rPr>
          <w:b/>
          <w:bCs/>
          <w:sz w:val="28"/>
          <w:szCs w:val="28"/>
        </w:rPr>
        <w:t>Documentation and Knowledge Sharing:</w:t>
      </w:r>
    </w:p>
    <w:p w14:paraId="60E4EE32" w14:textId="77777777" w:rsidR="00133553" w:rsidRPr="00133553" w:rsidRDefault="00133553" w:rsidP="008B0803">
      <w:pPr>
        <w:rPr>
          <w:b/>
          <w:bCs/>
          <w:sz w:val="28"/>
          <w:szCs w:val="28"/>
        </w:rPr>
      </w:pPr>
    </w:p>
    <w:p w14:paraId="1F7756EB" w14:textId="4115114E" w:rsidR="002D3201" w:rsidRPr="002D3201" w:rsidRDefault="008B0803" w:rsidP="008B0803">
      <w:pPr>
        <w:rPr>
          <w:sz w:val="28"/>
          <w:szCs w:val="28"/>
        </w:rPr>
      </w:pPr>
      <w:r w:rsidRPr="008B0803">
        <w:rPr>
          <w:sz w:val="28"/>
          <w:szCs w:val="28"/>
        </w:rPr>
        <w:t>Document the implementation process, system architecture, and operational procedures for future reference and knowledge sharing. Provide training and support for administrators and users to ensure effective system usage.</w:t>
      </w:r>
    </w:p>
    <w:p w14:paraId="3CC8A56F"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787F6AFD"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4B3859AE"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4BD54618"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4FEEF769"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1D96582E"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2BC198CE"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3D0FE43D"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25B3C3FD"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7C7293DA" w14:textId="77777777" w:rsidR="002F6EC6" w:rsidRDefault="002F6EC6"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179C81DD" w14:textId="77777777" w:rsidR="003873A0" w:rsidRDefault="003873A0" w:rsidP="00815645">
      <w:pPr>
        <w:pStyle w:val="NormalWeb"/>
        <w:spacing w:before="0" w:beforeAutospacing="0" w:after="144" w:afterAutospacing="0" w:line="360" w:lineRule="atLeast"/>
        <w:ind w:left="48" w:right="48"/>
        <w:jc w:val="both"/>
        <w:rPr>
          <w:rFonts w:asciiTheme="majorBidi" w:hAnsiTheme="majorBidi" w:cstheme="majorBidi"/>
          <w:color w:val="000000"/>
        </w:rPr>
      </w:pPr>
    </w:p>
    <w:p w14:paraId="7057FFF5" w14:textId="1EB8A920" w:rsidR="002D3201" w:rsidRDefault="003873A0" w:rsidP="003873A0">
      <w:pPr>
        <w:rPr>
          <w:b/>
          <w:bCs/>
          <w:sz w:val="36"/>
          <w:szCs w:val="36"/>
        </w:rPr>
      </w:pPr>
      <w:r w:rsidRPr="003873A0">
        <w:rPr>
          <w:b/>
          <w:bCs/>
          <w:sz w:val="36"/>
          <w:szCs w:val="36"/>
        </w:rPr>
        <w:lastRenderedPageBreak/>
        <w:t>5.2 GUI Design and Development:</w:t>
      </w:r>
    </w:p>
    <w:p w14:paraId="6DE2F9C9" w14:textId="77777777" w:rsidR="00260249" w:rsidRPr="00260249" w:rsidRDefault="00260249" w:rsidP="00260249">
      <w:pPr>
        <w:rPr>
          <w:sz w:val="28"/>
          <w:szCs w:val="28"/>
        </w:rPr>
      </w:pPr>
    </w:p>
    <w:p w14:paraId="37958636" w14:textId="77777777" w:rsidR="00260249" w:rsidRPr="00260249" w:rsidRDefault="00260249" w:rsidP="00260249">
      <w:pPr>
        <w:rPr>
          <w:sz w:val="28"/>
          <w:szCs w:val="28"/>
        </w:rPr>
      </w:pPr>
      <w:r w:rsidRPr="00260249">
        <w:rPr>
          <w:sz w:val="28"/>
          <w:szCs w:val="28"/>
        </w:rPr>
        <w:t>Graphical User Interface (GUI) design and development play a crucial role in ensuring user-friendly interaction with the email spam filtering system. Here's a step-by-step approach to designing and developing the GUI for the project:</w:t>
      </w:r>
    </w:p>
    <w:p w14:paraId="7E4A988F" w14:textId="77777777" w:rsidR="00260249" w:rsidRPr="00260249" w:rsidRDefault="00260249" w:rsidP="00260249">
      <w:pPr>
        <w:rPr>
          <w:sz w:val="28"/>
          <w:szCs w:val="28"/>
        </w:rPr>
      </w:pPr>
    </w:p>
    <w:p w14:paraId="0ECBA914" w14:textId="77A0A672" w:rsidR="00260249" w:rsidRDefault="00260249" w:rsidP="00260249">
      <w:pPr>
        <w:rPr>
          <w:b/>
          <w:bCs/>
          <w:sz w:val="28"/>
          <w:szCs w:val="28"/>
        </w:rPr>
      </w:pPr>
      <w:r w:rsidRPr="00260249">
        <w:rPr>
          <w:b/>
          <w:bCs/>
          <w:sz w:val="28"/>
          <w:szCs w:val="28"/>
        </w:rPr>
        <w:t>1- Requirement Gathering:</w:t>
      </w:r>
    </w:p>
    <w:p w14:paraId="49E8A7B4" w14:textId="77777777" w:rsidR="00260249" w:rsidRPr="00260249" w:rsidRDefault="00260249" w:rsidP="00260249">
      <w:pPr>
        <w:rPr>
          <w:b/>
          <w:bCs/>
          <w:sz w:val="28"/>
          <w:szCs w:val="28"/>
        </w:rPr>
      </w:pPr>
    </w:p>
    <w:p w14:paraId="362212F2" w14:textId="77777777" w:rsidR="00260249" w:rsidRPr="00260249" w:rsidRDefault="00260249" w:rsidP="00260249">
      <w:pPr>
        <w:rPr>
          <w:sz w:val="28"/>
          <w:szCs w:val="28"/>
        </w:rPr>
      </w:pPr>
      <w:r w:rsidRPr="00260249">
        <w:rPr>
          <w:sz w:val="28"/>
          <w:szCs w:val="28"/>
        </w:rPr>
        <w:t>Understand the requirements and preferences of end-users regarding the GUI. Identify key functionalities, features, and user workflows that need to be supported.</w:t>
      </w:r>
    </w:p>
    <w:p w14:paraId="543DADF9" w14:textId="77777777" w:rsidR="00260249" w:rsidRPr="00260249" w:rsidRDefault="00260249" w:rsidP="00260249">
      <w:pPr>
        <w:rPr>
          <w:sz w:val="28"/>
          <w:szCs w:val="28"/>
        </w:rPr>
      </w:pPr>
    </w:p>
    <w:p w14:paraId="5D47FE0D" w14:textId="7D768F76" w:rsidR="00260249" w:rsidRDefault="00260249" w:rsidP="00260249">
      <w:pPr>
        <w:rPr>
          <w:b/>
          <w:bCs/>
          <w:sz w:val="28"/>
          <w:szCs w:val="28"/>
        </w:rPr>
      </w:pPr>
      <w:r>
        <w:rPr>
          <w:b/>
          <w:bCs/>
          <w:sz w:val="28"/>
          <w:szCs w:val="28"/>
        </w:rPr>
        <w:t xml:space="preserve">2- </w:t>
      </w:r>
      <w:r w:rsidRPr="00260249">
        <w:rPr>
          <w:b/>
          <w:bCs/>
          <w:sz w:val="28"/>
          <w:szCs w:val="28"/>
        </w:rPr>
        <w:t>Wireframing and Mockups:</w:t>
      </w:r>
    </w:p>
    <w:p w14:paraId="3B575B0D" w14:textId="77777777" w:rsidR="00260249" w:rsidRPr="00260249" w:rsidRDefault="00260249" w:rsidP="00260249">
      <w:pPr>
        <w:rPr>
          <w:b/>
          <w:bCs/>
          <w:sz w:val="28"/>
          <w:szCs w:val="28"/>
        </w:rPr>
      </w:pPr>
    </w:p>
    <w:p w14:paraId="2DEA1556" w14:textId="77777777" w:rsidR="00260249" w:rsidRPr="00260249" w:rsidRDefault="00260249" w:rsidP="00260249">
      <w:pPr>
        <w:rPr>
          <w:sz w:val="28"/>
          <w:szCs w:val="28"/>
        </w:rPr>
      </w:pPr>
      <w:r w:rsidRPr="00260249">
        <w:rPr>
          <w:sz w:val="28"/>
          <w:szCs w:val="28"/>
        </w:rPr>
        <w:t>Create wireframes and mockups of the GUI design to visualize the layout, structure, and components of the interface. Use tools like Adobe XD, Sketch, or Figma to design the GUI elements.</w:t>
      </w:r>
    </w:p>
    <w:p w14:paraId="08414B34" w14:textId="77777777" w:rsidR="00260249" w:rsidRPr="00260249" w:rsidRDefault="00260249" w:rsidP="00260249">
      <w:pPr>
        <w:rPr>
          <w:sz w:val="28"/>
          <w:szCs w:val="28"/>
        </w:rPr>
      </w:pPr>
    </w:p>
    <w:p w14:paraId="4BEEBDE4" w14:textId="486A915C" w:rsidR="00260249" w:rsidRDefault="00260249" w:rsidP="00260249">
      <w:pPr>
        <w:rPr>
          <w:b/>
          <w:bCs/>
          <w:sz w:val="28"/>
          <w:szCs w:val="28"/>
        </w:rPr>
      </w:pPr>
      <w:r w:rsidRPr="00260249">
        <w:rPr>
          <w:b/>
          <w:bCs/>
          <w:sz w:val="28"/>
          <w:szCs w:val="28"/>
        </w:rPr>
        <w:t>3- UI Design:</w:t>
      </w:r>
    </w:p>
    <w:p w14:paraId="214CD964" w14:textId="531E6377" w:rsidR="00260249" w:rsidRPr="00260249" w:rsidRDefault="0092392A" w:rsidP="0092392A">
      <w:pPr>
        <w:tabs>
          <w:tab w:val="left" w:pos="972"/>
        </w:tabs>
        <w:rPr>
          <w:b/>
          <w:bCs/>
          <w:sz w:val="28"/>
          <w:szCs w:val="28"/>
        </w:rPr>
      </w:pPr>
      <w:r>
        <w:rPr>
          <w:b/>
          <w:bCs/>
          <w:sz w:val="28"/>
          <w:szCs w:val="28"/>
        </w:rPr>
        <w:tab/>
      </w:r>
    </w:p>
    <w:p w14:paraId="20F7AFEB" w14:textId="77777777" w:rsidR="00260249" w:rsidRPr="00260249" w:rsidRDefault="00260249" w:rsidP="00260249">
      <w:pPr>
        <w:rPr>
          <w:sz w:val="28"/>
          <w:szCs w:val="28"/>
        </w:rPr>
      </w:pPr>
      <w:r w:rsidRPr="00260249">
        <w:rPr>
          <w:sz w:val="28"/>
          <w:szCs w:val="28"/>
        </w:rPr>
        <w:t>Design the graphical elements, including buttons, icons, menus, and navigation bars, following principles of usability and accessibility. Choose a consistent color scheme, typography, and visual style to create a cohesive user experience.</w:t>
      </w:r>
    </w:p>
    <w:p w14:paraId="592486E9" w14:textId="77777777" w:rsidR="00260249" w:rsidRPr="00260249" w:rsidRDefault="00260249" w:rsidP="00260249">
      <w:pPr>
        <w:rPr>
          <w:sz w:val="28"/>
          <w:szCs w:val="28"/>
        </w:rPr>
      </w:pPr>
    </w:p>
    <w:p w14:paraId="69588FDA" w14:textId="1C3C98BD" w:rsidR="00260249" w:rsidRDefault="00260249" w:rsidP="00260249">
      <w:pPr>
        <w:rPr>
          <w:b/>
          <w:bCs/>
          <w:sz w:val="28"/>
          <w:szCs w:val="28"/>
        </w:rPr>
      </w:pPr>
      <w:r w:rsidRPr="00260249">
        <w:rPr>
          <w:b/>
          <w:bCs/>
          <w:sz w:val="28"/>
          <w:szCs w:val="28"/>
        </w:rPr>
        <w:t>4- Prototyping:</w:t>
      </w:r>
    </w:p>
    <w:p w14:paraId="5BBC421B" w14:textId="77777777" w:rsidR="00260249" w:rsidRPr="00260249" w:rsidRDefault="00260249" w:rsidP="00260249">
      <w:pPr>
        <w:rPr>
          <w:b/>
          <w:bCs/>
          <w:sz w:val="28"/>
          <w:szCs w:val="28"/>
        </w:rPr>
      </w:pPr>
    </w:p>
    <w:p w14:paraId="05939E07" w14:textId="77777777" w:rsidR="00260249" w:rsidRPr="00260249" w:rsidRDefault="00260249" w:rsidP="00260249">
      <w:pPr>
        <w:rPr>
          <w:sz w:val="28"/>
          <w:szCs w:val="28"/>
        </w:rPr>
      </w:pPr>
      <w:r w:rsidRPr="00260249">
        <w:rPr>
          <w:sz w:val="28"/>
          <w:szCs w:val="28"/>
        </w:rPr>
        <w:t xml:space="preserve">Develop interactive prototypes of the GUI to simulate user interactions and workflows. Use prototyping tools like </w:t>
      </w:r>
      <w:proofErr w:type="spellStart"/>
      <w:r w:rsidRPr="00260249">
        <w:rPr>
          <w:sz w:val="28"/>
          <w:szCs w:val="28"/>
        </w:rPr>
        <w:t>InVision</w:t>
      </w:r>
      <w:proofErr w:type="spellEnd"/>
      <w:r w:rsidRPr="00260249">
        <w:rPr>
          <w:sz w:val="28"/>
          <w:szCs w:val="28"/>
        </w:rPr>
        <w:t xml:space="preserve"> or Axure RP to create clickable prototypes that allow stakeholders to preview and provide feedback on the design.</w:t>
      </w:r>
    </w:p>
    <w:p w14:paraId="0B222160" w14:textId="77777777" w:rsidR="00260249" w:rsidRPr="00260249" w:rsidRDefault="00260249" w:rsidP="00260249">
      <w:pPr>
        <w:rPr>
          <w:sz w:val="28"/>
          <w:szCs w:val="28"/>
        </w:rPr>
      </w:pPr>
    </w:p>
    <w:p w14:paraId="37672782" w14:textId="6040EF88" w:rsidR="00260249" w:rsidRDefault="00260249" w:rsidP="00260249">
      <w:pPr>
        <w:rPr>
          <w:b/>
          <w:bCs/>
          <w:sz w:val="28"/>
          <w:szCs w:val="28"/>
        </w:rPr>
      </w:pPr>
      <w:r w:rsidRPr="00260249">
        <w:rPr>
          <w:b/>
          <w:bCs/>
          <w:sz w:val="28"/>
          <w:szCs w:val="28"/>
        </w:rPr>
        <w:t>5- Frontend Development:</w:t>
      </w:r>
    </w:p>
    <w:p w14:paraId="333D6D85" w14:textId="77777777" w:rsidR="00260249" w:rsidRPr="00260249" w:rsidRDefault="00260249" w:rsidP="00260249">
      <w:pPr>
        <w:rPr>
          <w:b/>
          <w:bCs/>
          <w:sz w:val="28"/>
          <w:szCs w:val="28"/>
        </w:rPr>
      </w:pPr>
    </w:p>
    <w:p w14:paraId="0B637295" w14:textId="77777777" w:rsidR="00260249" w:rsidRDefault="00260249" w:rsidP="00260249">
      <w:pPr>
        <w:rPr>
          <w:sz w:val="28"/>
          <w:szCs w:val="28"/>
        </w:rPr>
      </w:pPr>
      <w:r w:rsidRPr="00260249">
        <w:rPr>
          <w:sz w:val="28"/>
          <w:szCs w:val="28"/>
        </w:rPr>
        <w:t>Implement the GUI frontend using web technologies such as HTML, CSS, and JavaScript or frontend frameworks like React, Angular, or Vue.js. Develop responsive layouts that adapt to different screen sizes and devices for optimal usability.</w:t>
      </w:r>
    </w:p>
    <w:p w14:paraId="6235113B" w14:textId="77777777" w:rsidR="0092392A" w:rsidRDefault="0092392A" w:rsidP="00260249">
      <w:pPr>
        <w:rPr>
          <w:sz w:val="28"/>
          <w:szCs w:val="28"/>
        </w:rPr>
      </w:pPr>
    </w:p>
    <w:p w14:paraId="28E2F487" w14:textId="77777777" w:rsidR="0092392A" w:rsidRDefault="0092392A" w:rsidP="00260249">
      <w:pPr>
        <w:rPr>
          <w:sz w:val="28"/>
          <w:szCs w:val="28"/>
        </w:rPr>
      </w:pPr>
    </w:p>
    <w:p w14:paraId="25CBAEB2" w14:textId="77777777" w:rsidR="0092392A" w:rsidRDefault="0092392A" w:rsidP="00260249">
      <w:pPr>
        <w:rPr>
          <w:sz w:val="28"/>
          <w:szCs w:val="28"/>
        </w:rPr>
      </w:pPr>
    </w:p>
    <w:p w14:paraId="11F9995D" w14:textId="77777777" w:rsidR="0092392A" w:rsidRDefault="0092392A" w:rsidP="00260249">
      <w:pPr>
        <w:rPr>
          <w:sz w:val="28"/>
          <w:szCs w:val="28"/>
        </w:rPr>
      </w:pPr>
    </w:p>
    <w:p w14:paraId="2F7D4F31" w14:textId="77777777" w:rsidR="0092392A" w:rsidRDefault="0092392A" w:rsidP="00260249">
      <w:pPr>
        <w:rPr>
          <w:sz w:val="28"/>
          <w:szCs w:val="28"/>
        </w:rPr>
      </w:pPr>
    </w:p>
    <w:p w14:paraId="7553CC6F" w14:textId="77777777" w:rsidR="0092392A" w:rsidRDefault="0092392A" w:rsidP="00260249">
      <w:pPr>
        <w:rPr>
          <w:sz w:val="28"/>
          <w:szCs w:val="28"/>
        </w:rPr>
      </w:pPr>
    </w:p>
    <w:p w14:paraId="2AD6C306" w14:textId="35C3C677" w:rsidR="0092392A" w:rsidRPr="0092392A" w:rsidRDefault="0092392A" w:rsidP="0092392A">
      <w:pPr>
        <w:rPr>
          <w:b/>
          <w:bCs/>
          <w:sz w:val="36"/>
          <w:szCs w:val="36"/>
        </w:rPr>
      </w:pPr>
      <w:r w:rsidRPr="0092392A">
        <w:rPr>
          <w:b/>
          <w:bCs/>
          <w:sz w:val="36"/>
          <w:szCs w:val="36"/>
        </w:rPr>
        <w:lastRenderedPageBreak/>
        <w:t>Overview of the web site:</w:t>
      </w:r>
    </w:p>
    <w:p w14:paraId="0C048B09" w14:textId="77777777" w:rsidR="0092392A" w:rsidRDefault="0092392A" w:rsidP="00260249">
      <w:pPr>
        <w:rPr>
          <w:sz w:val="28"/>
          <w:szCs w:val="28"/>
        </w:rPr>
      </w:pPr>
    </w:p>
    <w:p w14:paraId="2556812F" w14:textId="18FF5E30" w:rsidR="0092392A" w:rsidRDefault="009612B2" w:rsidP="00260249">
      <w:pPr>
        <w:rPr>
          <w:sz w:val="28"/>
          <w:szCs w:val="28"/>
        </w:rPr>
      </w:pPr>
      <w:r>
        <w:rPr>
          <w:noProof/>
        </w:rPr>
        <w:drawing>
          <wp:inline distT="0" distB="0" distL="0" distR="0" wp14:anchorId="17CD18B4" wp14:editId="18F57AF5">
            <wp:extent cx="6057900" cy="3407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57900" cy="3407410"/>
                    </a:xfrm>
                    <a:prstGeom prst="rect">
                      <a:avLst/>
                    </a:prstGeom>
                  </pic:spPr>
                </pic:pic>
              </a:graphicData>
            </a:graphic>
          </wp:inline>
        </w:drawing>
      </w:r>
    </w:p>
    <w:p w14:paraId="02A6A24C" w14:textId="77777777" w:rsidR="0092392A" w:rsidRDefault="0092392A" w:rsidP="00260249">
      <w:pPr>
        <w:rPr>
          <w:sz w:val="28"/>
          <w:szCs w:val="28"/>
        </w:rPr>
      </w:pPr>
    </w:p>
    <w:p w14:paraId="4DACF641" w14:textId="115945C5" w:rsidR="0092392A" w:rsidRPr="00494ACC" w:rsidRDefault="00494ACC" w:rsidP="00260249">
      <w:pPr>
        <w:rPr>
          <w:b/>
          <w:bCs/>
          <w:sz w:val="36"/>
          <w:szCs w:val="36"/>
        </w:rPr>
      </w:pPr>
      <w:r w:rsidRPr="00494ACC">
        <w:rPr>
          <w:b/>
          <w:bCs/>
          <w:sz w:val="36"/>
          <w:szCs w:val="36"/>
        </w:rPr>
        <w:t xml:space="preserve">Login </w:t>
      </w:r>
      <w:proofErr w:type="gramStart"/>
      <w:r w:rsidRPr="00494ACC">
        <w:rPr>
          <w:b/>
          <w:bCs/>
          <w:sz w:val="36"/>
          <w:szCs w:val="36"/>
        </w:rPr>
        <w:t>page :</w:t>
      </w:r>
      <w:proofErr w:type="gramEnd"/>
    </w:p>
    <w:p w14:paraId="1D4E7D7F" w14:textId="77777777" w:rsidR="00494ACC" w:rsidRDefault="00494ACC" w:rsidP="00260249">
      <w:pPr>
        <w:rPr>
          <w:sz w:val="28"/>
          <w:szCs w:val="28"/>
        </w:rPr>
      </w:pPr>
    </w:p>
    <w:p w14:paraId="4BC21929" w14:textId="6C60491B" w:rsidR="0092392A" w:rsidRDefault="009612B2" w:rsidP="00260249">
      <w:pPr>
        <w:rPr>
          <w:sz w:val="28"/>
          <w:szCs w:val="28"/>
        </w:rPr>
      </w:pPr>
      <w:r>
        <w:rPr>
          <w:noProof/>
        </w:rPr>
        <w:drawing>
          <wp:inline distT="0" distB="0" distL="0" distR="0" wp14:anchorId="44E19116" wp14:editId="48E875A1">
            <wp:extent cx="6057900" cy="3407410"/>
            <wp:effectExtent l="0" t="0" r="0"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7900" cy="3407410"/>
                    </a:xfrm>
                    <a:prstGeom prst="rect">
                      <a:avLst/>
                    </a:prstGeom>
                  </pic:spPr>
                </pic:pic>
              </a:graphicData>
            </a:graphic>
          </wp:inline>
        </w:drawing>
      </w:r>
    </w:p>
    <w:p w14:paraId="7F7001BD" w14:textId="77777777" w:rsidR="0092392A" w:rsidRDefault="0092392A" w:rsidP="00260249">
      <w:pPr>
        <w:rPr>
          <w:sz w:val="28"/>
          <w:szCs w:val="28"/>
        </w:rPr>
      </w:pPr>
    </w:p>
    <w:p w14:paraId="06FFB69C" w14:textId="77777777" w:rsidR="0092392A" w:rsidRDefault="0092392A" w:rsidP="00260249">
      <w:pPr>
        <w:rPr>
          <w:sz w:val="28"/>
          <w:szCs w:val="28"/>
        </w:rPr>
      </w:pPr>
    </w:p>
    <w:p w14:paraId="064658C6" w14:textId="77777777" w:rsidR="0092392A" w:rsidRDefault="0092392A" w:rsidP="00260249">
      <w:pPr>
        <w:rPr>
          <w:sz w:val="28"/>
          <w:szCs w:val="28"/>
        </w:rPr>
      </w:pPr>
    </w:p>
    <w:p w14:paraId="53C84D24" w14:textId="6C18715E" w:rsidR="0092392A" w:rsidRDefault="00223E14" w:rsidP="00260249">
      <w:pPr>
        <w:rPr>
          <w:sz w:val="28"/>
          <w:szCs w:val="28"/>
        </w:rPr>
      </w:pPr>
      <w:r>
        <w:rPr>
          <w:noProof/>
          <w:sz w:val="28"/>
          <w:szCs w:val="28"/>
        </w:rPr>
        <w:lastRenderedPageBreak/>
        <w:drawing>
          <wp:inline distT="0" distB="0" distL="0" distR="0" wp14:anchorId="00C20BD4" wp14:editId="2C3D5B68">
            <wp:extent cx="6057900" cy="3415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واتساب بتاريخ 2024-06-11 في 23.34.55_13e21df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57900" cy="3415030"/>
                    </a:xfrm>
                    <a:prstGeom prst="rect">
                      <a:avLst/>
                    </a:prstGeom>
                  </pic:spPr>
                </pic:pic>
              </a:graphicData>
            </a:graphic>
          </wp:inline>
        </w:drawing>
      </w:r>
    </w:p>
    <w:p w14:paraId="4644342C" w14:textId="2589D2E0" w:rsidR="0092392A" w:rsidRDefault="0092392A" w:rsidP="00260249">
      <w:pPr>
        <w:rPr>
          <w:sz w:val="28"/>
          <w:szCs w:val="28"/>
        </w:rPr>
      </w:pPr>
    </w:p>
    <w:p w14:paraId="41924A82" w14:textId="53C3E549" w:rsidR="0092392A" w:rsidRDefault="00223E14" w:rsidP="00260249">
      <w:pPr>
        <w:rPr>
          <w:sz w:val="28"/>
          <w:szCs w:val="28"/>
        </w:rPr>
      </w:pPr>
      <w:r>
        <w:rPr>
          <w:noProof/>
        </w:rPr>
        <w:drawing>
          <wp:inline distT="0" distB="0" distL="0" distR="0" wp14:anchorId="1D400ADF" wp14:editId="6D95F0A2">
            <wp:extent cx="6057900" cy="3426460"/>
            <wp:effectExtent l="0" t="0" r="0" b="25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57900" cy="3426460"/>
                    </a:xfrm>
                    <a:prstGeom prst="rect">
                      <a:avLst/>
                    </a:prstGeom>
                  </pic:spPr>
                </pic:pic>
              </a:graphicData>
            </a:graphic>
          </wp:inline>
        </w:drawing>
      </w:r>
    </w:p>
    <w:p w14:paraId="244144DB" w14:textId="77777777" w:rsidR="0092392A" w:rsidRDefault="0092392A" w:rsidP="00260249">
      <w:pPr>
        <w:rPr>
          <w:sz w:val="28"/>
          <w:szCs w:val="28"/>
        </w:rPr>
      </w:pPr>
    </w:p>
    <w:p w14:paraId="76FB410C" w14:textId="07E1206F" w:rsidR="0092392A" w:rsidRDefault="0092392A" w:rsidP="00260249">
      <w:pPr>
        <w:rPr>
          <w:sz w:val="28"/>
          <w:szCs w:val="28"/>
        </w:rPr>
      </w:pPr>
    </w:p>
    <w:p w14:paraId="1FFB721B" w14:textId="77777777" w:rsidR="0092392A" w:rsidRDefault="0092392A" w:rsidP="00260249">
      <w:pPr>
        <w:rPr>
          <w:sz w:val="28"/>
          <w:szCs w:val="28"/>
        </w:rPr>
      </w:pPr>
    </w:p>
    <w:p w14:paraId="0C553C52" w14:textId="77777777" w:rsidR="0092392A" w:rsidRDefault="0092392A" w:rsidP="00260249">
      <w:pPr>
        <w:rPr>
          <w:sz w:val="28"/>
          <w:szCs w:val="28"/>
        </w:rPr>
      </w:pPr>
    </w:p>
    <w:p w14:paraId="3CF7C658" w14:textId="77777777" w:rsidR="0092392A" w:rsidRDefault="0092392A" w:rsidP="00260249">
      <w:pPr>
        <w:rPr>
          <w:sz w:val="28"/>
          <w:szCs w:val="28"/>
        </w:rPr>
      </w:pPr>
    </w:p>
    <w:p w14:paraId="0880EC6C" w14:textId="77777777" w:rsidR="0092392A" w:rsidRDefault="0092392A" w:rsidP="00260249">
      <w:pPr>
        <w:rPr>
          <w:sz w:val="28"/>
          <w:szCs w:val="28"/>
        </w:rPr>
      </w:pPr>
    </w:p>
    <w:p w14:paraId="54FAA587" w14:textId="77777777" w:rsidR="0092392A" w:rsidRDefault="0092392A" w:rsidP="00260249">
      <w:pPr>
        <w:rPr>
          <w:sz w:val="28"/>
          <w:szCs w:val="28"/>
        </w:rPr>
      </w:pPr>
    </w:p>
    <w:p w14:paraId="2EAD1206" w14:textId="6FE0B433" w:rsidR="0092392A" w:rsidRDefault="00223E14" w:rsidP="00260249">
      <w:pPr>
        <w:rPr>
          <w:sz w:val="28"/>
          <w:szCs w:val="28"/>
        </w:rPr>
      </w:pPr>
      <w:r>
        <w:rPr>
          <w:noProof/>
          <w:sz w:val="28"/>
          <w:szCs w:val="28"/>
        </w:rPr>
        <w:lastRenderedPageBreak/>
        <w:drawing>
          <wp:inline distT="0" distB="0" distL="0" distR="0" wp14:anchorId="1A6E030A" wp14:editId="4C943A85">
            <wp:extent cx="6057900" cy="1518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واتساب بتاريخ 2024-06-11 في 23.34.55_f260a34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57900" cy="1518285"/>
                    </a:xfrm>
                    <a:prstGeom prst="rect">
                      <a:avLst/>
                    </a:prstGeom>
                  </pic:spPr>
                </pic:pic>
              </a:graphicData>
            </a:graphic>
          </wp:inline>
        </w:drawing>
      </w:r>
    </w:p>
    <w:p w14:paraId="40992BD3" w14:textId="77777777" w:rsidR="0092392A" w:rsidRDefault="0092392A" w:rsidP="00260249">
      <w:pPr>
        <w:rPr>
          <w:sz w:val="28"/>
          <w:szCs w:val="28"/>
        </w:rPr>
      </w:pPr>
    </w:p>
    <w:p w14:paraId="4F33079B" w14:textId="0070BC40" w:rsidR="0092392A" w:rsidRDefault="00223E14" w:rsidP="00260249">
      <w:pPr>
        <w:rPr>
          <w:sz w:val="28"/>
          <w:szCs w:val="28"/>
        </w:rPr>
      </w:pPr>
      <w:r>
        <w:rPr>
          <w:noProof/>
          <w:sz w:val="28"/>
          <w:szCs w:val="28"/>
        </w:rPr>
        <w:drawing>
          <wp:inline distT="0" distB="0" distL="0" distR="0" wp14:anchorId="7FF2984C" wp14:editId="55F5AA54">
            <wp:extent cx="6057900" cy="3384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57900" cy="3384550"/>
                    </a:xfrm>
                    <a:prstGeom prst="rect">
                      <a:avLst/>
                    </a:prstGeom>
                  </pic:spPr>
                </pic:pic>
              </a:graphicData>
            </a:graphic>
          </wp:inline>
        </w:drawing>
      </w:r>
    </w:p>
    <w:p w14:paraId="73B7A9DC" w14:textId="62A5F9BB" w:rsidR="0092392A" w:rsidRDefault="0092392A" w:rsidP="00260249">
      <w:pPr>
        <w:rPr>
          <w:sz w:val="28"/>
          <w:szCs w:val="28"/>
        </w:rPr>
      </w:pPr>
    </w:p>
    <w:p w14:paraId="67FC53FB" w14:textId="67B309D8" w:rsidR="0092392A" w:rsidRDefault="00223E14" w:rsidP="00260249">
      <w:pPr>
        <w:rPr>
          <w:sz w:val="28"/>
          <w:szCs w:val="28"/>
        </w:rPr>
      </w:pPr>
      <w:r>
        <w:rPr>
          <w:noProof/>
          <w:sz w:val="28"/>
          <w:szCs w:val="28"/>
        </w:rPr>
        <w:drawing>
          <wp:inline distT="0" distB="0" distL="0" distR="0" wp14:anchorId="5A8DA28C" wp14:editId="586280D7">
            <wp:extent cx="6057900" cy="1503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57900" cy="1503045"/>
                    </a:xfrm>
                    <a:prstGeom prst="rect">
                      <a:avLst/>
                    </a:prstGeom>
                  </pic:spPr>
                </pic:pic>
              </a:graphicData>
            </a:graphic>
          </wp:inline>
        </w:drawing>
      </w:r>
    </w:p>
    <w:p w14:paraId="562EB626" w14:textId="77777777" w:rsidR="0092392A" w:rsidRDefault="0092392A" w:rsidP="00260249">
      <w:pPr>
        <w:rPr>
          <w:sz w:val="28"/>
          <w:szCs w:val="28"/>
        </w:rPr>
      </w:pPr>
    </w:p>
    <w:p w14:paraId="590EB435" w14:textId="77777777" w:rsidR="0092392A" w:rsidRDefault="0092392A" w:rsidP="00260249">
      <w:pPr>
        <w:rPr>
          <w:sz w:val="28"/>
          <w:szCs w:val="28"/>
        </w:rPr>
      </w:pPr>
    </w:p>
    <w:p w14:paraId="24243E61" w14:textId="77777777" w:rsidR="0092392A" w:rsidRDefault="0092392A" w:rsidP="00260249">
      <w:pPr>
        <w:rPr>
          <w:sz w:val="28"/>
          <w:szCs w:val="28"/>
        </w:rPr>
      </w:pPr>
    </w:p>
    <w:p w14:paraId="1D79E303" w14:textId="77777777" w:rsidR="0092392A" w:rsidRDefault="0092392A" w:rsidP="00260249">
      <w:pPr>
        <w:rPr>
          <w:sz w:val="28"/>
          <w:szCs w:val="28"/>
        </w:rPr>
      </w:pPr>
    </w:p>
    <w:p w14:paraId="6806A069" w14:textId="146A745C" w:rsidR="0092392A" w:rsidRDefault="0092392A" w:rsidP="00260249">
      <w:pPr>
        <w:rPr>
          <w:sz w:val="28"/>
          <w:szCs w:val="28"/>
        </w:rPr>
      </w:pPr>
    </w:p>
    <w:p w14:paraId="6144D06E" w14:textId="77777777" w:rsidR="0092392A" w:rsidRDefault="0092392A" w:rsidP="00260249">
      <w:pPr>
        <w:rPr>
          <w:sz w:val="28"/>
          <w:szCs w:val="28"/>
        </w:rPr>
      </w:pPr>
    </w:p>
    <w:p w14:paraId="569F4D39" w14:textId="77777777" w:rsidR="00260249" w:rsidRDefault="00260249" w:rsidP="00260249">
      <w:pPr>
        <w:rPr>
          <w:sz w:val="28"/>
          <w:szCs w:val="28"/>
        </w:rPr>
      </w:pPr>
    </w:p>
    <w:p w14:paraId="38626F9B" w14:textId="52FE9B21" w:rsidR="00260249" w:rsidRDefault="00260249" w:rsidP="00260249">
      <w:pPr>
        <w:rPr>
          <w:sz w:val="28"/>
          <w:szCs w:val="28"/>
        </w:rPr>
      </w:pPr>
    </w:p>
    <w:p w14:paraId="14AD32E8" w14:textId="1130C1ED" w:rsidR="00260249" w:rsidRDefault="00260249" w:rsidP="00260249">
      <w:pPr>
        <w:rPr>
          <w:b/>
          <w:bCs/>
          <w:sz w:val="28"/>
          <w:szCs w:val="28"/>
        </w:rPr>
      </w:pPr>
      <w:r w:rsidRPr="00260249">
        <w:rPr>
          <w:b/>
          <w:bCs/>
          <w:sz w:val="28"/>
          <w:szCs w:val="28"/>
        </w:rPr>
        <w:lastRenderedPageBreak/>
        <w:t>6- Integration with Backend:</w:t>
      </w:r>
    </w:p>
    <w:p w14:paraId="3C0CC0A8" w14:textId="77777777" w:rsidR="00260249" w:rsidRPr="00260249" w:rsidRDefault="00260249" w:rsidP="00260249">
      <w:pPr>
        <w:rPr>
          <w:b/>
          <w:bCs/>
          <w:sz w:val="28"/>
          <w:szCs w:val="28"/>
        </w:rPr>
      </w:pPr>
    </w:p>
    <w:p w14:paraId="53869F6F" w14:textId="77777777" w:rsidR="00260249" w:rsidRPr="00260249" w:rsidRDefault="00260249" w:rsidP="00260249">
      <w:pPr>
        <w:rPr>
          <w:sz w:val="28"/>
          <w:szCs w:val="28"/>
        </w:rPr>
      </w:pPr>
      <w:r w:rsidRPr="00260249">
        <w:rPr>
          <w:sz w:val="28"/>
          <w:szCs w:val="28"/>
        </w:rPr>
        <w:t>Integrate the GUI frontend with the backend services and functionality of the email spam filtering system. Implement APIs and communication protocols to enable data exchange and interaction between the frontend and backend components.</w:t>
      </w:r>
    </w:p>
    <w:p w14:paraId="6E9F50A8" w14:textId="77777777" w:rsidR="00260249" w:rsidRPr="00260249" w:rsidRDefault="00260249" w:rsidP="00260249">
      <w:pPr>
        <w:rPr>
          <w:sz w:val="28"/>
          <w:szCs w:val="28"/>
        </w:rPr>
      </w:pPr>
    </w:p>
    <w:p w14:paraId="70E631C4" w14:textId="5047C7FE" w:rsidR="00260249" w:rsidRDefault="00260249" w:rsidP="00260249">
      <w:pPr>
        <w:rPr>
          <w:b/>
          <w:bCs/>
          <w:sz w:val="28"/>
          <w:szCs w:val="28"/>
        </w:rPr>
      </w:pPr>
      <w:r>
        <w:rPr>
          <w:b/>
          <w:bCs/>
          <w:sz w:val="28"/>
          <w:szCs w:val="28"/>
        </w:rPr>
        <w:t xml:space="preserve">7- </w:t>
      </w:r>
      <w:r w:rsidRPr="00260249">
        <w:rPr>
          <w:b/>
          <w:bCs/>
          <w:sz w:val="28"/>
          <w:szCs w:val="28"/>
        </w:rPr>
        <w:t>User Feedback and Iteration:</w:t>
      </w:r>
    </w:p>
    <w:p w14:paraId="72F4D2B1" w14:textId="77777777" w:rsidR="00260249" w:rsidRPr="00260249" w:rsidRDefault="00260249" w:rsidP="00260249">
      <w:pPr>
        <w:rPr>
          <w:b/>
          <w:bCs/>
          <w:sz w:val="28"/>
          <w:szCs w:val="28"/>
        </w:rPr>
      </w:pPr>
    </w:p>
    <w:p w14:paraId="4A102C68" w14:textId="77777777" w:rsidR="00260249" w:rsidRPr="00260249" w:rsidRDefault="00260249" w:rsidP="00260249">
      <w:pPr>
        <w:rPr>
          <w:sz w:val="28"/>
          <w:szCs w:val="28"/>
        </w:rPr>
      </w:pPr>
      <w:r w:rsidRPr="00260249">
        <w:rPr>
          <w:sz w:val="28"/>
          <w:szCs w:val="28"/>
        </w:rPr>
        <w:t>Gather feedback from users and stakeholders on the GUI design and functionality. Iterate on the design based on user feedback, making refinements and improvements to enhance usability, accessibility, and user satisfaction.</w:t>
      </w:r>
    </w:p>
    <w:p w14:paraId="69846387" w14:textId="77777777" w:rsidR="00260249" w:rsidRPr="00260249" w:rsidRDefault="00260249" w:rsidP="00260249">
      <w:pPr>
        <w:rPr>
          <w:sz w:val="28"/>
          <w:szCs w:val="28"/>
        </w:rPr>
      </w:pPr>
    </w:p>
    <w:p w14:paraId="16EB1267" w14:textId="3543C065" w:rsidR="00260249" w:rsidRDefault="00260249" w:rsidP="00260249">
      <w:pPr>
        <w:rPr>
          <w:b/>
          <w:bCs/>
          <w:sz w:val="28"/>
          <w:szCs w:val="28"/>
        </w:rPr>
      </w:pPr>
      <w:r w:rsidRPr="00260249">
        <w:rPr>
          <w:b/>
          <w:bCs/>
          <w:sz w:val="28"/>
          <w:szCs w:val="28"/>
        </w:rPr>
        <w:t>8- Testing and Quality Assurance:</w:t>
      </w:r>
    </w:p>
    <w:p w14:paraId="0338B258" w14:textId="77777777" w:rsidR="00260249" w:rsidRPr="00260249" w:rsidRDefault="00260249" w:rsidP="00260249">
      <w:pPr>
        <w:rPr>
          <w:b/>
          <w:bCs/>
          <w:sz w:val="28"/>
          <w:szCs w:val="28"/>
        </w:rPr>
      </w:pPr>
    </w:p>
    <w:p w14:paraId="532DC385" w14:textId="77777777" w:rsidR="00260249" w:rsidRPr="00260249" w:rsidRDefault="00260249" w:rsidP="00260249">
      <w:pPr>
        <w:rPr>
          <w:sz w:val="28"/>
          <w:szCs w:val="28"/>
        </w:rPr>
      </w:pPr>
      <w:r w:rsidRPr="00260249">
        <w:rPr>
          <w:sz w:val="28"/>
          <w:szCs w:val="28"/>
        </w:rPr>
        <w:t>Conduct thorough testing of the GUI to identify and address any bugs, errors, or usability issues. Perform functional testing, usability testing, and compatibility testing across different browsers and devices to ensure a consistent user experience.</w:t>
      </w:r>
    </w:p>
    <w:p w14:paraId="1DB2B7CF" w14:textId="77777777" w:rsidR="00260249" w:rsidRPr="00260249" w:rsidRDefault="00260249" w:rsidP="00260249">
      <w:pPr>
        <w:rPr>
          <w:sz w:val="28"/>
          <w:szCs w:val="28"/>
        </w:rPr>
      </w:pPr>
    </w:p>
    <w:p w14:paraId="6C4248A7" w14:textId="311E90AB" w:rsidR="00260249" w:rsidRDefault="00260249" w:rsidP="00260249">
      <w:pPr>
        <w:rPr>
          <w:b/>
          <w:bCs/>
          <w:sz w:val="28"/>
          <w:szCs w:val="28"/>
        </w:rPr>
      </w:pPr>
      <w:r w:rsidRPr="00260249">
        <w:rPr>
          <w:b/>
          <w:bCs/>
          <w:sz w:val="28"/>
          <w:szCs w:val="28"/>
        </w:rPr>
        <w:t>9- Documentation and Training:</w:t>
      </w:r>
    </w:p>
    <w:p w14:paraId="7CA0BA86" w14:textId="77777777" w:rsidR="00260249" w:rsidRPr="00260249" w:rsidRDefault="00260249" w:rsidP="00260249">
      <w:pPr>
        <w:rPr>
          <w:b/>
          <w:bCs/>
          <w:sz w:val="28"/>
          <w:szCs w:val="28"/>
        </w:rPr>
      </w:pPr>
    </w:p>
    <w:p w14:paraId="45EA214F" w14:textId="77777777" w:rsidR="00260249" w:rsidRPr="00260249" w:rsidRDefault="00260249" w:rsidP="00260249">
      <w:pPr>
        <w:rPr>
          <w:sz w:val="28"/>
          <w:szCs w:val="28"/>
        </w:rPr>
      </w:pPr>
      <w:r w:rsidRPr="00260249">
        <w:rPr>
          <w:sz w:val="28"/>
          <w:szCs w:val="28"/>
        </w:rPr>
        <w:t>Document the GUI design specifications, including layout, navigation flow, and interaction patterns. Provide user documentation and training materials to guide users on how to navigate and interact with the GUI effectively.</w:t>
      </w:r>
    </w:p>
    <w:p w14:paraId="420CAA3E" w14:textId="77777777" w:rsidR="00260249" w:rsidRPr="00260249" w:rsidRDefault="00260249" w:rsidP="00260249">
      <w:pPr>
        <w:rPr>
          <w:sz w:val="28"/>
          <w:szCs w:val="28"/>
        </w:rPr>
      </w:pPr>
    </w:p>
    <w:p w14:paraId="7AEBDE7E" w14:textId="3D20A5AF" w:rsidR="00260249" w:rsidRDefault="00260249" w:rsidP="00260249">
      <w:pPr>
        <w:rPr>
          <w:b/>
          <w:bCs/>
          <w:sz w:val="28"/>
          <w:szCs w:val="28"/>
        </w:rPr>
      </w:pPr>
      <w:r w:rsidRPr="00260249">
        <w:rPr>
          <w:b/>
          <w:bCs/>
          <w:sz w:val="28"/>
          <w:szCs w:val="28"/>
        </w:rPr>
        <w:t>10- Deployment and Maintenance:</w:t>
      </w:r>
    </w:p>
    <w:p w14:paraId="2880FFEB" w14:textId="77777777" w:rsidR="00260249" w:rsidRPr="00260249" w:rsidRDefault="00260249" w:rsidP="00260249">
      <w:pPr>
        <w:rPr>
          <w:b/>
          <w:bCs/>
          <w:sz w:val="28"/>
          <w:szCs w:val="28"/>
          <w:lang w:bidi="ar-EG"/>
        </w:rPr>
      </w:pPr>
    </w:p>
    <w:p w14:paraId="2202F2BD" w14:textId="45C37D09" w:rsidR="003873A0" w:rsidRPr="00260249" w:rsidRDefault="00260249" w:rsidP="00260249">
      <w:pPr>
        <w:rPr>
          <w:sz w:val="28"/>
          <w:szCs w:val="28"/>
        </w:rPr>
      </w:pPr>
      <w:r w:rsidRPr="00260249">
        <w:rPr>
          <w:sz w:val="28"/>
          <w:szCs w:val="28"/>
        </w:rPr>
        <w:t>Deploy the GUI frontend to the production environment, ensuring seamless integration with the backend system. Implement mechanisms for ongoing maintenance, updates, and support to address any issues and keep the GUI running smoothly.</w:t>
      </w:r>
    </w:p>
    <w:p w14:paraId="2D3CFC01" w14:textId="77777777" w:rsidR="003873A0" w:rsidRPr="003873A0" w:rsidRDefault="003873A0" w:rsidP="00C10B6E">
      <w:pPr>
        <w:pStyle w:val="NormalWeb"/>
        <w:shd w:val="clear" w:color="auto" w:fill="FFFFFF"/>
        <w:spacing w:before="120" w:beforeAutospacing="0" w:after="120" w:afterAutospacing="0" w:line="360" w:lineRule="auto"/>
        <w:rPr>
          <w:rFonts w:asciiTheme="majorBidi" w:hAnsiTheme="majorBidi" w:cstheme="majorBidi"/>
          <w:b/>
          <w:bCs/>
          <w:color w:val="000000"/>
          <w:sz w:val="36"/>
          <w:szCs w:val="36"/>
        </w:rPr>
      </w:pPr>
    </w:p>
    <w:p w14:paraId="42E3201B"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1E538473"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050D050D"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5F876BF5"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2D68D488" w14:textId="77777777" w:rsidR="00CB7C59" w:rsidRDefault="00CB7C59"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3D44692F" w14:textId="599B145B" w:rsidR="002D3201" w:rsidRDefault="00CB7C59" w:rsidP="00C10B6E">
      <w:pPr>
        <w:pStyle w:val="NormalWeb"/>
        <w:shd w:val="clear" w:color="auto" w:fill="FFFFFF"/>
        <w:spacing w:before="120" w:beforeAutospacing="0" w:after="120" w:afterAutospacing="0" w:line="360" w:lineRule="auto"/>
        <w:rPr>
          <w:rFonts w:asciiTheme="majorBidi" w:hAnsiTheme="majorBidi" w:cstheme="majorBidi"/>
          <w:b/>
          <w:bCs/>
          <w:color w:val="000000"/>
          <w:sz w:val="36"/>
          <w:szCs w:val="36"/>
        </w:rPr>
      </w:pPr>
      <w:r w:rsidRPr="00CB7C59">
        <w:rPr>
          <w:rFonts w:asciiTheme="majorBidi" w:hAnsiTheme="majorBidi" w:cstheme="majorBidi"/>
          <w:b/>
          <w:bCs/>
          <w:color w:val="000000"/>
          <w:sz w:val="36"/>
          <w:szCs w:val="36"/>
        </w:rPr>
        <w:lastRenderedPageBreak/>
        <w:t>5.3 Database Creation and Integration</w:t>
      </w:r>
      <w:r>
        <w:rPr>
          <w:rFonts w:asciiTheme="majorBidi" w:hAnsiTheme="majorBidi" w:cstheme="majorBidi"/>
          <w:b/>
          <w:bCs/>
          <w:color w:val="000000"/>
          <w:sz w:val="36"/>
          <w:szCs w:val="36"/>
        </w:rPr>
        <w:t>:</w:t>
      </w:r>
    </w:p>
    <w:p w14:paraId="6FAFA949" w14:textId="6170BAB6" w:rsidR="00827B1B" w:rsidRPr="00827B1B" w:rsidRDefault="00827B1B" w:rsidP="00827B1B">
      <w:pPr>
        <w:pStyle w:val="NormalWeb"/>
        <w:shd w:val="clear" w:color="auto" w:fill="FFFFFF"/>
        <w:spacing w:before="120" w:after="120" w:line="360" w:lineRule="auto"/>
        <w:rPr>
          <w:rFonts w:asciiTheme="majorBidi" w:hAnsiTheme="majorBidi" w:cstheme="majorBidi"/>
          <w:color w:val="000000"/>
          <w:sz w:val="28"/>
          <w:szCs w:val="28"/>
          <w:lang w:bidi="ar-EG"/>
        </w:rPr>
      </w:pPr>
      <w:r w:rsidRPr="00827B1B">
        <w:rPr>
          <w:rFonts w:asciiTheme="majorBidi" w:hAnsiTheme="majorBidi" w:cstheme="majorBidi"/>
          <w:color w:val="000000"/>
          <w:sz w:val="28"/>
          <w:szCs w:val="28"/>
          <w:lang w:bidi="ar-EG"/>
        </w:rPr>
        <w:t xml:space="preserve">Creating and integrating a database into the email spam filtering project is essential for storing and managing various data related to emails, users, classification results, and system configurations. </w:t>
      </w:r>
    </w:p>
    <w:p w14:paraId="40FE4F6E" w14:textId="3CB7C5AA" w:rsidR="00827B1B" w:rsidRPr="00827B1B" w:rsidRDefault="00827B1B" w:rsidP="00827B1B">
      <w:pPr>
        <w:pStyle w:val="NormalWeb"/>
        <w:shd w:val="clear" w:color="auto" w:fill="FFFFFF"/>
        <w:spacing w:before="120" w:after="120" w:line="360" w:lineRule="auto"/>
        <w:rPr>
          <w:rFonts w:asciiTheme="majorBidi" w:hAnsiTheme="majorBidi" w:cstheme="majorBidi"/>
          <w:b/>
          <w:bCs/>
          <w:color w:val="000000"/>
          <w:sz w:val="28"/>
          <w:szCs w:val="28"/>
          <w:lang w:bidi="ar-EG"/>
        </w:rPr>
      </w:pPr>
      <w:r w:rsidRPr="00827B1B">
        <w:rPr>
          <w:rFonts w:asciiTheme="majorBidi" w:hAnsiTheme="majorBidi" w:cstheme="majorBidi"/>
          <w:b/>
          <w:bCs/>
          <w:color w:val="000000"/>
          <w:sz w:val="28"/>
          <w:szCs w:val="28"/>
          <w:lang w:bidi="ar-EG"/>
        </w:rPr>
        <w:t>1- Requirements Analysis:</w:t>
      </w:r>
    </w:p>
    <w:p w14:paraId="7739F6D0" w14:textId="77777777" w:rsidR="00827B1B" w:rsidRPr="00827B1B" w:rsidRDefault="00827B1B" w:rsidP="00827B1B">
      <w:pPr>
        <w:pStyle w:val="NormalWeb"/>
        <w:shd w:val="clear" w:color="auto" w:fill="FFFFFF"/>
        <w:spacing w:before="120" w:after="120" w:line="360" w:lineRule="auto"/>
        <w:rPr>
          <w:rFonts w:asciiTheme="majorBidi" w:hAnsiTheme="majorBidi" w:cstheme="majorBidi"/>
          <w:color w:val="000000"/>
          <w:sz w:val="28"/>
          <w:szCs w:val="28"/>
          <w:lang w:bidi="ar-EG"/>
        </w:rPr>
      </w:pPr>
      <w:r w:rsidRPr="00827B1B">
        <w:rPr>
          <w:rFonts w:asciiTheme="majorBidi" w:hAnsiTheme="majorBidi" w:cstheme="majorBidi"/>
          <w:color w:val="000000"/>
          <w:sz w:val="28"/>
          <w:szCs w:val="28"/>
          <w:lang w:bidi="ar-EG"/>
        </w:rPr>
        <w:t>Understand the data requirements of the email spam filtering project. Identify the types of data to be stored, such as email content, metadata, user information, classification results, and system settings.</w:t>
      </w:r>
    </w:p>
    <w:p w14:paraId="7AD48938" w14:textId="1CAD3CBF" w:rsidR="00827B1B" w:rsidRPr="00827B1B" w:rsidRDefault="00827B1B" w:rsidP="00827B1B">
      <w:pPr>
        <w:pStyle w:val="NormalWeb"/>
        <w:shd w:val="clear" w:color="auto" w:fill="FFFFFF"/>
        <w:spacing w:before="120" w:after="120" w:line="360" w:lineRule="auto"/>
        <w:rPr>
          <w:rFonts w:asciiTheme="majorBidi" w:hAnsiTheme="majorBidi" w:cstheme="majorBidi"/>
          <w:b/>
          <w:bCs/>
          <w:color w:val="000000"/>
          <w:sz w:val="28"/>
          <w:szCs w:val="28"/>
          <w:lang w:bidi="ar-EG"/>
        </w:rPr>
      </w:pPr>
      <w:r w:rsidRPr="00827B1B">
        <w:rPr>
          <w:rFonts w:asciiTheme="majorBidi" w:hAnsiTheme="majorBidi" w:cstheme="majorBidi"/>
          <w:b/>
          <w:bCs/>
          <w:color w:val="000000"/>
          <w:sz w:val="28"/>
          <w:szCs w:val="28"/>
          <w:lang w:bidi="ar-EG"/>
        </w:rPr>
        <w:t>2- Database Design:</w:t>
      </w:r>
    </w:p>
    <w:p w14:paraId="2E22E46F" w14:textId="55EEB88A" w:rsidR="00827B1B" w:rsidRPr="00827B1B" w:rsidRDefault="00827B1B" w:rsidP="00827B1B">
      <w:pPr>
        <w:pStyle w:val="NormalWeb"/>
        <w:shd w:val="clear" w:color="auto" w:fill="FFFFFF"/>
        <w:spacing w:before="120" w:after="120" w:line="360" w:lineRule="auto"/>
        <w:rPr>
          <w:rFonts w:asciiTheme="majorBidi" w:hAnsiTheme="majorBidi" w:cstheme="majorBidi"/>
          <w:color w:val="000000"/>
          <w:sz w:val="28"/>
          <w:szCs w:val="28"/>
          <w:lang w:bidi="ar-EG"/>
        </w:rPr>
      </w:pPr>
      <w:r w:rsidRPr="00827B1B">
        <w:rPr>
          <w:rFonts w:asciiTheme="majorBidi" w:hAnsiTheme="majorBidi" w:cstheme="majorBidi"/>
          <w:color w:val="000000"/>
          <w:sz w:val="28"/>
          <w:szCs w:val="28"/>
          <w:lang w:bidi="ar-EG"/>
        </w:rPr>
        <w:t>Design the database schema based on the identified data requirements. Define tables, columns, relationships, and constraints to organize and structure the data effectively. Choose an appropriate database management system (DBMS) such as MySQL, MongoDB, or SQLite.</w:t>
      </w:r>
    </w:p>
    <w:p w14:paraId="0BA24D65" w14:textId="422A5721" w:rsidR="00827B1B" w:rsidRPr="00827B1B" w:rsidRDefault="00827B1B" w:rsidP="00827B1B">
      <w:pPr>
        <w:pStyle w:val="NormalWeb"/>
        <w:shd w:val="clear" w:color="auto" w:fill="FFFFFF"/>
        <w:spacing w:before="120" w:after="120" w:line="360" w:lineRule="auto"/>
        <w:rPr>
          <w:rFonts w:asciiTheme="majorBidi" w:hAnsiTheme="majorBidi" w:cstheme="majorBidi"/>
          <w:b/>
          <w:bCs/>
          <w:color w:val="000000"/>
          <w:sz w:val="28"/>
          <w:szCs w:val="28"/>
          <w:lang w:bidi="ar-EG"/>
        </w:rPr>
      </w:pPr>
      <w:r w:rsidRPr="00827B1B">
        <w:rPr>
          <w:rFonts w:asciiTheme="majorBidi" w:hAnsiTheme="majorBidi" w:cstheme="majorBidi"/>
          <w:b/>
          <w:bCs/>
          <w:color w:val="000000"/>
          <w:sz w:val="28"/>
          <w:szCs w:val="28"/>
          <w:lang w:bidi="ar-EG"/>
        </w:rPr>
        <w:t>3- Data Modeling:</w:t>
      </w:r>
    </w:p>
    <w:p w14:paraId="6C7FD1B6" w14:textId="77777777" w:rsidR="00827B1B" w:rsidRPr="00827B1B" w:rsidRDefault="00827B1B" w:rsidP="00827B1B">
      <w:pPr>
        <w:pStyle w:val="NormalWeb"/>
        <w:shd w:val="clear" w:color="auto" w:fill="FFFFFF"/>
        <w:spacing w:before="120" w:after="120" w:line="360" w:lineRule="auto"/>
        <w:rPr>
          <w:rFonts w:asciiTheme="majorBidi" w:hAnsiTheme="majorBidi" w:cstheme="majorBidi"/>
          <w:color w:val="000000"/>
          <w:sz w:val="28"/>
          <w:szCs w:val="28"/>
          <w:lang w:bidi="ar-EG"/>
        </w:rPr>
      </w:pPr>
      <w:r w:rsidRPr="00827B1B">
        <w:rPr>
          <w:rFonts w:asciiTheme="majorBidi" w:hAnsiTheme="majorBidi" w:cstheme="majorBidi"/>
          <w:color w:val="000000"/>
          <w:sz w:val="28"/>
          <w:szCs w:val="28"/>
          <w:lang w:bidi="ar-EG"/>
        </w:rPr>
        <w:t>Model the relationships between different entities in the database using techniques like entity-relationship diagrams (ERDs). Identify primary keys, foreign keys, and indexes to ensure data integrity and optimize query performance.</w:t>
      </w:r>
    </w:p>
    <w:p w14:paraId="6F9004EA" w14:textId="6D5D7463" w:rsidR="00827B1B" w:rsidRPr="00827B1B" w:rsidRDefault="00827B1B" w:rsidP="00827B1B">
      <w:pPr>
        <w:pStyle w:val="NormalWeb"/>
        <w:shd w:val="clear" w:color="auto" w:fill="FFFFFF"/>
        <w:spacing w:before="120" w:after="120" w:line="360" w:lineRule="auto"/>
        <w:rPr>
          <w:rFonts w:asciiTheme="majorBidi" w:hAnsiTheme="majorBidi" w:cstheme="majorBidi"/>
          <w:b/>
          <w:bCs/>
          <w:color w:val="000000"/>
          <w:sz w:val="28"/>
          <w:szCs w:val="28"/>
          <w:lang w:bidi="ar-EG"/>
        </w:rPr>
      </w:pPr>
      <w:r w:rsidRPr="00827B1B">
        <w:rPr>
          <w:rFonts w:asciiTheme="majorBidi" w:hAnsiTheme="majorBidi" w:cstheme="majorBidi"/>
          <w:b/>
          <w:bCs/>
          <w:color w:val="000000"/>
          <w:sz w:val="28"/>
          <w:szCs w:val="28"/>
          <w:lang w:bidi="ar-EG"/>
        </w:rPr>
        <w:t>4- Database Creation:</w:t>
      </w:r>
    </w:p>
    <w:p w14:paraId="0319866A" w14:textId="77777777" w:rsidR="00827B1B" w:rsidRPr="00827B1B" w:rsidRDefault="00827B1B" w:rsidP="00827B1B">
      <w:pPr>
        <w:pStyle w:val="NormalWeb"/>
        <w:shd w:val="clear" w:color="auto" w:fill="FFFFFF"/>
        <w:spacing w:before="120" w:after="120" w:line="360" w:lineRule="auto"/>
        <w:rPr>
          <w:rFonts w:asciiTheme="majorBidi" w:hAnsiTheme="majorBidi" w:cstheme="majorBidi"/>
          <w:color w:val="000000"/>
          <w:sz w:val="28"/>
          <w:szCs w:val="28"/>
          <w:lang w:bidi="ar-EG"/>
        </w:rPr>
      </w:pPr>
      <w:r w:rsidRPr="00827B1B">
        <w:rPr>
          <w:rFonts w:asciiTheme="majorBidi" w:hAnsiTheme="majorBidi" w:cstheme="majorBidi"/>
          <w:color w:val="000000"/>
          <w:sz w:val="28"/>
          <w:szCs w:val="28"/>
          <w:lang w:bidi="ar-EG"/>
        </w:rPr>
        <w:t>Create the database schema and tables according to the designed data model. Use SQL scripts or database management tools to execute Data Definition Language (DDL) commands for creating tables, indexes, and constraints.</w:t>
      </w:r>
    </w:p>
    <w:p w14:paraId="0546384C" w14:textId="77777777" w:rsidR="00827B1B" w:rsidRPr="00827B1B" w:rsidRDefault="00827B1B" w:rsidP="00827B1B">
      <w:pPr>
        <w:pStyle w:val="NormalWeb"/>
        <w:shd w:val="clear" w:color="auto" w:fill="FFFFFF"/>
        <w:spacing w:before="120" w:after="120" w:line="360" w:lineRule="auto"/>
        <w:rPr>
          <w:rFonts w:asciiTheme="majorBidi" w:hAnsiTheme="majorBidi" w:cstheme="majorBidi"/>
          <w:color w:val="000000"/>
          <w:sz w:val="28"/>
          <w:szCs w:val="28"/>
          <w:lang w:bidi="ar-EG"/>
        </w:rPr>
      </w:pPr>
    </w:p>
    <w:p w14:paraId="71EA8065" w14:textId="04C81D5A" w:rsidR="00827B1B" w:rsidRPr="00827B1B" w:rsidRDefault="00827B1B" w:rsidP="00827B1B">
      <w:pPr>
        <w:pStyle w:val="NormalWeb"/>
        <w:shd w:val="clear" w:color="auto" w:fill="FFFFFF"/>
        <w:spacing w:before="120" w:after="120" w:line="360" w:lineRule="auto"/>
        <w:rPr>
          <w:rFonts w:asciiTheme="majorBidi" w:hAnsiTheme="majorBidi" w:cstheme="majorBidi"/>
          <w:b/>
          <w:bCs/>
          <w:color w:val="000000"/>
          <w:sz w:val="28"/>
          <w:szCs w:val="28"/>
          <w:lang w:bidi="ar-EG"/>
        </w:rPr>
      </w:pPr>
      <w:r w:rsidRPr="00827B1B">
        <w:rPr>
          <w:rFonts w:asciiTheme="majorBidi" w:hAnsiTheme="majorBidi" w:cstheme="majorBidi"/>
          <w:b/>
          <w:bCs/>
          <w:color w:val="000000"/>
          <w:sz w:val="28"/>
          <w:szCs w:val="28"/>
          <w:lang w:bidi="ar-EG"/>
        </w:rPr>
        <w:lastRenderedPageBreak/>
        <w:t>5- Data Integration:</w:t>
      </w:r>
    </w:p>
    <w:p w14:paraId="2F4EAC54" w14:textId="5722A705" w:rsidR="00827B1B" w:rsidRPr="00827B1B" w:rsidRDefault="00827B1B" w:rsidP="00827B1B">
      <w:pPr>
        <w:pStyle w:val="NormalWeb"/>
        <w:shd w:val="clear" w:color="auto" w:fill="FFFFFF"/>
        <w:spacing w:before="120" w:after="120" w:line="360" w:lineRule="auto"/>
        <w:rPr>
          <w:rFonts w:asciiTheme="majorBidi" w:hAnsiTheme="majorBidi" w:cstheme="majorBidi"/>
          <w:color w:val="000000"/>
          <w:sz w:val="28"/>
          <w:szCs w:val="28"/>
          <w:lang w:bidi="ar-EG"/>
        </w:rPr>
      </w:pPr>
      <w:r w:rsidRPr="00827B1B">
        <w:rPr>
          <w:rFonts w:asciiTheme="majorBidi" w:hAnsiTheme="majorBidi" w:cstheme="majorBidi"/>
          <w:color w:val="000000"/>
          <w:sz w:val="28"/>
          <w:szCs w:val="28"/>
          <w:lang w:bidi="ar-EG"/>
        </w:rPr>
        <w:t>Integrate the database into the email spam filtering system to enable data storage and retrieval. Implement data access layer components or Object-Relational Mapping (ORM) frameworks to interact with the database from the application code.</w:t>
      </w:r>
    </w:p>
    <w:p w14:paraId="7835D0DA" w14:textId="5468E4E9" w:rsidR="00827B1B" w:rsidRPr="00827B1B" w:rsidRDefault="00827B1B" w:rsidP="00827B1B">
      <w:pPr>
        <w:pStyle w:val="NormalWeb"/>
        <w:shd w:val="clear" w:color="auto" w:fill="FFFFFF"/>
        <w:spacing w:before="120" w:after="120" w:line="360" w:lineRule="auto"/>
        <w:rPr>
          <w:rFonts w:asciiTheme="majorBidi" w:hAnsiTheme="majorBidi" w:cstheme="majorBidi"/>
          <w:b/>
          <w:bCs/>
          <w:color w:val="000000"/>
          <w:sz w:val="28"/>
          <w:szCs w:val="28"/>
          <w:lang w:bidi="ar-EG"/>
        </w:rPr>
      </w:pPr>
      <w:r w:rsidRPr="00827B1B">
        <w:rPr>
          <w:rFonts w:asciiTheme="majorBidi" w:hAnsiTheme="majorBidi" w:cstheme="majorBidi"/>
          <w:b/>
          <w:bCs/>
          <w:color w:val="000000"/>
          <w:sz w:val="28"/>
          <w:szCs w:val="28"/>
          <w:lang w:bidi="ar-EG"/>
        </w:rPr>
        <w:t>6- Data Population:</w:t>
      </w:r>
    </w:p>
    <w:p w14:paraId="0F9D8187" w14:textId="6E24E3A6" w:rsidR="00827B1B" w:rsidRPr="00827B1B" w:rsidRDefault="00827B1B" w:rsidP="00827B1B">
      <w:pPr>
        <w:pStyle w:val="NormalWeb"/>
        <w:shd w:val="clear" w:color="auto" w:fill="FFFFFF"/>
        <w:spacing w:before="120" w:after="120" w:line="360" w:lineRule="auto"/>
        <w:rPr>
          <w:rFonts w:asciiTheme="majorBidi" w:hAnsiTheme="majorBidi" w:cstheme="majorBidi"/>
          <w:color w:val="000000"/>
          <w:sz w:val="28"/>
          <w:szCs w:val="28"/>
          <w:lang w:bidi="ar-EG"/>
        </w:rPr>
      </w:pPr>
      <w:r w:rsidRPr="00827B1B">
        <w:rPr>
          <w:rFonts w:asciiTheme="majorBidi" w:hAnsiTheme="majorBidi" w:cstheme="majorBidi"/>
          <w:color w:val="000000"/>
          <w:sz w:val="28"/>
          <w:szCs w:val="28"/>
          <w:lang w:bidi="ar-EG"/>
        </w:rPr>
        <w:t>Populate the database with initial data, such as user profiles, system configurations, and sample emails for testing and development purposes. Use batch processing or data import/export tools to load data into the database from external sources.</w:t>
      </w:r>
    </w:p>
    <w:p w14:paraId="287ED6D6" w14:textId="676E45A1" w:rsidR="00827B1B" w:rsidRPr="00827B1B" w:rsidRDefault="00827B1B" w:rsidP="00827B1B">
      <w:pPr>
        <w:pStyle w:val="NormalWeb"/>
        <w:shd w:val="clear" w:color="auto" w:fill="FFFFFF"/>
        <w:spacing w:before="120" w:after="120" w:line="360" w:lineRule="auto"/>
        <w:rPr>
          <w:rFonts w:asciiTheme="majorBidi" w:hAnsiTheme="majorBidi" w:cstheme="majorBidi"/>
          <w:b/>
          <w:bCs/>
          <w:color w:val="000000"/>
          <w:sz w:val="28"/>
          <w:szCs w:val="28"/>
          <w:lang w:bidi="ar-EG"/>
        </w:rPr>
      </w:pPr>
      <w:r w:rsidRPr="00827B1B">
        <w:rPr>
          <w:rFonts w:asciiTheme="majorBidi" w:hAnsiTheme="majorBidi" w:cstheme="majorBidi"/>
          <w:b/>
          <w:bCs/>
          <w:color w:val="000000"/>
          <w:sz w:val="28"/>
          <w:szCs w:val="28"/>
          <w:lang w:bidi="ar-EG"/>
        </w:rPr>
        <w:t>7- Data Migration and Synchronization:</w:t>
      </w:r>
    </w:p>
    <w:p w14:paraId="3A66FECA" w14:textId="183E4A53" w:rsidR="00827B1B" w:rsidRPr="00827B1B" w:rsidRDefault="00827B1B" w:rsidP="00827B1B">
      <w:pPr>
        <w:pStyle w:val="NormalWeb"/>
        <w:shd w:val="clear" w:color="auto" w:fill="FFFFFF"/>
        <w:spacing w:before="120" w:after="120" w:line="360" w:lineRule="auto"/>
        <w:rPr>
          <w:rFonts w:asciiTheme="majorBidi" w:hAnsiTheme="majorBidi" w:cstheme="majorBidi"/>
          <w:color w:val="000000"/>
          <w:sz w:val="28"/>
          <w:szCs w:val="28"/>
          <w:lang w:bidi="ar-EG"/>
        </w:rPr>
      </w:pPr>
      <w:r w:rsidRPr="00827B1B">
        <w:rPr>
          <w:rFonts w:asciiTheme="majorBidi" w:hAnsiTheme="majorBidi" w:cstheme="majorBidi"/>
          <w:color w:val="000000"/>
          <w:sz w:val="28"/>
          <w:szCs w:val="28"/>
          <w:lang w:bidi="ar-EG"/>
        </w:rPr>
        <w:t>Implement mechanisms for data migration and synchronization to handle updates, inserts, and deletions in the database. Use database migration tools or version control systems to manage schema changes and keep databases in sync across different environments.</w:t>
      </w:r>
    </w:p>
    <w:p w14:paraId="1C496BD1" w14:textId="28B5FEBD" w:rsidR="00827B1B" w:rsidRPr="00827B1B" w:rsidRDefault="00827B1B" w:rsidP="00827B1B">
      <w:pPr>
        <w:pStyle w:val="NormalWeb"/>
        <w:shd w:val="clear" w:color="auto" w:fill="FFFFFF"/>
        <w:spacing w:before="120" w:after="120" w:line="360" w:lineRule="auto"/>
        <w:rPr>
          <w:rFonts w:asciiTheme="majorBidi" w:hAnsiTheme="majorBidi" w:cstheme="majorBidi"/>
          <w:b/>
          <w:bCs/>
          <w:color w:val="000000"/>
          <w:sz w:val="28"/>
          <w:szCs w:val="28"/>
          <w:lang w:bidi="ar-EG"/>
        </w:rPr>
      </w:pPr>
      <w:r>
        <w:rPr>
          <w:rFonts w:asciiTheme="majorBidi" w:hAnsiTheme="majorBidi" w:cstheme="majorBidi"/>
          <w:b/>
          <w:bCs/>
          <w:color w:val="000000"/>
          <w:sz w:val="28"/>
          <w:szCs w:val="28"/>
          <w:lang w:bidi="ar-EG"/>
        </w:rPr>
        <w:t xml:space="preserve">8- </w:t>
      </w:r>
      <w:r w:rsidRPr="00827B1B">
        <w:rPr>
          <w:rFonts w:asciiTheme="majorBidi" w:hAnsiTheme="majorBidi" w:cstheme="majorBidi"/>
          <w:b/>
          <w:bCs/>
          <w:color w:val="000000"/>
          <w:sz w:val="28"/>
          <w:szCs w:val="28"/>
          <w:lang w:bidi="ar-EG"/>
        </w:rPr>
        <w:t>Performance Optimization:</w:t>
      </w:r>
    </w:p>
    <w:p w14:paraId="47BA0200" w14:textId="77777777" w:rsidR="00827B1B" w:rsidRPr="00827B1B" w:rsidRDefault="00827B1B" w:rsidP="00827B1B">
      <w:pPr>
        <w:pStyle w:val="NormalWeb"/>
        <w:shd w:val="clear" w:color="auto" w:fill="FFFFFF"/>
        <w:spacing w:before="120" w:after="120" w:line="360" w:lineRule="auto"/>
        <w:rPr>
          <w:rFonts w:asciiTheme="majorBidi" w:hAnsiTheme="majorBidi" w:cstheme="majorBidi"/>
          <w:color w:val="000000"/>
          <w:sz w:val="28"/>
          <w:szCs w:val="28"/>
          <w:lang w:bidi="ar-EG"/>
        </w:rPr>
      </w:pPr>
      <w:r w:rsidRPr="00827B1B">
        <w:rPr>
          <w:rFonts w:asciiTheme="majorBidi" w:hAnsiTheme="majorBidi" w:cstheme="majorBidi"/>
          <w:color w:val="000000"/>
          <w:sz w:val="28"/>
          <w:szCs w:val="28"/>
          <w:lang w:bidi="ar-EG"/>
        </w:rPr>
        <w:t>Optimize database performance by indexing frequently queried columns, partitioning large tables, and tuning database parameters such as buffer size and cache settings. Monitor database performance metrics and optimize query execution plans to improve responsiveness and scalability.</w:t>
      </w:r>
    </w:p>
    <w:p w14:paraId="45EB8202" w14:textId="77777777" w:rsidR="00827B1B" w:rsidRDefault="00827B1B" w:rsidP="00827B1B">
      <w:pPr>
        <w:pStyle w:val="NormalWeb"/>
        <w:shd w:val="clear" w:color="auto" w:fill="FFFFFF"/>
        <w:spacing w:before="120" w:after="120" w:line="360" w:lineRule="auto"/>
        <w:rPr>
          <w:rFonts w:asciiTheme="majorBidi" w:hAnsiTheme="majorBidi" w:cstheme="majorBidi"/>
          <w:color w:val="000000"/>
          <w:sz w:val="28"/>
          <w:szCs w:val="28"/>
          <w:lang w:bidi="ar-EG"/>
        </w:rPr>
      </w:pPr>
    </w:p>
    <w:p w14:paraId="68FA4F0E" w14:textId="77777777" w:rsidR="00827B1B" w:rsidRDefault="00827B1B" w:rsidP="00827B1B">
      <w:pPr>
        <w:pStyle w:val="NormalWeb"/>
        <w:shd w:val="clear" w:color="auto" w:fill="FFFFFF"/>
        <w:spacing w:before="120" w:after="120" w:line="360" w:lineRule="auto"/>
        <w:rPr>
          <w:rFonts w:asciiTheme="majorBidi" w:hAnsiTheme="majorBidi" w:cstheme="majorBidi"/>
          <w:color w:val="000000"/>
          <w:sz w:val="28"/>
          <w:szCs w:val="28"/>
          <w:lang w:bidi="ar-EG"/>
        </w:rPr>
      </w:pPr>
    </w:p>
    <w:p w14:paraId="65B7C757" w14:textId="77777777" w:rsidR="00827B1B" w:rsidRPr="00827B1B" w:rsidRDefault="00827B1B" w:rsidP="00827B1B">
      <w:pPr>
        <w:pStyle w:val="NormalWeb"/>
        <w:shd w:val="clear" w:color="auto" w:fill="FFFFFF"/>
        <w:spacing w:before="120" w:after="120" w:line="360" w:lineRule="auto"/>
        <w:rPr>
          <w:rFonts w:asciiTheme="majorBidi" w:hAnsiTheme="majorBidi" w:cstheme="majorBidi"/>
          <w:color w:val="000000"/>
          <w:sz w:val="28"/>
          <w:szCs w:val="28"/>
          <w:lang w:bidi="ar-EG"/>
        </w:rPr>
      </w:pPr>
    </w:p>
    <w:p w14:paraId="76E74F8E" w14:textId="56674D17" w:rsidR="00827B1B" w:rsidRPr="00827B1B" w:rsidRDefault="00827B1B" w:rsidP="00827B1B">
      <w:pPr>
        <w:pStyle w:val="NormalWeb"/>
        <w:shd w:val="clear" w:color="auto" w:fill="FFFFFF"/>
        <w:spacing w:before="120" w:after="120" w:line="360" w:lineRule="auto"/>
        <w:rPr>
          <w:rFonts w:asciiTheme="majorBidi" w:hAnsiTheme="majorBidi" w:cstheme="majorBidi"/>
          <w:b/>
          <w:bCs/>
          <w:color w:val="000000"/>
          <w:sz w:val="28"/>
          <w:szCs w:val="28"/>
          <w:lang w:bidi="ar-EG"/>
        </w:rPr>
      </w:pPr>
      <w:r w:rsidRPr="00827B1B">
        <w:rPr>
          <w:rFonts w:asciiTheme="majorBidi" w:hAnsiTheme="majorBidi" w:cstheme="majorBidi"/>
          <w:b/>
          <w:bCs/>
          <w:color w:val="000000"/>
          <w:sz w:val="28"/>
          <w:szCs w:val="28"/>
          <w:lang w:bidi="ar-EG"/>
        </w:rPr>
        <w:lastRenderedPageBreak/>
        <w:t>9- Security and Access Control:</w:t>
      </w:r>
    </w:p>
    <w:p w14:paraId="1C89869E" w14:textId="54054831" w:rsidR="00827B1B" w:rsidRPr="00827B1B" w:rsidRDefault="00827B1B" w:rsidP="00827B1B">
      <w:pPr>
        <w:pStyle w:val="NormalWeb"/>
        <w:shd w:val="clear" w:color="auto" w:fill="FFFFFF"/>
        <w:spacing w:before="120" w:after="120" w:line="360" w:lineRule="auto"/>
        <w:rPr>
          <w:rFonts w:asciiTheme="majorBidi" w:hAnsiTheme="majorBidi" w:cstheme="majorBidi"/>
          <w:color w:val="000000"/>
          <w:sz w:val="28"/>
          <w:szCs w:val="28"/>
          <w:lang w:bidi="ar-EG"/>
        </w:rPr>
      </w:pPr>
      <w:r w:rsidRPr="00827B1B">
        <w:rPr>
          <w:rFonts w:asciiTheme="majorBidi" w:hAnsiTheme="majorBidi" w:cstheme="majorBidi"/>
          <w:color w:val="000000"/>
          <w:sz w:val="28"/>
          <w:szCs w:val="28"/>
          <w:lang w:bidi="ar-EG"/>
        </w:rPr>
        <w:t>Implement security measures to protect sensitive data stored in the database. Enforce access controls, encryption, and authentication mechanisms to prevent unauthorized access and ensure data confidentiality and integrity.</w:t>
      </w:r>
    </w:p>
    <w:p w14:paraId="62FE2846" w14:textId="69AF5BA9" w:rsidR="00827B1B" w:rsidRPr="00827B1B" w:rsidRDefault="00827B1B" w:rsidP="00827B1B">
      <w:pPr>
        <w:pStyle w:val="NormalWeb"/>
        <w:shd w:val="clear" w:color="auto" w:fill="FFFFFF"/>
        <w:spacing w:before="120" w:after="120" w:line="360" w:lineRule="auto"/>
        <w:rPr>
          <w:rFonts w:asciiTheme="majorBidi" w:hAnsiTheme="majorBidi" w:cstheme="majorBidi"/>
          <w:b/>
          <w:bCs/>
          <w:color w:val="000000"/>
          <w:sz w:val="28"/>
          <w:szCs w:val="28"/>
          <w:lang w:bidi="ar-EG"/>
        </w:rPr>
      </w:pPr>
      <w:r w:rsidRPr="00827B1B">
        <w:rPr>
          <w:rFonts w:asciiTheme="majorBidi" w:hAnsiTheme="majorBidi" w:cstheme="majorBidi"/>
          <w:b/>
          <w:bCs/>
          <w:color w:val="000000"/>
          <w:sz w:val="28"/>
          <w:szCs w:val="28"/>
          <w:lang w:bidi="ar-EG"/>
        </w:rPr>
        <w:t>10- Backup and Recovery:</w:t>
      </w:r>
    </w:p>
    <w:p w14:paraId="49AF9E2D" w14:textId="4B5BED34" w:rsidR="002469A6" w:rsidRPr="00827B1B" w:rsidRDefault="00827B1B" w:rsidP="00827B1B">
      <w:pPr>
        <w:pStyle w:val="NormalWeb"/>
        <w:shd w:val="clear" w:color="auto" w:fill="FFFFFF"/>
        <w:spacing w:before="120" w:beforeAutospacing="0" w:after="120" w:afterAutospacing="0" w:line="360" w:lineRule="auto"/>
        <w:rPr>
          <w:rFonts w:asciiTheme="majorBidi" w:hAnsiTheme="majorBidi" w:cstheme="majorBidi"/>
          <w:color w:val="000000"/>
          <w:sz w:val="28"/>
          <w:szCs w:val="28"/>
          <w:lang w:bidi="ar-EG"/>
        </w:rPr>
      </w:pPr>
      <w:r w:rsidRPr="00827B1B">
        <w:rPr>
          <w:rFonts w:asciiTheme="majorBidi" w:hAnsiTheme="majorBidi" w:cstheme="majorBidi"/>
          <w:color w:val="000000"/>
          <w:sz w:val="28"/>
          <w:szCs w:val="28"/>
          <w:lang w:bidi="ar-EG"/>
        </w:rPr>
        <w:t>Set up regular database backups and recovery procedures to safeguard against data loss and system failures. Schedule automated backups, and store backup files in secure locations to facilitate data restoration in case of emergencies.</w:t>
      </w:r>
    </w:p>
    <w:p w14:paraId="0483F2FD"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550D8F41"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043D8510"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47265F20"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261C1DD3"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1FB10145"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648A70D5"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2E178122"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56C1C274"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624DB275"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59C415EF"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528A4D16"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1EBC27FA"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33565346"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11C579C7"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4F2DE949" w14:textId="77777777" w:rsidR="0041647C" w:rsidRDefault="0041647C"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4E17D09C" w14:textId="6847339A" w:rsidR="002D3201" w:rsidRDefault="0041647C" w:rsidP="00C10B6E">
      <w:pPr>
        <w:pStyle w:val="NormalWeb"/>
        <w:shd w:val="clear" w:color="auto" w:fill="FFFFFF"/>
        <w:spacing w:before="120" w:beforeAutospacing="0" w:after="120" w:afterAutospacing="0" w:line="360" w:lineRule="auto"/>
        <w:rPr>
          <w:rFonts w:asciiTheme="majorBidi" w:hAnsiTheme="majorBidi" w:cstheme="majorBidi"/>
          <w:b/>
          <w:bCs/>
          <w:color w:val="000000"/>
          <w:sz w:val="36"/>
          <w:szCs w:val="36"/>
        </w:rPr>
      </w:pPr>
      <w:r w:rsidRPr="0041647C">
        <w:rPr>
          <w:rFonts w:asciiTheme="majorBidi" w:hAnsiTheme="majorBidi" w:cstheme="majorBidi"/>
          <w:b/>
          <w:bCs/>
          <w:color w:val="000000"/>
          <w:sz w:val="36"/>
          <w:szCs w:val="36"/>
        </w:rPr>
        <w:lastRenderedPageBreak/>
        <w:t>5.4 Implementation of Algorithms and Techniques</w:t>
      </w:r>
      <w:r>
        <w:rPr>
          <w:rFonts w:asciiTheme="majorBidi" w:hAnsiTheme="majorBidi" w:cstheme="majorBidi"/>
          <w:b/>
          <w:bCs/>
          <w:color w:val="000000"/>
          <w:sz w:val="36"/>
          <w:szCs w:val="36"/>
        </w:rPr>
        <w:t>:</w:t>
      </w:r>
    </w:p>
    <w:p w14:paraId="0A73EA7A" w14:textId="5170C9E1" w:rsidR="00176025" w:rsidRPr="00176025" w:rsidRDefault="00176025" w:rsidP="00176025">
      <w:pPr>
        <w:pStyle w:val="NormalWeb"/>
        <w:shd w:val="clear" w:color="auto" w:fill="FFFFFF"/>
        <w:spacing w:before="120" w:after="120" w:line="360" w:lineRule="auto"/>
        <w:rPr>
          <w:rFonts w:asciiTheme="majorBidi" w:hAnsiTheme="majorBidi" w:cstheme="majorBidi"/>
          <w:color w:val="000000"/>
          <w:sz w:val="28"/>
          <w:szCs w:val="28"/>
        </w:rPr>
      </w:pPr>
      <w:r w:rsidRPr="00176025">
        <w:rPr>
          <w:rFonts w:asciiTheme="majorBidi" w:hAnsiTheme="majorBidi" w:cstheme="majorBidi"/>
          <w:color w:val="000000"/>
          <w:sz w:val="28"/>
          <w:szCs w:val="28"/>
        </w:rPr>
        <w:t>Implementing algorithms and techniques for email spam filtering involves translating the theoretical concepts into practical code that can be integrated into the filtering system. Here's a guide on how to implement various algorithms and techniques:</w:t>
      </w:r>
    </w:p>
    <w:p w14:paraId="1BF6F448" w14:textId="6EFD96E9" w:rsidR="00176025" w:rsidRPr="00176025" w:rsidRDefault="00176025" w:rsidP="00176025">
      <w:pPr>
        <w:pStyle w:val="NormalWeb"/>
        <w:shd w:val="clear" w:color="auto" w:fill="FFFFFF"/>
        <w:spacing w:before="120" w:after="120" w:line="360" w:lineRule="auto"/>
        <w:rPr>
          <w:rFonts w:asciiTheme="majorBidi" w:hAnsiTheme="majorBidi" w:cstheme="majorBidi"/>
          <w:b/>
          <w:bCs/>
          <w:color w:val="000000"/>
          <w:sz w:val="28"/>
          <w:szCs w:val="28"/>
        </w:rPr>
      </w:pPr>
      <w:r w:rsidRPr="00176025">
        <w:rPr>
          <w:rFonts w:asciiTheme="majorBidi" w:hAnsiTheme="majorBidi" w:cstheme="majorBidi"/>
          <w:b/>
          <w:bCs/>
          <w:color w:val="000000"/>
          <w:sz w:val="28"/>
          <w:szCs w:val="28"/>
        </w:rPr>
        <w:t>1- Algorithm Selection:</w:t>
      </w:r>
    </w:p>
    <w:p w14:paraId="17F9A785" w14:textId="77777777" w:rsidR="00E14A56" w:rsidRDefault="00176025" w:rsidP="001D4B12">
      <w:pPr>
        <w:pStyle w:val="NormalWeb"/>
        <w:numPr>
          <w:ilvl w:val="0"/>
          <w:numId w:val="14"/>
        </w:numPr>
        <w:shd w:val="clear" w:color="auto" w:fill="FFFFFF"/>
        <w:spacing w:before="120" w:after="120" w:line="360" w:lineRule="auto"/>
        <w:rPr>
          <w:rFonts w:asciiTheme="majorBidi" w:hAnsiTheme="majorBidi" w:cstheme="majorBidi"/>
          <w:color w:val="000000"/>
          <w:sz w:val="28"/>
          <w:szCs w:val="28"/>
        </w:rPr>
      </w:pPr>
      <w:r w:rsidRPr="00176025">
        <w:rPr>
          <w:rFonts w:asciiTheme="majorBidi" w:hAnsiTheme="majorBidi" w:cstheme="majorBidi"/>
          <w:color w:val="000000"/>
          <w:sz w:val="28"/>
          <w:szCs w:val="28"/>
        </w:rPr>
        <w:t xml:space="preserve">Choose appropriate algorithms and techniques based on the project requirements, data characteristics, and performance considerations. </w:t>
      </w:r>
    </w:p>
    <w:p w14:paraId="4666E5EE" w14:textId="5F9C4659" w:rsidR="00176025" w:rsidRPr="00176025" w:rsidRDefault="00176025" w:rsidP="001D4B12">
      <w:pPr>
        <w:pStyle w:val="NormalWeb"/>
        <w:numPr>
          <w:ilvl w:val="0"/>
          <w:numId w:val="14"/>
        </w:numPr>
        <w:shd w:val="clear" w:color="auto" w:fill="FFFFFF"/>
        <w:spacing w:before="120" w:after="120" w:line="360" w:lineRule="auto"/>
        <w:rPr>
          <w:rFonts w:asciiTheme="majorBidi" w:hAnsiTheme="majorBidi" w:cstheme="majorBidi"/>
          <w:color w:val="000000"/>
          <w:sz w:val="28"/>
          <w:szCs w:val="28"/>
        </w:rPr>
      </w:pPr>
      <w:r w:rsidRPr="00176025">
        <w:rPr>
          <w:rFonts w:asciiTheme="majorBidi" w:hAnsiTheme="majorBidi" w:cstheme="majorBidi"/>
          <w:color w:val="000000"/>
          <w:sz w:val="28"/>
          <w:szCs w:val="28"/>
        </w:rPr>
        <w:t>Common algorithms for email spam filtering include Naive Bayes, Support Vector Machines (SVM), Random Forests, and neural network architectures like Convolutional Neural Networks (CNNs) or Recurrent Neural Networks (RNNs).</w:t>
      </w:r>
    </w:p>
    <w:p w14:paraId="748FC6FB" w14:textId="64F773B4" w:rsidR="00176025" w:rsidRPr="00176025" w:rsidRDefault="00176025" w:rsidP="00176025">
      <w:pPr>
        <w:pStyle w:val="NormalWeb"/>
        <w:shd w:val="clear" w:color="auto" w:fill="FFFFFF"/>
        <w:spacing w:before="120" w:after="120" w:line="360" w:lineRule="auto"/>
        <w:rPr>
          <w:rFonts w:asciiTheme="majorBidi" w:hAnsiTheme="majorBidi" w:cstheme="majorBidi"/>
          <w:b/>
          <w:bCs/>
          <w:color w:val="000000"/>
          <w:sz w:val="28"/>
          <w:szCs w:val="28"/>
        </w:rPr>
      </w:pPr>
      <w:r w:rsidRPr="00176025">
        <w:rPr>
          <w:rFonts w:asciiTheme="majorBidi" w:hAnsiTheme="majorBidi" w:cstheme="majorBidi"/>
          <w:b/>
          <w:bCs/>
          <w:color w:val="000000"/>
          <w:sz w:val="28"/>
          <w:szCs w:val="28"/>
        </w:rPr>
        <w:t>2- Data Preprocessing:</w:t>
      </w:r>
    </w:p>
    <w:p w14:paraId="476F1DED" w14:textId="77777777" w:rsidR="00E14A56" w:rsidRDefault="00176025" w:rsidP="001D4B12">
      <w:pPr>
        <w:pStyle w:val="NormalWeb"/>
        <w:numPr>
          <w:ilvl w:val="0"/>
          <w:numId w:val="15"/>
        </w:numPr>
        <w:shd w:val="clear" w:color="auto" w:fill="FFFFFF"/>
        <w:spacing w:before="120" w:after="120" w:line="360" w:lineRule="auto"/>
        <w:rPr>
          <w:rFonts w:asciiTheme="majorBidi" w:hAnsiTheme="majorBidi" w:cstheme="majorBidi"/>
          <w:color w:val="000000"/>
          <w:sz w:val="28"/>
          <w:szCs w:val="28"/>
        </w:rPr>
      </w:pPr>
      <w:r w:rsidRPr="00176025">
        <w:rPr>
          <w:rFonts w:asciiTheme="majorBidi" w:hAnsiTheme="majorBidi" w:cstheme="majorBidi"/>
          <w:color w:val="000000"/>
          <w:sz w:val="28"/>
          <w:szCs w:val="28"/>
        </w:rPr>
        <w:t xml:space="preserve">Preprocess the email data to prepare it for algorithm implementation. </w:t>
      </w:r>
    </w:p>
    <w:p w14:paraId="61E05DAD" w14:textId="0CDBF51A" w:rsidR="00176025" w:rsidRPr="00176025" w:rsidRDefault="00176025" w:rsidP="001D4B12">
      <w:pPr>
        <w:pStyle w:val="NormalWeb"/>
        <w:numPr>
          <w:ilvl w:val="0"/>
          <w:numId w:val="15"/>
        </w:numPr>
        <w:shd w:val="clear" w:color="auto" w:fill="FFFFFF"/>
        <w:spacing w:before="120" w:after="120" w:line="360" w:lineRule="auto"/>
        <w:rPr>
          <w:rFonts w:asciiTheme="majorBidi" w:hAnsiTheme="majorBidi" w:cstheme="majorBidi"/>
          <w:color w:val="000000"/>
          <w:sz w:val="28"/>
          <w:szCs w:val="28"/>
        </w:rPr>
      </w:pPr>
      <w:r w:rsidRPr="00176025">
        <w:rPr>
          <w:rFonts w:asciiTheme="majorBidi" w:hAnsiTheme="majorBidi" w:cstheme="majorBidi"/>
          <w:color w:val="000000"/>
          <w:sz w:val="28"/>
          <w:szCs w:val="28"/>
        </w:rPr>
        <w:t>This may involve tasks such as tokenization, lowercasing, st</w:t>
      </w:r>
      <w:r>
        <w:rPr>
          <w:rFonts w:asciiTheme="majorBidi" w:hAnsiTheme="majorBidi" w:cstheme="majorBidi"/>
          <w:color w:val="000000"/>
          <w:sz w:val="28"/>
          <w:szCs w:val="28"/>
        </w:rPr>
        <w:t>op word removal, stemming, and V</w:t>
      </w:r>
      <w:r w:rsidRPr="00176025">
        <w:rPr>
          <w:rFonts w:asciiTheme="majorBidi" w:hAnsiTheme="majorBidi" w:cstheme="majorBidi"/>
          <w:color w:val="000000"/>
          <w:sz w:val="28"/>
          <w:szCs w:val="28"/>
        </w:rPr>
        <w:t>ectorization to convert text data into a format suitable for machine learning algorithms.</w:t>
      </w:r>
    </w:p>
    <w:p w14:paraId="77769DB2" w14:textId="61CFD843" w:rsidR="00176025" w:rsidRPr="00176025" w:rsidRDefault="00B53B5F" w:rsidP="00176025">
      <w:pPr>
        <w:pStyle w:val="NormalWeb"/>
        <w:shd w:val="clear" w:color="auto" w:fill="FFFFFF"/>
        <w:spacing w:before="120" w:after="120"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3- </w:t>
      </w:r>
      <w:r w:rsidR="00176025" w:rsidRPr="00176025">
        <w:rPr>
          <w:rFonts w:asciiTheme="majorBidi" w:hAnsiTheme="majorBidi" w:cstheme="majorBidi"/>
          <w:b/>
          <w:bCs/>
          <w:color w:val="000000"/>
          <w:sz w:val="28"/>
          <w:szCs w:val="28"/>
        </w:rPr>
        <w:t>Algorithm Implementation:</w:t>
      </w:r>
    </w:p>
    <w:p w14:paraId="6228F877" w14:textId="77777777" w:rsidR="00E14A56" w:rsidRDefault="00176025" w:rsidP="001D4B12">
      <w:pPr>
        <w:pStyle w:val="NormalWeb"/>
        <w:numPr>
          <w:ilvl w:val="0"/>
          <w:numId w:val="16"/>
        </w:numPr>
        <w:shd w:val="clear" w:color="auto" w:fill="FFFFFF"/>
        <w:spacing w:before="120" w:after="120" w:line="360" w:lineRule="auto"/>
        <w:rPr>
          <w:rFonts w:asciiTheme="majorBidi" w:hAnsiTheme="majorBidi" w:cstheme="majorBidi"/>
          <w:color w:val="000000"/>
          <w:sz w:val="28"/>
          <w:szCs w:val="28"/>
        </w:rPr>
      </w:pPr>
      <w:r w:rsidRPr="00176025">
        <w:rPr>
          <w:rFonts w:asciiTheme="majorBidi" w:hAnsiTheme="majorBidi" w:cstheme="majorBidi"/>
          <w:color w:val="000000"/>
          <w:sz w:val="28"/>
          <w:szCs w:val="28"/>
        </w:rPr>
        <w:t>Implement the selected algorithms using programming languages and libraries suitable for machine learning tasks, such as Python with libraries like scikit-learn, Tensor</w:t>
      </w:r>
      <w:r>
        <w:rPr>
          <w:rFonts w:asciiTheme="majorBidi" w:hAnsiTheme="majorBidi" w:cstheme="majorBidi"/>
          <w:color w:val="000000"/>
          <w:sz w:val="28"/>
          <w:szCs w:val="28"/>
        </w:rPr>
        <w:t xml:space="preserve"> </w:t>
      </w:r>
      <w:r w:rsidRPr="00176025">
        <w:rPr>
          <w:rFonts w:asciiTheme="majorBidi" w:hAnsiTheme="majorBidi" w:cstheme="majorBidi"/>
          <w:color w:val="000000"/>
          <w:sz w:val="28"/>
          <w:szCs w:val="28"/>
        </w:rPr>
        <w:t xml:space="preserve">Flow. </w:t>
      </w:r>
    </w:p>
    <w:p w14:paraId="5BBFA7B0" w14:textId="26FE8CEC" w:rsidR="00176025" w:rsidRPr="00B53B5F" w:rsidRDefault="00176025" w:rsidP="00B53B5F">
      <w:pPr>
        <w:pStyle w:val="NormalWeb"/>
        <w:numPr>
          <w:ilvl w:val="0"/>
          <w:numId w:val="16"/>
        </w:numPr>
        <w:shd w:val="clear" w:color="auto" w:fill="FFFFFF"/>
        <w:spacing w:before="120" w:after="120" w:line="360" w:lineRule="auto"/>
        <w:rPr>
          <w:rFonts w:asciiTheme="majorBidi" w:hAnsiTheme="majorBidi" w:cstheme="majorBidi"/>
          <w:color w:val="000000"/>
          <w:sz w:val="28"/>
          <w:szCs w:val="28"/>
        </w:rPr>
      </w:pPr>
      <w:r w:rsidRPr="00176025">
        <w:rPr>
          <w:rFonts w:asciiTheme="majorBidi" w:hAnsiTheme="majorBidi" w:cstheme="majorBidi"/>
          <w:color w:val="000000"/>
          <w:sz w:val="28"/>
          <w:szCs w:val="28"/>
        </w:rPr>
        <w:t>Follow the algorithm specifications and guidelines to implement the training, testing, and prediction functionalities.</w:t>
      </w:r>
    </w:p>
    <w:p w14:paraId="6290FFD3" w14:textId="35CB84B8" w:rsidR="00176025" w:rsidRPr="00176025" w:rsidRDefault="00176025" w:rsidP="00176025">
      <w:pPr>
        <w:pStyle w:val="NormalWeb"/>
        <w:shd w:val="clear" w:color="auto" w:fill="FFFFFF"/>
        <w:spacing w:before="120" w:after="120" w:line="360" w:lineRule="auto"/>
        <w:rPr>
          <w:rFonts w:asciiTheme="majorBidi" w:hAnsiTheme="majorBidi" w:cstheme="majorBidi"/>
          <w:b/>
          <w:bCs/>
          <w:color w:val="000000"/>
          <w:sz w:val="28"/>
          <w:szCs w:val="28"/>
        </w:rPr>
      </w:pPr>
      <w:r w:rsidRPr="00176025">
        <w:rPr>
          <w:rFonts w:asciiTheme="majorBidi" w:hAnsiTheme="majorBidi" w:cstheme="majorBidi"/>
          <w:b/>
          <w:bCs/>
          <w:color w:val="000000"/>
          <w:sz w:val="28"/>
          <w:szCs w:val="28"/>
        </w:rPr>
        <w:lastRenderedPageBreak/>
        <w:t>4- Training and Evaluation:</w:t>
      </w:r>
    </w:p>
    <w:p w14:paraId="5E539F79" w14:textId="77777777" w:rsidR="00E14A56" w:rsidRDefault="00176025" w:rsidP="001D4B12">
      <w:pPr>
        <w:pStyle w:val="NormalWeb"/>
        <w:numPr>
          <w:ilvl w:val="0"/>
          <w:numId w:val="13"/>
        </w:numPr>
        <w:shd w:val="clear" w:color="auto" w:fill="FFFFFF"/>
        <w:spacing w:before="120" w:after="120" w:line="360" w:lineRule="auto"/>
        <w:rPr>
          <w:rFonts w:asciiTheme="majorBidi" w:hAnsiTheme="majorBidi" w:cstheme="majorBidi"/>
          <w:color w:val="000000"/>
          <w:sz w:val="28"/>
          <w:szCs w:val="28"/>
        </w:rPr>
      </w:pPr>
      <w:r w:rsidRPr="00176025">
        <w:rPr>
          <w:rFonts w:asciiTheme="majorBidi" w:hAnsiTheme="majorBidi" w:cstheme="majorBidi"/>
          <w:color w:val="000000"/>
          <w:sz w:val="28"/>
          <w:szCs w:val="28"/>
        </w:rPr>
        <w:t xml:space="preserve">Train the implemented algorithms using labeled email datasets. </w:t>
      </w:r>
    </w:p>
    <w:p w14:paraId="47436AA6" w14:textId="0100D50B" w:rsidR="00176025" w:rsidRPr="00176025" w:rsidRDefault="00176025" w:rsidP="001D4B12">
      <w:pPr>
        <w:pStyle w:val="NormalWeb"/>
        <w:numPr>
          <w:ilvl w:val="0"/>
          <w:numId w:val="13"/>
        </w:numPr>
        <w:shd w:val="clear" w:color="auto" w:fill="FFFFFF"/>
        <w:spacing w:before="120" w:after="120" w:line="360" w:lineRule="auto"/>
        <w:rPr>
          <w:rFonts w:asciiTheme="majorBidi" w:hAnsiTheme="majorBidi" w:cstheme="majorBidi"/>
          <w:color w:val="000000"/>
          <w:sz w:val="28"/>
          <w:szCs w:val="28"/>
        </w:rPr>
      </w:pPr>
      <w:r w:rsidRPr="00176025">
        <w:rPr>
          <w:rFonts w:asciiTheme="majorBidi" w:hAnsiTheme="majorBidi" w:cstheme="majorBidi"/>
          <w:color w:val="000000"/>
          <w:sz w:val="28"/>
          <w:szCs w:val="28"/>
        </w:rPr>
        <w:t xml:space="preserve">Split the data into training and testing sets, and use cross-validation techniques to evaluate algorithm performance. Measure metrics such as accuracy, </w:t>
      </w:r>
      <w:proofErr w:type="gramStart"/>
      <w:r w:rsidRPr="00176025">
        <w:rPr>
          <w:rFonts w:asciiTheme="majorBidi" w:hAnsiTheme="majorBidi" w:cstheme="majorBidi"/>
          <w:color w:val="000000"/>
          <w:sz w:val="28"/>
          <w:szCs w:val="28"/>
        </w:rPr>
        <w:t>precision</w:t>
      </w:r>
      <w:r>
        <w:rPr>
          <w:rFonts w:asciiTheme="majorBidi" w:hAnsiTheme="majorBidi" w:cstheme="majorBidi"/>
          <w:color w:val="000000"/>
          <w:sz w:val="28"/>
          <w:szCs w:val="28"/>
        </w:rPr>
        <w:t xml:space="preserve"> </w:t>
      </w:r>
      <w:r w:rsidRPr="00176025">
        <w:rPr>
          <w:rFonts w:asciiTheme="majorBidi" w:hAnsiTheme="majorBidi" w:cstheme="majorBidi"/>
          <w:color w:val="000000"/>
          <w:sz w:val="28"/>
          <w:szCs w:val="28"/>
        </w:rPr>
        <w:t>,</w:t>
      </w:r>
      <w:proofErr w:type="gramEnd"/>
      <w:r w:rsidR="00E14A56">
        <w:rPr>
          <w:rFonts w:asciiTheme="majorBidi" w:hAnsiTheme="majorBidi" w:cstheme="majorBidi"/>
          <w:color w:val="000000"/>
          <w:sz w:val="28"/>
          <w:szCs w:val="28"/>
        </w:rPr>
        <w:t xml:space="preserve"> </w:t>
      </w:r>
      <w:r w:rsidRPr="00176025">
        <w:rPr>
          <w:rFonts w:asciiTheme="majorBidi" w:hAnsiTheme="majorBidi" w:cstheme="majorBidi"/>
          <w:color w:val="000000"/>
          <w:sz w:val="28"/>
          <w:szCs w:val="28"/>
        </w:rPr>
        <w:t>curve to assess the effectiveness of the algorithms.</w:t>
      </w:r>
    </w:p>
    <w:p w14:paraId="005F44D7" w14:textId="6FEF4455" w:rsidR="00176025" w:rsidRPr="00176025" w:rsidRDefault="00176025" w:rsidP="00176025">
      <w:pPr>
        <w:pStyle w:val="NormalWeb"/>
        <w:shd w:val="clear" w:color="auto" w:fill="FFFFFF"/>
        <w:spacing w:before="120" w:after="120" w:line="360" w:lineRule="auto"/>
        <w:rPr>
          <w:rFonts w:asciiTheme="majorBidi" w:hAnsiTheme="majorBidi" w:cstheme="majorBidi"/>
          <w:b/>
          <w:bCs/>
          <w:color w:val="000000"/>
          <w:sz w:val="28"/>
          <w:szCs w:val="28"/>
        </w:rPr>
      </w:pPr>
      <w:r w:rsidRPr="00176025">
        <w:rPr>
          <w:rFonts w:asciiTheme="majorBidi" w:hAnsiTheme="majorBidi" w:cstheme="majorBidi"/>
          <w:b/>
          <w:bCs/>
          <w:color w:val="000000"/>
          <w:sz w:val="28"/>
          <w:szCs w:val="28"/>
        </w:rPr>
        <w:t>5- Parameter Tuning and Optimization:</w:t>
      </w:r>
    </w:p>
    <w:p w14:paraId="2313230C" w14:textId="77777777" w:rsidR="00E14A56" w:rsidRDefault="00176025" w:rsidP="001D4B12">
      <w:pPr>
        <w:pStyle w:val="NormalWeb"/>
        <w:numPr>
          <w:ilvl w:val="0"/>
          <w:numId w:val="12"/>
        </w:numPr>
        <w:shd w:val="clear" w:color="auto" w:fill="FFFFFF"/>
        <w:spacing w:before="120" w:beforeAutospacing="0" w:after="120" w:afterAutospacing="0" w:line="360" w:lineRule="auto"/>
        <w:rPr>
          <w:rFonts w:asciiTheme="majorBidi" w:hAnsiTheme="majorBidi" w:cstheme="majorBidi"/>
          <w:color w:val="000000"/>
          <w:sz w:val="28"/>
          <w:szCs w:val="28"/>
        </w:rPr>
      </w:pPr>
      <w:r w:rsidRPr="00176025">
        <w:rPr>
          <w:rFonts w:asciiTheme="majorBidi" w:hAnsiTheme="majorBidi" w:cstheme="majorBidi"/>
          <w:color w:val="000000"/>
          <w:sz w:val="28"/>
          <w:szCs w:val="28"/>
        </w:rPr>
        <w:t xml:space="preserve">Fine-tune algorithm parameters to optimize performance and generalization ability. </w:t>
      </w:r>
    </w:p>
    <w:p w14:paraId="0E939575" w14:textId="303437F6" w:rsidR="0041647C" w:rsidRDefault="00176025" w:rsidP="001D4B12">
      <w:pPr>
        <w:pStyle w:val="NormalWeb"/>
        <w:numPr>
          <w:ilvl w:val="0"/>
          <w:numId w:val="12"/>
        </w:numPr>
        <w:shd w:val="clear" w:color="auto" w:fill="FFFFFF"/>
        <w:spacing w:before="120" w:beforeAutospacing="0" w:after="120" w:afterAutospacing="0" w:line="360" w:lineRule="auto"/>
        <w:rPr>
          <w:rFonts w:asciiTheme="majorBidi" w:hAnsiTheme="majorBidi" w:cstheme="majorBidi"/>
          <w:color w:val="000000"/>
          <w:sz w:val="28"/>
          <w:szCs w:val="28"/>
        </w:rPr>
      </w:pPr>
      <w:r w:rsidRPr="00176025">
        <w:rPr>
          <w:rFonts w:asciiTheme="majorBidi" w:hAnsiTheme="majorBidi" w:cstheme="majorBidi"/>
          <w:color w:val="000000"/>
          <w:sz w:val="28"/>
          <w:szCs w:val="28"/>
        </w:rPr>
        <w:t>Use techniques like grid search, random search, or Bayesian optimization to search for the best hyperparameters.</w:t>
      </w:r>
    </w:p>
    <w:p w14:paraId="57846190" w14:textId="7C15151F" w:rsidR="00176025" w:rsidRPr="00176025" w:rsidRDefault="00176025" w:rsidP="00176025">
      <w:pPr>
        <w:pStyle w:val="NormalWeb"/>
        <w:shd w:val="clear" w:color="auto" w:fill="FFFFFF"/>
        <w:spacing w:before="120" w:after="120" w:line="360" w:lineRule="auto"/>
        <w:rPr>
          <w:rFonts w:asciiTheme="majorBidi" w:hAnsiTheme="majorBidi" w:cstheme="majorBidi"/>
          <w:b/>
          <w:bCs/>
          <w:color w:val="000000"/>
          <w:sz w:val="28"/>
          <w:szCs w:val="28"/>
        </w:rPr>
      </w:pPr>
      <w:r w:rsidRPr="00176025">
        <w:rPr>
          <w:rFonts w:asciiTheme="majorBidi" w:hAnsiTheme="majorBidi" w:cstheme="majorBidi"/>
          <w:b/>
          <w:bCs/>
          <w:color w:val="000000"/>
          <w:sz w:val="28"/>
          <w:szCs w:val="28"/>
        </w:rPr>
        <w:t>6- Integration with System:</w:t>
      </w:r>
    </w:p>
    <w:p w14:paraId="1A75B96D" w14:textId="77777777" w:rsidR="00E14A56" w:rsidRDefault="00176025" w:rsidP="001D4B12">
      <w:pPr>
        <w:pStyle w:val="NormalWeb"/>
        <w:numPr>
          <w:ilvl w:val="0"/>
          <w:numId w:val="11"/>
        </w:numPr>
        <w:shd w:val="clear" w:color="auto" w:fill="FFFFFF"/>
        <w:spacing w:before="120" w:after="120" w:line="360" w:lineRule="auto"/>
        <w:rPr>
          <w:rFonts w:asciiTheme="majorBidi" w:hAnsiTheme="majorBidi" w:cstheme="majorBidi"/>
          <w:color w:val="000000"/>
          <w:sz w:val="28"/>
          <w:szCs w:val="28"/>
        </w:rPr>
      </w:pPr>
      <w:r w:rsidRPr="00176025">
        <w:rPr>
          <w:rFonts w:asciiTheme="majorBidi" w:hAnsiTheme="majorBidi" w:cstheme="majorBidi"/>
          <w:color w:val="000000"/>
          <w:sz w:val="28"/>
          <w:szCs w:val="28"/>
        </w:rPr>
        <w:t xml:space="preserve">Integrate the implemented algorithms into the email spam filtering system. </w:t>
      </w:r>
    </w:p>
    <w:p w14:paraId="68F0B53D" w14:textId="31574EEF" w:rsidR="00176025" w:rsidRPr="00176025" w:rsidRDefault="00176025" w:rsidP="001D4B12">
      <w:pPr>
        <w:pStyle w:val="NormalWeb"/>
        <w:numPr>
          <w:ilvl w:val="0"/>
          <w:numId w:val="11"/>
        </w:numPr>
        <w:shd w:val="clear" w:color="auto" w:fill="FFFFFF"/>
        <w:spacing w:before="120" w:after="120" w:line="360" w:lineRule="auto"/>
        <w:rPr>
          <w:rFonts w:asciiTheme="majorBidi" w:hAnsiTheme="majorBidi" w:cstheme="majorBidi"/>
          <w:color w:val="000000"/>
          <w:sz w:val="28"/>
          <w:szCs w:val="28"/>
        </w:rPr>
      </w:pPr>
      <w:r w:rsidRPr="00176025">
        <w:rPr>
          <w:rFonts w:asciiTheme="majorBidi" w:hAnsiTheme="majorBidi" w:cstheme="majorBidi"/>
          <w:color w:val="000000"/>
          <w:sz w:val="28"/>
          <w:szCs w:val="28"/>
        </w:rPr>
        <w:t>Develop APIs or interfaces to enable communication between the algorithm components and other system modules, such as data preprocessing, feature extraction, and user interface components.</w:t>
      </w:r>
    </w:p>
    <w:p w14:paraId="7565C3DE" w14:textId="0F5E713D" w:rsidR="00176025" w:rsidRPr="00176025" w:rsidRDefault="00176025" w:rsidP="00176025">
      <w:pPr>
        <w:pStyle w:val="NormalWeb"/>
        <w:shd w:val="clear" w:color="auto" w:fill="FFFFFF"/>
        <w:spacing w:before="120" w:after="120" w:line="360" w:lineRule="auto"/>
        <w:rPr>
          <w:rFonts w:asciiTheme="majorBidi" w:hAnsiTheme="majorBidi" w:cstheme="majorBidi"/>
          <w:b/>
          <w:bCs/>
          <w:color w:val="000000"/>
          <w:sz w:val="28"/>
          <w:szCs w:val="28"/>
        </w:rPr>
      </w:pPr>
      <w:r w:rsidRPr="00176025">
        <w:rPr>
          <w:rFonts w:asciiTheme="majorBidi" w:hAnsiTheme="majorBidi" w:cstheme="majorBidi"/>
          <w:b/>
          <w:bCs/>
          <w:color w:val="000000"/>
          <w:sz w:val="28"/>
          <w:szCs w:val="28"/>
        </w:rPr>
        <w:t>7- Testing and Validation:</w:t>
      </w:r>
    </w:p>
    <w:p w14:paraId="11DB37E2" w14:textId="77777777" w:rsidR="00E14A56" w:rsidRDefault="00176025" w:rsidP="001D4B12">
      <w:pPr>
        <w:pStyle w:val="NormalWeb"/>
        <w:numPr>
          <w:ilvl w:val="0"/>
          <w:numId w:val="10"/>
        </w:numPr>
        <w:shd w:val="clear" w:color="auto" w:fill="FFFFFF"/>
        <w:spacing w:before="120" w:after="120" w:line="360" w:lineRule="auto"/>
        <w:rPr>
          <w:rFonts w:asciiTheme="majorBidi" w:hAnsiTheme="majorBidi" w:cstheme="majorBidi"/>
          <w:color w:val="000000"/>
          <w:sz w:val="28"/>
          <w:szCs w:val="28"/>
        </w:rPr>
      </w:pPr>
      <w:r w:rsidRPr="00176025">
        <w:rPr>
          <w:rFonts w:asciiTheme="majorBidi" w:hAnsiTheme="majorBidi" w:cstheme="majorBidi"/>
          <w:color w:val="000000"/>
          <w:sz w:val="28"/>
          <w:szCs w:val="28"/>
        </w:rPr>
        <w:t>Conduct extensive testing and validation of the implemented algorithms to ensure correctness, robustness, and scalability.</w:t>
      </w:r>
    </w:p>
    <w:p w14:paraId="5C180C44" w14:textId="584E80B9" w:rsidR="00176025" w:rsidRPr="00176025" w:rsidRDefault="00176025" w:rsidP="001D4B12">
      <w:pPr>
        <w:pStyle w:val="NormalWeb"/>
        <w:numPr>
          <w:ilvl w:val="0"/>
          <w:numId w:val="10"/>
        </w:numPr>
        <w:shd w:val="clear" w:color="auto" w:fill="FFFFFF"/>
        <w:spacing w:before="120" w:after="120" w:line="360" w:lineRule="auto"/>
        <w:rPr>
          <w:rFonts w:asciiTheme="majorBidi" w:hAnsiTheme="majorBidi" w:cstheme="majorBidi"/>
          <w:color w:val="000000"/>
          <w:sz w:val="28"/>
          <w:szCs w:val="28"/>
        </w:rPr>
      </w:pPr>
      <w:r w:rsidRPr="00176025">
        <w:rPr>
          <w:rFonts w:asciiTheme="majorBidi" w:hAnsiTheme="majorBidi" w:cstheme="majorBidi"/>
          <w:color w:val="000000"/>
          <w:sz w:val="28"/>
          <w:szCs w:val="28"/>
        </w:rPr>
        <w:t>Test algorithm behavior under various scenarios, edge cases, and input conditions to identify and fix potential issues or bugs.</w:t>
      </w:r>
    </w:p>
    <w:p w14:paraId="190DEB3D" w14:textId="77777777" w:rsidR="00176025" w:rsidRDefault="00176025" w:rsidP="00176025">
      <w:pPr>
        <w:pStyle w:val="NormalWeb"/>
        <w:shd w:val="clear" w:color="auto" w:fill="FFFFFF"/>
        <w:spacing w:before="120" w:after="120" w:line="360" w:lineRule="auto"/>
        <w:rPr>
          <w:rFonts w:asciiTheme="majorBidi" w:hAnsiTheme="majorBidi" w:cstheme="majorBidi"/>
          <w:color w:val="000000"/>
          <w:sz w:val="28"/>
          <w:szCs w:val="28"/>
          <w:lang w:bidi="ar-EG"/>
        </w:rPr>
      </w:pPr>
    </w:p>
    <w:p w14:paraId="0E70FEBF" w14:textId="77777777" w:rsidR="00B53B5F" w:rsidRPr="00176025" w:rsidRDefault="00B53B5F" w:rsidP="00176025">
      <w:pPr>
        <w:pStyle w:val="NormalWeb"/>
        <w:shd w:val="clear" w:color="auto" w:fill="FFFFFF"/>
        <w:spacing w:before="120" w:after="120" w:line="360" w:lineRule="auto"/>
        <w:rPr>
          <w:rFonts w:asciiTheme="majorBidi" w:hAnsiTheme="majorBidi" w:cstheme="majorBidi"/>
          <w:color w:val="000000"/>
          <w:sz w:val="28"/>
          <w:szCs w:val="28"/>
          <w:rtl/>
          <w:lang w:bidi="ar-EG"/>
        </w:rPr>
      </w:pPr>
    </w:p>
    <w:p w14:paraId="61C533A6" w14:textId="7836F3B4" w:rsidR="00176025" w:rsidRPr="00176025" w:rsidRDefault="00176025" w:rsidP="00176025">
      <w:pPr>
        <w:pStyle w:val="NormalWeb"/>
        <w:shd w:val="clear" w:color="auto" w:fill="FFFFFF"/>
        <w:spacing w:before="120" w:after="120" w:line="360" w:lineRule="auto"/>
        <w:rPr>
          <w:rFonts w:asciiTheme="majorBidi" w:hAnsiTheme="majorBidi" w:cstheme="majorBidi"/>
          <w:b/>
          <w:bCs/>
          <w:color w:val="000000"/>
          <w:sz w:val="28"/>
          <w:szCs w:val="28"/>
        </w:rPr>
      </w:pPr>
      <w:r w:rsidRPr="00176025">
        <w:rPr>
          <w:rFonts w:asciiTheme="majorBidi" w:hAnsiTheme="majorBidi" w:cstheme="majorBidi"/>
          <w:b/>
          <w:bCs/>
          <w:color w:val="000000"/>
          <w:sz w:val="28"/>
          <w:szCs w:val="28"/>
        </w:rPr>
        <w:lastRenderedPageBreak/>
        <w:t>8- Monitoring and Maintenance:</w:t>
      </w:r>
    </w:p>
    <w:p w14:paraId="7E90BE23" w14:textId="2A0EF264" w:rsidR="00E14A56" w:rsidRPr="00E14A56" w:rsidRDefault="00176025" w:rsidP="001D4B12">
      <w:pPr>
        <w:pStyle w:val="NormalWeb"/>
        <w:numPr>
          <w:ilvl w:val="0"/>
          <w:numId w:val="9"/>
        </w:numPr>
        <w:shd w:val="clear" w:color="auto" w:fill="FFFFFF"/>
        <w:spacing w:before="120" w:beforeAutospacing="0" w:after="120" w:afterAutospacing="0" w:line="360" w:lineRule="auto"/>
        <w:rPr>
          <w:rFonts w:asciiTheme="majorBidi" w:hAnsiTheme="majorBidi" w:cstheme="majorBidi"/>
          <w:color w:val="000000"/>
          <w:sz w:val="28"/>
          <w:szCs w:val="28"/>
        </w:rPr>
      </w:pPr>
      <w:r w:rsidRPr="00176025">
        <w:rPr>
          <w:rFonts w:asciiTheme="majorBidi" w:hAnsiTheme="majorBidi" w:cstheme="majorBidi"/>
          <w:color w:val="000000"/>
          <w:sz w:val="28"/>
          <w:szCs w:val="28"/>
        </w:rPr>
        <w:t xml:space="preserve">Monitor the performance of the implemented algorithms in real-time, collecting metrics and logs to track algorithm behavior and performance. </w:t>
      </w:r>
    </w:p>
    <w:p w14:paraId="0AFF5B94" w14:textId="257EE32F" w:rsidR="00176025" w:rsidRPr="0041647C" w:rsidRDefault="00176025" w:rsidP="001D4B12">
      <w:pPr>
        <w:pStyle w:val="NormalWeb"/>
        <w:numPr>
          <w:ilvl w:val="0"/>
          <w:numId w:val="9"/>
        </w:numPr>
        <w:shd w:val="clear" w:color="auto" w:fill="FFFFFF"/>
        <w:spacing w:before="120" w:beforeAutospacing="0" w:after="120" w:afterAutospacing="0" w:line="360" w:lineRule="auto"/>
        <w:rPr>
          <w:rFonts w:asciiTheme="majorBidi" w:hAnsiTheme="majorBidi" w:cstheme="majorBidi"/>
          <w:color w:val="000000"/>
          <w:sz w:val="28"/>
          <w:szCs w:val="28"/>
        </w:rPr>
      </w:pPr>
      <w:r w:rsidRPr="00176025">
        <w:rPr>
          <w:rFonts w:asciiTheme="majorBidi" w:hAnsiTheme="majorBidi" w:cstheme="majorBidi"/>
          <w:color w:val="000000"/>
          <w:sz w:val="28"/>
          <w:szCs w:val="28"/>
        </w:rPr>
        <w:t>Implement mechanisms for ongoing maintenance, updates, and optimization to address any issues and keep the algorithms running smoothly.</w:t>
      </w:r>
    </w:p>
    <w:p w14:paraId="02AACEC9"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6DCBADE3"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39DAD880" w14:textId="12038AA8" w:rsidR="002D3201" w:rsidRDefault="006028E8" w:rsidP="00C10B6E">
      <w:pPr>
        <w:pStyle w:val="NormalWeb"/>
        <w:shd w:val="clear" w:color="auto" w:fill="FFFFFF"/>
        <w:spacing w:before="120" w:beforeAutospacing="0" w:after="120" w:afterAutospacing="0" w:line="360" w:lineRule="auto"/>
        <w:rPr>
          <w:rFonts w:asciiTheme="majorBidi" w:hAnsiTheme="majorBidi" w:cstheme="majorBidi"/>
          <w:b/>
          <w:bCs/>
          <w:color w:val="000000"/>
          <w:sz w:val="36"/>
          <w:szCs w:val="36"/>
        </w:rPr>
      </w:pPr>
      <w:r>
        <w:rPr>
          <w:rFonts w:asciiTheme="majorBidi" w:hAnsiTheme="majorBidi" w:cstheme="majorBidi"/>
          <w:b/>
          <w:bCs/>
          <w:color w:val="000000"/>
          <w:sz w:val="36"/>
          <w:szCs w:val="36"/>
        </w:rPr>
        <w:t xml:space="preserve">5.5 </w:t>
      </w:r>
      <w:r w:rsidRPr="006028E8">
        <w:rPr>
          <w:rFonts w:asciiTheme="majorBidi" w:hAnsiTheme="majorBidi" w:cstheme="majorBidi"/>
          <w:b/>
          <w:bCs/>
          <w:color w:val="000000"/>
          <w:sz w:val="36"/>
          <w:szCs w:val="36"/>
        </w:rPr>
        <w:t>Testing and Analysis</w:t>
      </w:r>
      <w:r>
        <w:rPr>
          <w:rFonts w:asciiTheme="majorBidi" w:hAnsiTheme="majorBidi" w:cstheme="majorBidi"/>
          <w:b/>
          <w:bCs/>
          <w:color w:val="000000"/>
          <w:sz w:val="36"/>
          <w:szCs w:val="36"/>
        </w:rPr>
        <w:t>:</w:t>
      </w:r>
    </w:p>
    <w:p w14:paraId="531FABD4" w14:textId="6C6C164B" w:rsidR="006028E8" w:rsidRPr="006028E8" w:rsidRDefault="006028E8" w:rsidP="006028E8">
      <w:pPr>
        <w:pStyle w:val="NormalWeb"/>
        <w:shd w:val="clear" w:color="auto" w:fill="FFFFFF"/>
        <w:spacing w:before="120" w:after="120" w:line="360" w:lineRule="auto"/>
        <w:rPr>
          <w:rFonts w:asciiTheme="majorBidi" w:hAnsiTheme="majorBidi" w:cstheme="majorBidi"/>
          <w:color w:val="000000"/>
          <w:sz w:val="28"/>
          <w:szCs w:val="28"/>
        </w:rPr>
      </w:pPr>
      <w:r w:rsidRPr="006028E8">
        <w:rPr>
          <w:rFonts w:asciiTheme="majorBidi" w:hAnsiTheme="majorBidi" w:cstheme="majorBidi"/>
          <w:color w:val="000000"/>
          <w:sz w:val="28"/>
          <w:szCs w:val="28"/>
        </w:rPr>
        <w:t xml:space="preserve">Testing and analysis are essential phases in the development of an email spam filtering system to ensure its reliability, </w:t>
      </w:r>
      <w:r>
        <w:rPr>
          <w:rFonts w:asciiTheme="majorBidi" w:hAnsiTheme="majorBidi" w:cstheme="majorBidi"/>
          <w:color w:val="000000"/>
          <w:sz w:val="28"/>
          <w:szCs w:val="28"/>
        </w:rPr>
        <w:t>effectiveness, and performance.</w:t>
      </w:r>
    </w:p>
    <w:p w14:paraId="010FC6B3" w14:textId="09A01E4E" w:rsidR="006028E8" w:rsidRPr="006028E8" w:rsidRDefault="006028E8" w:rsidP="006028E8">
      <w:pPr>
        <w:pStyle w:val="NormalWeb"/>
        <w:shd w:val="clear" w:color="auto" w:fill="FFFFFF"/>
        <w:spacing w:before="120" w:after="120" w:line="360" w:lineRule="auto"/>
        <w:rPr>
          <w:rFonts w:asciiTheme="majorBidi" w:hAnsiTheme="majorBidi" w:cstheme="majorBidi"/>
          <w:b/>
          <w:bCs/>
          <w:color w:val="000000"/>
          <w:sz w:val="28"/>
          <w:szCs w:val="28"/>
        </w:rPr>
      </w:pPr>
      <w:r w:rsidRPr="006028E8">
        <w:rPr>
          <w:rFonts w:asciiTheme="majorBidi" w:hAnsiTheme="majorBidi" w:cstheme="majorBidi"/>
          <w:b/>
          <w:bCs/>
          <w:color w:val="000000"/>
          <w:sz w:val="28"/>
          <w:szCs w:val="28"/>
        </w:rPr>
        <w:t>1- Test Plan Creation:</w:t>
      </w:r>
    </w:p>
    <w:p w14:paraId="17202821" w14:textId="77777777" w:rsidR="006028E8" w:rsidRDefault="006028E8" w:rsidP="001D4B12">
      <w:pPr>
        <w:pStyle w:val="NormalWeb"/>
        <w:numPr>
          <w:ilvl w:val="0"/>
          <w:numId w:val="17"/>
        </w:numPr>
        <w:shd w:val="clear" w:color="auto" w:fill="FFFFFF"/>
        <w:spacing w:before="120" w:after="120" w:line="360" w:lineRule="auto"/>
        <w:rPr>
          <w:rFonts w:asciiTheme="majorBidi" w:hAnsiTheme="majorBidi" w:cstheme="majorBidi"/>
          <w:color w:val="000000"/>
          <w:sz w:val="28"/>
          <w:szCs w:val="28"/>
        </w:rPr>
      </w:pPr>
      <w:r w:rsidRPr="006028E8">
        <w:rPr>
          <w:rFonts w:asciiTheme="majorBidi" w:hAnsiTheme="majorBidi" w:cstheme="majorBidi"/>
          <w:color w:val="000000"/>
          <w:sz w:val="28"/>
          <w:szCs w:val="28"/>
        </w:rPr>
        <w:t xml:space="preserve">Develop a comprehensive test plan outlining the objectives, scope, and methodologies for testing the email spam filtering system. </w:t>
      </w:r>
    </w:p>
    <w:p w14:paraId="0C351BED" w14:textId="0BC7971A" w:rsidR="006028E8" w:rsidRPr="006028E8" w:rsidRDefault="006028E8" w:rsidP="001D4B12">
      <w:pPr>
        <w:pStyle w:val="NormalWeb"/>
        <w:numPr>
          <w:ilvl w:val="0"/>
          <w:numId w:val="17"/>
        </w:numPr>
        <w:shd w:val="clear" w:color="auto" w:fill="FFFFFF"/>
        <w:spacing w:before="120" w:after="120" w:line="360" w:lineRule="auto"/>
        <w:rPr>
          <w:rFonts w:asciiTheme="majorBidi" w:hAnsiTheme="majorBidi" w:cstheme="majorBidi"/>
          <w:color w:val="000000"/>
          <w:sz w:val="28"/>
          <w:szCs w:val="28"/>
        </w:rPr>
      </w:pPr>
      <w:r w:rsidRPr="006028E8">
        <w:rPr>
          <w:rFonts w:asciiTheme="majorBidi" w:hAnsiTheme="majorBidi" w:cstheme="majorBidi"/>
          <w:color w:val="000000"/>
          <w:sz w:val="28"/>
          <w:szCs w:val="28"/>
        </w:rPr>
        <w:t>Define test scenarios, test cases, and success criteria to guide the testing process.</w:t>
      </w:r>
    </w:p>
    <w:p w14:paraId="6C7D0C44" w14:textId="02FC6A69" w:rsidR="006028E8" w:rsidRPr="006028E8" w:rsidRDefault="006028E8" w:rsidP="006028E8">
      <w:pPr>
        <w:pStyle w:val="NormalWeb"/>
        <w:shd w:val="clear" w:color="auto" w:fill="FFFFFF"/>
        <w:spacing w:before="120" w:after="120" w:line="360" w:lineRule="auto"/>
        <w:rPr>
          <w:rFonts w:asciiTheme="majorBidi" w:hAnsiTheme="majorBidi" w:cstheme="majorBidi"/>
          <w:b/>
          <w:bCs/>
          <w:color w:val="000000"/>
          <w:sz w:val="28"/>
          <w:szCs w:val="28"/>
        </w:rPr>
      </w:pPr>
      <w:r w:rsidRPr="006028E8">
        <w:rPr>
          <w:rFonts w:asciiTheme="majorBidi" w:hAnsiTheme="majorBidi" w:cstheme="majorBidi"/>
          <w:b/>
          <w:bCs/>
          <w:color w:val="000000"/>
          <w:sz w:val="28"/>
          <w:szCs w:val="28"/>
        </w:rPr>
        <w:t>2- Unit Testing:</w:t>
      </w:r>
    </w:p>
    <w:p w14:paraId="105261CF" w14:textId="77777777" w:rsidR="006028E8" w:rsidRDefault="006028E8" w:rsidP="001D4B12">
      <w:pPr>
        <w:pStyle w:val="NormalWeb"/>
        <w:numPr>
          <w:ilvl w:val="0"/>
          <w:numId w:val="18"/>
        </w:numPr>
        <w:shd w:val="clear" w:color="auto" w:fill="FFFFFF"/>
        <w:spacing w:before="120" w:after="120" w:line="360" w:lineRule="auto"/>
        <w:rPr>
          <w:rFonts w:asciiTheme="majorBidi" w:hAnsiTheme="majorBidi" w:cstheme="majorBidi"/>
          <w:color w:val="000000"/>
          <w:sz w:val="28"/>
          <w:szCs w:val="28"/>
        </w:rPr>
      </w:pPr>
      <w:r w:rsidRPr="006028E8">
        <w:rPr>
          <w:rFonts w:asciiTheme="majorBidi" w:hAnsiTheme="majorBidi" w:cstheme="majorBidi"/>
          <w:color w:val="000000"/>
          <w:sz w:val="28"/>
          <w:szCs w:val="28"/>
        </w:rPr>
        <w:t xml:space="preserve">Conduct unit testing to validate the functionality of individual components or modules within the system. </w:t>
      </w:r>
    </w:p>
    <w:p w14:paraId="144C7D40" w14:textId="437EF513" w:rsidR="006028E8" w:rsidRPr="006028E8" w:rsidRDefault="006028E8" w:rsidP="001D4B12">
      <w:pPr>
        <w:pStyle w:val="NormalWeb"/>
        <w:numPr>
          <w:ilvl w:val="0"/>
          <w:numId w:val="18"/>
        </w:numPr>
        <w:shd w:val="clear" w:color="auto" w:fill="FFFFFF"/>
        <w:spacing w:before="120" w:after="120" w:line="360" w:lineRule="auto"/>
        <w:rPr>
          <w:rFonts w:asciiTheme="majorBidi" w:hAnsiTheme="majorBidi" w:cstheme="majorBidi"/>
          <w:color w:val="000000"/>
          <w:sz w:val="28"/>
          <w:szCs w:val="28"/>
        </w:rPr>
      </w:pPr>
      <w:r w:rsidRPr="006028E8">
        <w:rPr>
          <w:rFonts w:asciiTheme="majorBidi" w:hAnsiTheme="majorBidi" w:cstheme="majorBidi"/>
          <w:color w:val="000000"/>
          <w:sz w:val="28"/>
          <w:szCs w:val="28"/>
        </w:rPr>
        <w:t>Write unit tests for functions, methods, and classes to verify that they perform as expected and handle edge cases appropriately.</w:t>
      </w:r>
    </w:p>
    <w:p w14:paraId="556DAD22" w14:textId="77777777" w:rsidR="006028E8" w:rsidRDefault="006028E8" w:rsidP="006028E8">
      <w:pPr>
        <w:pStyle w:val="NormalWeb"/>
        <w:shd w:val="clear" w:color="auto" w:fill="FFFFFF"/>
        <w:spacing w:before="120" w:after="120" w:line="360" w:lineRule="auto"/>
        <w:rPr>
          <w:rFonts w:asciiTheme="majorBidi" w:hAnsiTheme="majorBidi" w:cstheme="majorBidi"/>
          <w:color w:val="000000"/>
          <w:sz w:val="28"/>
          <w:szCs w:val="28"/>
        </w:rPr>
      </w:pPr>
    </w:p>
    <w:p w14:paraId="788CC08D" w14:textId="77777777" w:rsidR="006028E8" w:rsidRPr="006028E8" w:rsidRDefault="006028E8" w:rsidP="006028E8">
      <w:pPr>
        <w:pStyle w:val="NormalWeb"/>
        <w:shd w:val="clear" w:color="auto" w:fill="FFFFFF"/>
        <w:spacing w:before="120" w:after="120" w:line="360" w:lineRule="auto"/>
        <w:rPr>
          <w:rFonts w:asciiTheme="majorBidi" w:hAnsiTheme="majorBidi" w:cstheme="majorBidi"/>
          <w:color w:val="000000"/>
          <w:sz w:val="28"/>
          <w:szCs w:val="28"/>
        </w:rPr>
      </w:pPr>
    </w:p>
    <w:p w14:paraId="6B97C39F" w14:textId="4AC3DB95" w:rsidR="006028E8" w:rsidRPr="006028E8" w:rsidRDefault="006028E8" w:rsidP="006028E8">
      <w:pPr>
        <w:pStyle w:val="NormalWeb"/>
        <w:shd w:val="clear" w:color="auto" w:fill="FFFFFF"/>
        <w:spacing w:before="120" w:after="120" w:line="360" w:lineRule="auto"/>
        <w:rPr>
          <w:rFonts w:asciiTheme="majorBidi" w:hAnsiTheme="majorBidi" w:cstheme="majorBidi"/>
          <w:b/>
          <w:bCs/>
          <w:color w:val="000000"/>
          <w:sz w:val="28"/>
          <w:szCs w:val="28"/>
        </w:rPr>
      </w:pPr>
      <w:r w:rsidRPr="006028E8">
        <w:rPr>
          <w:rFonts w:asciiTheme="majorBidi" w:hAnsiTheme="majorBidi" w:cstheme="majorBidi"/>
          <w:b/>
          <w:bCs/>
          <w:color w:val="000000"/>
          <w:sz w:val="28"/>
          <w:szCs w:val="28"/>
        </w:rPr>
        <w:lastRenderedPageBreak/>
        <w:t>3- Integration Testing:</w:t>
      </w:r>
    </w:p>
    <w:p w14:paraId="56CBAE6E" w14:textId="77777777" w:rsidR="006028E8" w:rsidRDefault="006028E8" w:rsidP="001D4B12">
      <w:pPr>
        <w:pStyle w:val="NormalWeb"/>
        <w:numPr>
          <w:ilvl w:val="0"/>
          <w:numId w:val="20"/>
        </w:numPr>
        <w:shd w:val="clear" w:color="auto" w:fill="FFFFFF"/>
        <w:spacing w:before="120" w:after="120" w:line="360" w:lineRule="auto"/>
        <w:rPr>
          <w:rFonts w:asciiTheme="majorBidi" w:hAnsiTheme="majorBidi" w:cstheme="majorBidi"/>
          <w:color w:val="000000"/>
          <w:sz w:val="28"/>
          <w:szCs w:val="28"/>
        </w:rPr>
      </w:pPr>
      <w:r w:rsidRPr="006028E8">
        <w:rPr>
          <w:rFonts w:asciiTheme="majorBidi" w:hAnsiTheme="majorBidi" w:cstheme="majorBidi"/>
          <w:color w:val="000000"/>
          <w:sz w:val="28"/>
          <w:szCs w:val="28"/>
        </w:rPr>
        <w:t xml:space="preserve">Perform integration testing to assess the interactions and interoperability between different system components. </w:t>
      </w:r>
    </w:p>
    <w:p w14:paraId="6DCD7C76" w14:textId="1F2F2C6B" w:rsidR="006028E8" w:rsidRPr="006028E8" w:rsidRDefault="006028E8" w:rsidP="001D4B12">
      <w:pPr>
        <w:pStyle w:val="NormalWeb"/>
        <w:numPr>
          <w:ilvl w:val="0"/>
          <w:numId w:val="19"/>
        </w:numPr>
        <w:shd w:val="clear" w:color="auto" w:fill="FFFFFF"/>
        <w:spacing w:before="120" w:after="120" w:line="360" w:lineRule="auto"/>
        <w:rPr>
          <w:rFonts w:asciiTheme="majorBidi" w:hAnsiTheme="majorBidi" w:cstheme="majorBidi"/>
          <w:color w:val="000000"/>
          <w:sz w:val="28"/>
          <w:szCs w:val="28"/>
        </w:rPr>
      </w:pPr>
      <w:r w:rsidRPr="006028E8">
        <w:rPr>
          <w:rFonts w:asciiTheme="majorBidi" w:hAnsiTheme="majorBidi" w:cstheme="majorBidi"/>
          <w:color w:val="000000"/>
          <w:sz w:val="28"/>
          <w:szCs w:val="28"/>
        </w:rPr>
        <w:t>Test the integration of modules, APIs, databases, and external dependencies to ensure seamless communication and data flow.</w:t>
      </w:r>
    </w:p>
    <w:p w14:paraId="7F2CB6F2" w14:textId="6FC7BCC4" w:rsidR="006028E8" w:rsidRPr="006028E8" w:rsidRDefault="006028E8" w:rsidP="006028E8">
      <w:pPr>
        <w:pStyle w:val="NormalWeb"/>
        <w:shd w:val="clear" w:color="auto" w:fill="FFFFFF"/>
        <w:spacing w:before="120" w:after="120" w:line="360" w:lineRule="auto"/>
        <w:rPr>
          <w:rFonts w:asciiTheme="majorBidi" w:hAnsiTheme="majorBidi" w:cstheme="majorBidi"/>
          <w:b/>
          <w:bCs/>
          <w:color w:val="000000"/>
          <w:sz w:val="28"/>
          <w:szCs w:val="28"/>
        </w:rPr>
      </w:pPr>
      <w:r w:rsidRPr="006028E8">
        <w:rPr>
          <w:rFonts w:asciiTheme="majorBidi" w:hAnsiTheme="majorBidi" w:cstheme="majorBidi"/>
          <w:b/>
          <w:bCs/>
          <w:color w:val="000000"/>
          <w:sz w:val="28"/>
          <w:szCs w:val="28"/>
        </w:rPr>
        <w:t>4- Functional Testing:</w:t>
      </w:r>
    </w:p>
    <w:p w14:paraId="07D20FEA" w14:textId="3AAD26CA" w:rsidR="006028E8" w:rsidRPr="006028E8" w:rsidRDefault="006028E8" w:rsidP="001D4B12">
      <w:pPr>
        <w:pStyle w:val="NormalWeb"/>
        <w:numPr>
          <w:ilvl w:val="0"/>
          <w:numId w:val="19"/>
        </w:numPr>
        <w:shd w:val="clear" w:color="auto" w:fill="FFFFFF"/>
        <w:spacing w:before="120" w:after="120" w:line="360" w:lineRule="auto"/>
        <w:rPr>
          <w:rFonts w:asciiTheme="majorBidi" w:hAnsiTheme="majorBidi" w:cstheme="majorBidi"/>
          <w:color w:val="000000"/>
          <w:sz w:val="28"/>
          <w:szCs w:val="28"/>
        </w:rPr>
      </w:pPr>
      <w:r w:rsidRPr="006028E8">
        <w:rPr>
          <w:rFonts w:asciiTheme="majorBidi" w:hAnsiTheme="majorBidi" w:cstheme="majorBidi"/>
          <w:color w:val="000000"/>
          <w:sz w:val="28"/>
          <w:szCs w:val="28"/>
        </w:rPr>
        <w:t xml:space="preserve">Conduct functional testing to validate the system's adherence to functional requirements and specifications. </w:t>
      </w:r>
    </w:p>
    <w:p w14:paraId="715CF818" w14:textId="1C15583A" w:rsidR="006028E8" w:rsidRPr="006028E8" w:rsidRDefault="006028E8" w:rsidP="001D4B12">
      <w:pPr>
        <w:pStyle w:val="NormalWeb"/>
        <w:numPr>
          <w:ilvl w:val="0"/>
          <w:numId w:val="19"/>
        </w:numPr>
        <w:shd w:val="clear" w:color="auto" w:fill="FFFFFF"/>
        <w:spacing w:before="120" w:after="120" w:line="360" w:lineRule="auto"/>
        <w:rPr>
          <w:rFonts w:asciiTheme="majorBidi" w:hAnsiTheme="majorBidi" w:cstheme="majorBidi"/>
          <w:color w:val="000000"/>
          <w:sz w:val="28"/>
          <w:szCs w:val="28"/>
        </w:rPr>
      </w:pPr>
      <w:r w:rsidRPr="006028E8">
        <w:rPr>
          <w:rFonts w:asciiTheme="majorBidi" w:hAnsiTheme="majorBidi" w:cstheme="majorBidi"/>
          <w:color w:val="000000"/>
          <w:sz w:val="28"/>
          <w:szCs w:val="28"/>
        </w:rPr>
        <w:t>Test the core functionalities of the email spam filtering system, including email classification, user authentication, configuration settings, and user interface interactions.</w:t>
      </w:r>
    </w:p>
    <w:p w14:paraId="16A697BF" w14:textId="79E658CC" w:rsidR="006028E8" w:rsidRPr="006028E8" w:rsidRDefault="006028E8" w:rsidP="006028E8">
      <w:pPr>
        <w:pStyle w:val="NormalWeb"/>
        <w:shd w:val="clear" w:color="auto" w:fill="FFFFFF"/>
        <w:spacing w:before="120" w:after="120" w:line="360" w:lineRule="auto"/>
        <w:rPr>
          <w:rFonts w:asciiTheme="majorBidi" w:hAnsiTheme="majorBidi" w:cstheme="majorBidi"/>
          <w:b/>
          <w:bCs/>
          <w:color w:val="000000"/>
          <w:sz w:val="28"/>
          <w:szCs w:val="28"/>
        </w:rPr>
      </w:pPr>
      <w:r w:rsidRPr="006028E8">
        <w:rPr>
          <w:rFonts w:asciiTheme="majorBidi" w:hAnsiTheme="majorBidi" w:cstheme="majorBidi"/>
          <w:b/>
          <w:bCs/>
          <w:color w:val="000000"/>
          <w:sz w:val="28"/>
          <w:szCs w:val="28"/>
        </w:rPr>
        <w:t>5- Performance Testing:</w:t>
      </w:r>
    </w:p>
    <w:p w14:paraId="564172B1" w14:textId="77777777" w:rsidR="006028E8" w:rsidRDefault="006028E8" w:rsidP="001D4B12">
      <w:pPr>
        <w:pStyle w:val="NormalWeb"/>
        <w:numPr>
          <w:ilvl w:val="0"/>
          <w:numId w:val="21"/>
        </w:numPr>
        <w:shd w:val="clear" w:color="auto" w:fill="FFFFFF"/>
        <w:spacing w:before="120" w:beforeAutospacing="0" w:after="120" w:afterAutospacing="0" w:line="360" w:lineRule="auto"/>
        <w:rPr>
          <w:rFonts w:asciiTheme="majorBidi" w:hAnsiTheme="majorBidi" w:cstheme="majorBidi"/>
          <w:color w:val="000000"/>
          <w:sz w:val="28"/>
          <w:szCs w:val="28"/>
        </w:rPr>
      </w:pPr>
      <w:r w:rsidRPr="006028E8">
        <w:rPr>
          <w:rFonts w:asciiTheme="majorBidi" w:hAnsiTheme="majorBidi" w:cstheme="majorBidi"/>
          <w:color w:val="000000"/>
          <w:sz w:val="28"/>
          <w:szCs w:val="28"/>
        </w:rPr>
        <w:t>Evaluate the performance of the email spam filtering system under various load conditions and usage scenarios.</w:t>
      </w:r>
    </w:p>
    <w:p w14:paraId="2CEB182A" w14:textId="27D9C38C" w:rsidR="006028E8" w:rsidRDefault="006028E8" w:rsidP="001D4B12">
      <w:pPr>
        <w:pStyle w:val="NormalWeb"/>
        <w:numPr>
          <w:ilvl w:val="0"/>
          <w:numId w:val="21"/>
        </w:numPr>
        <w:shd w:val="clear" w:color="auto" w:fill="FFFFFF"/>
        <w:spacing w:before="120" w:beforeAutospacing="0" w:after="120" w:afterAutospacing="0" w:line="360" w:lineRule="auto"/>
        <w:rPr>
          <w:rFonts w:asciiTheme="majorBidi" w:hAnsiTheme="majorBidi" w:cstheme="majorBidi"/>
          <w:color w:val="000000"/>
          <w:sz w:val="28"/>
          <w:szCs w:val="28"/>
        </w:rPr>
      </w:pPr>
      <w:r w:rsidRPr="006028E8">
        <w:rPr>
          <w:rFonts w:asciiTheme="majorBidi" w:hAnsiTheme="majorBidi" w:cstheme="majorBidi"/>
          <w:color w:val="000000"/>
          <w:sz w:val="28"/>
          <w:szCs w:val="28"/>
        </w:rPr>
        <w:t xml:space="preserve"> Measure key performance metrics such as processing speed, memory usage, scalability, and throughput to identify bottlenecks and optimize system performance.</w:t>
      </w:r>
    </w:p>
    <w:p w14:paraId="6D19F88E" w14:textId="6542CA00" w:rsidR="006028E8" w:rsidRPr="006028E8" w:rsidRDefault="006028E8" w:rsidP="006028E8">
      <w:pPr>
        <w:pStyle w:val="NormalWeb"/>
        <w:shd w:val="clear" w:color="auto" w:fill="FFFFFF"/>
        <w:spacing w:before="120" w:after="120" w:line="360" w:lineRule="auto"/>
        <w:rPr>
          <w:rFonts w:asciiTheme="majorBidi" w:hAnsiTheme="majorBidi" w:cstheme="majorBidi"/>
          <w:b/>
          <w:bCs/>
          <w:color w:val="000000"/>
          <w:sz w:val="28"/>
          <w:szCs w:val="28"/>
        </w:rPr>
      </w:pPr>
      <w:r w:rsidRPr="006028E8">
        <w:rPr>
          <w:rFonts w:asciiTheme="majorBidi" w:hAnsiTheme="majorBidi" w:cstheme="majorBidi"/>
          <w:b/>
          <w:bCs/>
          <w:color w:val="000000"/>
          <w:sz w:val="28"/>
          <w:szCs w:val="28"/>
        </w:rPr>
        <w:t>6- Security Testing:</w:t>
      </w:r>
    </w:p>
    <w:p w14:paraId="4852EC53" w14:textId="77777777" w:rsidR="006028E8" w:rsidRDefault="006028E8" w:rsidP="001D4B12">
      <w:pPr>
        <w:pStyle w:val="NormalWeb"/>
        <w:numPr>
          <w:ilvl w:val="0"/>
          <w:numId w:val="22"/>
        </w:numPr>
        <w:shd w:val="clear" w:color="auto" w:fill="FFFFFF"/>
        <w:spacing w:before="120" w:after="120" w:line="360" w:lineRule="auto"/>
        <w:rPr>
          <w:rFonts w:asciiTheme="majorBidi" w:hAnsiTheme="majorBidi" w:cstheme="majorBidi"/>
          <w:color w:val="000000"/>
          <w:sz w:val="28"/>
          <w:szCs w:val="28"/>
        </w:rPr>
      </w:pPr>
      <w:r w:rsidRPr="006028E8">
        <w:rPr>
          <w:rFonts w:asciiTheme="majorBidi" w:hAnsiTheme="majorBidi" w:cstheme="majorBidi"/>
          <w:color w:val="000000"/>
          <w:sz w:val="28"/>
          <w:szCs w:val="28"/>
        </w:rPr>
        <w:t xml:space="preserve">Perform security testing to identify and mitigate potential vulnerabilities and threats in the system. </w:t>
      </w:r>
    </w:p>
    <w:p w14:paraId="67AADC79" w14:textId="36485916" w:rsidR="006028E8" w:rsidRPr="006028E8" w:rsidRDefault="006028E8" w:rsidP="001D4B12">
      <w:pPr>
        <w:pStyle w:val="NormalWeb"/>
        <w:numPr>
          <w:ilvl w:val="0"/>
          <w:numId w:val="22"/>
        </w:numPr>
        <w:shd w:val="clear" w:color="auto" w:fill="FFFFFF"/>
        <w:spacing w:before="120" w:after="120" w:line="360" w:lineRule="auto"/>
        <w:rPr>
          <w:rFonts w:asciiTheme="majorBidi" w:hAnsiTheme="majorBidi" w:cstheme="majorBidi"/>
          <w:color w:val="000000"/>
          <w:sz w:val="28"/>
          <w:szCs w:val="28"/>
        </w:rPr>
      </w:pPr>
      <w:r w:rsidRPr="006028E8">
        <w:rPr>
          <w:rFonts w:asciiTheme="majorBidi" w:hAnsiTheme="majorBidi" w:cstheme="majorBidi"/>
          <w:color w:val="000000"/>
          <w:sz w:val="28"/>
          <w:szCs w:val="28"/>
        </w:rPr>
        <w:t>Test for common security issues such as SQL injection, authentication bypass, and data leakage to ensure data confidentiality and integrity.</w:t>
      </w:r>
    </w:p>
    <w:p w14:paraId="20D90731" w14:textId="108E7FDB" w:rsidR="006028E8" w:rsidRPr="006028E8" w:rsidRDefault="006028E8" w:rsidP="006028E8">
      <w:pPr>
        <w:pStyle w:val="NormalWeb"/>
        <w:shd w:val="clear" w:color="auto" w:fill="FFFFFF"/>
        <w:spacing w:before="120" w:after="120" w:line="360" w:lineRule="auto"/>
        <w:rPr>
          <w:rFonts w:asciiTheme="majorBidi" w:hAnsiTheme="majorBidi" w:cstheme="majorBidi"/>
          <w:b/>
          <w:bCs/>
          <w:color w:val="000000"/>
          <w:sz w:val="28"/>
          <w:szCs w:val="28"/>
        </w:rPr>
      </w:pPr>
      <w:r w:rsidRPr="006028E8">
        <w:rPr>
          <w:rFonts w:asciiTheme="majorBidi" w:hAnsiTheme="majorBidi" w:cstheme="majorBidi"/>
          <w:b/>
          <w:bCs/>
          <w:color w:val="000000"/>
          <w:sz w:val="28"/>
          <w:szCs w:val="28"/>
        </w:rPr>
        <w:lastRenderedPageBreak/>
        <w:t>7- Usability Testing:</w:t>
      </w:r>
    </w:p>
    <w:p w14:paraId="5CED4ABA" w14:textId="77777777" w:rsidR="006028E8" w:rsidRDefault="006028E8" w:rsidP="001D4B12">
      <w:pPr>
        <w:pStyle w:val="NormalWeb"/>
        <w:numPr>
          <w:ilvl w:val="0"/>
          <w:numId w:val="23"/>
        </w:numPr>
        <w:shd w:val="clear" w:color="auto" w:fill="FFFFFF"/>
        <w:spacing w:before="120" w:after="120" w:line="360" w:lineRule="auto"/>
        <w:rPr>
          <w:rFonts w:asciiTheme="majorBidi" w:hAnsiTheme="majorBidi" w:cstheme="majorBidi"/>
          <w:color w:val="000000"/>
          <w:sz w:val="28"/>
          <w:szCs w:val="28"/>
        </w:rPr>
      </w:pPr>
      <w:r w:rsidRPr="006028E8">
        <w:rPr>
          <w:rFonts w:asciiTheme="majorBidi" w:hAnsiTheme="majorBidi" w:cstheme="majorBidi"/>
          <w:color w:val="000000"/>
          <w:sz w:val="28"/>
          <w:szCs w:val="28"/>
        </w:rPr>
        <w:t>Conduct usability testing to assess the user experience and interface design of the email spam filtering system.</w:t>
      </w:r>
    </w:p>
    <w:p w14:paraId="2DB7783C" w14:textId="5CD82E00" w:rsidR="006028E8" w:rsidRPr="006028E8" w:rsidRDefault="006028E8" w:rsidP="001D4B12">
      <w:pPr>
        <w:pStyle w:val="NormalWeb"/>
        <w:numPr>
          <w:ilvl w:val="0"/>
          <w:numId w:val="23"/>
        </w:numPr>
        <w:shd w:val="clear" w:color="auto" w:fill="FFFFFF"/>
        <w:spacing w:before="120" w:after="120" w:line="360" w:lineRule="auto"/>
        <w:rPr>
          <w:rFonts w:asciiTheme="majorBidi" w:hAnsiTheme="majorBidi" w:cstheme="majorBidi"/>
          <w:color w:val="000000"/>
          <w:sz w:val="28"/>
          <w:szCs w:val="28"/>
        </w:rPr>
      </w:pPr>
      <w:r w:rsidRPr="006028E8">
        <w:rPr>
          <w:rFonts w:asciiTheme="majorBidi" w:hAnsiTheme="majorBidi" w:cstheme="majorBidi"/>
          <w:color w:val="000000"/>
          <w:sz w:val="28"/>
          <w:szCs w:val="28"/>
        </w:rPr>
        <w:t xml:space="preserve"> Gather feedback from end-users through surveys, interviews, and user observations to identify usability issues and improve user satisfaction.</w:t>
      </w:r>
    </w:p>
    <w:p w14:paraId="728C678A" w14:textId="6C698FE9" w:rsidR="006028E8" w:rsidRPr="006028E8" w:rsidRDefault="006028E8" w:rsidP="006028E8">
      <w:pPr>
        <w:pStyle w:val="NormalWeb"/>
        <w:shd w:val="clear" w:color="auto" w:fill="FFFFFF"/>
        <w:spacing w:before="120" w:after="120" w:line="360" w:lineRule="auto"/>
        <w:rPr>
          <w:rFonts w:asciiTheme="majorBidi" w:hAnsiTheme="majorBidi" w:cstheme="majorBidi"/>
          <w:b/>
          <w:bCs/>
          <w:color w:val="000000"/>
          <w:sz w:val="28"/>
          <w:szCs w:val="28"/>
        </w:rPr>
      </w:pPr>
      <w:r w:rsidRPr="006028E8">
        <w:rPr>
          <w:rFonts w:asciiTheme="majorBidi" w:hAnsiTheme="majorBidi" w:cstheme="majorBidi"/>
          <w:b/>
          <w:bCs/>
          <w:color w:val="000000"/>
          <w:sz w:val="28"/>
          <w:szCs w:val="28"/>
        </w:rPr>
        <w:t>8- Regression Testing:</w:t>
      </w:r>
    </w:p>
    <w:p w14:paraId="678C9628" w14:textId="77777777" w:rsidR="006028E8" w:rsidRDefault="006028E8" w:rsidP="001D4B12">
      <w:pPr>
        <w:pStyle w:val="NormalWeb"/>
        <w:numPr>
          <w:ilvl w:val="0"/>
          <w:numId w:val="24"/>
        </w:numPr>
        <w:shd w:val="clear" w:color="auto" w:fill="FFFFFF"/>
        <w:spacing w:before="120" w:after="120" w:line="360" w:lineRule="auto"/>
        <w:rPr>
          <w:rFonts w:asciiTheme="majorBidi" w:hAnsiTheme="majorBidi" w:cstheme="majorBidi"/>
          <w:color w:val="000000"/>
          <w:sz w:val="28"/>
          <w:szCs w:val="28"/>
        </w:rPr>
      </w:pPr>
      <w:r w:rsidRPr="006028E8">
        <w:rPr>
          <w:rFonts w:asciiTheme="majorBidi" w:hAnsiTheme="majorBidi" w:cstheme="majorBidi"/>
          <w:color w:val="000000"/>
          <w:sz w:val="28"/>
          <w:szCs w:val="28"/>
        </w:rPr>
        <w:t xml:space="preserve">Implement regression testing to ensure that recent changes or updates to the system do not introduce new bugs or regressions. </w:t>
      </w:r>
    </w:p>
    <w:p w14:paraId="686BDECF" w14:textId="3C7AB2A5" w:rsidR="006028E8" w:rsidRPr="006028E8" w:rsidRDefault="006028E8" w:rsidP="001D4B12">
      <w:pPr>
        <w:pStyle w:val="NormalWeb"/>
        <w:numPr>
          <w:ilvl w:val="0"/>
          <w:numId w:val="24"/>
        </w:numPr>
        <w:shd w:val="clear" w:color="auto" w:fill="FFFFFF"/>
        <w:spacing w:before="120" w:after="120" w:line="360" w:lineRule="auto"/>
        <w:rPr>
          <w:rFonts w:asciiTheme="majorBidi" w:hAnsiTheme="majorBidi" w:cstheme="majorBidi"/>
          <w:color w:val="000000"/>
          <w:sz w:val="28"/>
          <w:szCs w:val="28"/>
        </w:rPr>
      </w:pPr>
      <w:r w:rsidRPr="006028E8">
        <w:rPr>
          <w:rFonts w:asciiTheme="majorBidi" w:hAnsiTheme="majorBidi" w:cstheme="majorBidi"/>
          <w:color w:val="000000"/>
          <w:sz w:val="28"/>
          <w:szCs w:val="28"/>
        </w:rPr>
        <w:t>Re-run existing test cases and compare the results against baseline performance to verify system stability and reliability.</w:t>
      </w:r>
    </w:p>
    <w:p w14:paraId="0D4FABA1" w14:textId="4A2436A9" w:rsidR="006028E8" w:rsidRPr="006028E8" w:rsidRDefault="006028E8" w:rsidP="006028E8">
      <w:pPr>
        <w:pStyle w:val="NormalWeb"/>
        <w:shd w:val="clear" w:color="auto" w:fill="FFFFFF"/>
        <w:spacing w:before="120" w:after="120" w:line="360" w:lineRule="auto"/>
        <w:rPr>
          <w:rFonts w:asciiTheme="majorBidi" w:hAnsiTheme="majorBidi" w:cstheme="majorBidi"/>
          <w:b/>
          <w:bCs/>
          <w:color w:val="000000"/>
          <w:sz w:val="28"/>
          <w:szCs w:val="28"/>
        </w:rPr>
      </w:pPr>
      <w:r w:rsidRPr="006028E8">
        <w:rPr>
          <w:rFonts w:asciiTheme="majorBidi" w:hAnsiTheme="majorBidi" w:cstheme="majorBidi"/>
          <w:b/>
          <w:bCs/>
          <w:color w:val="000000"/>
          <w:sz w:val="28"/>
          <w:szCs w:val="28"/>
        </w:rPr>
        <w:t>9- Cross-Platform Testing:</w:t>
      </w:r>
    </w:p>
    <w:p w14:paraId="0645330E" w14:textId="77777777" w:rsidR="006028E8" w:rsidRDefault="006028E8" w:rsidP="001D4B12">
      <w:pPr>
        <w:pStyle w:val="NormalWeb"/>
        <w:numPr>
          <w:ilvl w:val="0"/>
          <w:numId w:val="25"/>
        </w:numPr>
        <w:shd w:val="clear" w:color="auto" w:fill="FFFFFF"/>
        <w:spacing w:before="120" w:after="120" w:line="360" w:lineRule="auto"/>
        <w:rPr>
          <w:rFonts w:asciiTheme="majorBidi" w:hAnsiTheme="majorBidi" w:cstheme="majorBidi"/>
          <w:color w:val="000000"/>
          <w:sz w:val="28"/>
          <w:szCs w:val="28"/>
        </w:rPr>
      </w:pPr>
      <w:r w:rsidRPr="006028E8">
        <w:rPr>
          <w:rFonts w:asciiTheme="majorBidi" w:hAnsiTheme="majorBidi" w:cstheme="majorBidi"/>
          <w:color w:val="000000"/>
          <w:sz w:val="28"/>
          <w:szCs w:val="28"/>
        </w:rPr>
        <w:t xml:space="preserve">Test the email spam filtering system across different platforms, devices, and web browsers to ensure compatibility and consistent behavior. </w:t>
      </w:r>
    </w:p>
    <w:p w14:paraId="4A99696B" w14:textId="35D14D52" w:rsidR="006028E8" w:rsidRPr="006028E8" w:rsidRDefault="006028E8" w:rsidP="001D4B12">
      <w:pPr>
        <w:pStyle w:val="NormalWeb"/>
        <w:numPr>
          <w:ilvl w:val="0"/>
          <w:numId w:val="25"/>
        </w:numPr>
        <w:shd w:val="clear" w:color="auto" w:fill="FFFFFF"/>
        <w:spacing w:before="120" w:after="120" w:line="360" w:lineRule="auto"/>
        <w:rPr>
          <w:rFonts w:asciiTheme="majorBidi" w:hAnsiTheme="majorBidi" w:cstheme="majorBidi"/>
          <w:color w:val="000000"/>
          <w:sz w:val="28"/>
          <w:szCs w:val="28"/>
        </w:rPr>
      </w:pPr>
      <w:r w:rsidRPr="006028E8">
        <w:rPr>
          <w:rFonts w:asciiTheme="majorBidi" w:hAnsiTheme="majorBidi" w:cstheme="majorBidi"/>
          <w:color w:val="000000"/>
          <w:sz w:val="28"/>
          <w:szCs w:val="28"/>
        </w:rPr>
        <w:t>Verify that the system functions correctly on various operating systems, browsers, and screen resolutions.</w:t>
      </w:r>
    </w:p>
    <w:p w14:paraId="7A6DFD38" w14:textId="39901523" w:rsidR="006028E8" w:rsidRPr="006028E8" w:rsidRDefault="006028E8" w:rsidP="006028E8">
      <w:pPr>
        <w:pStyle w:val="NormalWeb"/>
        <w:shd w:val="clear" w:color="auto" w:fill="FFFFFF"/>
        <w:spacing w:before="120" w:after="120" w:line="360" w:lineRule="auto"/>
        <w:rPr>
          <w:rFonts w:asciiTheme="majorBidi" w:hAnsiTheme="majorBidi" w:cstheme="majorBidi"/>
          <w:b/>
          <w:bCs/>
          <w:color w:val="000000"/>
          <w:sz w:val="28"/>
          <w:szCs w:val="28"/>
        </w:rPr>
      </w:pPr>
      <w:r w:rsidRPr="006028E8">
        <w:rPr>
          <w:rFonts w:asciiTheme="majorBidi" w:hAnsiTheme="majorBidi" w:cstheme="majorBidi"/>
          <w:b/>
          <w:bCs/>
          <w:color w:val="000000"/>
          <w:sz w:val="28"/>
          <w:szCs w:val="28"/>
        </w:rPr>
        <w:t>10- Data Analysis:</w:t>
      </w:r>
    </w:p>
    <w:p w14:paraId="0B488F6A" w14:textId="77777777" w:rsidR="006028E8" w:rsidRDefault="006028E8" w:rsidP="001D4B12">
      <w:pPr>
        <w:pStyle w:val="NormalWeb"/>
        <w:numPr>
          <w:ilvl w:val="0"/>
          <w:numId w:val="26"/>
        </w:numPr>
        <w:shd w:val="clear" w:color="auto" w:fill="FFFFFF"/>
        <w:spacing w:before="120" w:after="120" w:line="360" w:lineRule="auto"/>
        <w:rPr>
          <w:rFonts w:asciiTheme="majorBidi" w:hAnsiTheme="majorBidi" w:cstheme="majorBidi"/>
          <w:color w:val="000000"/>
          <w:sz w:val="28"/>
          <w:szCs w:val="28"/>
        </w:rPr>
      </w:pPr>
      <w:r w:rsidRPr="006028E8">
        <w:rPr>
          <w:rFonts w:asciiTheme="majorBidi" w:hAnsiTheme="majorBidi" w:cstheme="majorBidi"/>
          <w:color w:val="000000"/>
          <w:sz w:val="28"/>
          <w:szCs w:val="28"/>
        </w:rPr>
        <w:t xml:space="preserve">Analyze the results of testing to identify patterns, trends, and areas for improvement in the email spam filtering system. </w:t>
      </w:r>
    </w:p>
    <w:p w14:paraId="689834E4" w14:textId="79B29485" w:rsidR="006028E8" w:rsidRPr="006028E8" w:rsidRDefault="006028E8" w:rsidP="001D4B12">
      <w:pPr>
        <w:pStyle w:val="NormalWeb"/>
        <w:numPr>
          <w:ilvl w:val="0"/>
          <w:numId w:val="26"/>
        </w:numPr>
        <w:shd w:val="clear" w:color="auto" w:fill="FFFFFF"/>
        <w:spacing w:before="120" w:after="120" w:line="360" w:lineRule="auto"/>
        <w:rPr>
          <w:rFonts w:asciiTheme="majorBidi" w:hAnsiTheme="majorBidi" w:cstheme="majorBidi"/>
          <w:color w:val="000000"/>
          <w:sz w:val="28"/>
          <w:szCs w:val="28"/>
        </w:rPr>
      </w:pPr>
      <w:r w:rsidRPr="006028E8">
        <w:rPr>
          <w:rFonts w:asciiTheme="majorBidi" w:hAnsiTheme="majorBidi" w:cstheme="majorBidi"/>
          <w:color w:val="000000"/>
          <w:sz w:val="28"/>
          <w:szCs w:val="28"/>
        </w:rPr>
        <w:t>Collect and analyze performance metrics, error logs, and user feedback to inform decision-making and prioritize future enhancements.</w:t>
      </w:r>
    </w:p>
    <w:p w14:paraId="3232103B" w14:textId="77777777" w:rsidR="006028E8" w:rsidRPr="006028E8" w:rsidRDefault="006028E8" w:rsidP="006028E8">
      <w:pPr>
        <w:pStyle w:val="NormalWeb"/>
        <w:shd w:val="clear" w:color="auto" w:fill="FFFFFF"/>
        <w:spacing w:before="120" w:after="120" w:line="360" w:lineRule="auto"/>
        <w:rPr>
          <w:rFonts w:asciiTheme="majorBidi" w:hAnsiTheme="majorBidi" w:cstheme="majorBidi"/>
          <w:color w:val="000000"/>
          <w:sz w:val="28"/>
          <w:szCs w:val="28"/>
        </w:rPr>
      </w:pPr>
    </w:p>
    <w:p w14:paraId="1BB07ACC"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sz w:val="28"/>
          <w:szCs w:val="28"/>
        </w:rPr>
      </w:pPr>
    </w:p>
    <w:p w14:paraId="52F8B7AE" w14:textId="0FD756DA" w:rsidR="006028E8" w:rsidRDefault="005C7B9D" w:rsidP="00C10B6E">
      <w:pPr>
        <w:pStyle w:val="NormalWeb"/>
        <w:shd w:val="clear" w:color="auto" w:fill="FFFFFF"/>
        <w:spacing w:before="120" w:beforeAutospacing="0" w:after="120" w:afterAutospacing="0" w:line="360" w:lineRule="auto"/>
        <w:rPr>
          <w:rFonts w:asciiTheme="majorBidi" w:hAnsiTheme="majorBidi" w:cstheme="majorBidi"/>
          <w:b/>
          <w:bCs/>
          <w:color w:val="000000"/>
          <w:sz w:val="36"/>
          <w:szCs w:val="36"/>
        </w:rPr>
      </w:pPr>
      <w:r w:rsidRPr="005C7B9D">
        <w:rPr>
          <w:rFonts w:asciiTheme="majorBidi" w:hAnsiTheme="majorBidi" w:cstheme="majorBidi"/>
          <w:b/>
          <w:bCs/>
          <w:color w:val="000000"/>
          <w:sz w:val="36"/>
          <w:szCs w:val="36"/>
        </w:rPr>
        <w:lastRenderedPageBreak/>
        <w:t>5.6 Improvements and Modifications</w:t>
      </w:r>
      <w:r>
        <w:rPr>
          <w:rFonts w:asciiTheme="majorBidi" w:hAnsiTheme="majorBidi" w:cstheme="majorBidi"/>
          <w:b/>
          <w:bCs/>
          <w:color w:val="000000"/>
          <w:sz w:val="36"/>
          <w:szCs w:val="36"/>
        </w:rPr>
        <w:t>:</w:t>
      </w:r>
    </w:p>
    <w:p w14:paraId="4FB499CC" w14:textId="392A940E" w:rsidR="005C7B9D" w:rsidRPr="005C7B9D" w:rsidRDefault="005C7B9D" w:rsidP="005C7B9D">
      <w:pPr>
        <w:pStyle w:val="NormalWeb"/>
        <w:shd w:val="clear" w:color="auto" w:fill="FFFFFF"/>
        <w:spacing w:before="120" w:after="120" w:line="360" w:lineRule="auto"/>
        <w:rPr>
          <w:rFonts w:asciiTheme="majorBidi" w:hAnsiTheme="majorBidi" w:cstheme="majorBidi"/>
          <w:color w:val="000000"/>
          <w:sz w:val="28"/>
          <w:szCs w:val="28"/>
        </w:rPr>
      </w:pPr>
      <w:r w:rsidRPr="005C7B9D">
        <w:rPr>
          <w:rFonts w:asciiTheme="majorBidi" w:hAnsiTheme="majorBidi" w:cstheme="majorBidi"/>
          <w:color w:val="000000"/>
          <w:sz w:val="28"/>
          <w:szCs w:val="28"/>
        </w:rPr>
        <w:t>Improvement and modification are ongoing processes in the development lifecycle of an email spam filtering system. approach making enhancements and adjustments to the system:</w:t>
      </w:r>
    </w:p>
    <w:p w14:paraId="5E7D06F1" w14:textId="317EAB89" w:rsidR="005C7B9D" w:rsidRPr="005C7B9D" w:rsidRDefault="005C7B9D" w:rsidP="005C7B9D">
      <w:pPr>
        <w:pStyle w:val="NormalWeb"/>
        <w:shd w:val="clear" w:color="auto" w:fill="FFFFFF"/>
        <w:spacing w:before="120" w:after="120" w:line="360" w:lineRule="auto"/>
        <w:rPr>
          <w:rFonts w:asciiTheme="majorBidi" w:hAnsiTheme="majorBidi" w:cstheme="majorBidi"/>
          <w:b/>
          <w:bCs/>
          <w:color w:val="000000"/>
          <w:sz w:val="28"/>
          <w:szCs w:val="28"/>
        </w:rPr>
      </w:pPr>
      <w:r w:rsidRPr="005C7B9D">
        <w:rPr>
          <w:rFonts w:asciiTheme="majorBidi" w:hAnsiTheme="majorBidi" w:cstheme="majorBidi"/>
          <w:b/>
          <w:bCs/>
          <w:color w:val="000000"/>
          <w:sz w:val="28"/>
          <w:szCs w:val="28"/>
        </w:rPr>
        <w:t>1- User Feedback Collection:</w:t>
      </w:r>
    </w:p>
    <w:p w14:paraId="3B3FF11E" w14:textId="77777777" w:rsidR="005C7B9D" w:rsidRDefault="005C7B9D" w:rsidP="001D4B12">
      <w:pPr>
        <w:pStyle w:val="NormalWeb"/>
        <w:numPr>
          <w:ilvl w:val="0"/>
          <w:numId w:val="27"/>
        </w:numPr>
        <w:shd w:val="clear" w:color="auto" w:fill="FFFFFF"/>
        <w:spacing w:before="120" w:after="120" w:line="360" w:lineRule="auto"/>
        <w:rPr>
          <w:rFonts w:asciiTheme="majorBidi" w:hAnsiTheme="majorBidi" w:cstheme="majorBidi"/>
          <w:color w:val="000000"/>
          <w:sz w:val="28"/>
          <w:szCs w:val="28"/>
        </w:rPr>
      </w:pPr>
      <w:r w:rsidRPr="005C7B9D">
        <w:rPr>
          <w:rFonts w:asciiTheme="majorBidi" w:hAnsiTheme="majorBidi" w:cstheme="majorBidi"/>
          <w:color w:val="000000"/>
          <w:sz w:val="28"/>
          <w:szCs w:val="28"/>
        </w:rPr>
        <w:t xml:space="preserve">Gather feedback from users, administrators, and stakeholders regarding their experiences with the email spam filtering system. </w:t>
      </w:r>
    </w:p>
    <w:p w14:paraId="39FBC9EC" w14:textId="1E5CBFD7" w:rsidR="005C7B9D" w:rsidRPr="005C7B9D" w:rsidRDefault="005C7B9D" w:rsidP="001D4B12">
      <w:pPr>
        <w:pStyle w:val="NormalWeb"/>
        <w:numPr>
          <w:ilvl w:val="0"/>
          <w:numId w:val="27"/>
        </w:numPr>
        <w:shd w:val="clear" w:color="auto" w:fill="FFFFFF"/>
        <w:spacing w:before="120" w:after="120" w:line="360" w:lineRule="auto"/>
        <w:rPr>
          <w:rFonts w:asciiTheme="majorBidi" w:hAnsiTheme="majorBidi" w:cstheme="majorBidi"/>
          <w:color w:val="000000"/>
          <w:sz w:val="28"/>
          <w:szCs w:val="28"/>
        </w:rPr>
      </w:pPr>
      <w:r w:rsidRPr="005C7B9D">
        <w:rPr>
          <w:rFonts w:asciiTheme="majorBidi" w:hAnsiTheme="majorBidi" w:cstheme="majorBidi"/>
          <w:color w:val="000000"/>
          <w:sz w:val="28"/>
          <w:szCs w:val="28"/>
        </w:rPr>
        <w:t>Solicit feedback through surveys, interviews, user forums, and support channels to identify areas for improvement.</w:t>
      </w:r>
    </w:p>
    <w:p w14:paraId="0B7E28A5" w14:textId="67387086" w:rsidR="005C7B9D" w:rsidRPr="005C7B9D" w:rsidRDefault="005C7B9D" w:rsidP="005C7B9D">
      <w:pPr>
        <w:pStyle w:val="NormalWeb"/>
        <w:shd w:val="clear" w:color="auto" w:fill="FFFFFF"/>
        <w:spacing w:before="120" w:after="120" w:line="360" w:lineRule="auto"/>
        <w:rPr>
          <w:rFonts w:asciiTheme="majorBidi" w:hAnsiTheme="majorBidi" w:cstheme="majorBidi"/>
          <w:b/>
          <w:bCs/>
          <w:color w:val="000000"/>
          <w:sz w:val="28"/>
          <w:szCs w:val="28"/>
        </w:rPr>
      </w:pPr>
      <w:r w:rsidRPr="005C7B9D">
        <w:rPr>
          <w:rFonts w:asciiTheme="majorBidi" w:hAnsiTheme="majorBidi" w:cstheme="majorBidi"/>
          <w:b/>
          <w:bCs/>
          <w:color w:val="000000"/>
          <w:sz w:val="28"/>
          <w:szCs w:val="28"/>
        </w:rPr>
        <w:t>2- Performance Monitoring:</w:t>
      </w:r>
    </w:p>
    <w:p w14:paraId="7DF9597E" w14:textId="77777777" w:rsidR="005C7B9D" w:rsidRDefault="005C7B9D" w:rsidP="001D4B12">
      <w:pPr>
        <w:pStyle w:val="NormalWeb"/>
        <w:numPr>
          <w:ilvl w:val="0"/>
          <w:numId w:val="28"/>
        </w:numPr>
        <w:shd w:val="clear" w:color="auto" w:fill="FFFFFF"/>
        <w:spacing w:before="120" w:after="120" w:line="360" w:lineRule="auto"/>
        <w:rPr>
          <w:rFonts w:asciiTheme="majorBidi" w:hAnsiTheme="majorBidi" w:cstheme="majorBidi"/>
          <w:color w:val="000000"/>
          <w:sz w:val="28"/>
          <w:szCs w:val="28"/>
        </w:rPr>
      </w:pPr>
      <w:r w:rsidRPr="005C7B9D">
        <w:rPr>
          <w:rFonts w:asciiTheme="majorBidi" w:hAnsiTheme="majorBidi" w:cstheme="majorBidi"/>
          <w:color w:val="000000"/>
          <w:sz w:val="28"/>
          <w:szCs w:val="28"/>
        </w:rPr>
        <w:t xml:space="preserve">Continuously monitor the performance of the email spam filtering system in real-time. </w:t>
      </w:r>
    </w:p>
    <w:p w14:paraId="01EA077B" w14:textId="61EB2AE9" w:rsidR="005C7B9D" w:rsidRPr="005C7B9D" w:rsidRDefault="005C7B9D" w:rsidP="001D4B12">
      <w:pPr>
        <w:pStyle w:val="NormalWeb"/>
        <w:numPr>
          <w:ilvl w:val="0"/>
          <w:numId w:val="28"/>
        </w:numPr>
        <w:shd w:val="clear" w:color="auto" w:fill="FFFFFF"/>
        <w:spacing w:before="120" w:after="120" w:line="360" w:lineRule="auto"/>
        <w:rPr>
          <w:rFonts w:asciiTheme="majorBidi" w:hAnsiTheme="majorBidi" w:cstheme="majorBidi"/>
          <w:color w:val="000000"/>
          <w:sz w:val="28"/>
          <w:szCs w:val="28"/>
        </w:rPr>
      </w:pPr>
      <w:r w:rsidRPr="005C7B9D">
        <w:rPr>
          <w:rFonts w:asciiTheme="majorBidi" w:hAnsiTheme="majorBidi" w:cstheme="majorBidi"/>
          <w:color w:val="000000"/>
          <w:sz w:val="28"/>
          <w:szCs w:val="28"/>
        </w:rPr>
        <w:t>Collect and analyze performance metrics, such as classification accuracy, false positive rate, processing speed, and resource utilization, to identify performance bottlenecks and areas for optimization.</w:t>
      </w:r>
    </w:p>
    <w:p w14:paraId="12D4EC8A" w14:textId="15DA1B77" w:rsidR="005C7B9D" w:rsidRPr="005C7B9D" w:rsidRDefault="005C7B9D" w:rsidP="005C7B9D">
      <w:pPr>
        <w:pStyle w:val="NormalWeb"/>
        <w:shd w:val="clear" w:color="auto" w:fill="FFFFFF"/>
        <w:spacing w:before="120" w:after="120" w:line="360" w:lineRule="auto"/>
        <w:rPr>
          <w:rFonts w:asciiTheme="majorBidi" w:hAnsiTheme="majorBidi" w:cstheme="majorBidi"/>
          <w:b/>
          <w:bCs/>
          <w:color w:val="000000"/>
          <w:sz w:val="28"/>
          <w:szCs w:val="28"/>
        </w:rPr>
      </w:pPr>
      <w:r w:rsidRPr="005C7B9D">
        <w:rPr>
          <w:rFonts w:asciiTheme="majorBidi" w:hAnsiTheme="majorBidi" w:cstheme="majorBidi"/>
          <w:b/>
          <w:bCs/>
          <w:color w:val="000000"/>
          <w:sz w:val="28"/>
          <w:szCs w:val="28"/>
        </w:rPr>
        <w:t>3- Data Analysis and Trend Identification:</w:t>
      </w:r>
    </w:p>
    <w:p w14:paraId="375E9D7F" w14:textId="77777777" w:rsidR="005C7B9D" w:rsidRDefault="005C7B9D" w:rsidP="001D4B12">
      <w:pPr>
        <w:pStyle w:val="NormalWeb"/>
        <w:numPr>
          <w:ilvl w:val="0"/>
          <w:numId w:val="29"/>
        </w:numPr>
        <w:shd w:val="clear" w:color="auto" w:fill="FFFFFF"/>
        <w:spacing w:before="120" w:after="120" w:line="360" w:lineRule="auto"/>
        <w:rPr>
          <w:rFonts w:asciiTheme="majorBidi" w:hAnsiTheme="majorBidi" w:cstheme="majorBidi"/>
          <w:color w:val="000000"/>
          <w:sz w:val="28"/>
          <w:szCs w:val="28"/>
        </w:rPr>
      </w:pPr>
      <w:r w:rsidRPr="005C7B9D">
        <w:rPr>
          <w:rFonts w:asciiTheme="majorBidi" w:hAnsiTheme="majorBidi" w:cstheme="majorBidi"/>
          <w:color w:val="000000"/>
          <w:sz w:val="28"/>
          <w:szCs w:val="28"/>
        </w:rPr>
        <w:t xml:space="preserve">Analyze email traffic patterns, spam trends, and user behaviors to identify emerging threats and areas of vulnerability. </w:t>
      </w:r>
    </w:p>
    <w:p w14:paraId="0D83368E" w14:textId="43CCE5CE" w:rsidR="005C7B9D" w:rsidRPr="005C7B9D" w:rsidRDefault="005C7B9D" w:rsidP="001D4B12">
      <w:pPr>
        <w:pStyle w:val="NormalWeb"/>
        <w:numPr>
          <w:ilvl w:val="0"/>
          <w:numId w:val="29"/>
        </w:numPr>
        <w:shd w:val="clear" w:color="auto" w:fill="FFFFFF"/>
        <w:spacing w:before="120" w:after="120" w:line="360" w:lineRule="auto"/>
        <w:rPr>
          <w:rFonts w:asciiTheme="majorBidi" w:hAnsiTheme="majorBidi" w:cstheme="majorBidi"/>
          <w:color w:val="000000"/>
          <w:sz w:val="28"/>
          <w:szCs w:val="28"/>
        </w:rPr>
      </w:pPr>
      <w:r w:rsidRPr="005C7B9D">
        <w:rPr>
          <w:rFonts w:asciiTheme="majorBidi" w:hAnsiTheme="majorBidi" w:cstheme="majorBidi"/>
          <w:color w:val="000000"/>
          <w:sz w:val="28"/>
          <w:szCs w:val="28"/>
        </w:rPr>
        <w:t>Use data analysis techniques to detect patterns, anomalies, and trends in email data and classification results.</w:t>
      </w:r>
    </w:p>
    <w:p w14:paraId="2698F36B" w14:textId="77777777" w:rsidR="005C7B9D" w:rsidRDefault="005C7B9D" w:rsidP="005C7B9D">
      <w:pPr>
        <w:pStyle w:val="NormalWeb"/>
        <w:shd w:val="clear" w:color="auto" w:fill="FFFFFF"/>
        <w:spacing w:before="120" w:after="120" w:line="360" w:lineRule="auto"/>
        <w:rPr>
          <w:rFonts w:asciiTheme="majorBidi" w:hAnsiTheme="majorBidi" w:cstheme="majorBidi"/>
          <w:color w:val="000000"/>
          <w:sz w:val="28"/>
          <w:szCs w:val="28"/>
        </w:rPr>
      </w:pPr>
    </w:p>
    <w:p w14:paraId="54BF12B5" w14:textId="77777777" w:rsidR="005C7B9D" w:rsidRDefault="005C7B9D" w:rsidP="005C7B9D">
      <w:pPr>
        <w:pStyle w:val="NormalWeb"/>
        <w:shd w:val="clear" w:color="auto" w:fill="FFFFFF"/>
        <w:spacing w:before="120" w:after="120" w:line="360" w:lineRule="auto"/>
        <w:rPr>
          <w:rFonts w:asciiTheme="majorBidi" w:hAnsiTheme="majorBidi" w:cstheme="majorBidi"/>
          <w:color w:val="000000"/>
          <w:sz w:val="28"/>
          <w:szCs w:val="28"/>
        </w:rPr>
      </w:pPr>
    </w:p>
    <w:p w14:paraId="45D644B2" w14:textId="413D847E" w:rsidR="005C7B9D" w:rsidRPr="005C7B9D" w:rsidRDefault="005C7B9D" w:rsidP="005C7B9D">
      <w:pPr>
        <w:pStyle w:val="NormalWeb"/>
        <w:shd w:val="clear" w:color="auto" w:fill="FFFFFF"/>
        <w:spacing w:before="120" w:after="120" w:line="360" w:lineRule="auto"/>
        <w:rPr>
          <w:rFonts w:asciiTheme="majorBidi" w:hAnsiTheme="majorBidi" w:cstheme="majorBidi"/>
          <w:b/>
          <w:bCs/>
          <w:color w:val="000000"/>
          <w:sz w:val="28"/>
          <w:szCs w:val="28"/>
        </w:rPr>
      </w:pPr>
      <w:r w:rsidRPr="005C7B9D">
        <w:rPr>
          <w:rFonts w:asciiTheme="majorBidi" w:hAnsiTheme="majorBidi" w:cstheme="majorBidi"/>
          <w:b/>
          <w:bCs/>
          <w:color w:val="000000"/>
          <w:sz w:val="28"/>
          <w:szCs w:val="28"/>
        </w:rPr>
        <w:lastRenderedPageBreak/>
        <w:t>4- Algorithm Refinement:</w:t>
      </w:r>
    </w:p>
    <w:p w14:paraId="4C53F57E" w14:textId="77777777" w:rsidR="005C7B9D" w:rsidRDefault="005C7B9D" w:rsidP="001D4B12">
      <w:pPr>
        <w:pStyle w:val="NormalWeb"/>
        <w:numPr>
          <w:ilvl w:val="0"/>
          <w:numId w:val="30"/>
        </w:numPr>
        <w:shd w:val="clear" w:color="auto" w:fill="FFFFFF"/>
        <w:spacing w:before="120" w:after="120" w:line="360" w:lineRule="auto"/>
        <w:rPr>
          <w:rFonts w:asciiTheme="majorBidi" w:hAnsiTheme="majorBidi" w:cstheme="majorBidi"/>
          <w:color w:val="000000"/>
          <w:sz w:val="28"/>
          <w:szCs w:val="28"/>
        </w:rPr>
      </w:pPr>
      <w:r w:rsidRPr="005C7B9D">
        <w:rPr>
          <w:rFonts w:asciiTheme="majorBidi" w:hAnsiTheme="majorBidi" w:cstheme="majorBidi"/>
          <w:color w:val="000000"/>
          <w:sz w:val="28"/>
          <w:szCs w:val="28"/>
        </w:rPr>
        <w:t>Refine and optimize the algorithms used for email classification based on performance feedback and data analysis results.</w:t>
      </w:r>
    </w:p>
    <w:p w14:paraId="4816467E" w14:textId="4BFDB438" w:rsidR="005C7B9D" w:rsidRPr="005C7B9D" w:rsidRDefault="005C7B9D" w:rsidP="001D4B12">
      <w:pPr>
        <w:pStyle w:val="NormalWeb"/>
        <w:numPr>
          <w:ilvl w:val="0"/>
          <w:numId w:val="30"/>
        </w:numPr>
        <w:shd w:val="clear" w:color="auto" w:fill="FFFFFF"/>
        <w:spacing w:before="120" w:after="120" w:line="360" w:lineRule="auto"/>
        <w:rPr>
          <w:rFonts w:asciiTheme="majorBidi" w:hAnsiTheme="majorBidi" w:cstheme="majorBidi"/>
          <w:color w:val="000000"/>
          <w:sz w:val="28"/>
          <w:szCs w:val="28"/>
        </w:rPr>
      </w:pPr>
      <w:r w:rsidRPr="005C7B9D">
        <w:rPr>
          <w:rFonts w:asciiTheme="majorBidi" w:hAnsiTheme="majorBidi" w:cstheme="majorBidi"/>
          <w:color w:val="000000"/>
          <w:sz w:val="28"/>
          <w:szCs w:val="28"/>
        </w:rPr>
        <w:t xml:space="preserve"> Experiment with different algorithm configurations, parameter settings, and feature representations to improve classification accuracy and reduce false positives/negatives.</w:t>
      </w:r>
    </w:p>
    <w:p w14:paraId="6FBAE7AA" w14:textId="5EF7B331" w:rsidR="005C7B9D" w:rsidRPr="005C7B9D" w:rsidRDefault="005C7B9D" w:rsidP="005C7B9D">
      <w:pPr>
        <w:pStyle w:val="NormalWeb"/>
        <w:shd w:val="clear" w:color="auto" w:fill="FFFFFF"/>
        <w:spacing w:before="120" w:after="120" w:line="360" w:lineRule="auto"/>
        <w:rPr>
          <w:rFonts w:asciiTheme="majorBidi" w:hAnsiTheme="majorBidi" w:cstheme="majorBidi"/>
          <w:b/>
          <w:bCs/>
          <w:color w:val="000000"/>
          <w:sz w:val="28"/>
          <w:szCs w:val="28"/>
        </w:rPr>
      </w:pPr>
      <w:r w:rsidRPr="005C7B9D">
        <w:rPr>
          <w:rFonts w:asciiTheme="majorBidi" w:hAnsiTheme="majorBidi" w:cstheme="majorBidi"/>
          <w:b/>
          <w:bCs/>
          <w:color w:val="000000"/>
          <w:sz w:val="28"/>
          <w:szCs w:val="28"/>
        </w:rPr>
        <w:t>5- Feature Enhancement:</w:t>
      </w:r>
    </w:p>
    <w:p w14:paraId="3E89CD17" w14:textId="77777777" w:rsidR="005C7B9D" w:rsidRDefault="005C7B9D" w:rsidP="001D4B12">
      <w:pPr>
        <w:pStyle w:val="NormalWeb"/>
        <w:numPr>
          <w:ilvl w:val="0"/>
          <w:numId w:val="31"/>
        </w:numPr>
        <w:shd w:val="clear" w:color="auto" w:fill="FFFFFF"/>
        <w:spacing w:before="120" w:beforeAutospacing="0" w:after="120" w:afterAutospacing="0" w:line="360" w:lineRule="auto"/>
        <w:rPr>
          <w:rFonts w:asciiTheme="majorBidi" w:hAnsiTheme="majorBidi" w:cstheme="majorBidi"/>
          <w:color w:val="000000"/>
          <w:sz w:val="28"/>
          <w:szCs w:val="28"/>
        </w:rPr>
      </w:pPr>
      <w:r w:rsidRPr="005C7B9D">
        <w:rPr>
          <w:rFonts w:asciiTheme="majorBidi" w:hAnsiTheme="majorBidi" w:cstheme="majorBidi"/>
          <w:color w:val="000000"/>
          <w:sz w:val="28"/>
          <w:szCs w:val="28"/>
        </w:rPr>
        <w:t xml:space="preserve">Enhance the feature set used for email classification by incorporating additional contextual information, metadata, or semantic features. </w:t>
      </w:r>
    </w:p>
    <w:p w14:paraId="3793F88E" w14:textId="2793862C" w:rsidR="00DB2EFC" w:rsidRPr="00DB2EFC" w:rsidRDefault="005C7B9D" w:rsidP="001D4B12">
      <w:pPr>
        <w:pStyle w:val="NormalWeb"/>
        <w:numPr>
          <w:ilvl w:val="0"/>
          <w:numId w:val="31"/>
        </w:numPr>
        <w:shd w:val="clear" w:color="auto" w:fill="FFFFFF"/>
        <w:spacing w:before="120" w:beforeAutospacing="0" w:after="120" w:afterAutospacing="0" w:line="360" w:lineRule="auto"/>
        <w:rPr>
          <w:rFonts w:asciiTheme="majorBidi" w:hAnsiTheme="majorBidi" w:cstheme="majorBidi"/>
          <w:color w:val="000000"/>
          <w:sz w:val="28"/>
          <w:szCs w:val="28"/>
        </w:rPr>
      </w:pPr>
      <w:r w:rsidRPr="005C7B9D">
        <w:rPr>
          <w:rFonts w:asciiTheme="majorBidi" w:hAnsiTheme="majorBidi" w:cstheme="majorBidi"/>
          <w:color w:val="000000"/>
          <w:sz w:val="28"/>
          <w:szCs w:val="28"/>
        </w:rPr>
        <w:t>Experiment with new feature extraction techniques, natural language processing (NLP) methods, or machine learning models to capture more nuanced aspects of email content.</w:t>
      </w:r>
    </w:p>
    <w:p w14:paraId="5B2DB5FF" w14:textId="3F7B3A93" w:rsidR="00DB2EFC" w:rsidRPr="00DB2EFC" w:rsidRDefault="00DB2EFC" w:rsidP="00DB2EFC">
      <w:pPr>
        <w:pStyle w:val="NormalWeb"/>
        <w:shd w:val="clear" w:color="auto" w:fill="FFFFFF"/>
        <w:spacing w:before="120" w:after="120"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6- </w:t>
      </w:r>
      <w:r w:rsidRPr="00DB2EFC">
        <w:rPr>
          <w:rFonts w:asciiTheme="majorBidi" w:hAnsiTheme="majorBidi" w:cstheme="majorBidi"/>
          <w:b/>
          <w:bCs/>
          <w:color w:val="000000"/>
          <w:sz w:val="28"/>
          <w:szCs w:val="28"/>
        </w:rPr>
        <w:t>Model Updates:</w:t>
      </w:r>
    </w:p>
    <w:p w14:paraId="26DECB92" w14:textId="77777777" w:rsidR="00DB2EFC" w:rsidRDefault="00DB2EFC" w:rsidP="001D4B12">
      <w:pPr>
        <w:pStyle w:val="NormalWeb"/>
        <w:numPr>
          <w:ilvl w:val="0"/>
          <w:numId w:val="32"/>
        </w:numPr>
        <w:shd w:val="clear" w:color="auto" w:fill="FFFFFF"/>
        <w:spacing w:before="120" w:after="120" w:line="360" w:lineRule="auto"/>
        <w:rPr>
          <w:rFonts w:asciiTheme="majorBidi" w:hAnsiTheme="majorBidi" w:cstheme="majorBidi"/>
          <w:color w:val="000000"/>
          <w:sz w:val="28"/>
          <w:szCs w:val="28"/>
        </w:rPr>
      </w:pPr>
      <w:r w:rsidRPr="00DB2EFC">
        <w:rPr>
          <w:rFonts w:asciiTheme="majorBidi" w:hAnsiTheme="majorBidi" w:cstheme="majorBidi"/>
          <w:color w:val="000000"/>
          <w:sz w:val="28"/>
          <w:szCs w:val="28"/>
        </w:rPr>
        <w:t>Regularly update and retrain the machine learning models used in the email spam filtering system to adapt to evolving spam patterns and user preferences.</w:t>
      </w:r>
    </w:p>
    <w:p w14:paraId="03ABE543" w14:textId="4C34693E" w:rsidR="00DB2EFC" w:rsidRPr="00DB2EFC" w:rsidRDefault="00DB2EFC" w:rsidP="001D4B12">
      <w:pPr>
        <w:pStyle w:val="NormalWeb"/>
        <w:numPr>
          <w:ilvl w:val="0"/>
          <w:numId w:val="32"/>
        </w:numPr>
        <w:shd w:val="clear" w:color="auto" w:fill="FFFFFF"/>
        <w:spacing w:before="120" w:after="120" w:line="360" w:lineRule="auto"/>
        <w:rPr>
          <w:rFonts w:asciiTheme="majorBidi" w:hAnsiTheme="majorBidi" w:cstheme="majorBidi"/>
          <w:color w:val="000000"/>
          <w:sz w:val="28"/>
          <w:szCs w:val="28"/>
        </w:rPr>
      </w:pPr>
      <w:r w:rsidRPr="00DB2EFC">
        <w:rPr>
          <w:rFonts w:asciiTheme="majorBidi" w:hAnsiTheme="majorBidi" w:cstheme="majorBidi"/>
          <w:color w:val="000000"/>
          <w:sz w:val="28"/>
          <w:szCs w:val="28"/>
        </w:rPr>
        <w:t xml:space="preserve"> Incorporate new labeled data, feedback, and corrections into the training process to improve model generalization and effectiveness.</w:t>
      </w:r>
    </w:p>
    <w:p w14:paraId="76064ACC" w14:textId="618F1076" w:rsidR="00DB2EFC" w:rsidRPr="00DB2EFC" w:rsidRDefault="00DB2EFC" w:rsidP="00DB2EFC">
      <w:pPr>
        <w:pStyle w:val="NormalWeb"/>
        <w:shd w:val="clear" w:color="auto" w:fill="FFFFFF"/>
        <w:spacing w:before="120" w:after="120" w:line="360" w:lineRule="auto"/>
        <w:rPr>
          <w:rFonts w:asciiTheme="majorBidi" w:hAnsiTheme="majorBidi" w:cstheme="majorBidi"/>
          <w:b/>
          <w:bCs/>
          <w:color w:val="000000"/>
          <w:sz w:val="28"/>
          <w:szCs w:val="28"/>
        </w:rPr>
      </w:pPr>
      <w:r w:rsidRPr="00DB2EFC">
        <w:rPr>
          <w:rFonts w:asciiTheme="majorBidi" w:hAnsiTheme="majorBidi" w:cstheme="majorBidi"/>
          <w:b/>
          <w:bCs/>
          <w:color w:val="000000"/>
          <w:sz w:val="28"/>
          <w:szCs w:val="28"/>
        </w:rPr>
        <w:t>7- User Interface Optimization:</w:t>
      </w:r>
    </w:p>
    <w:p w14:paraId="1BD287CF" w14:textId="77777777" w:rsidR="00DB2EFC" w:rsidRDefault="00DB2EFC" w:rsidP="001D4B12">
      <w:pPr>
        <w:pStyle w:val="NormalWeb"/>
        <w:numPr>
          <w:ilvl w:val="0"/>
          <w:numId w:val="34"/>
        </w:numPr>
        <w:shd w:val="clear" w:color="auto" w:fill="FFFFFF"/>
        <w:spacing w:before="120" w:after="120" w:line="360" w:lineRule="auto"/>
        <w:rPr>
          <w:rFonts w:asciiTheme="majorBidi" w:hAnsiTheme="majorBidi" w:cstheme="majorBidi"/>
          <w:color w:val="000000"/>
          <w:sz w:val="28"/>
          <w:szCs w:val="28"/>
        </w:rPr>
      </w:pPr>
      <w:r w:rsidRPr="00DB2EFC">
        <w:rPr>
          <w:rFonts w:asciiTheme="majorBidi" w:hAnsiTheme="majorBidi" w:cstheme="majorBidi"/>
          <w:color w:val="000000"/>
          <w:sz w:val="28"/>
          <w:szCs w:val="28"/>
        </w:rPr>
        <w:t xml:space="preserve">Optimize the user interface (UI) and user experience (UX) of the email spam filtering system based on usability testing and user feedback. </w:t>
      </w:r>
    </w:p>
    <w:p w14:paraId="730362A8" w14:textId="1FA0B44B" w:rsidR="00DB2EFC" w:rsidRPr="00DB2EFC" w:rsidRDefault="00DB2EFC" w:rsidP="001D4B12">
      <w:pPr>
        <w:pStyle w:val="NormalWeb"/>
        <w:numPr>
          <w:ilvl w:val="0"/>
          <w:numId w:val="33"/>
        </w:numPr>
        <w:shd w:val="clear" w:color="auto" w:fill="FFFFFF"/>
        <w:spacing w:before="120" w:after="120" w:line="360" w:lineRule="auto"/>
        <w:rPr>
          <w:rFonts w:asciiTheme="majorBidi" w:hAnsiTheme="majorBidi" w:cstheme="majorBidi"/>
          <w:color w:val="000000"/>
          <w:sz w:val="28"/>
          <w:szCs w:val="28"/>
        </w:rPr>
      </w:pPr>
      <w:r w:rsidRPr="00DB2EFC">
        <w:rPr>
          <w:rFonts w:asciiTheme="majorBidi" w:hAnsiTheme="majorBidi" w:cstheme="majorBidi"/>
          <w:color w:val="000000"/>
          <w:sz w:val="28"/>
          <w:szCs w:val="28"/>
        </w:rPr>
        <w:t>Streamline workflows, improve navigation, and enhance visual design elements to make the system more intuitive and user-friendly.</w:t>
      </w:r>
    </w:p>
    <w:p w14:paraId="63ECC403" w14:textId="7331729E" w:rsidR="00DB2EFC" w:rsidRPr="00DB2EFC" w:rsidRDefault="00DB2EFC" w:rsidP="00DB2EFC">
      <w:pPr>
        <w:pStyle w:val="NormalWeb"/>
        <w:shd w:val="clear" w:color="auto" w:fill="FFFFFF"/>
        <w:spacing w:before="120" w:after="120" w:line="360" w:lineRule="auto"/>
        <w:rPr>
          <w:rFonts w:asciiTheme="majorBidi" w:hAnsiTheme="majorBidi" w:cstheme="majorBidi"/>
          <w:b/>
          <w:bCs/>
          <w:color w:val="000000"/>
          <w:sz w:val="28"/>
          <w:szCs w:val="28"/>
        </w:rPr>
      </w:pPr>
      <w:r w:rsidRPr="00DB2EFC">
        <w:rPr>
          <w:rFonts w:asciiTheme="majorBidi" w:hAnsiTheme="majorBidi" w:cstheme="majorBidi"/>
          <w:b/>
          <w:bCs/>
          <w:color w:val="000000"/>
          <w:sz w:val="28"/>
          <w:szCs w:val="28"/>
        </w:rPr>
        <w:lastRenderedPageBreak/>
        <w:t>8- Scalability and Performance Improvements:</w:t>
      </w:r>
    </w:p>
    <w:p w14:paraId="44C34BFD" w14:textId="77777777" w:rsidR="00DB2EFC" w:rsidRDefault="00DB2EFC" w:rsidP="001D4B12">
      <w:pPr>
        <w:pStyle w:val="NormalWeb"/>
        <w:numPr>
          <w:ilvl w:val="0"/>
          <w:numId w:val="33"/>
        </w:numPr>
        <w:shd w:val="clear" w:color="auto" w:fill="FFFFFF"/>
        <w:spacing w:before="120" w:after="120" w:line="360" w:lineRule="auto"/>
        <w:rPr>
          <w:rFonts w:asciiTheme="majorBidi" w:hAnsiTheme="majorBidi" w:cstheme="majorBidi"/>
          <w:color w:val="000000"/>
          <w:sz w:val="28"/>
          <w:szCs w:val="28"/>
        </w:rPr>
      </w:pPr>
      <w:r w:rsidRPr="00DB2EFC">
        <w:rPr>
          <w:rFonts w:asciiTheme="majorBidi" w:hAnsiTheme="majorBidi" w:cstheme="majorBidi"/>
          <w:color w:val="000000"/>
          <w:sz w:val="28"/>
          <w:szCs w:val="28"/>
        </w:rPr>
        <w:t>Enhance the scalability and performance of the email spam filtering system to accommodate growing email volumes and user loads.</w:t>
      </w:r>
    </w:p>
    <w:p w14:paraId="65C47DAF" w14:textId="2D8744F7" w:rsidR="00DB2EFC" w:rsidRPr="00DB2EFC" w:rsidRDefault="00DB2EFC" w:rsidP="001D4B12">
      <w:pPr>
        <w:pStyle w:val="NormalWeb"/>
        <w:numPr>
          <w:ilvl w:val="0"/>
          <w:numId w:val="33"/>
        </w:numPr>
        <w:shd w:val="clear" w:color="auto" w:fill="FFFFFF"/>
        <w:spacing w:before="120" w:after="120" w:line="360" w:lineRule="auto"/>
        <w:rPr>
          <w:rFonts w:asciiTheme="majorBidi" w:hAnsiTheme="majorBidi" w:cstheme="majorBidi"/>
          <w:color w:val="000000"/>
          <w:sz w:val="28"/>
          <w:szCs w:val="28"/>
        </w:rPr>
      </w:pPr>
      <w:r w:rsidRPr="00DB2EFC">
        <w:rPr>
          <w:rFonts w:asciiTheme="majorBidi" w:hAnsiTheme="majorBidi" w:cstheme="majorBidi"/>
          <w:color w:val="000000"/>
          <w:sz w:val="28"/>
          <w:szCs w:val="28"/>
        </w:rPr>
        <w:t xml:space="preserve"> Implement optimizations such as parallel processing, distributed computing, caching mechanisms, and resource pooling to improve system responsiveness and scalability.</w:t>
      </w:r>
    </w:p>
    <w:p w14:paraId="3E16870E" w14:textId="396D8728" w:rsidR="00DB2EFC" w:rsidRPr="00DB2EFC" w:rsidRDefault="00DB2EFC" w:rsidP="00DB2EFC">
      <w:pPr>
        <w:pStyle w:val="NormalWeb"/>
        <w:shd w:val="clear" w:color="auto" w:fill="FFFFFF"/>
        <w:spacing w:before="120" w:after="120"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9- </w:t>
      </w:r>
      <w:r w:rsidRPr="00DB2EFC">
        <w:rPr>
          <w:rFonts w:asciiTheme="majorBidi" w:hAnsiTheme="majorBidi" w:cstheme="majorBidi"/>
          <w:b/>
          <w:bCs/>
          <w:color w:val="000000"/>
          <w:sz w:val="28"/>
          <w:szCs w:val="28"/>
        </w:rPr>
        <w:t>Security Enhancements:</w:t>
      </w:r>
    </w:p>
    <w:p w14:paraId="32689D2D" w14:textId="77777777" w:rsidR="00DB2EFC" w:rsidRDefault="00DB2EFC" w:rsidP="001D4B12">
      <w:pPr>
        <w:pStyle w:val="NormalWeb"/>
        <w:numPr>
          <w:ilvl w:val="0"/>
          <w:numId w:val="35"/>
        </w:numPr>
        <w:shd w:val="clear" w:color="auto" w:fill="FFFFFF"/>
        <w:spacing w:before="120" w:beforeAutospacing="0" w:after="120" w:afterAutospacing="0" w:line="360" w:lineRule="auto"/>
        <w:rPr>
          <w:rFonts w:asciiTheme="majorBidi" w:hAnsiTheme="majorBidi" w:cstheme="majorBidi"/>
          <w:color w:val="000000"/>
          <w:sz w:val="28"/>
          <w:szCs w:val="28"/>
        </w:rPr>
      </w:pPr>
      <w:r w:rsidRPr="00DB2EFC">
        <w:rPr>
          <w:rFonts w:asciiTheme="majorBidi" w:hAnsiTheme="majorBidi" w:cstheme="majorBidi"/>
          <w:color w:val="000000"/>
          <w:sz w:val="28"/>
          <w:szCs w:val="28"/>
        </w:rPr>
        <w:t xml:space="preserve">Strengthen the security measures of the email spam filtering system to mitigate emerging threats and vulnerabilities. </w:t>
      </w:r>
    </w:p>
    <w:p w14:paraId="42B32006" w14:textId="72628A08" w:rsidR="00DB2EFC" w:rsidRDefault="00DB2EFC" w:rsidP="001D4B12">
      <w:pPr>
        <w:pStyle w:val="NormalWeb"/>
        <w:numPr>
          <w:ilvl w:val="0"/>
          <w:numId w:val="35"/>
        </w:numPr>
        <w:shd w:val="clear" w:color="auto" w:fill="FFFFFF"/>
        <w:spacing w:before="120" w:beforeAutospacing="0" w:after="120" w:afterAutospacing="0" w:line="360" w:lineRule="auto"/>
        <w:rPr>
          <w:rFonts w:asciiTheme="majorBidi" w:hAnsiTheme="majorBidi" w:cstheme="majorBidi"/>
          <w:color w:val="000000"/>
          <w:sz w:val="28"/>
          <w:szCs w:val="28"/>
        </w:rPr>
      </w:pPr>
      <w:r w:rsidRPr="00DB2EFC">
        <w:rPr>
          <w:rFonts w:asciiTheme="majorBidi" w:hAnsiTheme="majorBidi" w:cstheme="majorBidi"/>
          <w:color w:val="000000"/>
          <w:sz w:val="28"/>
          <w:szCs w:val="28"/>
        </w:rPr>
        <w:t>Update security protocols, encryption standards, access controls, and authentication mechanisms to protect sensitive user data and prevent unauthorized access.</w:t>
      </w:r>
    </w:p>
    <w:p w14:paraId="0F87FC8F" w14:textId="223FC003" w:rsidR="00DB2EFC" w:rsidRPr="00DB2EFC" w:rsidRDefault="00DB2EFC" w:rsidP="00DB2EFC">
      <w:pPr>
        <w:pStyle w:val="NormalWeb"/>
        <w:shd w:val="clear" w:color="auto" w:fill="FFFFFF"/>
        <w:spacing w:before="120" w:after="120" w:line="360" w:lineRule="auto"/>
        <w:rPr>
          <w:rFonts w:asciiTheme="majorBidi" w:hAnsiTheme="majorBidi" w:cstheme="majorBidi"/>
          <w:b/>
          <w:bCs/>
          <w:color w:val="000000"/>
          <w:sz w:val="28"/>
          <w:szCs w:val="28"/>
        </w:rPr>
      </w:pPr>
      <w:r w:rsidRPr="00DB2EFC">
        <w:rPr>
          <w:rFonts w:asciiTheme="majorBidi" w:hAnsiTheme="majorBidi" w:cstheme="majorBidi"/>
          <w:b/>
          <w:bCs/>
          <w:color w:val="000000"/>
          <w:sz w:val="28"/>
          <w:szCs w:val="28"/>
        </w:rPr>
        <w:t>10- Security Enhancements:</w:t>
      </w:r>
    </w:p>
    <w:p w14:paraId="49564812" w14:textId="6EF0AD93" w:rsidR="00DB2EFC" w:rsidRPr="005C7B9D" w:rsidRDefault="00DB2EFC" w:rsidP="001D4B12">
      <w:pPr>
        <w:pStyle w:val="NormalWeb"/>
        <w:numPr>
          <w:ilvl w:val="0"/>
          <w:numId w:val="36"/>
        </w:numPr>
        <w:shd w:val="clear" w:color="auto" w:fill="FFFFFF"/>
        <w:spacing w:before="120" w:beforeAutospacing="0" w:after="120" w:afterAutospacing="0" w:line="360" w:lineRule="auto"/>
        <w:rPr>
          <w:rFonts w:asciiTheme="majorBidi" w:hAnsiTheme="majorBidi" w:cstheme="majorBidi"/>
          <w:color w:val="000000"/>
          <w:sz w:val="28"/>
          <w:szCs w:val="28"/>
        </w:rPr>
      </w:pPr>
      <w:r w:rsidRPr="00DB2EFC">
        <w:rPr>
          <w:rFonts w:asciiTheme="majorBidi" w:hAnsiTheme="majorBidi" w:cstheme="majorBidi"/>
          <w:color w:val="000000"/>
          <w:sz w:val="28"/>
          <w:szCs w:val="28"/>
        </w:rPr>
        <w:t>Strengthen the security measures of the email spam filtering system to mitigate emerging threats and vulnerabilities.</w:t>
      </w:r>
    </w:p>
    <w:p w14:paraId="5C63A4D9"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75B7F045"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2C89864C"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32F1D592"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029B1237"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12168919"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059631A5"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5A338A16" w14:textId="77777777" w:rsidR="002D3201" w:rsidRDefault="002D3201" w:rsidP="002375D2">
      <w:pPr>
        <w:pStyle w:val="Heading5"/>
        <w:numPr>
          <w:ilvl w:val="0"/>
          <w:numId w:val="0"/>
        </w:numPr>
        <w:rPr>
          <w:rFonts w:asciiTheme="majorBidi" w:eastAsia="Times New Roman" w:hAnsiTheme="majorBidi" w:cstheme="majorBidi"/>
          <w:b w:val="0"/>
          <w:bCs w:val="0"/>
          <w:i w:val="0"/>
          <w:iCs w:val="0"/>
          <w:color w:val="000000"/>
          <w:sz w:val="24"/>
          <w:szCs w:val="24"/>
        </w:rPr>
      </w:pPr>
    </w:p>
    <w:p w14:paraId="0EF73FCD" w14:textId="77777777" w:rsidR="002375D2" w:rsidRDefault="002375D2" w:rsidP="002375D2"/>
    <w:p w14:paraId="3E57522C" w14:textId="77777777" w:rsidR="002375D2" w:rsidRDefault="002375D2" w:rsidP="002375D2">
      <w:pPr>
        <w:jc w:val="center"/>
        <w:rPr>
          <w:sz w:val="96"/>
          <w:szCs w:val="96"/>
        </w:rPr>
      </w:pPr>
    </w:p>
    <w:p w14:paraId="313C81C6" w14:textId="77777777" w:rsidR="002375D2" w:rsidRDefault="002375D2" w:rsidP="002375D2">
      <w:pPr>
        <w:jc w:val="center"/>
        <w:rPr>
          <w:sz w:val="96"/>
          <w:szCs w:val="96"/>
        </w:rPr>
      </w:pPr>
    </w:p>
    <w:p w14:paraId="794B48C4" w14:textId="77777777" w:rsidR="002375D2" w:rsidRDefault="002375D2" w:rsidP="002375D2">
      <w:pPr>
        <w:jc w:val="center"/>
        <w:rPr>
          <w:sz w:val="96"/>
          <w:szCs w:val="96"/>
        </w:rPr>
      </w:pPr>
    </w:p>
    <w:p w14:paraId="4C402BAD" w14:textId="38323C8E" w:rsidR="002375D2" w:rsidRDefault="002375D2" w:rsidP="002375D2">
      <w:pPr>
        <w:jc w:val="center"/>
        <w:rPr>
          <w:rFonts w:asciiTheme="majorBidi" w:hAnsiTheme="majorBidi" w:cstheme="majorBidi"/>
          <w:b/>
          <w:bCs/>
          <w:sz w:val="96"/>
          <w:szCs w:val="96"/>
        </w:rPr>
      </w:pPr>
      <w:r>
        <w:rPr>
          <w:rFonts w:asciiTheme="majorBidi" w:hAnsiTheme="majorBidi" w:cstheme="majorBidi"/>
          <w:b/>
          <w:bCs/>
          <w:sz w:val="96"/>
          <w:szCs w:val="96"/>
        </w:rPr>
        <w:t>Chapter 6</w:t>
      </w:r>
      <w:r w:rsidRPr="002375D2">
        <w:rPr>
          <w:rFonts w:asciiTheme="majorBidi" w:hAnsiTheme="majorBidi" w:cstheme="majorBidi"/>
          <w:b/>
          <w:bCs/>
          <w:sz w:val="96"/>
          <w:szCs w:val="96"/>
        </w:rPr>
        <w:t xml:space="preserve"> </w:t>
      </w:r>
    </w:p>
    <w:p w14:paraId="0F03A89E" w14:textId="77777777" w:rsidR="002375D2" w:rsidRDefault="002375D2" w:rsidP="002375D2">
      <w:pPr>
        <w:jc w:val="center"/>
        <w:rPr>
          <w:rFonts w:asciiTheme="majorBidi" w:hAnsiTheme="majorBidi" w:cstheme="majorBidi"/>
          <w:b/>
          <w:bCs/>
          <w:sz w:val="96"/>
          <w:szCs w:val="96"/>
        </w:rPr>
      </w:pPr>
    </w:p>
    <w:p w14:paraId="1A687816" w14:textId="77777777" w:rsidR="002375D2" w:rsidRDefault="002375D2" w:rsidP="002375D2">
      <w:pPr>
        <w:jc w:val="center"/>
        <w:rPr>
          <w:rFonts w:asciiTheme="majorBidi" w:hAnsiTheme="majorBidi" w:cstheme="majorBidi"/>
          <w:b/>
          <w:bCs/>
          <w:sz w:val="96"/>
          <w:szCs w:val="96"/>
        </w:rPr>
      </w:pPr>
    </w:p>
    <w:p w14:paraId="58337E1D" w14:textId="54D874BF" w:rsidR="002375D2" w:rsidRPr="002375D2" w:rsidRDefault="002375D2" w:rsidP="002375D2">
      <w:pPr>
        <w:jc w:val="center"/>
        <w:rPr>
          <w:b/>
          <w:bCs/>
          <w:sz w:val="96"/>
          <w:szCs w:val="96"/>
        </w:rPr>
      </w:pPr>
      <w:r w:rsidRPr="002375D2">
        <w:rPr>
          <w:rFonts w:asciiTheme="majorBidi" w:hAnsiTheme="majorBidi" w:cstheme="majorBidi"/>
          <w:b/>
          <w:bCs/>
          <w:sz w:val="96"/>
          <w:szCs w:val="96"/>
        </w:rPr>
        <w:t>Evaluation and Verification</w:t>
      </w:r>
    </w:p>
    <w:p w14:paraId="064545E3"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2A96CB6A"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760672F4"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7074E57C"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4F94C726"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19A8D573"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7D114BAE"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1B91472D"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2F6451A8"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369D585F" w14:textId="063689DB" w:rsidR="002D3201" w:rsidRDefault="00602B15" w:rsidP="002375D2">
      <w:pPr>
        <w:rPr>
          <w:b/>
          <w:bCs/>
          <w:sz w:val="36"/>
          <w:szCs w:val="36"/>
        </w:rPr>
      </w:pPr>
      <w:r w:rsidRPr="00602B15">
        <w:rPr>
          <w:rFonts w:asciiTheme="majorBidi" w:hAnsiTheme="majorBidi" w:cstheme="majorBidi"/>
          <w:b/>
          <w:bCs/>
          <w:sz w:val="36"/>
          <w:szCs w:val="36"/>
        </w:rPr>
        <w:lastRenderedPageBreak/>
        <w:t>6.1 System Performance Evaluation</w:t>
      </w:r>
      <w:r>
        <w:rPr>
          <w:b/>
          <w:bCs/>
          <w:sz w:val="36"/>
          <w:szCs w:val="36"/>
        </w:rPr>
        <w:t>:</w:t>
      </w:r>
    </w:p>
    <w:p w14:paraId="75533966" w14:textId="77777777" w:rsidR="00602B15" w:rsidRDefault="00602B15" w:rsidP="002375D2">
      <w:pPr>
        <w:rPr>
          <w:b/>
          <w:bCs/>
          <w:sz w:val="36"/>
          <w:szCs w:val="36"/>
        </w:rPr>
      </w:pPr>
    </w:p>
    <w:p w14:paraId="291A3306" w14:textId="792F53C9" w:rsidR="00FC52CC" w:rsidRPr="00FC52CC" w:rsidRDefault="00FC52CC" w:rsidP="00FC52CC">
      <w:pPr>
        <w:pStyle w:val="NormalWeb"/>
        <w:shd w:val="clear" w:color="auto" w:fill="FFFFFF"/>
        <w:spacing w:before="120" w:after="120" w:line="360" w:lineRule="auto"/>
        <w:rPr>
          <w:rFonts w:asciiTheme="majorBidi" w:hAnsiTheme="majorBidi" w:cstheme="majorBidi"/>
          <w:color w:val="000000"/>
          <w:sz w:val="28"/>
          <w:szCs w:val="28"/>
        </w:rPr>
      </w:pPr>
      <w:r w:rsidRPr="00FC52CC">
        <w:rPr>
          <w:rFonts w:asciiTheme="majorBidi" w:hAnsiTheme="majorBidi" w:cstheme="majorBidi"/>
          <w:color w:val="000000"/>
          <w:sz w:val="28"/>
          <w:szCs w:val="28"/>
        </w:rPr>
        <w:t xml:space="preserve">Evaluating the performance of the email spam filter project is crucial to ensure its effectiveness in accurately classifying spam and legitimate emails while minimizing false positives and false negatives. </w:t>
      </w:r>
    </w:p>
    <w:p w14:paraId="205B83CE" w14:textId="5B44EF44" w:rsidR="00FC52CC" w:rsidRPr="00FC52CC" w:rsidRDefault="00FC52CC" w:rsidP="00FC52CC">
      <w:pPr>
        <w:pStyle w:val="NormalWeb"/>
        <w:shd w:val="clear" w:color="auto" w:fill="FFFFFF"/>
        <w:spacing w:before="120" w:after="120" w:line="360" w:lineRule="auto"/>
        <w:rPr>
          <w:rFonts w:asciiTheme="majorBidi" w:hAnsiTheme="majorBidi" w:cstheme="majorBidi"/>
          <w:color w:val="000000"/>
          <w:sz w:val="28"/>
          <w:szCs w:val="28"/>
        </w:rPr>
      </w:pPr>
      <w:r w:rsidRPr="00FC52CC">
        <w:rPr>
          <w:rFonts w:asciiTheme="majorBidi" w:hAnsiTheme="majorBidi" w:cstheme="majorBidi"/>
          <w:color w:val="000000"/>
          <w:sz w:val="28"/>
          <w:szCs w:val="28"/>
        </w:rPr>
        <w:t>Identify key performance metrics to measure the effectiveness of the email spam filter. Common metrics include:</w:t>
      </w:r>
    </w:p>
    <w:p w14:paraId="29E408CD" w14:textId="7E9BECF9" w:rsidR="00FC52CC" w:rsidRPr="00FC52CC" w:rsidRDefault="00FC52CC" w:rsidP="00FC52CC">
      <w:pPr>
        <w:pStyle w:val="NormalWeb"/>
        <w:shd w:val="clear" w:color="auto" w:fill="FFFFFF"/>
        <w:spacing w:before="120" w:after="120" w:line="360" w:lineRule="auto"/>
        <w:rPr>
          <w:rFonts w:asciiTheme="majorBidi" w:hAnsiTheme="majorBidi" w:cstheme="majorBidi"/>
          <w:color w:val="000000"/>
          <w:sz w:val="28"/>
          <w:szCs w:val="28"/>
        </w:rPr>
      </w:pPr>
      <w:r>
        <w:rPr>
          <w:rFonts w:asciiTheme="majorBidi" w:hAnsiTheme="majorBidi" w:cstheme="majorBidi"/>
          <w:b/>
          <w:bCs/>
          <w:color w:val="000000"/>
          <w:sz w:val="28"/>
          <w:szCs w:val="28"/>
        </w:rPr>
        <w:t xml:space="preserve">1- </w:t>
      </w:r>
      <w:r w:rsidRPr="00FC52CC">
        <w:rPr>
          <w:rFonts w:asciiTheme="majorBidi" w:hAnsiTheme="majorBidi" w:cstheme="majorBidi"/>
          <w:b/>
          <w:bCs/>
          <w:color w:val="000000"/>
          <w:sz w:val="28"/>
          <w:szCs w:val="28"/>
        </w:rPr>
        <w:t>Accuracy:</w:t>
      </w:r>
      <w:r w:rsidRPr="00FC52CC">
        <w:rPr>
          <w:rFonts w:asciiTheme="majorBidi" w:hAnsiTheme="majorBidi" w:cstheme="majorBidi"/>
          <w:color w:val="000000"/>
          <w:sz w:val="28"/>
          <w:szCs w:val="28"/>
        </w:rPr>
        <w:t xml:space="preserve"> The proportion of correctly classified emails.</w:t>
      </w:r>
    </w:p>
    <w:p w14:paraId="70D55B4C" w14:textId="30B5B91D" w:rsidR="00FC52CC" w:rsidRPr="00FC52CC" w:rsidRDefault="00FC52CC" w:rsidP="001D4B12">
      <w:pPr>
        <w:pStyle w:val="NormalWeb"/>
        <w:numPr>
          <w:ilvl w:val="0"/>
          <w:numId w:val="36"/>
        </w:numPr>
        <w:shd w:val="clear" w:color="auto" w:fill="FFFFFF"/>
        <w:spacing w:before="120" w:after="120" w:line="360" w:lineRule="auto"/>
        <w:rPr>
          <w:rFonts w:asciiTheme="majorBidi" w:hAnsiTheme="majorBidi" w:cstheme="majorBidi"/>
          <w:color w:val="000000"/>
          <w:sz w:val="28"/>
          <w:szCs w:val="28"/>
        </w:rPr>
      </w:pPr>
      <w:r w:rsidRPr="00FC52CC">
        <w:rPr>
          <w:rFonts w:asciiTheme="majorBidi" w:hAnsiTheme="majorBidi" w:cstheme="majorBidi"/>
          <w:b/>
          <w:bCs/>
          <w:color w:val="000000"/>
          <w:sz w:val="28"/>
          <w:szCs w:val="28"/>
        </w:rPr>
        <w:t xml:space="preserve">Precision: </w:t>
      </w:r>
      <w:r w:rsidRPr="00FC52CC">
        <w:rPr>
          <w:rFonts w:asciiTheme="majorBidi" w:hAnsiTheme="majorBidi" w:cstheme="majorBidi"/>
          <w:color w:val="000000"/>
          <w:sz w:val="28"/>
          <w:szCs w:val="28"/>
        </w:rPr>
        <w:t>The ratio of true positive emails to the total number of emails classified as spam.</w:t>
      </w:r>
    </w:p>
    <w:p w14:paraId="0E9EF314" w14:textId="0F2C201B" w:rsidR="00FC52CC" w:rsidRPr="00FC52CC" w:rsidRDefault="00FC52CC" w:rsidP="001D4B12">
      <w:pPr>
        <w:pStyle w:val="NormalWeb"/>
        <w:numPr>
          <w:ilvl w:val="0"/>
          <w:numId w:val="36"/>
        </w:numPr>
        <w:shd w:val="clear" w:color="auto" w:fill="FFFFFF"/>
        <w:spacing w:before="120" w:after="120" w:line="360" w:lineRule="auto"/>
        <w:rPr>
          <w:rFonts w:asciiTheme="majorBidi" w:hAnsiTheme="majorBidi" w:cstheme="majorBidi"/>
          <w:color w:val="000000"/>
          <w:sz w:val="28"/>
          <w:szCs w:val="28"/>
        </w:rPr>
      </w:pPr>
      <w:r w:rsidRPr="00FC52CC">
        <w:rPr>
          <w:rFonts w:asciiTheme="majorBidi" w:hAnsiTheme="majorBidi" w:cstheme="majorBidi"/>
          <w:b/>
          <w:bCs/>
          <w:color w:val="000000"/>
          <w:sz w:val="28"/>
          <w:szCs w:val="28"/>
        </w:rPr>
        <w:t>False positive rate:</w:t>
      </w:r>
      <w:r w:rsidRPr="00FC52CC">
        <w:rPr>
          <w:rFonts w:asciiTheme="majorBidi" w:hAnsiTheme="majorBidi" w:cstheme="majorBidi"/>
          <w:color w:val="000000"/>
          <w:sz w:val="28"/>
          <w:szCs w:val="28"/>
        </w:rPr>
        <w:t xml:space="preserve"> The proportion of legitimate emails incorrectly classified as spam.</w:t>
      </w:r>
    </w:p>
    <w:p w14:paraId="67CFC4EC" w14:textId="3FBB2E9D" w:rsidR="00FC52CC" w:rsidRPr="00FC52CC" w:rsidRDefault="00FC52CC" w:rsidP="001D4B12">
      <w:pPr>
        <w:pStyle w:val="NormalWeb"/>
        <w:numPr>
          <w:ilvl w:val="0"/>
          <w:numId w:val="36"/>
        </w:numPr>
        <w:shd w:val="clear" w:color="auto" w:fill="FFFFFF"/>
        <w:spacing w:before="120" w:after="120" w:line="360" w:lineRule="auto"/>
        <w:rPr>
          <w:rFonts w:asciiTheme="majorBidi" w:hAnsiTheme="majorBidi" w:cstheme="majorBidi"/>
          <w:color w:val="000000"/>
          <w:sz w:val="28"/>
          <w:szCs w:val="28"/>
        </w:rPr>
      </w:pPr>
      <w:r w:rsidRPr="00FC52CC">
        <w:rPr>
          <w:rFonts w:asciiTheme="majorBidi" w:hAnsiTheme="majorBidi" w:cstheme="majorBidi"/>
          <w:b/>
          <w:bCs/>
          <w:color w:val="000000"/>
          <w:sz w:val="28"/>
          <w:szCs w:val="28"/>
        </w:rPr>
        <w:t>False negative rate:</w:t>
      </w:r>
      <w:r w:rsidRPr="00FC52CC">
        <w:rPr>
          <w:rFonts w:asciiTheme="majorBidi" w:hAnsiTheme="majorBidi" w:cstheme="majorBidi"/>
          <w:color w:val="000000"/>
          <w:sz w:val="28"/>
          <w:szCs w:val="28"/>
        </w:rPr>
        <w:t xml:space="preserve"> The proportion of spam emails incorrectly classified as legitimate.</w:t>
      </w:r>
    </w:p>
    <w:p w14:paraId="28C2886D" w14:textId="4A34D5F5" w:rsidR="00FC52CC" w:rsidRPr="00FC52CC" w:rsidRDefault="00FC52CC" w:rsidP="00FC52CC">
      <w:pPr>
        <w:pStyle w:val="NormalWeb"/>
        <w:shd w:val="clear" w:color="auto" w:fill="FFFFFF"/>
        <w:spacing w:before="120" w:after="120" w:line="360" w:lineRule="auto"/>
        <w:rPr>
          <w:rFonts w:asciiTheme="majorBidi" w:hAnsiTheme="majorBidi" w:cstheme="majorBidi"/>
          <w:b/>
          <w:bCs/>
          <w:color w:val="000000"/>
          <w:sz w:val="28"/>
          <w:szCs w:val="28"/>
        </w:rPr>
      </w:pPr>
      <w:r w:rsidRPr="00FC52CC">
        <w:rPr>
          <w:rFonts w:asciiTheme="majorBidi" w:hAnsiTheme="majorBidi" w:cstheme="majorBidi"/>
          <w:b/>
          <w:bCs/>
          <w:color w:val="000000"/>
          <w:sz w:val="28"/>
          <w:szCs w:val="28"/>
        </w:rPr>
        <w:t>2- Data Preparation:</w:t>
      </w:r>
    </w:p>
    <w:p w14:paraId="49F87D49" w14:textId="77777777" w:rsidR="00FC52CC" w:rsidRPr="00FC52CC" w:rsidRDefault="00FC52CC" w:rsidP="001D4B12">
      <w:pPr>
        <w:pStyle w:val="NormalWeb"/>
        <w:numPr>
          <w:ilvl w:val="0"/>
          <w:numId w:val="37"/>
        </w:numPr>
        <w:shd w:val="clear" w:color="auto" w:fill="FFFFFF"/>
        <w:spacing w:before="120" w:after="120" w:line="360" w:lineRule="auto"/>
        <w:rPr>
          <w:rFonts w:asciiTheme="majorBidi" w:hAnsiTheme="majorBidi" w:cstheme="majorBidi"/>
          <w:color w:val="000000"/>
          <w:sz w:val="28"/>
          <w:szCs w:val="28"/>
        </w:rPr>
      </w:pPr>
      <w:r w:rsidRPr="00FC52CC">
        <w:rPr>
          <w:rFonts w:asciiTheme="majorBidi" w:hAnsiTheme="majorBidi" w:cstheme="majorBidi"/>
          <w:color w:val="000000"/>
          <w:sz w:val="28"/>
          <w:szCs w:val="28"/>
        </w:rPr>
        <w:t xml:space="preserve">Prepare a diverse dataset of labeled emails, including both spam and legitimate messages, for evaluation purposes. </w:t>
      </w:r>
    </w:p>
    <w:p w14:paraId="4862C7F8" w14:textId="399BDE00" w:rsidR="00FC52CC" w:rsidRPr="00A05191" w:rsidRDefault="00FC52CC" w:rsidP="001D4B12">
      <w:pPr>
        <w:pStyle w:val="NormalWeb"/>
        <w:numPr>
          <w:ilvl w:val="0"/>
          <w:numId w:val="37"/>
        </w:numPr>
        <w:shd w:val="clear" w:color="auto" w:fill="FFFFFF"/>
        <w:spacing w:before="120" w:after="120" w:line="360" w:lineRule="auto"/>
        <w:rPr>
          <w:rFonts w:asciiTheme="majorBidi" w:hAnsiTheme="majorBidi" w:cstheme="majorBidi"/>
          <w:color w:val="000000"/>
          <w:sz w:val="28"/>
          <w:szCs w:val="28"/>
        </w:rPr>
      </w:pPr>
      <w:r w:rsidRPr="00FC52CC">
        <w:rPr>
          <w:rFonts w:asciiTheme="majorBidi" w:hAnsiTheme="majorBidi" w:cstheme="majorBidi"/>
          <w:color w:val="000000"/>
          <w:sz w:val="28"/>
          <w:szCs w:val="28"/>
        </w:rPr>
        <w:t>Ensure that the dataset is representative of the email traffic expected in production.</w:t>
      </w:r>
    </w:p>
    <w:p w14:paraId="109E5A06" w14:textId="2BA07F64" w:rsidR="00FC52CC" w:rsidRPr="00A05191" w:rsidRDefault="00A05191" w:rsidP="00FC52CC">
      <w:pPr>
        <w:pStyle w:val="NormalWeb"/>
        <w:shd w:val="clear" w:color="auto" w:fill="FFFFFF"/>
        <w:spacing w:before="120" w:after="120" w:line="360" w:lineRule="auto"/>
        <w:rPr>
          <w:rFonts w:asciiTheme="majorBidi" w:hAnsiTheme="majorBidi" w:cstheme="majorBidi"/>
          <w:b/>
          <w:bCs/>
          <w:color w:val="000000"/>
          <w:sz w:val="28"/>
          <w:szCs w:val="28"/>
        </w:rPr>
      </w:pPr>
      <w:r w:rsidRPr="00A05191">
        <w:rPr>
          <w:rFonts w:asciiTheme="majorBidi" w:hAnsiTheme="majorBidi" w:cstheme="majorBidi"/>
          <w:b/>
          <w:bCs/>
          <w:color w:val="000000"/>
          <w:sz w:val="28"/>
          <w:szCs w:val="28"/>
        </w:rPr>
        <w:t xml:space="preserve">3- </w:t>
      </w:r>
      <w:r w:rsidR="00FC52CC" w:rsidRPr="00A05191">
        <w:rPr>
          <w:rFonts w:asciiTheme="majorBidi" w:hAnsiTheme="majorBidi" w:cstheme="majorBidi"/>
          <w:b/>
          <w:bCs/>
          <w:color w:val="000000"/>
          <w:sz w:val="28"/>
          <w:szCs w:val="28"/>
        </w:rPr>
        <w:t>Baseline Evaluation:</w:t>
      </w:r>
    </w:p>
    <w:p w14:paraId="126D3159" w14:textId="10B0BBA2" w:rsidR="00FC52CC" w:rsidRPr="00A05191" w:rsidRDefault="00FC52CC" w:rsidP="001D4B12">
      <w:pPr>
        <w:pStyle w:val="NormalWeb"/>
        <w:numPr>
          <w:ilvl w:val="0"/>
          <w:numId w:val="38"/>
        </w:numPr>
        <w:shd w:val="clear" w:color="auto" w:fill="FFFFFF"/>
        <w:spacing w:before="120" w:after="120" w:line="360" w:lineRule="auto"/>
        <w:rPr>
          <w:rFonts w:asciiTheme="majorBidi" w:hAnsiTheme="majorBidi" w:cstheme="majorBidi"/>
          <w:color w:val="000000"/>
          <w:sz w:val="28"/>
          <w:szCs w:val="28"/>
        </w:rPr>
      </w:pPr>
      <w:r w:rsidRPr="00FC52CC">
        <w:rPr>
          <w:rFonts w:asciiTheme="majorBidi" w:hAnsiTheme="majorBidi" w:cstheme="majorBidi"/>
          <w:color w:val="000000"/>
          <w:sz w:val="28"/>
          <w:szCs w:val="28"/>
        </w:rPr>
        <w:t>Perform an initial evaluation of the email spam filter using the predefined metrics. This establishes a baseline performance level against which future improvements can be measured.</w:t>
      </w:r>
    </w:p>
    <w:p w14:paraId="020ADC48" w14:textId="671AFE74" w:rsidR="00FC52CC" w:rsidRPr="00A05191" w:rsidRDefault="00A05191" w:rsidP="00FC52CC">
      <w:pPr>
        <w:pStyle w:val="NormalWeb"/>
        <w:shd w:val="clear" w:color="auto" w:fill="FFFFFF"/>
        <w:spacing w:before="120" w:after="120" w:line="360" w:lineRule="auto"/>
        <w:rPr>
          <w:rFonts w:asciiTheme="majorBidi" w:hAnsiTheme="majorBidi" w:cstheme="majorBidi"/>
          <w:b/>
          <w:bCs/>
          <w:color w:val="000000"/>
          <w:sz w:val="28"/>
          <w:szCs w:val="28"/>
        </w:rPr>
      </w:pPr>
      <w:r w:rsidRPr="00A05191">
        <w:rPr>
          <w:rFonts w:asciiTheme="majorBidi" w:hAnsiTheme="majorBidi" w:cstheme="majorBidi"/>
          <w:b/>
          <w:bCs/>
          <w:color w:val="000000"/>
          <w:sz w:val="28"/>
          <w:szCs w:val="28"/>
        </w:rPr>
        <w:lastRenderedPageBreak/>
        <w:t xml:space="preserve">4- </w:t>
      </w:r>
      <w:r w:rsidR="00FC52CC" w:rsidRPr="00A05191">
        <w:rPr>
          <w:rFonts w:asciiTheme="majorBidi" w:hAnsiTheme="majorBidi" w:cstheme="majorBidi"/>
          <w:b/>
          <w:bCs/>
          <w:color w:val="000000"/>
          <w:sz w:val="28"/>
          <w:szCs w:val="28"/>
        </w:rPr>
        <w:t>Cross-Validation:</w:t>
      </w:r>
    </w:p>
    <w:p w14:paraId="4249C36C" w14:textId="77777777" w:rsidR="00A05191" w:rsidRDefault="00FC52CC" w:rsidP="001D4B12">
      <w:pPr>
        <w:pStyle w:val="NormalWeb"/>
        <w:numPr>
          <w:ilvl w:val="0"/>
          <w:numId w:val="38"/>
        </w:numPr>
        <w:shd w:val="clear" w:color="auto" w:fill="FFFFFF"/>
        <w:spacing w:before="120" w:after="120" w:line="360" w:lineRule="auto"/>
        <w:rPr>
          <w:rFonts w:asciiTheme="majorBidi" w:hAnsiTheme="majorBidi" w:cstheme="majorBidi"/>
          <w:color w:val="000000"/>
          <w:sz w:val="28"/>
          <w:szCs w:val="28"/>
        </w:rPr>
      </w:pPr>
      <w:r w:rsidRPr="00FC52CC">
        <w:rPr>
          <w:rFonts w:asciiTheme="majorBidi" w:hAnsiTheme="majorBidi" w:cstheme="majorBidi"/>
          <w:color w:val="000000"/>
          <w:sz w:val="28"/>
          <w:szCs w:val="28"/>
        </w:rPr>
        <w:t xml:space="preserve">Implement cross-validation techniques, such as k-fold cross-validation, to assess the generalization ability of the email spam filter. </w:t>
      </w:r>
    </w:p>
    <w:p w14:paraId="32733A6C" w14:textId="7F5F45CA" w:rsidR="00FC52CC" w:rsidRPr="00A05191" w:rsidRDefault="00FC52CC" w:rsidP="001D4B12">
      <w:pPr>
        <w:pStyle w:val="NormalWeb"/>
        <w:numPr>
          <w:ilvl w:val="0"/>
          <w:numId w:val="38"/>
        </w:numPr>
        <w:shd w:val="clear" w:color="auto" w:fill="FFFFFF"/>
        <w:spacing w:before="120" w:after="120" w:line="360" w:lineRule="auto"/>
        <w:rPr>
          <w:rFonts w:asciiTheme="majorBidi" w:hAnsiTheme="majorBidi" w:cstheme="majorBidi"/>
          <w:color w:val="000000"/>
          <w:sz w:val="28"/>
          <w:szCs w:val="28"/>
        </w:rPr>
      </w:pPr>
      <w:r w:rsidRPr="00A05191">
        <w:rPr>
          <w:rFonts w:asciiTheme="majorBidi" w:hAnsiTheme="majorBidi" w:cstheme="majorBidi"/>
          <w:color w:val="000000"/>
          <w:sz w:val="28"/>
          <w:szCs w:val="28"/>
        </w:rPr>
        <w:t>Split the dataset into training and testing sets multiple times to obtain robust performance estimates.</w:t>
      </w:r>
    </w:p>
    <w:p w14:paraId="09951B87" w14:textId="37949BF6" w:rsidR="00FC52CC" w:rsidRPr="00A05191" w:rsidRDefault="00A05191" w:rsidP="00FC52CC">
      <w:pPr>
        <w:pStyle w:val="NormalWeb"/>
        <w:shd w:val="clear" w:color="auto" w:fill="FFFFFF"/>
        <w:spacing w:before="120" w:after="120" w:line="360" w:lineRule="auto"/>
        <w:rPr>
          <w:rFonts w:asciiTheme="majorBidi" w:hAnsiTheme="majorBidi" w:cstheme="majorBidi"/>
          <w:b/>
          <w:bCs/>
          <w:color w:val="000000"/>
          <w:sz w:val="28"/>
          <w:szCs w:val="28"/>
        </w:rPr>
      </w:pPr>
      <w:r w:rsidRPr="00A05191">
        <w:rPr>
          <w:rFonts w:asciiTheme="majorBidi" w:hAnsiTheme="majorBidi" w:cstheme="majorBidi"/>
          <w:b/>
          <w:bCs/>
          <w:color w:val="000000"/>
          <w:sz w:val="28"/>
          <w:szCs w:val="28"/>
        </w:rPr>
        <w:t xml:space="preserve">5- </w:t>
      </w:r>
      <w:r w:rsidR="00FC52CC" w:rsidRPr="00A05191">
        <w:rPr>
          <w:rFonts w:asciiTheme="majorBidi" w:hAnsiTheme="majorBidi" w:cstheme="majorBidi"/>
          <w:b/>
          <w:bCs/>
          <w:color w:val="000000"/>
          <w:sz w:val="28"/>
          <w:szCs w:val="28"/>
        </w:rPr>
        <w:t>Algorithm Comparison:</w:t>
      </w:r>
    </w:p>
    <w:p w14:paraId="18B75123" w14:textId="487D47BF" w:rsidR="00FC52CC" w:rsidRDefault="00FC52CC" w:rsidP="001D4B12">
      <w:pPr>
        <w:pStyle w:val="NormalWeb"/>
        <w:numPr>
          <w:ilvl w:val="0"/>
          <w:numId w:val="39"/>
        </w:numPr>
        <w:shd w:val="clear" w:color="auto" w:fill="FFFFFF"/>
        <w:spacing w:before="120" w:after="120" w:line="360" w:lineRule="auto"/>
        <w:rPr>
          <w:rFonts w:asciiTheme="majorBidi" w:hAnsiTheme="majorBidi" w:cstheme="majorBidi"/>
          <w:color w:val="000000"/>
          <w:sz w:val="28"/>
          <w:szCs w:val="28"/>
        </w:rPr>
      </w:pPr>
      <w:r w:rsidRPr="00FC52CC">
        <w:rPr>
          <w:rFonts w:asciiTheme="majorBidi" w:hAnsiTheme="majorBidi" w:cstheme="majorBidi"/>
          <w:color w:val="000000"/>
          <w:sz w:val="28"/>
          <w:szCs w:val="28"/>
        </w:rPr>
        <w:t>Compare the performance of different classification algorithms and techniques, such as Naive Bayes, Support Vector Machines (SVM), Random Forests, and neural networks. Evaluate their accuracy, precision, recall, and computational efficiency.</w:t>
      </w:r>
    </w:p>
    <w:p w14:paraId="403F48C9" w14:textId="5964A820" w:rsidR="00C959BF" w:rsidRDefault="00C959BF" w:rsidP="00C959BF">
      <w:pPr>
        <w:pStyle w:val="NormalWeb"/>
        <w:shd w:val="clear" w:color="auto" w:fill="FFFFFF"/>
        <w:spacing w:before="120" w:after="120" w:line="360" w:lineRule="auto"/>
        <w:rPr>
          <w:rFonts w:asciiTheme="majorBidi" w:hAnsiTheme="majorBidi" w:cstheme="majorBidi"/>
          <w:b/>
          <w:bCs/>
          <w:color w:val="000000"/>
          <w:sz w:val="32"/>
          <w:szCs w:val="32"/>
        </w:rPr>
      </w:pPr>
      <w:r w:rsidRPr="00C959BF">
        <w:rPr>
          <w:rFonts w:asciiTheme="majorBidi" w:hAnsiTheme="majorBidi" w:cstheme="majorBidi"/>
          <w:b/>
          <w:bCs/>
          <w:color w:val="000000"/>
          <w:sz w:val="32"/>
          <w:szCs w:val="32"/>
        </w:rPr>
        <w:t>This is the result of algorithms</w:t>
      </w:r>
      <w:r>
        <w:rPr>
          <w:rFonts w:asciiTheme="majorBidi" w:hAnsiTheme="majorBidi" w:cstheme="majorBidi"/>
          <w:b/>
          <w:bCs/>
          <w:color w:val="000000"/>
          <w:sz w:val="32"/>
          <w:szCs w:val="32"/>
        </w:rPr>
        <w:t>:</w:t>
      </w:r>
    </w:p>
    <w:tbl>
      <w:tblPr>
        <w:tblStyle w:val="TableGrid"/>
        <w:tblW w:w="9558" w:type="dxa"/>
        <w:tblLook w:val="04A0" w:firstRow="1" w:lastRow="0" w:firstColumn="1" w:lastColumn="0" w:noHBand="0" w:noVBand="1"/>
      </w:tblPr>
      <w:tblGrid>
        <w:gridCol w:w="1383"/>
        <w:gridCol w:w="1266"/>
        <w:gridCol w:w="1696"/>
        <w:gridCol w:w="1546"/>
        <w:gridCol w:w="1406"/>
        <w:gridCol w:w="1336"/>
        <w:gridCol w:w="1546"/>
      </w:tblGrid>
      <w:tr w:rsidR="00C959BF" w14:paraId="00411E43" w14:textId="77777777" w:rsidTr="002539AB">
        <w:trPr>
          <w:trHeight w:val="1214"/>
        </w:trPr>
        <w:tc>
          <w:tcPr>
            <w:tcW w:w="1365" w:type="dxa"/>
          </w:tcPr>
          <w:p w14:paraId="16677FF9" w14:textId="77777777" w:rsidR="00C959BF" w:rsidRDefault="00C959BF" w:rsidP="002539AB">
            <w:pPr>
              <w:rPr>
                <w:sz w:val="28"/>
                <w:szCs w:val="28"/>
              </w:rPr>
            </w:pPr>
            <w:r>
              <w:rPr>
                <w:sz w:val="28"/>
                <w:szCs w:val="28"/>
              </w:rPr>
              <w:t>Algorithm</w:t>
            </w:r>
          </w:p>
        </w:tc>
        <w:tc>
          <w:tcPr>
            <w:tcW w:w="1365" w:type="dxa"/>
          </w:tcPr>
          <w:p w14:paraId="1BA526C9" w14:textId="77777777" w:rsidR="00C959BF" w:rsidRDefault="00C959BF" w:rsidP="002539AB">
            <w:pPr>
              <w:rPr>
                <w:sz w:val="28"/>
                <w:szCs w:val="28"/>
              </w:rPr>
            </w:pPr>
            <w:r>
              <w:rPr>
                <w:sz w:val="28"/>
                <w:szCs w:val="28"/>
              </w:rPr>
              <w:t>CNN</w:t>
            </w:r>
          </w:p>
        </w:tc>
        <w:tc>
          <w:tcPr>
            <w:tcW w:w="1365" w:type="dxa"/>
          </w:tcPr>
          <w:p w14:paraId="29CDB0C2" w14:textId="77777777" w:rsidR="00C959BF" w:rsidRDefault="00C959BF" w:rsidP="002539AB">
            <w:pPr>
              <w:rPr>
                <w:sz w:val="28"/>
                <w:szCs w:val="28"/>
              </w:rPr>
            </w:pPr>
            <w:r>
              <w:rPr>
                <w:sz w:val="28"/>
                <w:szCs w:val="28"/>
              </w:rPr>
              <w:t>SVM</w:t>
            </w:r>
          </w:p>
        </w:tc>
        <w:tc>
          <w:tcPr>
            <w:tcW w:w="1365" w:type="dxa"/>
          </w:tcPr>
          <w:p w14:paraId="5302BDBE" w14:textId="77777777" w:rsidR="00C959BF" w:rsidRPr="00C959BF" w:rsidRDefault="00C959BF" w:rsidP="002539AB">
            <w:pPr>
              <w:pStyle w:val="NormalWeb"/>
              <w:spacing w:before="0" w:beforeAutospacing="0" w:after="0" w:afterAutospacing="0"/>
              <w:rPr>
                <w:lang w:bidi="ar-EG"/>
              </w:rPr>
            </w:pPr>
            <w:r w:rsidRPr="00C959BF">
              <w:rPr>
                <w:rFonts w:ascii="Arial" w:hAnsi="Arial" w:cs="Arial"/>
                <w:color w:val="222222"/>
                <w:sz w:val="36"/>
                <w:szCs w:val="36"/>
                <w:lang w:bidi="ar-EG"/>
              </w:rPr>
              <w:t>GRU</w:t>
            </w:r>
          </w:p>
          <w:p w14:paraId="2B3615DD" w14:textId="77777777" w:rsidR="00C959BF" w:rsidRDefault="00C959BF" w:rsidP="002539AB">
            <w:pPr>
              <w:rPr>
                <w:sz w:val="28"/>
                <w:szCs w:val="28"/>
              </w:rPr>
            </w:pPr>
          </w:p>
        </w:tc>
        <w:tc>
          <w:tcPr>
            <w:tcW w:w="1366" w:type="dxa"/>
          </w:tcPr>
          <w:p w14:paraId="54F19214" w14:textId="77777777" w:rsidR="00C959BF" w:rsidRPr="00541110" w:rsidRDefault="00C959BF" w:rsidP="002539AB">
            <w:pPr>
              <w:rPr>
                <w:sz w:val="28"/>
                <w:szCs w:val="28"/>
              </w:rPr>
            </w:pPr>
            <w:r w:rsidRPr="00541110">
              <w:rPr>
                <w:sz w:val="28"/>
                <w:szCs w:val="28"/>
              </w:rPr>
              <w:t>Random</w:t>
            </w:r>
          </w:p>
          <w:p w14:paraId="527DFE74" w14:textId="77777777" w:rsidR="00C959BF" w:rsidRPr="00541110" w:rsidRDefault="00C959BF" w:rsidP="002539AB">
            <w:pPr>
              <w:rPr>
                <w:sz w:val="28"/>
                <w:szCs w:val="28"/>
                <w:rtl/>
                <w:lang w:bidi="ar-EG"/>
              </w:rPr>
            </w:pPr>
            <w:r w:rsidRPr="00541110">
              <w:rPr>
                <w:sz w:val="28"/>
                <w:szCs w:val="28"/>
              </w:rPr>
              <w:t>forest</w:t>
            </w:r>
          </w:p>
          <w:p w14:paraId="46978547" w14:textId="77777777" w:rsidR="00C959BF" w:rsidRDefault="00C959BF" w:rsidP="002539AB">
            <w:pPr>
              <w:rPr>
                <w:sz w:val="28"/>
                <w:szCs w:val="28"/>
              </w:rPr>
            </w:pPr>
          </w:p>
        </w:tc>
        <w:tc>
          <w:tcPr>
            <w:tcW w:w="1366" w:type="dxa"/>
          </w:tcPr>
          <w:p w14:paraId="3DE0C62A" w14:textId="77777777" w:rsidR="00C959BF" w:rsidRPr="00541110" w:rsidRDefault="00C959BF" w:rsidP="002539AB">
            <w:pPr>
              <w:rPr>
                <w:sz w:val="28"/>
                <w:szCs w:val="28"/>
              </w:rPr>
            </w:pPr>
            <w:r w:rsidRPr="00541110">
              <w:rPr>
                <w:sz w:val="28"/>
                <w:szCs w:val="28"/>
              </w:rPr>
              <w:t>LSTM</w:t>
            </w:r>
          </w:p>
          <w:p w14:paraId="731F1D22" w14:textId="77777777" w:rsidR="00C959BF" w:rsidRDefault="00C959BF" w:rsidP="002539AB">
            <w:pPr>
              <w:rPr>
                <w:sz w:val="28"/>
                <w:szCs w:val="28"/>
              </w:rPr>
            </w:pPr>
          </w:p>
        </w:tc>
        <w:tc>
          <w:tcPr>
            <w:tcW w:w="1366" w:type="dxa"/>
          </w:tcPr>
          <w:p w14:paraId="0BADA66D" w14:textId="77777777" w:rsidR="00C959BF" w:rsidRDefault="00C959BF" w:rsidP="002539AB">
            <w:pPr>
              <w:rPr>
                <w:sz w:val="28"/>
                <w:szCs w:val="28"/>
              </w:rPr>
            </w:pPr>
            <w:r>
              <w:rPr>
                <w:sz w:val="28"/>
                <w:szCs w:val="28"/>
              </w:rPr>
              <w:t>Naïve</w:t>
            </w:r>
          </w:p>
          <w:p w14:paraId="1FD66DDB" w14:textId="77777777" w:rsidR="00C959BF" w:rsidRDefault="00C959BF" w:rsidP="002539AB">
            <w:pPr>
              <w:rPr>
                <w:sz w:val="28"/>
                <w:szCs w:val="28"/>
              </w:rPr>
            </w:pPr>
            <w:r>
              <w:rPr>
                <w:sz w:val="28"/>
                <w:szCs w:val="28"/>
              </w:rPr>
              <w:t>Bayes</w:t>
            </w:r>
          </w:p>
        </w:tc>
      </w:tr>
      <w:tr w:rsidR="00C959BF" w14:paraId="0725E1B6" w14:textId="77777777" w:rsidTr="002539AB">
        <w:trPr>
          <w:trHeight w:val="1173"/>
        </w:trPr>
        <w:tc>
          <w:tcPr>
            <w:tcW w:w="1365" w:type="dxa"/>
          </w:tcPr>
          <w:p w14:paraId="5D32B08D" w14:textId="77777777" w:rsidR="00C959BF" w:rsidRDefault="00C959BF" w:rsidP="002539AB">
            <w:pPr>
              <w:rPr>
                <w:sz w:val="28"/>
                <w:szCs w:val="28"/>
              </w:rPr>
            </w:pPr>
            <w:r>
              <w:rPr>
                <w:sz w:val="28"/>
                <w:szCs w:val="28"/>
              </w:rPr>
              <w:t>Accuracy</w:t>
            </w:r>
          </w:p>
        </w:tc>
        <w:tc>
          <w:tcPr>
            <w:tcW w:w="1365" w:type="dxa"/>
          </w:tcPr>
          <w:p w14:paraId="7CAC049C" w14:textId="77777777" w:rsidR="00C959BF" w:rsidRPr="00541110" w:rsidRDefault="00C959BF" w:rsidP="002539AB">
            <w:pPr>
              <w:rPr>
                <w:sz w:val="28"/>
                <w:szCs w:val="28"/>
              </w:rPr>
            </w:pPr>
            <w:r w:rsidRPr="00541110">
              <w:rPr>
                <w:sz w:val="28"/>
                <w:szCs w:val="28"/>
              </w:rPr>
              <w:t>0.841799</w:t>
            </w:r>
          </w:p>
          <w:p w14:paraId="6E39D8C5" w14:textId="77777777" w:rsidR="00C959BF" w:rsidRDefault="00C959BF" w:rsidP="002539AB">
            <w:pPr>
              <w:rPr>
                <w:sz w:val="28"/>
                <w:szCs w:val="28"/>
              </w:rPr>
            </w:pPr>
          </w:p>
        </w:tc>
        <w:tc>
          <w:tcPr>
            <w:tcW w:w="1365" w:type="dxa"/>
          </w:tcPr>
          <w:p w14:paraId="3C3DE066" w14:textId="77777777" w:rsidR="00C959BF" w:rsidRPr="00541110" w:rsidRDefault="00C959BF" w:rsidP="002539AB">
            <w:pPr>
              <w:pStyle w:val="NormalWeb"/>
              <w:spacing w:before="0" w:beforeAutospacing="0" w:after="0" w:afterAutospacing="0"/>
              <w:rPr>
                <w:lang w:bidi="ar-EG"/>
              </w:rPr>
            </w:pPr>
            <w:r w:rsidRPr="00541110">
              <w:rPr>
                <w:rFonts w:ascii="Arial" w:eastAsia="Raleway" w:hAnsi="Arial" w:cs="Raleway"/>
                <w:color w:val="222222"/>
                <w:sz w:val="28"/>
                <w:szCs w:val="28"/>
                <w:lang w:bidi="ar-EG"/>
              </w:rPr>
              <w:t>0.87224006</w:t>
            </w:r>
          </w:p>
          <w:p w14:paraId="2CD67303" w14:textId="77777777" w:rsidR="00C959BF" w:rsidRDefault="00C959BF" w:rsidP="002539AB">
            <w:pPr>
              <w:rPr>
                <w:sz w:val="28"/>
                <w:szCs w:val="28"/>
              </w:rPr>
            </w:pPr>
          </w:p>
        </w:tc>
        <w:tc>
          <w:tcPr>
            <w:tcW w:w="1365" w:type="dxa"/>
          </w:tcPr>
          <w:p w14:paraId="3A06F848" w14:textId="77777777" w:rsidR="00C959BF" w:rsidRPr="00541110" w:rsidRDefault="00C959BF" w:rsidP="002539AB">
            <w:pPr>
              <w:rPr>
                <w:sz w:val="28"/>
                <w:szCs w:val="28"/>
              </w:rPr>
            </w:pPr>
            <w:r>
              <w:rPr>
                <w:sz w:val="28"/>
                <w:szCs w:val="28"/>
              </w:rPr>
              <w:t>0.95</w:t>
            </w:r>
            <w:r w:rsidRPr="00541110">
              <w:rPr>
                <w:sz w:val="28"/>
                <w:szCs w:val="28"/>
              </w:rPr>
              <w:t>223007</w:t>
            </w:r>
          </w:p>
          <w:p w14:paraId="386FB2DB" w14:textId="77777777" w:rsidR="00C959BF" w:rsidRDefault="00C959BF" w:rsidP="002539AB">
            <w:pPr>
              <w:rPr>
                <w:sz w:val="28"/>
                <w:szCs w:val="28"/>
              </w:rPr>
            </w:pPr>
          </w:p>
        </w:tc>
        <w:tc>
          <w:tcPr>
            <w:tcW w:w="1366" w:type="dxa"/>
          </w:tcPr>
          <w:p w14:paraId="302D4716" w14:textId="77777777" w:rsidR="00C959BF" w:rsidRPr="00541110" w:rsidRDefault="00C959BF" w:rsidP="002539AB">
            <w:pPr>
              <w:rPr>
                <w:sz w:val="28"/>
                <w:szCs w:val="28"/>
              </w:rPr>
            </w:pPr>
            <w:r w:rsidRPr="00541110">
              <w:rPr>
                <w:sz w:val="28"/>
                <w:szCs w:val="28"/>
              </w:rPr>
              <w:t>0.9650224</w:t>
            </w:r>
          </w:p>
          <w:p w14:paraId="540CF46D" w14:textId="77777777" w:rsidR="00C959BF" w:rsidRDefault="00C959BF" w:rsidP="002539AB">
            <w:pPr>
              <w:rPr>
                <w:sz w:val="28"/>
                <w:szCs w:val="28"/>
              </w:rPr>
            </w:pPr>
          </w:p>
        </w:tc>
        <w:tc>
          <w:tcPr>
            <w:tcW w:w="1366" w:type="dxa"/>
          </w:tcPr>
          <w:p w14:paraId="1009E6D9" w14:textId="77777777" w:rsidR="00C959BF" w:rsidRPr="00541110" w:rsidRDefault="00C959BF" w:rsidP="002539AB">
            <w:pPr>
              <w:rPr>
                <w:sz w:val="28"/>
                <w:szCs w:val="28"/>
              </w:rPr>
            </w:pPr>
            <w:r>
              <w:rPr>
                <w:sz w:val="28"/>
                <w:szCs w:val="28"/>
              </w:rPr>
              <w:t>0 .9</w:t>
            </w:r>
            <w:r w:rsidRPr="00541110">
              <w:rPr>
                <w:sz w:val="28"/>
                <w:szCs w:val="28"/>
              </w:rPr>
              <w:t>65</w:t>
            </w:r>
            <w:r>
              <w:rPr>
                <w:sz w:val="28"/>
                <w:szCs w:val="28"/>
              </w:rPr>
              <w:t>10</w:t>
            </w:r>
            <w:r w:rsidRPr="00541110">
              <w:rPr>
                <w:sz w:val="28"/>
                <w:szCs w:val="28"/>
              </w:rPr>
              <w:t>2</w:t>
            </w:r>
          </w:p>
          <w:p w14:paraId="66E9BFDD" w14:textId="77777777" w:rsidR="00C959BF" w:rsidRDefault="00C959BF" w:rsidP="002539AB">
            <w:pPr>
              <w:rPr>
                <w:sz w:val="28"/>
                <w:szCs w:val="28"/>
              </w:rPr>
            </w:pPr>
          </w:p>
        </w:tc>
        <w:tc>
          <w:tcPr>
            <w:tcW w:w="1366" w:type="dxa"/>
          </w:tcPr>
          <w:p w14:paraId="3072617F" w14:textId="77777777" w:rsidR="00C959BF" w:rsidRPr="00541110" w:rsidRDefault="00C959BF" w:rsidP="002539AB">
            <w:pPr>
              <w:rPr>
                <w:sz w:val="28"/>
                <w:szCs w:val="28"/>
              </w:rPr>
            </w:pPr>
            <w:r w:rsidRPr="00541110">
              <w:rPr>
                <w:sz w:val="28"/>
                <w:szCs w:val="28"/>
              </w:rPr>
              <w:t>0.96950672</w:t>
            </w:r>
          </w:p>
          <w:p w14:paraId="2F13014E" w14:textId="77777777" w:rsidR="00C959BF" w:rsidRDefault="00C959BF" w:rsidP="002539AB">
            <w:pPr>
              <w:rPr>
                <w:sz w:val="28"/>
                <w:szCs w:val="28"/>
              </w:rPr>
            </w:pPr>
          </w:p>
        </w:tc>
      </w:tr>
    </w:tbl>
    <w:p w14:paraId="4BB07C30" w14:textId="093657B6" w:rsidR="00FC52CC" w:rsidRPr="00A05191" w:rsidRDefault="00A05191" w:rsidP="00FC52CC">
      <w:pPr>
        <w:pStyle w:val="NormalWeb"/>
        <w:shd w:val="clear" w:color="auto" w:fill="FFFFFF"/>
        <w:spacing w:before="120" w:after="120"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6- </w:t>
      </w:r>
      <w:r w:rsidR="00FC52CC" w:rsidRPr="00A05191">
        <w:rPr>
          <w:rFonts w:asciiTheme="majorBidi" w:hAnsiTheme="majorBidi" w:cstheme="majorBidi"/>
          <w:b/>
          <w:bCs/>
          <w:color w:val="000000"/>
          <w:sz w:val="28"/>
          <w:szCs w:val="28"/>
        </w:rPr>
        <w:t>Feature Importance Analysis:</w:t>
      </w:r>
    </w:p>
    <w:p w14:paraId="28978B09" w14:textId="42C43DFC" w:rsidR="00FC52CC" w:rsidRPr="00A05191" w:rsidRDefault="00FC52CC" w:rsidP="001D4B12">
      <w:pPr>
        <w:pStyle w:val="NormalWeb"/>
        <w:numPr>
          <w:ilvl w:val="0"/>
          <w:numId w:val="39"/>
        </w:numPr>
        <w:shd w:val="clear" w:color="auto" w:fill="FFFFFF"/>
        <w:spacing w:before="120" w:after="120" w:line="360" w:lineRule="auto"/>
        <w:rPr>
          <w:rFonts w:asciiTheme="majorBidi" w:hAnsiTheme="majorBidi" w:cstheme="majorBidi"/>
          <w:color w:val="000000"/>
          <w:sz w:val="28"/>
          <w:szCs w:val="28"/>
        </w:rPr>
      </w:pPr>
      <w:r w:rsidRPr="00FC52CC">
        <w:rPr>
          <w:rFonts w:asciiTheme="majorBidi" w:hAnsiTheme="majorBidi" w:cstheme="majorBidi"/>
          <w:color w:val="000000"/>
          <w:sz w:val="28"/>
          <w:szCs w:val="28"/>
        </w:rPr>
        <w:t>Analyze the importance of features used for email classification to understand their contribution to classification accuracy. Identify relevant features and prioritize them for future model refinement.</w:t>
      </w:r>
    </w:p>
    <w:p w14:paraId="5350A476" w14:textId="77777777" w:rsidR="00C959BF" w:rsidRDefault="00C959BF" w:rsidP="00FC52CC">
      <w:pPr>
        <w:pStyle w:val="NormalWeb"/>
        <w:shd w:val="clear" w:color="auto" w:fill="FFFFFF"/>
        <w:spacing w:before="120" w:after="120" w:line="360" w:lineRule="auto"/>
        <w:rPr>
          <w:rFonts w:asciiTheme="majorBidi" w:hAnsiTheme="majorBidi" w:cstheme="majorBidi"/>
          <w:b/>
          <w:bCs/>
          <w:color w:val="000000"/>
          <w:sz w:val="28"/>
          <w:szCs w:val="28"/>
        </w:rPr>
      </w:pPr>
    </w:p>
    <w:p w14:paraId="57C21630" w14:textId="77777777" w:rsidR="00C959BF" w:rsidRDefault="00C959BF" w:rsidP="00FC52CC">
      <w:pPr>
        <w:pStyle w:val="NormalWeb"/>
        <w:shd w:val="clear" w:color="auto" w:fill="FFFFFF"/>
        <w:spacing w:before="120" w:after="120" w:line="360" w:lineRule="auto"/>
        <w:rPr>
          <w:rFonts w:asciiTheme="majorBidi" w:hAnsiTheme="majorBidi" w:cstheme="majorBidi"/>
          <w:b/>
          <w:bCs/>
          <w:color w:val="000000"/>
          <w:sz w:val="28"/>
          <w:szCs w:val="28"/>
        </w:rPr>
      </w:pPr>
    </w:p>
    <w:p w14:paraId="58BD9E07" w14:textId="7D8AC8C8" w:rsidR="00FC52CC" w:rsidRPr="00A05191" w:rsidRDefault="00A05191" w:rsidP="00FC52CC">
      <w:pPr>
        <w:pStyle w:val="NormalWeb"/>
        <w:shd w:val="clear" w:color="auto" w:fill="FFFFFF"/>
        <w:spacing w:before="120" w:after="120" w:line="360" w:lineRule="auto"/>
        <w:rPr>
          <w:rFonts w:asciiTheme="majorBidi" w:hAnsiTheme="majorBidi" w:cstheme="majorBidi"/>
          <w:b/>
          <w:bCs/>
          <w:color w:val="000000"/>
          <w:sz w:val="28"/>
          <w:szCs w:val="28"/>
        </w:rPr>
      </w:pPr>
      <w:r w:rsidRPr="00A05191">
        <w:rPr>
          <w:rFonts w:asciiTheme="majorBidi" w:hAnsiTheme="majorBidi" w:cstheme="majorBidi"/>
          <w:b/>
          <w:bCs/>
          <w:color w:val="000000"/>
          <w:sz w:val="28"/>
          <w:szCs w:val="28"/>
        </w:rPr>
        <w:lastRenderedPageBreak/>
        <w:t xml:space="preserve">7- </w:t>
      </w:r>
      <w:r w:rsidR="00FC52CC" w:rsidRPr="00A05191">
        <w:rPr>
          <w:rFonts w:asciiTheme="majorBidi" w:hAnsiTheme="majorBidi" w:cstheme="majorBidi"/>
          <w:b/>
          <w:bCs/>
          <w:color w:val="000000"/>
          <w:sz w:val="28"/>
          <w:szCs w:val="28"/>
        </w:rPr>
        <w:t>Performance Visualization:</w:t>
      </w:r>
    </w:p>
    <w:p w14:paraId="70E64A86" w14:textId="18477E48" w:rsidR="00A05191" w:rsidRPr="00C959BF" w:rsidRDefault="00FC52CC" w:rsidP="00C959BF">
      <w:pPr>
        <w:pStyle w:val="NormalWeb"/>
        <w:numPr>
          <w:ilvl w:val="0"/>
          <w:numId w:val="39"/>
        </w:numPr>
        <w:shd w:val="clear" w:color="auto" w:fill="FFFFFF"/>
        <w:spacing w:before="120" w:after="120" w:line="360" w:lineRule="auto"/>
        <w:rPr>
          <w:rFonts w:asciiTheme="majorBidi" w:hAnsiTheme="majorBidi" w:cstheme="majorBidi"/>
          <w:color w:val="000000"/>
          <w:sz w:val="28"/>
          <w:szCs w:val="28"/>
        </w:rPr>
      </w:pPr>
      <w:r w:rsidRPr="00FC52CC">
        <w:rPr>
          <w:rFonts w:asciiTheme="majorBidi" w:hAnsiTheme="majorBidi" w:cstheme="majorBidi"/>
          <w:color w:val="000000"/>
          <w:sz w:val="28"/>
          <w:szCs w:val="28"/>
        </w:rPr>
        <w:t>Visualize the performance metrics using charts, graphs, and confusion matrices to gain insights into the strengths and weaknesses of the email spam filter. Compare performance across different algorithms, parameter settings, and evaluation scenarios.</w:t>
      </w:r>
    </w:p>
    <w:p w14:paraId="6E379FE1" w14:textId="0E315012" w:rsidR="00FC52CC" w:rsidRPr="00A05191" w:rsidRDefault="00A05191" w:rsidP="00FC52CC">
      <w:pPr>
        <w:pStyle w:val="NormalWeb"/>
        <w:shd w:val="clear" w:color="auto" w:fill="FFFFFF"/>
        <w:spacing w:before="120" w:after="120" w:line="360" w:lineRule="auto"/>
        <w:rPr>
          <w:rFonts w:asciiTheme="majorBidi" w:hAnsiTheme="majorBidi" w:cstheme="majorBidi"/>
          <w:b/>
          <w:bCs/>
          <w:color w:val="000000"/>
          <w:sz w:val="28"/>
          <w:szCs w:val="28"/>
        </w:rPr>
      </w:pPr>
      <w:r w:rsidRPr="00A05191">
        <w:rPr>
          <w:rFonts w:asciiTheme="majorBidi" w:hAnsiTheme="majorBidi" w:cstheme="majorBidi"/>
          <w:b/>
          <w:bCs/>
          <w:color w:val="000000"/>
          <w:sz w:val="28"/>
          <w:szCs w:val="28"/>
        </w:rPr>
        <w:t xml:space="preserve">8- </w:t>
      </w:r>
      <w:r w:rsidR="00FC52CC" w:rsidRPr="00A05191">
        <w:rPr>
          <w:rFonts w:asciiTheme="majorBidi" w:hAnsiTheme="majorBidi" w:cstheme="majorBidi"/>
          <w:b/>
          <w:bCs/>
          <w:color w:val="000000"/>
          <w:sz w:val="28"/>
          <w:szCs w:val="28"/>
        </w:rPr>
        <w:t>Error Analysis:</w:t>
      </w:r>
    </w:p>
    <w:p w14:paraId="66FD6489" w14:textId="77777777" w:rsidR="00FC52CC" w:rsidRDefault="00FC52CC" w:rsidP="001D4B12">
      <w:pPr>
        <w:pStyle w:val="NormalWeb"/>
        <w:numPr>
          <w:ilvl w:val="0"/>
          <w:numId w:val="39"/>
        </w:numPr>
        <w:shd w:val="clear" w:color="auto" w:fill="FFFFFF"/>
        <w:spacing w:before="120" w:after="120" w:line="360" w:lineRule="auto"/>
        <w:rPr>
          <w:rFonts w:asciiTheme="majorBidi" w:hAnsiTheme="majorBidi" w:cstheme="majorBidi"/>
          <w:color w:val="000000"/>
          <w:sz w:val="28"/>
          <w:szCs w:val="28"/>
        </w:rPr>
      </w:pPr>
      <w:r w:rsidRPr="00FC52CC">
        <w:rPr>
          <w:rFonts w:asciiTheme="majorBidi" w:hAnsiTheme="majorBidi" w:cstheme="majorBidi"/>
          <w:color w:val="000000"/>
          <w:sz w:val="28"/>
          <w:szCs w:val="28"/>
        </w:rPr>
        <w:t>Conduct detailed error analysis to understand the types and sources of classification errors. Identify patterns, trends, and recurring issues in misclassified emails to guide future improvements.</w:t>
      </w:r>
    </w:p>
    <w:p w14:paraId="7C92CA7F" w14:textId="57078DB6" w:rsidR="00A05191" w:rsidRPr="00A05191" w:rsidRDefault="00A05191" w:rsidP="00A05191">
      <w:pPr>
        <w:pStyle w:val="NormalWeb"/>
        <w:shd w:val="clear" w:color="auto" w:fill="FFFFFF"/>
        <w:spacing w:before="120" w:after="120" w:line="360" w:lineRule="auto"/>
        <w:rPr>
          <w:rFonts w:asciiTheme="majorBidi" w:hAnsiTheme="majorBidi" w:cstheme="majorBidi"/>
          <w:b/>
          <w:bCs/>
          <w:color w:val="000000"/>
          <w:sz w:val="28"/>
          <w:szCs w:val="28"/>
        </w:rPr>
      </w:pPr>
      <w:r w:rsidRPr="00A05191">
        <w:rPr>
          <w:rFonts w:asciiTheme="majorBidi" w:hAnsiTheme="majorBidi" w:cstheme="majorBidi"/>
          <w:b/>
          <w:bCs/>
          <w:color w:val="000000"/>
          <w:sz w:val="28"/>
          <w:szCs w:val="28"/>
        </w:rPr>
        <w:t>9- User Feedback Integration:</w:t>
      </w:r>
    </w:p>
    <w:p w14:paraId="1963D365" w14:textId="75256440" w:rsidR="00A05191" w:rsidRPr="00A05191" w:rsidRDefault="00A05191" w:rsidP="001D4B12">
      <w:pPr>
        <w:pStyle w:val="NormalWeb"/>
        <w:numPr>
          <w:ilvl w:val="0"/>
          <w:numId w:val="39"/>
        </w:numPr>
        <w:shd w:val="clear" w:color="auto" w:fill="FFFFFF"/>
        <w:spacing w:before="120" w:after="120" w:line="360" w:lineRule="auto"/>
        <w:rPr>
          <w:rFonts w:asciiTheme="majorBidi" w:hAnsiTheme="majorBidi" w:cstheme="majorBidi"/>
          <w:color w:val="000000"/>
          <w:sz w:val="28"/>
          <w:szCs w:val="28"/>
        </w:rPr>
      </w:pPr>
      <w:r w:rsidRPr="00A05191">
        <w:rPr>
          <w:rFonts w:asciiTheme="majorBidi" w:hAnsiTheme="majorBidi" w:cstheme="majorBidi"/>
          <w:color w:val="000000"/>
          <w:sz w:val="28"/>
          <w:szCs w:val="28"/>
        </w:rPr>
        <w:t>Incorporate user feedback and labeling corrections into the evaluation process to ensure that the email spam filter reflects real-world usage scenarios and user preferences.</w:t>
      </w:r>
    </w:p>
    <w:p w14:paraId="25B18AE2" w14:textId="6E5225AB" w:rsidR="00A05191" w:rsidRPr="00A05191" w:rsidRDefault="00A05191" w:rsidP="00A05191">
      <w:pPr>
        <w:pStyle w:val="NormalWeb"/>
        <w:shd w:val="clear" w:color="auto" w:fill="FFFFFF"/>
        <w:spacing w:before="120" w:after="120" w:line="360" w:lineRule="auto"/>
        <w:rPr>
          <w:rFonts w:asciiTheme="majorBidi" w:hAnsiTheme="majorBidi" w:cstheme="majorBidi"/>
          <w:b/>
          <w:bCs/>
          <w:color w:val="000000"/>
          <w:sz w:val="28"/>
          <w:szCs w:val="28"/>
        </w:rPr>
      </w:pPr>
      <w:r w:rsidRPr="00A05191">
        <w:rPr>
          <w:rFonts w:asciiTheme="majorBidi" w:hAnsiTheme="majorBidi" w:cstheme="majorBidi"/>
          <w:b/>
          <w:bCs/>
          <w:color w:val="000000"/>
          <w:sz w:val="28"/>
          <w:szCs w:val="28"/>
        </w:rPr>
        <w:t>10- Continuous Improvement:</w:t>
      </w:r>
    </w:p>
    <w:p w14:paraId="4DC5E426" w14:textId="2729B4A1" w:rsidR="00A05191" w:rsidRPr="00FC52CC" w:rsidRDefault="00A05191" w:rsidP="00A05191">
      <w:pPr>
        <w:pStyle w:val="NormalWeb"/>
        <w:shd w:val="clear" w:color="auto" w:fill="FFFFFF"/>
        <w:spacing w:before="120" w:after="120" w:line="360" w:lineRule="auto"/>
        <w:rPr>
          <w:rFonts w:asciiTheme="majorBidi" w:hAnsiTheme="majorBidi" w:cstheme="majorBidi"/>
          <w:color w:val="000000"/>
          <w:sz w:val="28"/>
          <w:szCs w:val="28"/>
        </w:rPr>
      </w:pPr>
      <w:r w:rsidRPr="00A05191">
        <w:rPr>
          <w:rFonts w:asciiTheme="majorBidi" w:hAnsiTheme="majorBidi" w:cstheme="majorBidi"/>
          <w:color w:val="000000"/>
          <w:sz w:val="28"/>
          <w:szCs w:val="28"/>
        </w:rPr>
        <w:t>Iterate on the evaluation process iteratively, incorporating new data, feedback, and insights to improve the performance of the email spam filter over time. Monitor performance trends and adjust strategies accordingly.</w:t>
      </w:r>
    </w:p>
    <w:p w14:paraId="5EFF4F9E" w14:textId="77777777" w:rsidR="00C959BF" w:rsidRDefault="00C959BF" w:rsidP="00C10B6E">
      <w:pPr>
        <w:pStyle w:val="NormalWeb"/>
        <w:shd w:val="clear" w:color="auto" w:fill="FFFFFF"/>
        <w:spacing w:before="120" w:beforeAutospacing="0" w:after="120" w:afterAutospacing="0" w:line="360" w:lineRule="auto"/>
        <w:rPr>
          <w:rFonts w:asciiTheme="majorBidi" w:hAnsiTheme="majorBidi" w:cstheme="majorBidi"/>
          <w:color w:val="000000"/>
          <w:sz w:val="28"/>
          <w:szCs w:val="28"/>
        </w:rPr>
      </w:pPr>
    </w:p>
    <w:p w14:paraId="4BDA08AD" w14:textId="77777777" w:rsidR="00C959BF" w:rsidRDefault="00C959BF" w:rsidP="00C10B6E">
      <w:pPr>
        <w:pStyle w:val="NormalWeb"/>
        <w:shd w:val="clear" w:color="auto" w:fill="FFFFFF"/>
        <w:spacing w:before="120" w:beforeAutospacing="0" w:after="120" w:afterAutospacing="0" w:line="360" w:lineRule="auto"/>
        <w:rPr>
          <w:rFonts w:asciiTheme="majorBidi" w:hAnsiTheme="majorBidi" w:cstheme="majorBidi"/>
          <w:b/>
          <w:bCs/>
          <w:color w:val="000000"/>
          <w:sz w:val="36"/>
          <w:szCs w:val="36"/>
        </w:rPr>
      </w:pPr>
    </w:p>
    <w:p w14:paraId="068BBB81" w14:textId="77777777" w:rsidR="00C959BF" w:rsidRDefault="00C959BF" w:rsidP="00C10B6E">
      <w:pPr>
        <w:pStyle w:val="NormalWeb"/>
        <w:shd w:val="clear" w:color="auto" w:fill="FFFFFF"/>
        <w:spacing w:before="120" w:beforeAutospacing="0" w:after="120" w:afterAutospacing="0" w:line="360" w:lineRule="auto"/>
        <w:rPr>
          <w:rFonts w:asciiTheme="majorBidi" w:hAnsiTheme="majorBidi" w:cstheme="majorBidi"/>
          <w:b/>
          <w:bCs/>
          <w:color w:val="000000"/>
          <w:sz w:val="36"/>
          <w:szCs w:val="36"/>
        </w:rPr>
      </w:pPr>
    </w:p>
    <w:p w14:paraId="39A4F17F" w14:textId="77777777" w:rsidR="00C959BF" w:rsidRDefault="00C959BF" w:rsidP="00C10B6E">
      <w:pPr>
        <w:pStyle w:val="NormalWeb"/>
        <w:shd w:val="clear" w:color="auto" w:fill="FFFFFF"/>
        <w:spacing w:before="120" w:beforeAutospacing="0" w:after="120" w:afterAutospacing="0" w:line="360" w:lineRule="auto"/>
        <w:rPr>
          <w:rFonts w:asciiTheme="majorBidi" w:hAnsiTheme="majorBidi" w:cstheme="majorBidi"/>
          <w:b/>
          <w:bCs/>
          <w:color w:val="000000"/>
          <w:sz w:val="36"/>
          <w:szCs w:val="36"/>
        </w:rPr>
      </w:pPr>
    </w:p>
    <w:p w14:paraId="0605BC18" w14:textId="24A79EFC" w:rsidR="002D3201" w:rsidRDefault="00F10FEB" w:rsidP="00C10B6E">
      <w:pPr>
        <w:pStyle w:val="NormalWeb"/>
        <w:shd w:val="clear" w:color="auto" w:fill="FFFFFF"/>
        <w:spacing w:before="120" w:beforeAutospacing="0" w:after="120" w:afterAutospacing="0" w:line="360" w:lineRule="auto"/>
        <w:rPr>
          <w:rFonts w:asciiTheme="majorBidi" w:hAnsiTheme="majorBidi" w:cstheme="majorBidi"/>
          <w:b/>
          <w:bCs/>
          <w:color w:val="000000"/>
          <w:sz w:val="36"/>
          <w:szCs w:val="36"/>
        </w:rPr>
      </w:pPr>
      <w:r w:rsidRPr="00F10FEB">
        <w:rPr>
          <w:rFonts w:asciiTheme="majorBidi" w:hAnsiTheme="majorBidi" w:cstheme="majorBidi"/>
          <w:b/>
          <w:bCs/>
          <w:color w:val="000000"/>
          <w:sz w:val="36"/>
          <w:szCs w:val="36"/>
        </w:rPr>
        <w:lastRenderedPageBreak/>
        <w:t>6.2 User Satisfaction Evaluation</w:t>
      </w:r>
      <w:r>
        <w:rPr>
          <w:rFonts w:asciiTheme="majorBidi" w:hAnsiTheme="majorBidi" w:cstheme="majorBidi"/>
          <w:b/>
          <w:bCs/>
          <w:color w:val="000000"/>
          <w:sz w:val="36"/>
          <w:szCs w:val="36"/>
        </w:rPr>
        <w:t>:</w:t>
      </w:r>
    </w:p>
    <w:p w14:paraId="65129CC9" w14:textId="1FE9A407" w:rsidR="00F10FEB" w:rsidRPr="00F10FEB" w:rsidRDefault="00F10FEB" w:rsidP="00B53B5F">
      <w:pPr>
        <w:pStyle w:val="NormalWeb"/>
        <w:shd w:val="clear" w:color="auto" w:fill="FFFFFF"/>
        <w:spacing w:before="120" w:after="120" w:line="360" w:lineRule="auto"/>
        <w:rPr>
          <w:rFonts w:asciiTheme="majorBidi" w:hAnsiTheme="majorBidi" w:cstheme="majorBidi"/>
          <w:color w:val="000000"/>
          <w:sz w:val="28"/>
          <w:szCs w:val="28"/>
        </w:rPr>
      </w:pPr>
      <w:r w:rsidRPr="00F10FEB">
        <w:rPr>
          <w:rFonts w:asciiTheme="majorBidi" w:hAnsiTheme="majorBidi" w:cstheme="majorBidi"/>
          <w:color w:val="000000"/>
          <w:sz w:val="28"/>
          <w:szCs w:val="28"/>
        </w:rPr>
        <w:t>User satisfaction evaluation is crucial for assessing how well a project meets the needs</w:t>
      </w:r>
      <w:r>
        <w:rPr>
          <w:rFonts w:asciiTheme="majorBidi" w:hAnsiTheme="majorBidi" w:cstheme="majorBidi"/>
          <w:color w:val="000000"/>
          <w:sz w:val="28"/>
          <w:szCs w:val="28"/>
        </w:rPr>
        <w:t xml:space="preserve"> and expectations of its users.</w:t>
      </w:r>
    </w:p>
    <w:p w14:paraId="1615BA37" w14:textId="38A041C0" w:rsidR="00F10FEB" w:rsidRPr="00F10FEB" w:rsidRDefault="00F10FEB" w:rsidP="00F10FEB">
      <w:pPr>
        <w:pStyle w:val="NormalWeb"/>
        <w:shd w:val="clear" w:color="auto" w:fill="FFFFFF"/>
        <w:spacing w:before="120" w:after="120" w:line="360" w:lineRule="auto"/>
        <w:rPr>
          <w:rFonts w:asciiTheme="majorBidi" w:hAnsiTheme="majorBidi" w:cstheme="majorBidi"/>
          <w:b/>
          <w:bCs/>
          <w:color w:val="000000"/>
          <w:sz w:val="28"/>
          <w:szCs w:val="28"/>
        </w:rPr>
      </w:pPr>
      <w:r w:rsidRPr="00F10FEB">
        <w:rPr>
          <w:rFonts w:asciiTheme="majorBidi" w:hAnsiTheme="majorBidi" w:cstheme="majorBidi"/>
          <w:b/>
          <w:bCs/>
          <w:color w:val="000000"/>
          <w:sz w:val="28"/>
          <w:szCs w:val="28"/>
        </w:rPr>
        <w:t>1- Define Evaluation Objectives:</w:t>
      </w:r>
    </w:p>
    <w:p w14:paraId="4FE92E6D" w14:textId="77777777" w:rsidR="00F10FEB" w:rsidRDefault="00F10FEB" w:rsidP="001D4B12">
      <w:pPr>
        <w:pStyle w:val="NormalWeb"/>
        <w:numPr>
          <w:ilvl w:val="0"/>
          <w:numId w:val="39"/>
        </w:numPr>
        <w:shd w:val="clear" w:color="auto" w:fill="FFFFFF"/>
        <w:spacing w:before="120" w:after="120" w:line="360" w:lineRule="auto"/>
        <w:rPr>
          <w:rFonts w:asciiTheme="majorBidi" w:hAnsiTheme="majorBidi" w:cstheme="majorBidi"/>
          <w:color w:val="000000"/>
          <w:sz w:val="28"/>
          <w:szCs w:val="28"/>
        </w:rPr>
      </w:pPr>
      <w:r w:rsidRPr="00F10FEB">
        <w:rPr>
          <w:rFonts w:asciiTheme="majorBidi" w:hAnsiTheme="majorBidi" w:cstheme="majorBidi"/>
          <w:color w:val="000000"/>
          <w:sz w:val="28"/>
          <w:szCs w:val="28"/>
        </w:rPr>
        <w:t>Determine the goals and objectives of the user satisfaction evaluation.</w:t>
      </w:r>
    </w:p>
    <w:p w14:paraId="38114C73" w14:textId="3FA6FD7D" w:rsidR="00F10FEB" w:rsidRPr="00F10FEB" w:rsidRDefault="00F10FEB" w:rsidP="001D4B12">
      <w:pPr>
        <w:pStyle w:val="NormalWeb"/>
        <w:numPr>
          <w:ilvl w:val="0"/>
          <w:numId w:val="39"/>
        </w:numPr>
        <w:shd w:val="clear" w:color="auto" w:fill="FFFFFF"/>
        <w:spacing w:before="120" w:after="120" w:line="360" w:lineRule="auto"/>
        <w:rPr>
          <w:rFonts w:asciiTheme="majorBidi" w:hAnsiTheme="majorBidi" w:cstheme="majorBidi"/>
          <w:color w:val="000000"/>
          <w:sz w:val="28"/>
          <w:szCs w:val="28"/>
        </w:rPr>
      </w:pPr>
      <w:r w:rsidRPr="00F10FEB">
        <w:rPr>
          <w:rFonts w:asciiTheme="majorBidi" w:hAnsiTheme="majorBidi" w:cstheme="majorBidi"/>
          <w:color w:val="000000"/>
          <w:sz w:val="28"/>
          <w:szCs w:val="28"/>
        </w:rPr>
        <w:t xml:space="preserve"> Identify key aspects of the project, such as usability, functionality, performance, and user experience, to assess.</w:t>
      </w:r>
    </w:p>
    <w:p w14:paraId="0AAE9DB0" w14:textId="4F338BD9" w:rsidR="00F10FEB" w:rsidRPr="00F10FEB" w:rsidRDefault="00F10FEB" w:rsidP="00F10FEB">
      <w:pPr>
        <w:pStyle w:val="NormalWeb"/>
        <w:shd w:val="clear" w:color="auto" w:fill="FFFFFF"/>
        <w:spacing w:before="120" w:after="120" w:line="360" w:lineRule="auto"/>
        <w:rPr>
          <w:rFonts w:asciiTheme="majorBidi" w:hAnsiTheme="majorBidi" w:cstheme="majorBidi"/>
          <w:b/>
          <w:bCs/>
          <w:color w:val="000000"/>
          <w:sz w:val="28"/>
          <w:szCs w:val="28"/>
        </w:rPr>
      </w:pPr>
      <w:r w:rsidRPr="00F10FEB">
        <w:rPr>
          <w:rFonts w:asciiTheme="majorBidi" w:hAnsiTheme="majorBidi" w:cstheme="majorBidi"/>
          <w:b/>
          <w:bCs/>
          <w:color w:val="000000"/>
          <w:sz w:val="28"/>
          <w:szCs w:val="28"/>
        </w:rPr>
        <w:t>2- Develop Evaluation Criteria:</w:t>
      </w:r>
    </w:p>
    <w:p w14:paraId="67E42E78" w14:textId="77777777" w:rsidR="00F10FEB" w:rsidRPr="00F10FEB" w:rsidRDefault="00F10FEB" w:rsidP="001D4B12">
      <w:pPr>
        <w:pStyle w:val="NormalWeb"/>
        <w:numPr>
          <w:ilvl w:val="0"/>
          <w:numId w:val="39"/>
        </w:numPr>
        <w:shd w:val="clear" w:color="auto" w:fill="FFFFFF"/>
        <w:spacing w:before="120" w:after="120" w:line="360" w:lineRule="auto"/>
        <w:rPr>
          <w:rFonts w:asciiTheme="majorBidi" w:hAnsiTheme="majorBidi" w:cstheme="majorBidi"/>
          <w:color w:val="000000"/>
          <w:sz w:val="28"/>
          <w:szCs w:val="28"/>
        </w:rPr>
      </w:pPr>
      <w:r w:rsidRPr="00F10FEB">
        <w:rPr>
          <w:rFonts w:asciiTheme="majorBidi" w:hAnsiTheme="majorBidi" w:cstheme="majorBidi"/>
          <w:color w:val="000000"/>
          <w:sz w:val="28"/>
          <w:szCs w:val="28"/>
        </w:rPr>
        <w:t>Establish evaluation criteria and metrics to measure user satisfaction quantitatively and qualitatively. Common metrics include:</w:t>
      </w:r>
    </w:p>
    <w:p w14:paraId="37D7A103" w14:textId="77777777" w:rsidR="00F10FEB" w:rsidRPr="00F10FEB" w:rsidRDefault="00F10FEB" w:rsidP="001D4B12">
      <w:pPr>
        <w:pStyle w:val="NormalWeb"/>
        <w:numPr>
          <w:ilvl w:val="0"/>
          <w:numId w:val="40"/>
        </w:numPr>
        <w:shd w:val="clear" w:color="auto" w:fill="FFFFFF"/>
        <w:spacing w:before="120" w:after="120" w:line="360" w:lineRule="auto"/>
        <w:rPr>
          <w:rFonts w:asciiTheme="majorBidi" w:hAnsiTheme="majorBidi" w:cstheme="majorBidi"/>
          <w:color w:val="000000"/>
          <w:sz w:val="28"/>
          <w:szCs w:val="28"/>
        </w:rPr>
      </w:pPr>
      <w:r w:rsidRPr="00F10FEB">
        <w:rPr>
          <w:rFonts w:asciiTheme="majorBidi" w:hAnsiTheme="majorBidi" w:cstheme="majorBidi"/>
          <w:color w:val="000000"/>
          <w:sz w:val="28"/>
          <w:szCs w:val="28"/>
        </w:rPr>
        <w:t>Ease of use: How intuitive and user-friendly is the project interface?</w:t>
      </w:r>
    </w:p>
    <w:p w14:paraId="6648CDC0" w14:textId="77777777" w:rsidR="00F10FEB" w:rsidRPr="00F10FEB" w:rsidRDefault="00F10FEB" w:rsidP="001D4B12">
      <w:pPr>
        <w:pStyle w:val="NormalWeb"/>
        <w:numPr>
          <w:ilvl w:val="0"/>
          <w:numId w:val="40"/>
        </w:numPr>
        <w:shd w:val="clear" w:color="auto" w:fill="FFFFFF"/>
        <w:spacing w:before="120" w:after="120" w:line="360" w:lineRule="auto"/>
        <w:rPr>
          <w:rFonts w:asciiTheme="majorBidi" w:hAnsiTheme="majorBidi" w:cstheme="majorBidi"/>
          <w:color w:val="000000"/>
          <w:sz w:val="28"/>
          <w:szCs w:val="28"/>
        </w:rPr>
      </w:pPr>
      <w:r w:rsidRPr="00F10FEB">
        <w:rPr>
          <w:rFonts w:asciiTheme="majorBidi" w:hAnsiTheme="majorBidi" w:cstheme="majorBidi"/>
          <w:color w:val="000000"/>
          <w:sz w:val="28"/>
          <w:szCs w:val="28"/>
        </w:rPr>
        <w:t>Effectiveness: Does the project fulfill user requirements and achieve its intended purpose?</w:t>
      </w:r>
    </w:p>
    <w:p w14:paraId="120A1A8A" w14:textId="77777777" w:rsidR="00F10FEB" w:rsidRPr="00F10FEB" w:rsidRDefault="00F10FEB" w:rsidP="001D4B12">
      <w:pPr>
        <w:pStyle w:val="NormalWeb"/>
        <w:numPr>
          <w:ilvl w:val="0"/>
          <w:numId w:val="40"/>
        </w:numPr>
        <w:shd w:val="clear" w:color="auto" w:fill="FFFFFF"/>
        <w:spacing w:before="120" w:after="120" w:line="360" w:lineRule="auto"/>
        <w:rPr>
          <w:rFonts w:asciiTheme="majorBidi" w:hAnsiTheme="majorBidi" w:cstheme="majorBidi"/>
          <w:color w:val="000000"/>
          <w:sz w:val="28"/>
          <w:szCs w:val="28"/>
        </w:rPr>
      </w:pPr>
      <w:r w:rsidRPr="00F10FEB">
        <w:rPr>
          <w:rFonts w:asciiTheme="majorBidi" w:hAnsiTheme="majorBidi" w:cstheme="majorBidi"/>
          <w:color w:val="000000"/>
          <w:sz w:val="28"/>
          <w:szCs w:val="28"/>
        </w:rPr>
        <w:t>Efficiency: How quickly and efficiently can users accomplish tasks with the project?</w:t>
      </w:r>
    </w:p>
    <w:p w14:paraId="28A8E72B" w14:textId="77777777" w:rsidR="00F10FEB" w:rsidRPr="00F10FEB" w:rsidRDefault="00F10FEB" w:rsidP="001D4B12">
      <w:pPr>
        <w:pStyle w:val="NormalWeb"/>
        <w:numPr>
          <w:ilvl w:val="0"/>
          <w:numId w:val="40"/>
        </w:numPr>
        <w:shd w:val="clear" w:color="auto" w:fill="FFFFFF"/>
        <w:spacing w:before="120" w:after="120" w:line="360" w:lineRule="auto"/>
        <w:rPr>
          <w:rFonts w:asciiTheme="majorBidi" w:hAnsiTheme="majorBidi" w:cstheme="majorBidi"/>
          <w:color w:val="000000"/>
          <w:sz w:val="28"/>
          <w:szCs w:val="28"/>
        </w:rPr>
      </w:pPr>
      <w:r w:rsidRPr="00F10FEB">
        <w:rPr>
          <w:rFonts w:asciiTheme="majorBidi" w:hAnsiTheme="majorBidi" w:cstheme="majorBidi"/>
          <w:color w:val="000000"/>
          <w:sz w:val="28"/>
          <w:szCs w:val="28"/>
        </w:rPr>
        <w:t>Satisfaction: Overall user satisfaction with the project's features, performance, and usability.</w:t>
      </w:r>
    </w:p>
    <w:p w14:paraId="04A1DABF" w14:textId="3FBB5CD8" w:rsidR="00F10FEB" w:rsidRPr="00B53B5F" w:rsidRDefault="00F10FEB" w:rsidP="00B53B5F">
      <w:pPr>
        <w:pStyle w:val="NormalWeb"/>
        <w:numPr>
          <w:ilvl w:val="0"/>
          <w:numId w:val="40"/>
        </w:numPr>
        <w:shd w:val="clear" w:color="auto" w:fill="FFFFFF"/>
        <w:spacing w:before="120" w:after="120" w:line="360" w:lineRule="auto"/>
        <w:rPr>
          <w:rFonts w:asciiTheme="majorBidi" w:hAnsiTheme="majorBidi" w:cstheme="majorBidi"/>
          <w:color w:val="000000"/>
          <w:sz w:val="28"/>
          <w:szCs w:val="28"/>
        </w:rPr>
      </w:pPr>
      <w:r w:rsidRPr="00F10FEB">
        <w:rPr>
          <w:rFonts w:asciiTheme="majorBidi" w:hAnsiTheme="majorBidi" w:cstheme="majorBidi"/>
          <w:color w:val="000000"/>
          <w:sz w:val="28"/>
          <w:szCs w:val="28"/>
        </w:rPr>
        <w:t>Net Promoter Score (NPS): Measure of user loyalty and likelihood to recommend the project to others.</w:t>
      </w:r>
    </w:p>
    <w:p w14:paraId="1D2D02B9" w14:textId="50518E01" w:rsidR="00F10FEB" w:rsidRPr="00F10FEB" w:rsidRDefault="00F10FEB" w:rsidP="00F10FEB">
      <w:pPr>
        <w:pStyle w:val="NormalWeb"/>
        <w:shd w:val="clear" w:color="auto" w:fill="FFFFFF"/>
        <w:spacing w:before="120" w:after="120" w:line="360" w:lineRule="auto"/>
        <w:rPr>
          <w:rFonts w:asciiTheme="majorBidi" w:hAnsiTheme="majorBidi" w:cstheme="majorBidi"/>
          <w:b/>
          <w:bCs/>
          <w:color w:val="000000"/>
          <w:sz w:val="28"/>
          <w:szCs w:val="28"/>
        </w:rPr>
      </w:pPr>
      <w:r w:rsidRPr="00F10FEB">
        <w:rPr>
          <w:rFonts w:asciiTheme="majorBidi" w:hAnsiTheme="majorBidi" w:cstheme="majorBidi"/>
          <w:b/>
          <w:bCs/>
          <w:color w:val="000000"/>
          <w:sz w:val="28"/>
          <w:szCs w:val="28"/>
        </w:rPr>
        <w:t>3- Survey Design:</w:t>
      </w:r>
    </w:p>
    <w:p w14:paraId="19E576CB" w14:textId="73251AC2" w:rsidR="00F10FEB" w:rsidRPr="00866A1C" w:rsidRDefault="00F10FEB" w:rsidP="001D4B12">
      <w:pPr>
        <w:pStyle w:val="NormalWeb"/>
        <w:numPr>
          <w:ilvl w:val="0"/>
          <w:numId w:val="39"/>
        </w:numPr>
        <w:shd w:val="clear" w:color="auto" w:fill="FFFFFF"/>
        <w:spacing w:before="120" w:after="120" w:line="360" w:lineRule="auto"/>
        <w:rPr>
          <w:rFonts w:asciiTheme="majorBidi" w:hAnsiTheme="majorBidi" w:cstheme="majorBidi"/>
          <w:color w:val="000000"/>
          <w:sz w:val="28"/>
          <w:szCs w:val="28"/>
        </w:rPr>
      </w:pPr>
      <w:r w:rsidRPr="00F10FEB">
        <w:rPr>
          <w:rFonts w:asciiTheme="majorBidi" w:hAnsiTheme="majorBidi" w:cstheme="majorBidi"/>
          <w:color w:val="000000"/>
          <w:sz w:val="28"/>
          <w:szCs w:val="28"/>
        </w:rPr>
        <w:t>Design surveys or questionnaires to gather feedback from project users. Include a mix of closed-ended quest</w:t>
      </w:r>
      <w:r w:rsidR="00866A1C">
        <w:rPr>
          <w:rFonts w:asciiTheme="majorBidi" w:hAnsiTheme="majorBidi" w:cstheme="majorBidi"/>
          <w:color w:val="000000"/>
          <w:sz w:val="28"/>
          <w:szCs w:val="28"/>
        </w:rPr>
        <w:t>ions</w:t>
      </w:r>
      <w:r w:rsidRPr="00F10FEB">
        <w:rPr>
          <w:rFonts w:asciiTheme="majorBidi" w:hAnsiTheme="majorBidi" w:cstheme="majorBidi"/>
          <w:color w:val="000000"/>
          <w:sz w:val="28"/>
          <w:szCs w:val="28"/>
        </w:rPr>
        <w:t xml:space="preserve"> capture both quantitative and qualitative insights.</w:t>
      </w:r>
    </w:p>
    <w:p w14:paraId="130AFB34" w14:textId="77862215" w:rsidR="00F10FEB" w:rsidRPr="00866A1C" w:rsidRDefault="00866A1C" w:rsidP="00F10FEB">
      <w:pPr>
        <w:pStyle w:val="NormalWeb"/>
        <w:shd w:val="clear" w:color="auto" w:fill="FFFFFF"/>
        <w:spacing w:before="120" w:after="120" w:line="360" w:lineRule="auto"/>
        <w:rPr>
          <w:rFonts w:asciiTheme="majorBidi" w:hAnsiTheme="majorBidi" w:cstheme="majorBidi"/>
          <w:b/>
          <w:bCs/>
          <w:color w:val="000000"/>
          <w:sz w:val="28"/>
          <w:szCs w:val="28"/>
        </w:rPr>
      </w:pPr>
      <w:r w:rsidRPr="00866A1C">
        <w:rPr>
          <w:rFonts w:asciiTheme="majorBidi" w:hAnsiTheme="majorBidi" w:cstheme="majorBidi"/>
          <w:b/>
          <w:bCs/>
          <w:color w:val="000000"/>
          <w:sz w:val="28"/>
          <w:szCs w:val="28"/>
        </w:rPr>
        <w:lastRenderedPageBreak/>
        <w:t xml:space="preserve">4- </w:t>
      </w:r>
      <w:r w:rsidR="00F10FEB" w:rsidRPr="00866A1C">
        <w:rPr>
          <w:rFonts w:asciiTheme="majorBidi" w:hAnsiTheme="majorBidi" w:cstheme="majorBidi"/>
          <w:b/>
          <w:bCs/>
          <w:color w:val="000000"/>
          <w:sz w:val="28"/>
          <w:szCs w:val="28"/>
        </w:rPr>
        <w:t>Sampling Approach:</w:t>
      </w:r>
    </w:p>
    <w:p w14:paraId="4F824894" w14:textId="26D303C0" w:rsidR="00F10FEB" w:rsidRPr="00866A1C" w:rsidRDefault="00F10FEB" w:rsidP="001D4B12">
      <w:pPr>
        <w:pStyle w:val="NormalWeb"/>
        <w:numPr>
          <w:ilvl w:val="0"/>
          <w:numId w:val="39"/>
        </w:numPr>
        <w:shd w:val="clear" w:color="auto" w:fill="FFFFFF"/>
        <w:spacing w:before="120" w:after="120" w:line="360" w:lineRule="auto"/>
        <w:rPr>
          <w:rFonts w:asciiTheme="majorBidi" w:hAnsiTheme="majorBidi" w:cstheme="majorBidi"/>
          <w:color w:val="000000"/>
          <w:sz w:val="28"/>
          <w:szCs w:val="28"/>
        </w:rPr>
      </w:pPr>
      <w:r w:rsidRPr="00F10FEB">
        <w:rPr>
          <w:rFonts w:asciiTheme="majorBidi" w:hAnsiTheme="majorBidi" w:cstheme="majorBidi"/>
          <w:color w:val="000000"/>
          <w:sz w:val="28"/>
          <w:szCs w:val="28"/>
        </w:rPr>
        <w:t>Determine the target audience for the user satisfaction evaluation. Select a representative sample of project users or stakeholders to participate in the evaluation process.</w:t>
      </w:r>
    </w:p>
    <w:p w14:paraId="5427403D" w14:textId="630E1F09" w:rsidR="00F10FEB" w:rsidRPr="00866A1C" w:rsidRDefault="00866A1C" w:rsidP="00F10FEB">
      <w:pPr>
        <w:pStyle w:val="NormalWeb"/>
        <w:shd w:val="clear" w:color="auto" w:fill="FFFFFF"/>
        <w:spacing w:before="120" w:after="120" w:line="360" w:lineRule="auto"/>
        <w:rPr>
          <w:rFonts w:asciiTheme="majorBidi" w:hAnsiTheme="majorBidi" w:cstheme="majorBidi"/>
          <w:b/>
          <w:bCs/>
          <w:color w:val="000000"/>
          <w:sz w:val="28"/>
          <w:szCs w:val="28"/>
        </w:rPr>
      </w:pPr>
      <w:r w:rsidRPr="00866A1C">
        <w:rPr>
          <w:rFonts w:asciiTheme="majorBidi" w:hAnsiTheme="majorBidi" w:cstheme="majorBidi"/>
          <w:b/>
          <w:bCs/>
          <w:color w:val="000000"/>
          <w:sz w:val="28"/>
          <w:szCs w:val="28"/>
        </w:rPr>
        <w:t xml:space="preserve">5- </w:t>
      </w:r>
      <w:r w:rsidR="00F10FEB" w:rsidRPr="00866A1C">
        <w:rPr>
          <w:rFonts w:asciiTheme="majorBidi" w:hAnsiTheme="majorBidi" w:cstheme="majorBidi"/>
          <w:b/>
          <w:bCs/>
          <w:color w:val="000000"/>
          <w:sz w:val="28"/>
          <w:szCs w:val="28"/>
        </w:rPr>
        <w:t>Data Collection:</w:t>
      </w:r>
    </w:p>
    <w:p w14:paraId="0373304E" w14:textId="6904B8E4" w:rsidR="00F10FEB" w:rsidRPr="00866A1C" w:rsidRDefault="00F10FEB" w:rsidP="001D4B12">
      <w:pPr>
        <w:pStyle w:val="NormalWeb"/>
        <w:numPr>
          <w:ilvl w:val="0"/>
          <w:numId w:val="39"/>
        </w:numPr>
        <w:shd w:val="clear" w:color="auto" w:fill="FFFFFF"/>
        <w:spacing w:before="120" w:after="120" w:line="360" w:lineRule="auto"/>
        <w:rPr>
          <w:rFonts w:asciiTheme="majorBidi" w:hAnsiTheme="majorBidi" w:cstheme="majorBidi"/>
          <w:color w:val="000000"/>
          <w:sz w:val="28"/>
          <w:szCs w:val="28"/>
        </w:rPr>
      </w:pPr>
      <w:r w:rsidRPr="00F10FEB">
        <w:rPr>
          <w:rFonts w:asciiTheme="majorBidi" w:hAnsiTheme="majorBidi" w:cstheme="majorBidi"/>
          <w:color w:val="000000"/>
          <w:sz w:val="28"/>
          <w:szCs w:val="28"/>
        </w:rPr>
        <w:t>Administer surveys or questionnaires to the selected participants to collect feedback on their experience with the project. Ensure confidentiality and anonymity to encourage honest responses.</w:t>
      </w:r>
    </w:p>
    <w:p w14:paraId="7510CEA4" w14:textId="2FB54187" w:rsidR="00F10FEB" w:rsidRPr="00866A1C" w:rsidRDefault="00866A1C" w:rsidP="00F10FEB">
      <w:pPr>
        <w:pStyle w:val="NormalWeb"/>
        <w:shd w:val="clear" w:color="auto" w:fill="FFFFFF"/>
        <w:spacing w:before="120" w:after="120"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6- </w:t>
      </w:r>
      <w:r w:rsidR="00F10FEB" w:rsidRPr="00866A1C">
        <w:rPr>
          <w:rFonts w:asciiTheme="majorBidi" w:hAnsiTheme="majorBidi" w:cstheme="majorBidi"/>
          <w:b/>
          <w:bCs/>
          <w:color w:val="000000"/>
          <w:sz w:val="28"/>
          <w:szCs w:val="28"/>
        </w:rPr>
        <w:t>Data Analysis:</w:t>
      </w:r>
    </w:p>
    <w:p w14:paraId="2EC213F5" w14:textId="77777777" w:rsidR="00866A1C" w:rsidRDefault="00F10FEB" w:rsidP="001D4B12">
      <w:pPr>
        <w:pStyle w:val="NormalWeb"/>
        <w:numPr>
          <w:ilvl w:val="0"/>
          <w:numId w:val="39"/>
        </w:numPr>
        <w:shd w:val="clear" w:color="auto" w:fill="FFFFFF"/>
        <w:spacing w:before="120" w:after="120" w:line="360" w:lineRule="auto"/>
        <w:rPr>
          <w:rFonts w:asciiTheme="majorBidi" w:hAnsiTheme="majorBidi" w:cstheme="majorBidi"/>
          <w:color w:val="000000"/>
          <w:sz w:val="28"/>
          <w:szCs w:val="28"/>
        </w:rPr>
      </w:pPr>
      <w:r w:rsidRPr="00F10FEB">
        <w:rPr>
          <w:rFonts w:asciiTheme="majorBidi" w:hAnsiTheme="majorBidi" w:cstheme="majorBidi"/>
          <w:color w:val="000000"/>
          <w:sz w:val="28"/>
          <w:szCs w:val="28"/>
        </w:rPr>
        <w:t xml:space="preserve">Analyze the survey responses to identify trends, patterns, and areas of concern regarding user satisfaction. </w:t>
      </w:r>
    </w:p>
    <w:p w14:paraId="0D59EEFD" w14:textId="7877329C" w:rsidR="00F10FEB" w:rsidRPr="00866A1C" w:rsidRDefault="00F10FEB" w:rsidP="001D4B12">
      <w:pPr>
        <w:pStyle w:val="NormalWeb"/>
        <w:numPr>
          <w:ilvl w:val="0"/>
          <w:numId w:val="39"/>
        </w:numPr>
        <w:shd w:val="clear" w:color="auto" w:fill="FFFFFF"/>
        <w:spacing w:before="120" w:after="120" w:line="360" w:lineRule="auto"/>
        <w:rPr>
          <w:rFonts w:asciiTheme="majorBidi" w:hAnsiTheme="majorBidi" w:cstheme="majorBidi"/>
          <w:color w:val="000000"/>
          <w:sz w:val="28"/>
          <w:szCs w:val="28"/>
        </w:rPr>
      </w:pPr>
      <w:r w:rsidRPr="00F10FEB">
        <w:rPr>
          <w:rFonts w:asciiTheme="majorBidi" w:hAnsiTheme="majorBidi" w:cstheme="majorBidi"/>
          <w:color w:val="000000"/>
          <w:sz w:val="28"/>
          <w:szCs w:val="28"/>
        </w:rPr>
        <w:t>Calculate aggregate scores for each evaluation criterion and compare results across different user groups or demographics.</w:t>
      </w:r>
    </w:p>
    <w:p w14:paraId="4E321E1A" w14:textId="0FDD839C" w:rsidR="00F10FEB" w:rsidRPr="00866A1C" w:rsidRDefault="00866A1C" w:rsidP="00F10FEB">
      <w:pPr>
        <w:pStyle w:val="NormalWeb"/>
        <w:shd w:val="clear" w:color="auto" w:fill="FFFFFF"/>
        <w:spacing w:before="120" w:after="120" w:line="360" w:lineRule="auto"/>
        <w:rPr>
          <w:rFonts w:asciiTheme="majorBidi" w:hAnsiTheme="majorBidi" w:cstheme="majorBidi"/>
          <w:b/>
          <w:bCs/>
          <w:color w:val="000000"/>
          <w:sz w:val="28"/>
          <w:szCs w:val="28"/>
        </w:rPr>
      </w:pPr>
      <w:r w:rsidRPr="00866A1C">
        <w:rPr>
          <w:rFonts w:asciiTheme="majorBidi" w:hAnsiTheme="majorBidi" w:cstheme="majorBidi"/>
          <w:b/>
          <w:bCs/>
          <w:color w:val="000000"/>
          <w:sz w:val="28"/>
          <w:szCs w:val="28"/>
        </w:rPr>
        <w:t xml:space="preserve">7- </w:t>
      </w:r>
      <w:r w:rsidR="00F10FEB" w:rsidRPr="00866A1C">
        <w:rPr>
          <w:rFonts w:asciiTheme="majorBidi" w:hAnsiTheme="majorBidi" w:cstheme="majorBidi"/>
          <w:b/>
          <w:bCs/>
          <w:color w:val="000000"/>
          <w:sz w:val="28"/>
          <w:szCs w:val="28"/>
        </w:rPr>
        <w:t>User Interviews or Focus Groups:</w:t>
      </w:r>
    </w:p>
    <w:p w14:paraId="32A802F8" w14:textId="74768566" w:rsidR="00F10FEB" w:rsidRPr="00B53B5F" w:rsidRDefault="00F10FEB" w:rsidP="00B53B5F">
      <w:pPr>
        <w:pStyle w:val="NormalWeb"/>
        <w:numPr>
          <w:ilvl w:val="0"/>
          <w:numId w:val="41"/>
        </w:numPr>
        <w:shd w:val="clear" w:color="auto" w:fill="FFFFFF"/>
        <w:spacing w:before="120" w:after="120" w:line="360" w:lineRule="auto"/>
        <w:rPr>
          <w:rFonts w:asciiTheme="majorBidi" w:hAnsiTheme="majorBidi" w:cstheme="majorBidi"/>
          <w:color w:val="000000"/>
          <w:sz w:val="28"/>
          <w:szCs w:val="28"/>
        </w:rPr>
      </w:pPr>
      <w:r w:rsidRPr="00F10FEB">
        <w:rPr>
          <w:rFonts w:asciiTheme="majorBidi" w:hAnsiTheme="majorBidi" w:cstheme="majorBidi"/>
          <w:color w:val="000000"/>
          <w:sz w:val="28"/>
          <w:szCs w:val="28"/>
        </w:rPr>
        <w:t>Conduct user interviews or focus groups to delve deeper into specific issues or user preferences identified during the survey analysis. Gather qualitative insights and anecdotes to complement quantitative data.</w:t>
      </w:r>
    </w:p>
    <w:p w14:paraId="7286C187" w14:textId="185862C2" w:rsidR="00F10FEB" w:rsidRPr="00866A1C" w:rsidRDefault="00866A1C" w:rsidP="00F10FEB">
      <w:pPr>
        <w:pStyle w:val="NormalWeb"/>
        <w:shd w:val="clear" w:color="auto" w:fill="FFFFFF"/>
        <w:spacing w:before="120" w:after="120" w:line="360" w:lineRule="auto"/>
        <w:rPr>
          <w:rFonts w:asciiTheme="majorBidi" w:hAnsiTheme="majorBidi" w:cstheme="majorBidi"/>
          <w:b/>
          <w:bCs/>
          <w:color w:val="000000"/>
          <w:sz w:val="28"/>
          <w:szCs w:val="28"/>
        </w:rPr>
      </w:pPr>
      <w:r w:rsidRPr="00866A1C">
        <w:rPr>
          <w:rFonts w:asciiTheme="majorBidi" w:hAnsiTheme="majorBidi" w:cstheme="majorBidi"/>
          <w:b/>
          <w:bCs/>
          <w:color w:val="000000"/>
          <w:sz w:val="28"/>
          <w:szCs w:val="28"/>
        </w:rPr>
        <w:t xml:space="preserve">8- </w:t>
      </w:r>
      <w:r w:rsidR="00F10FEB" w:rsidRPr="00866A1C">
        <w:rPr>
          <w:rFonts w:asciiTheme="majorBidi" w:hAnsiTheme="majorBidi" w:cstheme="majorBidi"/>
          <w:b/>
          <w:bCs/>
          <w:color w:val="000000"/>
          <w:sz w:val="28"/>
          <w:szCs w:val="28"/>
        </w:rPr>
        <w:t>Usability Testing:</w:t>
      </w:r>
    </w:p>
    <w:p w14:paraId="36BB454A" w14:textId="77777777" w:rsidR="00F10FEB" w:rsidRDefault="00F10FEB" w:rsidP="001D4B12">
      <w:pPr>
        <w:pStyle w:val="NormalWeb"/>
        <w:numPr>
          <w:ilvl w:val="0"/>
          <w:numId w:val="41"/>
        </w:numPr>
        <w:shd w:val="clear" w:color="auto" w:fill="FFFFFF"/>
        <w:spacing w:before="120" w:after="120" w:line="360" w:lineRule="auto"/>
        <w:rPr>
          <w:rFonts w:asciiTheme="majorBidi" w:hAnsiTheme="majorBidi" w:cstheme="majorBidi"/>
          <w:color w:val="000000"/>
          <w:sz w:val="28"/>
          <w:szCs w:val="28"/>
        </w:rPr>
      </w:pPr>
      <w:r w:rsidRPr="00F10FEB">
        <w:rPr>
          <w:rFonts w:asciiTheme="majorBidi" w:hAnsiTheme="majorBidi" w:cstheme="majorBidi"/>
          <w:color w:val="000000"/>
          <w:sz w:val="28"/>
          <w:szCs w:val="28"/>
        </w:rPr>
        <w:t>Perform usability testing sessions with representative users to evaluate the project's ease of use and user interface design. Observe user interactions, gather feedback in real-time, and identify usability issues for improvement.</w:t>
      </w:r>
    </w:p>
    <w:p w14:paraId="42E84FC8" w14:textId="77777777" w:rsidR="00B53B5F" w:rsidRPr="00F10FEB" w:rsidRDefault="00B53B5F" w:rsidP="00B53B5F">
      <w:pPr>
        <w:pStyle w:val="NormalWeb"/>
        <w:shd w:val="clear" w:color="auto" w:fill="FFFFFF"/>
        <w:spacing w:before="120" w:after="120" w:line="360" w:lineRule="auto"/>
        <w:ind w:left="720"/>
        <w:rPr>
          <w:rFonts w:asciiTheme="majorBidi" w:hAnsiTheme="majorBidi" w:cstheme="majorBidi"/>
          <w:color w:val="000000"/>
          <w:sz w:val="28"/>
          <w:szCs w:val="28"/>
        </w:rPr>
      </w:pPr>
    </w:p>
    <w:p w14:paraId="358372BE" w14:textId="515327F6" w:rsidR="00F10FEB" w:rsidRPr="00866A1C" w:rsidRDefault="00866A1C" w:rsidP="00F10FEB">
      <w:pPr>
        <w:pStyle w:val="NormalWeb"/>
        <w:shd w:val="clear" w:color="auto" w:fill="FFFFFF"/>
        <w:spacing w:before="120" w:after="120" w:line="360" w:lineRule="auto"/>
        <w:rPr>
          <w:rFonts w:asciiTheme="majorBidi" w:hAnsiTheme="majorBidi" w:cstheme="majorBidi"/>
          <w:b/>
          <w:bCs/>
          <w:color w:val="000000"/>
          <w:sz w:val="28"/>
          <w:szCs w:val="28"/>
        </w:rPr>
      </w:pPr>
      <w:r w:rsidRPr="00866A1C">
        <w:rPr>
          <w:rFonts w:asciiTheme="majorBidi" w:hAnsiTheme="majorBidi" w:cstheme="majorBidi"/>
          <w:b/>
          <w:bCs/>
          <w:color w:val="000000"/>
          <w:sz w:val="28"/>
          <w:szCs w:val="28"/>
        </w:rPr>
        <w:lastRenderedPageBreak/>
        <w:t xml:space="preserve">9- </w:t>
      </w:r>
      <w:r w:rsidR="00F10FEB" w:rsidRPr="00866A1C">
        <w:rPr>
          <w:rFonts w:asciiTheme="majorBidi" w:hAnsiTheme="majorBidi" w:cstheme="majorBidi"/>
          <w:b/>
          <w:bCs/>
          <w:color w:val="000000"/>
          <w:sz w:val="28"/>
          <w:szCs w:val="28"/>
        </w:rPr>
        <w:t>Feedback Integration:</w:t>
      </w:r>
    </w:p>
    <w:p w14:paraId="38CC7B2F" w14:textId="7E30F5C2" w:rsidR="00F10FEB" w:rsidRPr="00F10FEB" w:rsidRDefault="00F10FEB" w:rsidP="001D4B12">
      <w:pPr>
        <w:pStyle w:val="NormalWeb"/>
        <w:numPr>
          <w:ilvl w:val="0"/>
          <w:numId w:val="41"/>
        </w:numPr>
        <w:shd w:val="clear" w:color="auto" w:fill="FFFFFF"/>
        <w:spacing w:before="120" w:after="120" w:line="360" w:lineRule="auto"/>
        <w:rPr>
          <w:rFonts w:asciiTheme="majorBidi" w:hAnsiTheme="majorBidi" w:cstheme="majorBidi"/>
          <w:color w:val="000000"/>
          <w:sz w:val="28"/>
          <w:szCs w:val="28"/>
        </w:rPr>
      </w:pPr>
      <w:r w:rsidRPr="00F10FEB">
        <w:rPr>
          <w:rFonts w:asciiTheme="majorBidi" w:hAnsiTheme="majorBidi" w:cstheme="majorBidi"/>
          <w:color w:val="000000"/>
          <w:sz w:val="28"/>
          <w:szCs w:val="28"/>
        </w:rPr>
        <w:t>Incorporate user feedback and suggestions into the project development process. Prioritize enhancements and feature requests based on user priorities and preferences.</w:t>
      </w:r>
    </w:p>
    <w:p w14:paraId="179E7ABD" w14:textId="37511B2C" w:rsidR="00F10FEB" w:rsidRPr="00866A1C" w:rsidRDefault="00866A1C" w:rsidP="00F10FEB">
      <w:pPr>
        <w:pStyle w:val="NormalWeb"/>
        <w:shd w:val="clear" w:color="auto" w:fill="FFFFFF"/>
        <w:spacing w:before="120" w:after="120" w:line="360" w:lineRule="auto"/>
        <w:rPr>
          <w:rFonts w:asciiTheme="majorBidi" w:hAnsiTheme="majorBidi" w:cstheme="majorBidi"/>
          <w:b/>
          <w:bCs/>
          <w:color w:val="000000"/>
          <w:sz w:val="28"/>
          <w:szCs w:val="28"/>
        </w:rPr>
      </w:pPr>
      <w:r w:rsidRPr="00866A1C">
        <w:rPr>
          <w:rFonts w:asciiTheme="majorBidi" w:hAnsiTheme="majorBidi" w:cstheme="majorBidi"/>
          <w:b/>
          <w:bCs/>
          <w:color w:val="000000"/>
          <w:sz w:val="28"/>
          <w:szCs w:val="28"/>
        </w:rPr>
        <w:t xml:space="preserve">10- </w:t>
      </w:r>
      <w:r w:rsidR="00F10FEB" w:rsidRPr="00866A1C">
        <w:rPr>
          <w:rFonts w:asciiTheme="majorBidi" w:hAnsiTheme="majorBidi" w:cstheme="majorBidi"/>
          <w:b/>
          <w:bCs/>
          <w:color w:val="000000"/>
          <w:sz w:val="28"/>
          <w:szCs w:val="28"/>
        </w:rPr>
        <w:t>Continuous Monitoring:</w:t>
      </w:r>
    </w:p>
    <w:p w14:paraId="58B8EDAF" w14:textId="6EDE2C1E" w:rsidR="002D3201" w:rsidRDefault="00F10FEB" w:rsidP="00B53B5F">
      <w:pPr>
        <w:pStyle w:val="NormalWeb"/>
        <w:numPr>
          <w:ilvl w:val="0"/>
          <w:numId w:val="41"/>
        </w:numPr>
        <w:shd w:val="clear" w:color="auto" w:fill="FFFFFF"/>
        <w:spacing w:before="120" w:beforeAutospacing="0" w:after="120" w:afterAutospacing="0" w:line="360" w:lineRule="auto"/>
        <w:rPr>
          <w:rFonts w:asciiTheme="majorBidi" w:hAnsiTheme="majorBidi" w:cstheme="majorBidi"/>
          <w:color w:val="000000"/>
          <w:sz w:val="28"/>
          <w:szCs w:val="28"/>
        </w:rPr>
      </w:pPr>
      <w:r w:rsidRPr="00F10FEB">
        <w:rPr>
          <w:rFonts w:asciiTheme="majorBidi" w:hAnsiTheme="majorBidi" w:cstheme="majorBidi"/>
          <w:color w:val="000000"/>
          <w:sz w:val="28"/>
          <w:szCs w:val="28"/>
        </w:rPr>
        <w:t>Establish mechanisms for continuous monitoring of user satisfaction over time. Regularly solicit feedback from users, track changes in satisfaction metrics, and measure the impact of project updates and improvements.</w:t>
      </w:r>
    </w:p>
    <w:p w14:paraId="6C66D1E7" w14:textId="77777777" w:rsidR="00B53B5F" w:rsidRPr="00B53B5F" w:rsidRDefault="00B53B5F" w:rsidP="00B53B5F">
      <w:pPr>
        <w:pStyle w:val="NormalWeb"/>
        <w:shd w:val="clear" w:color="auto" w:fill="FFFFFF"/>
        <w:spacing w:before="120" w:beforeAutospacing="0" w:after="120" w:afterAutospacing="0" w:line="360" w:lineRule="auto"/>
        <w:ind w:left="720"/>
        <w:rPr>
          <w:rFonts w:asciiTheme="majorBidi" w:hAnsiTheme="majorBidi" w:cstheme="majorBidi"/>
          <w:color w:val="000000"/>
          <w:sz w:val="28"/>
          <w:szCs w:val="28"/>
        </w:rPr>
      </w:pPr>
    </w:p>
    <w:p w14:paraId="4983339B" w14:textId="3EA5B661" w:rsidR="002D3201" w:rsidRDefault="007A27A1" w:rsidP="00C10B6E">
      <w:pPr>
        <w:pStyle w:val="NormalWeb"/>
        <w:shd w:val="clear" w:color="auto" w:fill="FFFFFF"/>
        <w:spacing w:before="120" w:beforeAutospacing="0" w:after="120" w:afterAutospacing="0" w:line="360" w:lineRule="auto"/>
        <w:rPr>
          <w:rFonts w:asciiTheme="majorBidi" w:hAnsiTheme="majorBidi" w:cstheme="majorBidi"/>
          <w:b/>
          <w:bCs/>
          <w:sz w:val="36"/>
          <w:szCs w:val="36"/>
        </w:rPr>
      </w:pPr>
      <w:r w:rsidRPr="007A27A1">
        <w:rPr>
          <w:rFonts w:asciiTheme="majorBidi" w:hAnsiTheme="majorBidi" w:cstheme="majorBidi"/>
          <w:b/>
          <w:bCs/>
          <w:sz w:val="36"/>
          <w:szCs w:val="36"/>
        </w:rPr>
        <w:t>6.3 System Quality Verification</w:t>
      </w:r>
      <w:r>
        <w:rPr>
          <w:rFonts w:asciiTheme="majorBidi" w:hAnsiTheme="majorBidi" w:cstheme="majorBidi"/>
          <w:b/>
          <w:bCs/>
          <w:sz w:val="36"/>
          <w:szCs w:val="36"/>
        </w:rPr>
        <w:t>:</w:t>
      </w:r>
    </w:p>
    <w:p w14:paraId="293071D8" w14:textId="5022B2C4" w:rsidR="007A27A1" w:rsidRPr="007A27A1" w:rsidRDefault="007A27A1" w:rsidP="007A27A1">
      <w:pPr>
        <w:pStyle w:val="NormalWeb"/>
        <w:shd w:val="clear" w:color="auto" w:fill="FFFFFF"/>
        <w:spacing w:before="120" w:after="120" w:line="360" w:lineRule="auto"/>
        <w:rPr>
          <w:rFonts w:asciiTheme="majorBidi" w:hAnsiTheme="majorBidi" w:cstheme="majorBidi"/>
          <w:color w:val="000000"/>
          <w:sz w:val="28"/>
          <w:szCs w:val="28"/>
        </w:rPr>
      </w:pPr>
      <w:r w:rsidRPr="007A27A1">
        <w:rPr>
          <w:rFonts w:asciiTheme="majorBidi" w:hAnsiTheme="majorBidi" w:cstheme="majorBidi"/>
          <w:color w:val="000000"/>
          <w:sz w:val="28"/>
          <w:szCs w:val="28"/>
        </w:rPr>
        <w:t xml:space="preserve">System quality verification is a critical step in ensuring that the project meets the required standards of quality and performance. </w:t>
      </w:r>
    </w:p>
    <w:p w14:paraId="428C23F7" w14:textId="4E978442" w:rsidR="007A27A1" w:rsidRPr="007A27A1" w:rsidRDefault="007A27A1" w:rsidP="007A27A1">
      <w:pPr>
        <w:pStyle w:val="NormalWeb"/>
        <w:shd w:val="clear" w:color="auto" w:fill="FFFFFF"/>
        <w:spacing w:before="120" w:after="120" w:line="360" w:lineRule="auto"/>
        <w:rPr>
          <w:rFonts w:asciiTheme="majorBidi" w:hAnsiTheme="majorBidi" w:cstheme="majorBidi"/>
          <w:b/>
          <w:bCs/>
          <w:color w:val="000000"/>
          <w:sz w:val="28"/>
          <w:szCs w:val="28"/>
        </w:rPr>
      </w:pPr>
      <w:r w:rsidRPr="007A27A1">
        <w:rPr>
          <w:rFonts w:asciiTheme="majorBidi" w:hAnsiTheme="majorBidi" w:cstheme="majorBidi"/>
          <w:b/>
          <w:bCs/>
          <w:color w:val="000000"/>
          <w:sz w:val="28"/>
          <w:szCs w:val="28"/>
        </w:rPr>
        <w:t>1- Establish Quality Standards:</w:t>
      </w:r>
    </w:p>
    <w:p w14:paraId="6BF5453A" w14:textId="77777777" w:rsidR="007A27A1" w:rsidRDefault="007A27A1" w:rsidP="001D4B12">
      <w:pPr>
        <w:pStyle w:val="NormalWeb"/>
        <w:numPr>
          <w:ilvl w:val="0"/>
          <w:numId w:val="41"/>
        </w:numPr>
        <w:shd w:val="clear" w:color="auto" w:fill="FFFFFF"/>
        <w:spacing w:before="120" w:after="120" w:line="360" w:lineRule="auto"/>
        <w:rPr>
          <w:rFonts w:asciiTheme="majorBidi" w:hAnsiTheme="majorBidi" w:cstheme="majorBidi"/>
          <w:color w:val="000000"/>
          <w:sz w:val="28"/>
          <w:szCs w:val="28"/>
        </w:rPr>
      </w:pPr>
      <w:r w:rsidRPr="007A27A1">
        <w:rPr>
          <w:rFonts w:asciiTheme="majorBidi" w:hAnsiTheme="majorBidi" w:cstheme="majorBidi"/>
          <w:color w:val="000000"/>
          <w:sz w:val="28"/>
          <w:szCs w:val="28"/>
        </w:rPr>
        <w:t xml:space="preserve">Define clear quality standards and criteria that the system must meet. </w:t>
      </w:r>
    </w:p>
    <w:p w14:paraId="154C92ED" w14:textId="3B6DB2B0" w:rsidR="007A27A1" w:rsidRPr="007A27A1" w:rsidRDefault="007A27A1" w:rsidP="001D4B12">
      <w:pPr>
        <w:pStyle w:val="NormalWeb"/>
        <w:numPr>
          <w:ilvl w:val="0"/>
          <w:numId w:val="41"/>
        </w:numPr>
        <w:shd w:val="clear" w:color="auto" w:fill="FFFFFF"/>
        <w:spacing w:before="120" w:after="120" w:line="360" w:lineRule="auto"/>
        <w:rPr>
          <w:rFonts w:asciiTheme="majorBidi" w:hAnsiTheme="majorBidi" w:cstheme="majorBidi"/>
          <w:color w:val="000000"/>
          <w:sz w:val="28"/>
          <w:szCs w:val="28"/>
        </w:rPr>
      </w:pPr>
      <w:r w:rsidRPr="007A27A1">
        <w:rPr>
          <w:rFonts w:asciiTheme="majorBidi" w:hAnsiTheme="majorBidi" w:cstheme="majorBidi"/>
          <w:color w:val="000000"/>
          <w:sz w:val="28"/>
          <w:szCs w:val="28"/>
        </w:rPr>
        <w:t>This includes aspects such as reliability, performance, security, usability, and scalability.</w:t>
      </w:r>
    </w:p>
    <w:p w14:paraId="5185E3E9" w14:textId="7D7EA608" w:rsidR="007A27A1" w:rsidRPr="007A27A1" w:rsidRDefault="007A27A1" w:rsidP="007A27A1">
      <w:pPr>
        <w:pStyle w:val="NormalWeb"/>
        <w:shd w:val="clear" w:color="auto" w:fill="FFFFFF"/>
        <w:spacing w:before="120" w:after="120" w:line="360" w:lineRule="auto"/>
        <w:rPr>
          <w:rFonts w:asciiTheme="majorBidi" w:hAnsiTheme="majorBidi" w:cstheme="majorBidi"/>
          <w:b/>
          <w:bCs/>
          <w:color w:val="000000"/>
          <w:sz w:val="28"/>
          <w:szCs w:val="28"/>
        </w:rPr>
      </w:pPr>
      <w:r w:rsidRPr="007A27A1">
        <w:rPr>
          <w:rFonts w:asciiTheme="majorBidi" w:hAnsiTheme="majorBidi" w:cstheme="majorBidi"/>
          <w:b/>
          <w:bCs/>
          <w:color w:val="000000"/>
          <w:sz w:val="28"/>
          <w:szCs w:val="28"/>
        </w:rPr>
        <w:t>2- Documentation Review:</w:t>
      </w:r>
    </w:p>
    <w:p w14:paraId="18854DFE" w14:textId="77777777" w:rsidR="007A27A1" w:rsidRDefault="007A27A1" w:rsidP="001D4B12">
      <w:pPr>
        <w:pStyle w:val="NormalWeb"/>
        <w:numPr>
          <w:ilvl w:val="0"/>
          <w:numId w:val="42"/>
        </w:numPr>
        <w:shd w:val="clear" w:color="auto" w:fill="FFFFFF"/>
        <w:spacing w:before="120" w:after="120" w:line="360" w:lineRule="auto"/>
        <w:rPr>
          <w:rFonts w:asciiTheme="majorBidi" w:hAnsiTheme="majorBidi" w:cstheme="majorBidi"/>
          <w:color w:val="000000"/>
          <w:sz w:val="28"/>
          <w:szCs w:val="28"/>
        </w:rPr>
      </w:pPr>
      <w:r w:rsidRPr="007A27A1">
        <w:rPr>
          <w:rFonts w:asciiTheme="majorBidi" w:hAnsiTheme="majorBidi" w:cstheme="majorBidi"/>
          <w:color w:val="000000"/>
          <w:sz w:val="28"/>
          <w:szCs w:val="28"/>
        </w:rPr>
        <w:t>Conduct a thorough review of project documentation, including requirements specifications, design documents, test plans, and user manuals to Ensure that all aspects of the system have been documented accurately and comprehensively.</w:t>
      </w:r>
    </w:p>
    <w:p w14:paraId="66A08537" w14:textId="77777777" w:rsidR="00B53B5F" w:rsidRPr="007A27A1" w:rsidRDefault="00B53B5F" w:rsidP="00B53B5F">
      <w:pPr>
        <w:pStyle w:val="NormalWeb"/>
        <w:shd w:val="clear" w:color="auto" w:fill="FFFFFF"/>
        <w:spacing w:before="120" w:after="120" w:line="360" w:lineRule="auto"/>
        <w:ind w:left="720"/>
        <w:rPr>
          <w:rFonts w:asciiTheme="majorBidi" w:hAnsiTheme="majorBidi" w:cstheme="majorBidi"/>
          <w:color w:val="000000"/>
          <w:sz w:val="28"/>
          <w:szCs w:val="28"/>
        </w:rPr>
      </w:pPr>
    </w:p>
    <w:p w14:paraId="26CEF83B" w14:textId="5250DC80" w:rsidR="007A27A1" w:rsidRPr="007A27A1" w:rsidRDefault="007A27A1" w:rsidP="007A27A1">
      <w:pPr>
        <w:pStyle w:val="NormalWeb"/>
        <w:shd w:val="clear" w:color="auto" w:fill="FFFFFF"/>
        <w:spacing w:before="120" w:after="120" w:line="360" w:lineRule="auto"/>
        <w:rPr>
          <w:rFonts w:asciiTheme="majorBidi" w:hAnsiTheme="majorBidi" w:cstheme="majorBidi"/>
          <w:b/>
          <w:bCs/>
          <w:color w:val="000000"/>
          <w:sz w:val="28"/>
          <w:szCs w:val="28"/>
        </w:rPr>
      </w:pPr>
      <w:r w:rsidRPr="007A27A1">
        <w:rPr>
          <w:rFonts w:asciiTheme="majorBidi" w:hAnsiTheme="majorBidi" w:cstheme="majorBidi"/>
          <w:b/>
          <w:bCs/>
          <w:color w:val="000000"/>
          <w:sz w:val="28"/>
          <w:szCs w:val="28"/>
        </w:rPr>
        <w:lastRenderedPageBreak/>
        <w:t>3- Code Review:</w:t>
      </w:r>
    </w:p>
    <w:p w14:paraId="72B88F12" w14:textId="40905A90" w:rsidR="007A27A1" w:rsidRPr="007A27A1" w:rsidRDefault="007A27A1" w:rsidP="001D4B12">
      <w:pPr>
        <w:pStyle w:val="NormalWeb"/>
        <w:numPr>
          <w:ilvl w:val="0"/>
          <w:numId w:val="42"/>
        </w:numPr>
        <w:shd w:val="clear" w:color="auto" w:fill="FFFFFF"/>
        <w:spacing w:before="120" w:after="120" w:line="360" w:lineRule="auto"/>
        <w:rPr>
          <w:rFonts w:asciiTheme="majorBidi" w:hAnsiTheme="majorBidi" w:cstheme="majorBidi"/>
          <w:color w:val="000000"/>
          <w:sz w:val="28"/>
          <w:szCs w:val="28"/>
        </w:rPr>
      </w:pPr>
      <w:r w:rsidRPr="007A27A1">
        <w:rPr>
          <w:rFonts w:asciiTheme="majorBidi" w:hAnsiTheme="majorBidi" w:cstheme="majorBidi"/>
          <w:color w:val="000000"/>
          <w:sz w:val="28"/>
          <w:szCs w:val="28"/>
        </w:rPr>
        <w:t>Perform a code review to assess the quality, readability, and maintainability of the project code. Look for adherence to coding standards, proper documentation, modularity, and use of best practices.</w:t>
      </w:r>
    </w:p>
    <w:p w14:paraId="2D55A4D8" w14:textId="7CEF0CE4" w:rsidR="007A27A1" w:rsidRPr="007A27A1" w:rsidRDefault="007A27A1" w:rsidP="007A27A1">
      <w:pPr>
        <w:pStyle w:val="NormalWeb"/>
        <w:shd w:val="clear" w:color="auto" w:fill="FFFFFF"/>
        <w:spacing w:before="120" w:after="120" w:line="360" w:lineRule="auto"/>
        <w:rPr>
          <w:rFonts w:asciiTheme="majorBidi" w:hAnsiTheme="majorBidi" w:cstheme="majorBidi"/>
          <w:b/>
          <w:bCs/>
          <w:color w:val="000000"/>
          <w:sz w:val="28"/>
          <w:szCs w:val="28"/>
        </w:rPr>
      </w:pPr>
      <w:r w:rsidRPr="007A27A1">
        <w:rPr>
          <w:rFonts w:asciiTheme="majorBidi" w:hAnsiTheme="majorBidi" w:cstheme="majorBidi"/>
          <w:b/>
          <w:bCs/>
          <w:color w:val="000000"/>
          <w:sz w:val="28"/>
          <w:szCs w:val="28"/>
        </w:rPr>
        <w:t>4- Functional Testing:</w:t>
      </w:r>
    </w:p>
    <w:p w14:paraId="5CE8DE3C" w14:textId="3A4FE830" w:rsidR="007A27A1" w:rsidRPr="00B53B5F" w:rsidRDefault="007A27A1" w:rsidP="00B53B5F">
      <w:pPr>
        <w:pStyle w:val="NormalWeb"/>
        <w:numPr>
          <w:ilvl w:val="0"/>
          <w:numId w:val="42"/>
        </w:numPr>
        <w:shd w:val="clear" w:color="auto" w:fill="FFFFFF"/>
        <w:spacing w:before="120" w:after="120" w:line="360" w:lineRule="auto"/>
        <w:rPr>
          <w:rFonts w:asciiTheme="majorBidi" w:hAnsiTheme="majorBidi" w:cstheme="majorBidi"/>
          <w:color w:val="000000"/>
          <w:sz w:val="28"/>
          <w:szCs w:val="28"/>
        </w:rPr>
      </w:pPr>
      <w:r w:rsidRPr="007A27A1">
        <w:rPr>
          <w:rFonts w:asciiTheme="majorBidi" w:hAnsiTheme="majorBidi" w:cstheme="majorBidi"/>
          <w:color w:val="000000"/>
          <w:sz w:val="28"/>
          <w:szCs w:val="28"/>
        </w:rPr>
        <w:t xml:space="preserve">Execute functional tests to verify that the system behaves according to its specifications and requirements and </w:t>
      </w:r>
      <w:proofErr w:type="gramStart"/>
      <w:r w:rsidRPr="007A27A1">
        <w:rPr>
          <w:rFonts w:asciiTheme="majorBidi" w:hAnsiTheme="majorBidi" w:cstheme="majorBidi"/>
          <w:color w:val="000000"/>
          <w:sz w:val="28"/>
          <w:szCs w:val="28"/>
        </w:rPr>
        <w:t>Test</w:t>
      </w:r>
      <w:proofErr w:type="gramEnd"/>
      <w:r w:rsidRPr="007A27A1">
        <w:rPr>
          <w:rFonts w:asciiTheme="majorBidi" w:hAnsiTheme="majorBidi" w:cstheme="majorBidi"/>
          <w:color w:val="000000"/>
          <w:sz w:val="28"/>
          <w:szCs w:val="28"/>
        </w:rPr>
        <w:t xml:space="preserve"> all functionalities, features, and use cases to identify any defects or deviations from expected behavior.</w:t>
      </w:r>
    </w:p>
    <w:p w14:paraId="6CA28FC4" w14:textId="1C82B033" w:rsidR="007A27A1" w:rsidRPr="007A27A1" w:rsidRDefault="007A27A1" w:rsidP="007A27A1">
      <w:pPr>
        <w:pStyle w:val="NormalWeb"/>
        <w:shd w:val="clear" w:color="auto" w:fill="FFFFFF"/>
        <w:spacing w:before="120" w:after="120" w:line="360" w:lineRule="auto"/>
        <w:rPr>
          <w:rFonts w:asciiTheme="majorBidi" w:hAnsiTheme="majorBidi" w:cstheme="majorBidi"/>
          <w:b/>
          <w:bCs/>
          <w:color w:val="000000"/>
          <w:sz w:val="28"/>
          <w:szCs w:val="28"/>
        </w:rPr>
      </w:pPr>
      <w:r w:rsidRPr="007A27A1">
        <w:rPr>
          <w:rFonts w:asciiTheme="majorBidi" w:hAnsiTheme="majorBidi" w:cstheme="majorBidi"/>
          <w:b/>
          <w:bCs/>
          <w:color w:val="000000"/>
          <w:sz w:val="28"/>
          <w:szCs w:val="28"/>
        </w:rPr>
        <w:t>5- Performance Testing:</w:t>
      </w:r>
    </w:p>
    <w:p w14:paraId="4257A265" w14:textId="68F35DF5" w:rsidR="007A27A1" w:rsidRPr="007A27A1" w:rsidRDefault="007A27A1" w:rsidP="001D4B12">
      <w:pPr>
        <w:pStyle w:val="NormalWeb"/>
        <w:numPr>
          <w:ilvl w:val="0"/>
          <w:numId w:val="42"/>
        </w:numPr>
        <w:shd w:val="clear" w:color="auto" w:fill="FFFFFF"/>
        <w:spacing w:before="120" w:after="120" w:line="360" w:lineRule="auto"/>
        <w:rPr>
          <w:rFonts w:asciiTheme="majorBidi" w:hAnsiTheme="majorBidi" w:cstheme="majorBidi"/>
          <w:color w:val="000000"/>
          <w:sz w:val="28"/>
          <w:szCs w:val="28"/>
        </w:rPr>
      </w:pPr>
      <w:r w:rsidRPr="007A27A1">
        <w:rPr>
          <w:rFonts w:asciiTheme="majorBidi" w:hAnsiTheme="majorBidi" w:cstheme="majorBidi"/>
          <w:color w:val="000000"/>
          <w:sz w:val="28"/>
          <w:szCs w:val="28"/>
        </w:rPr>
        <w:t>Conduct performance testing to evaluate the system's responsiveness, throughput, and resource utilization und</w:t>
      </w:r>
      <w:r>
        <w:rPr>
          <w:rFonts w:asciiTheme="majorBidi" w:hAnsiTheme="majorBidi" w:cstheme="majorBidi"/>
          <w:color w:val="000000"/>
          <w:sz w:val="28"/>
          <w:szCs w:val="28"/>
        </w:rPr>
        <w:t xml:space="preserve">er various load conditions and </w:t>
      </w:r>
      <w:r w:rsidRPr="007A27A1">
        <w:rPr>
          <w:rFonts w:asciiTheme="majorBidi" w:hAnsiTheme="majorBidi" w:cstheme="majorBidi"/>
          <w:color w:val="000000"/>
          <w:sz w:val="28"/>
          <w:szCs w:val="28"/>
        </w:rPr>
        <w:t>Measure response times, latency, and scalability to ensure that the system meets performance expectations.</w:t>
      </w:r>
    </w:p>
    <w:p w14:paraId="36FDD8DB" w14:textId="5B6867EE" w:rsidR="007A27A1" w:rsidRPr="007A27A1" w:rsidRDefault="007A27A1" w:rsidP="007A27A1">
      <w:pPr>
        <w:pStyle w:val="NormalWeb"/>
        <w:shd w:val="clear" w:color="auto" w:fill="FFFFFF"/>
        <w:spacing w:before="120" w:after="120"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6- </w:t>
      </w:r>
      <w:r w:rsidRPr="007A27A1">
        <w:rPr>
          <w:rFonts w:asciiTheme="majorBidi" w:hAnsiTheme="majorBidi" w:cstheme="majorBidi"/>
          <w:b/>
          <w:bCs/>
          <w:color w:val="000000"/>
          <w:sz w:val="28"/>
          <w:szCs w:val="28"/>
        </w:rPr>
        <w:t>Security Testing:</w:t>
      </w:r>
    </w:p>
    <w:p w14:paraId="7C833843" w14:textId="1C665580" w:rsidR="007A27A1" w:rsidRPr="007A27A1" w:rsidRDefault="007A27A1" w:rsidP="001D4B12">
      <w:pPr>
        <w:pStyle w:val="NormalWeb"/>
        <w:numPr>
          <w:ilvl w:val="0"/>
          <w:numId w:val="42"/>
        </w:numPr>
        <w:shd w:val="clear" w:color="auto" w:fill="FFFFFF"/>
        <w:spacing w:before="120" w:after="120" w:line="360" w:lineRule="auto"/>
        <w:rPr>
          <w:rFonts w:asciiTheme="majorBidi" w:hAnsiTheme="majorBidi" w:cstheme="majorBidi"/>
          <w:color w:val="000000"/>
          <w:sz w:val="28"/>
          <w:szCs w:val="28"/>
        </w:rPr>
      </w:pPr>
      <w:r w:rsidRPr="007A27A1">
        <w:rPr>
          <w:rFonts w:asciiTheme="majorBidi" w:hAnsiTheme="majorBidi" w:cstheme="majorBidi"/>
          <w:color w:val="000000"/>
          <w:sz w:val="28"/>
          <w:szCs w:val="28"/>
        </w:rPr>
        <w:t>Perform security testing to identify and address potential vulnerabilities and security risks in the system. Test for common security issues such as authentication flaws, authorization bypass, injection attacks, and data breaches.</w:t>
      </w:r>
    </w:p>
    <w:p w14:paraId="5112628B" w14:textId="1CEAD14A" w:rsidR="007A27A1" w:rsidRPr="007A27A1" w:rsidRDefault="007A27A1" w:rsidP="007A27A1">
      <w:pPr>
        <w:pStyle w:val="NormalWeb"/>
        <w:shd w:val="clear" w:color="auto" w:fill="FFFFFF"/>
        <w:spacing w:before="120" w:after="120" w:line="360" w:lineRule="auto"/>
        <w:rPr>
          <w:rFonts w:asciiTheme="majorBidi" w:hAnsiTheme="majorBidi" w:cstheme="majorBidi"/>
          <w:b/>
          <w:bCs/>
          <w:color w:val="000000"/>
          <w:sz w:val="28"/>
          <w:szCs w:val="28"/>
        </w:rPr>
      </w:pPr>
      <w:r w:rsidRPr="007A27A1">
        <w:rPr>
          <w:rFonts w:asciiTheme="majorBidi" w:hAnsiTheme="majorBidi" w:cstheme="majorBidi"/>
          <w:b/>
          <w:bCs/>
          <w:color w:val="000000"/>
          <w:sz w:val="28"/>
          <w:szCs w:val="28"/>
        </w:rPr>
        <w:t>7- Usability Testing:</w:t>
      </w:r>
    </w:p>
    <w:p w14:paraId="4CBC6AE1" w14:textId="40B18DD1" w:rsidR="007A27A1" w:rsidRPr="007A27A1" w:rsidRDefault="007A27A1" w:rsidP="001D4B12">
      <w:pPr>
        <w:pStyle w:val="NormalWeb"/>
        <w:numPr>
          <w:ilvl w:val="0"/>
          <w:numId w:val="42"/>
        </w:numPr>
        <w:shd w:val="clear" w:color="auto" w:fill="FFFFFF"/>
        <w:spacing w:before="120" w:after="120" w:line="360" w:lineRule="auto"/>
        <w:rPr>
          <w:rFonts w:asciiTheme="majorBidi" w:hAnsiTheme="majorBidi" w:cstheme="majorBidi"/>
          <w:color w:val="000000"/>
          <w:sz w:val="28"/>
          <w:szCs w:val="28"/>
        </w:rPr>
      </w:pPr>
      <w:r w:rsidRPr="007A27A1">
        <w:rPr>
          <w:rFonts w:asciiTheme="majorBidi" w:hAnsiTheme="majorBidi" w:cstheme="majorBidi"/>
          <w:color w:val="000000"/>
          <w:sz w:val="28"/>
          <w:szCs w:val="28"/>
        </w:rPr>
        <w:t>Evaluate the usability of the system through usability testing sessions with representative users and Gather feedback on the user interface, navigation, and overall user experience to identify areas for improvement.</w:t>
      </w:r>
    </w:p>
    <w:p w14:paraId="735D2A34" w14:textId="769A71CD" w:rsidR="007A27A1" w:rsidRPr="007A27A1" w:rsidRDefault="007A27A1" w:rsidP="007A27A1">
      <w:pPr>
        <w:pStyle w:val="NormalWeb"/>
        <w:shd w:val="clear" w:color="auto" w:fill="FFFFFF"/>
        <w:spacing w:before="120" w:after="120" w:line="360" w:lineRule="auto"/>
        <w:rPr>
          <w:rFonts w:asciiTheme="majorBidi" w:hAnsiTheme="majorBidi" w:cstheme="majorBidi"/>
          <w:b/>
          <w:bCs/>
          <w:color w:val="000000"/>
          <w:sz w:val="28"/>
          <w:szCs w:val="28"/>
        </w:rPr>
      </w:pPr>
      <w:r w:rsidRPr="007A27A1">
        <w:rPr>
          <w:rFonts w:asciiTheme="majorBidi" w:hAnsiTheme="majorBidi" w:cstheme="majorBidi"/>
          <w:b/>
          <w:bCs/>
          <w:color w:val="000000"/>
          <w:sz w:val="28"/>
          <w:szCs w:val="28"/>
        </w:rPr>
        <w:lastRenderedPageBreak/>
        <w:t>8- Compatibility Testing:</w:t>
      </w:r>
    </w:p>
    <w:p w14:paraId="33D508BD" w14:textId="64018056" w:rsidR="007A27A1" w:rsidRPr="00B53B5F" w:rsidRDefault="007A27A1" w:rsidP="00B53B5F">
      <w:pPr>
        <w:pStyle w:val="NormalWeb"/>
        <w:numPr>
          <w:ilvl w:val="0"/>
          <w:numId w:val="42"/>
        </w:numPr>
        <w:shd w:val="clear" w:color="auto" w:fill="FFFFFF"/>
        <w:spacing w:before="120" w:after="120" w:line="360" w:lineRule="auto"/>
        <w:rPr>
          <w:rFonts w:asciiTheme="majorBidi" w:hAnsiTheme="majorBidi" w:cstheme="majorBidi"/>
          <w:color w:val="000000"/>
          <w:sz w:val="28"/>
          <w:szCs w:val="28"/>
        </w:rPr>
      </w:pPr>
      <w:r w:rsidRPr="007A27A1">
        <w:rPr>
          <w:rFonts w:asciiTheme="majorBidi" w:hAnsiTheme="majorBidi" w:cstheme="majorBidi"/>
          <w:color w:val="000000"/>
          <w:sz w:val="28"/>
          <w:szCs w:val="28"/>
        </w:rPr>
        <w:t xml:space="preserve">Verify the compatibility of the system with different platforms, devices, browsers, and operating systems and </w:t>
      </w:r>
      <w:proofErr w:type="gramStart"/>
      <w:r w:rsidRPr="007A27A1">
        <w:rPr>
          <w:rFonts w:asciiTheme="majorBidi" w:hAnsiTheme="majorBidi" w:cstheme="majorBidi"/>
          <w:color w:val="000000"/>
          <w:sz w:val="28"/>
          <w:szCs w:val="28"/>
        </w:rPr>
        <w:t>Test</w:t>
      </w:r>
      <w:proofErr w:type="gramEnd"/>
      <w:r w:rsidRPr="007A27A1">
        <w:rPr>
          <w:rFonts w:asciiTheme="majorBidi" w:hAnsiTheme="majorBidi" w:cstheme="majorBidi"/>
          <w:color w:val="000000"/>
          <w:sz w:val="28"/>
          <w:szCs w:val="28"/>
        </w:rPr>
        <w:t xml:space="preserve"> the system on various configurations to ensure consistent functionality and user experience across different environments.</w:t>
      </w:r>
    </w:p>
    <w:p w14:paraId="454CDABA" w14:textId="31995B66" w:rsidR="007A27A1" w:rsidRPr="007A27A1" w:rsidRDefault="007A27A1" w:rsidP="007A27A1">
      <w:pPr>
        <w:pStyle w:val="NormalWeb"/>
        <w:shd w:val="clear" w:color="auto" w:fill="FFFFFF"/>
        <w:spacing w:before="120" w:after="120" w:line="360" w:lineRule="auto"/>
        <w:rPr>
          <w:rFonts w:asciiTheme="majorBidi" w:hAnsiTheme="majorBidi" w:cstheme="majorBidi"/>
          <w:b/>
          <w:bCs/>
          <w:color w:val="000000"/>
          <w:sz w:val="28"/>
          <w:szCs w:val="28"/>
        </w:rPr>
      </w:pPr>
      <w:r w:rsidRPr="007A27A1">
        <w:rPr>
          <w:rFonts w:asciiTheme="majorBidi" w:hAnsiTheme="majorBidi" w:cstheme="majorBidi"/>
          <w:b/>
          <w:bCs/>
          <w:color w:val="000000"/>
          <w:sz w:val="28"/>
          <w:szCs w:val="28"/>
        </w:rPr>
        <w:t>9- Regression Testing:</w:t>
      </w:r>
    </w:p>
    <w:p w14:paraId="7FA528F6" w14:textId="5F8FC536" w:rsidR="007A27A1" w:rsidRDefault="007A27A1" w:rsidP="001D4B12">
      <w:pPr>
        <w:pStyle w:val="NormalWeb"/>
        <w:numPr>
          <w:ilvl w:val="0"/>
          <w:numId w:val="42"/>
        </w:numPr>
        <w:shd w:val="clear" w:color="auto" w:fill="FFFFFF"/>
        <w:spacing w:before="120" w:beforeAutospacing="0" w:after="120" w:afterAutospacing="0" w:line="360" w:lineRule="auto"/>
        <w:rPr>
          <w:rFonts w:asciiTheme="majorBidi" w:hAnsiTheme="majorBidi" w:cstheme="majorBidi"/>
          <w:color w:val="000000"/>
          <w:sz w:val="28"/>
          <w:szCs w:val="28"/>
        </w:rPr>
      </w:pPr>
      <w:r w:rsidRPr="007A27A1">
        <w:rPr>
          <w:rFonts w:asciiTheme="majorBidi" w:hAnsiTheme="majorBidi" w:cstheme="majorBidi"/>
          <w:color w:val="000000"/>
          <w:sz w:val="28"/>
          <w:szCs w:val="28"/>
        </w:rPr>
        <w:t>Perform regression testing to ensure that recent changes or updates to the system do not introduce new defects or regressions.</w:t>
      </w:r>
    </w:p>
    <w:p w14:paraId="02166FDF" w14:textId="5D0732B4" w:rsidR="007A27A1" w:rsidRPr="007A27A1" w:rsidRDefault="007A27A1" w:rsidP="007A27A1">
      <w:pPr>
        <w:pStyle w:val="NormalWeb"/>
        <w:shd w:val="clear" w:color="auto" w:fill="FFFFFF"/>
        <w:spacing w:before="120" w:after="120" w:line="360" w:lineRule="auto"/>
        <w:rPr>
          <w:rFonts w:asciiTheme="majorBidi" w:hAnsiTheme="majorBidi" w:cstheme="majorBidi"/>
          <w:b/>
          <w:bCs/>
          <w:color w:val="000000"/>
          <w:sz w:val="28"/>
          <w:szCs w:val="28"/>
        </w:rPr>
      </w:pPr>
      <w:r w:rsidRPr="007A27A1">
        <w:rPr>
          <w:rFonts w:asciiTheme="majorBidi" w:hAnsiTheme="majorBidi" w:cstheme="majorBidi"/>
          <w:b/>
          <w:bCs/>
          <w:color w:val="000000"/>
          <w:sz w:val="28"/>
          <w:szCs w:val="28"/>
        </w:rPr>
        <w:t>10- Accessibility Testing:</w:t>
      </w:r>
    </w:p>
    <w:p w14:paraId="5757C06C" w14:textId="3FAC4C86" w:rsidR="007A27A1" w:rsidRPr="007A27A1" w:rsidRDefault="007A27A1" w:rsidP="001D4B12">
      <w:pPr>
        <w:pStyle w:val="NormalWeb"/>
        <w:numPr>
          <w:ilvl w:val="0"/>
          <w:numId w:val="42"/>
        </w:numPr>
        <w:shd w:val="clear" w:color="auto" w:fill="FFFFFF"/>
        <w:spacing w:before="120" w:after="120" w:line="360" w:lineRule="auto"/>
        <w:rPr>
          <w:rFonts w:asciiTheme="majorBidi" w:hAnsiTheme="majorBidi" w:cstheme="majorBidi"/>
          <w:color w:val="000000"/>
          <w:sz w:val="28"/>
          <w:szCs w:val="28"/>
        </w:rPr>
      </w:pPr>
      <w:r w:rsidRPr="007A27A1">
        <w:rPr>
          <w:rFonts w:asciiTheme="majorBidi" w:hAnsiTheme="majorBidi" w:cstheme="majorBidi"/>
          <w:color w:val="000000"/>
          <w:sz w:val="28"/>
          <w:szCs w:val="28"/>
        </w:rPr>
        <w:t>Evaluate the accessibility of the system to ensure that it can be used effectively by users with disabilities and Test for compliance with accessibility standards and guidelines, including support for screen readers, keyboard navigation, and alternative input methods.</w:t>
      </w:r>
    </w:p>
    <w:p w14:paraId="5C7DC361" w14:textId="57E0E2AF" w:rsidR="007A27A1" w:rsidRPr="007A27A1" w:rsidRDefault="007A27A1" w:rsidP="007A27A1">
      <w:pPr>
        <w:pStyle w:val="NormalWeb"/>
        <w:shd w:val="clear" w:color="auto" w:fill="FFFFFF"/>
        <w:spacing w:before="120" w:after="120"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11- </w:t>
      </w:r>
      <w:r w:rsidRPr="007A27A1">
        <w:rPr>
          <w:rFonts w:asciiTheme="majorBidi" w:hAnsiTheme="majorBidi" w:cstheme="majorBidi"/>
          <w:b/>
          <w:bCs/>
          <w:color w:val="000000"/>
          <w:sz w:val="28"/>
          <w:szCs w:val="28"/>
        </w:rPr>
        <w:t>Documentation Verification:</w:t>
      </w:r>
    </w:p>
    <w:p w14:paraId="79500419" w14:textId="3C654E18" w:rsidR="007A27A1" w:rsidRPr="007A27A1" w:rsidRDefault="007A27A1" w:rsidP="001D4B12">
      <w:pPr>
        <w:pStyle w:val="NormalWeb"/>
        <w:numPr>
          <w:ilvl w:val="0"/>
          <w:numId w:val="42"/>
        </w:numPr>
        <w:shd w:val="clear" w:color="auto" w:fill="FFFFFF"/>
        <w:spacing w:before="120" w:after="120" w:line="360" w:lineRule="auto"/>
        <w:rPr>
          <w:rFonts w:asciiTheme="majorBidi" w:hAnsiTheme="majorBidi" w:cstheme="majorBidi"/>
          <w:color w:val="000000"/>
          <w:sz w:val="28"/>
          <w:szCs w:val="28"/>
        </w:rPr>
      </w:pPr>
      <w:r w:rsidRPr="007A27A1">
        <w:rPr>
          <w:rFonts w:asciiTheme="majorBidi" w:hAnsiTheme="majorBidi" w:cstheme="majorBidi"/>
          <w:color w:val="000000"/>
          <w:sz w:val="28"/>
          <w:szCs w:val="28"/>
        </w:rPr>
        <w:t>Verify that all project documentation is up-to-d</w:t>
      </w:r>
      <w:r>
        <w:rPr>
          <w:rFonts w:asciiTheme="majorBidi" w:hAnsiTheme="majorBidi" w:cstheme="majorBidi"/>
          <w:color w:val="000000"/>
          <w:sz w:val="28"/>
          <w:szCs w:val="28"/>
        </w:rPr>
        <w:t xml:space="preserve">ate, accurate, and complete and </w:t>
      </w:r>
      <w:proofErr w:type="gramStart"/>
      <w:r w:rsidRPr="007A27A1">
        <w:rPr>
          <w:rFonts w:asciiTheme="majorBidi" w:hAnsiTheme="majorBidi" w:cstheme="majorBidi"/>
          <w:color w:val="000000"/>
          <w:sz w:val="28"/>
          <w:szCs w:val="28"/>
        </w:rPr>
        <w:t>Ensure</w:t>
      </w:r>
      <w:proofErr w:type="gramEnd"/>
      <w:r w:rsidRPr="007A27A1">
        <w:rPr>
          <w:rFonts w:asciiTheme="majorBidi" w:hAnsiTheme="majorBidi" w:cstheme="majorBidi"/>
          <w:color w:val="000000"/>
          <w:sz w:val="28"/>
          <w:szCs w:val="28"/>
        </w:rPr>
        <w:t xml:space="preserve"> that user manuals, technical guides, and help documentation provide clear instructions and information for users.</w:t>
      </w:r>
    </w:p>
    <w:p w14:paraId="0DBA3190" w14:textId="1571CE68" w:rsidR="007A27A1" w:rsidRPr="007A27A1" w:rsidRDefault="007A27A1" w:rsidP="007A27A1">
      <w:pPr>
        <w:pStyle w:val="NormalWeb"/>
        <w:shd w:val="clear" w:color="auto" w:fill="FFFFFF"/>
        <w:spacing w:before="120" w:after="120" w:line="360" w:lineRule="auto"/>
        <w:rPr>
          <w:rFonts w:asciiTheme="majorBidi" w:hAnsiTheme="majorBidi" w:cstheme="majorBidi"/>
          <w:b/>
          <w:bCs/>
          <w:color w:val="000000"/>
          <w:sz w:val="28"/>
          <w:szCs w:val="28"/>
        </w:rPr>
      </w:pPr>
      <w:r w:rsidRPr="007A27A1">
        <w:rPr>
          <w:rFonts w:asciiTheme="majorBidi" w:hAnsiTheme="majorBidi" w:cstheme="majorBidi"/>
          <w:b/>
          <w:bCs/>
          <w:color w:val="000000"/>
          <w:sz w:val="28"/>
          <w:szCs w:val="28"/>
        </w:rPr>
        <w:t>12- Continuous Monitoring:</w:t>
      </w:r>
    </w:p>
    <w:p w14:paraId="6E061201" w14:textId="3B0C2C2B" w:rsidR="007A27A1" w:rsidRPr="007A27A1" w:rsidRDefault="007A27A1" w:rsidP="001D4B12">
      <w:pPr>
        <w:pStyle w:val="NormalWeb"/>
        <w:numPr>
          <w:ilvl w:val="0"/>
          <w:numId w:val="42"/>
        </w:numPr>
        <w:shd w:val="clear" w:color="auto" w:fill="FFFFFF"/>
        <w:spacing w:before="120" w:beforeAutospacing="0" w:after="120" w:afterAutospacing="0" w:line="360" w:lineRule="auto"/>
        <w:rPr>
          <w:rFonts w:asciiTheme="majorBidi" w:hAnsiTheme="majorBidi" w:cstheme="majorBidi"/>
          <w:color w:val="000000"/>
          <w:sz w:val="28"/>
          <w:szCs w:val="28"/>
        </w:rPr>
      </w:pPr>
      <w:r w:rsidRPr="007A27A1">
        <w:rPr>
          <w:rFonts w:asciiTheme="majorBidi" w:hAnsiTheme="majorBidi" w:cstheme="majorBidi"/>
          <w:color w:val="000000"/>
          <w:sz w:val="28"/>
          <w:szCs w:val="28"/>
        </w:rPr>
        <w:t>Implement mechanisms for continuous monitoring of system quality and performance. Establish metrics, alerts, and reporting mechanisms to detect issues and track improvements over time.</w:t>
      </w:r>
    </w:p>
    <w:p w14:paraId="314860B9"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3CDC32F4" w14:textId="711B5729" w:rsidR="007A27A1" w:rsidRDefault="00311FA8" w:rsidP="00C10B6E">
      <w:pPr>
        <w:pStyle w:val="NormalWeb"/>
        <w:shd w:val="clear" w:color="auto" w:fill="FFFFFF"/>
        <w:spacing w:before="120" w:beforeAutospacing="0" w:after="120" w:afterAutospacing="0" w:line="360" w:lineRule="auto"/>
        <w:rPr>
          <w:rFonts w:asciiTheme="majorBidi" w:hAnsiTheme="majorBidi" w:cstheme="majorBidi"/>
          <w:b/>
          <w:bCs/>
          <w:color w:val="000000"/>
          <w:sz w:val="36"/>
          <w:szCs w:val="36"/>
        </w:rPr>
      </w:pPr>
      <w:r>
        <w:rPr>
          <w:rFonts w:asciiTheme="majorBidi" w:hAnsiTheme="majorBidi" w:cstheme="majorBidi"/>
          <w:b/>
          <w:bCs/>
          <w:color w:val="000000"/>
          <w:sz w:val="36"/>
          <w:szCs w:val="36"/>
        </w:rPr>
        <w:lastRenderedPageBreak/>
        <w:t>6.4</w:t>
      </w:r>
      <w:r w:rsidR="006E5677" w:rsidRPr="006E5677">
        <w:rPr>
          <w:rFonts w:asciiTheme="majorBidi" w:hAnsiTheme="majorBidi" w:cstheme="majorBidi"/>
          <w:b/>
          <w:bCs/>
          <w:color w:val="000000"/>
          <w:sz w:val="36"/>
          <w:szCs w:val="36"/>
        </w:rPr>
        <w:t xml:space="preserve"> Discussion and Analysis</w:t>
      </w:r>
      <w:r w:rsidR="006E5677">
        <w:rPr>
          <w:rFonts w:asciiTheme="majorBidi" w:hAnsiTheme="majorBidi" w:cstheme="majorBidi"/>
          <w:b/>
          <w:bCs/>
          <w:color w:val="000000"/>
          <w:sz w:val="36"/>
          <w:szCs w:val="36"/>
        </w:rPr>
        <w:t>:</w:t>
      </w:r>
    </w:p>
    <w:p w14:paraId="251B6A27" w14:textId="6DD34243" w:rsidR="006E5677" w:rsidRPr="006E5677" w:rsidRDefault="006E5677" w:rsidP="006E5677">
      <w:pPr>
        <w:pStyle w:val="NormalWeb"/>
        <w:shd w:val="clear" w:color="auto" w:fill="FFFFFF"/>
        <w:spacing w:before="120" w:after="120" w:line="360" w:lineRule="auto"/>
        <w:rPr>
          <w:rFonts w:asciiTheme="majorBidi" w:hAnsiTheme="majorBidi" w:cstheme="majorBidi"/>
          <w:color w:val="000000"/>
          <w:sz w:val="28"/>
          <w:szCs w:val="28"/>
        </w:rPr>
      </w:pPr>
      <w:r w:rsidRPr="006E5677">
        <w:rPr>
          <w:rFonts w:asciiTheme="majorBidi" w:hAnsiTheme="majorBidi" w:cstheme="majorBidi"/>
          <w:color w:val="000000"/>
          <w:sz w:val="28"/>
          <w:szCs w:val="28"/>
        </w:rPr>
        <w:t>The discussion and analysis section of a project report is where you interpret the findings from your research or implementation and provide insights into their significance, implications, and potential applications.</w:t>
      </w:r>
    </w:p>
    <w:p w14:paraId="27C42446" w14:textId="5CA1ECF0" w:rsidR="006E5677" w:rsidRPr="006E5677" w:rsidRDefault="006E5677" w:rsidP="006E5677">
      <w:pPr>
        <w:pStyle w:val="NormalWeb"/>
        <w:shd w:val="clear" w:color="auto" w:fill="FFFFFF"/>
        <w:spacing w:before="120" w:after="120" w:line="360" w:lineRule="auto"/>
        <w:rPr>
          <w:rFonts w:asciiTheme="majorBidi" w:hAnsiTheme="majorBidi" w:cstheme="majorBidi"/>
          <w:b/>
          <w:bCs/>
          <w:color w:val="000000"/>
          <w:sz w:val="28"/>
          <w:szCs w:val="28"/>
        </w:rPr>
      </w:pPr>
      <w:r w:rsidRPr="006E5677">
        <w:rPr>
          <w:rFonts w:asciiTheme="majorBidi" w:hAnsiTheme="majorBidi" w:cstheme="majorBidi"/>
          <w:b/>
          <w:bCs/>
          <w:color w:val="000000"/>
          <w:sz w:val="28"/>
          <w:szCs w:val="28"/>
        </w:rPr>
        <w:t>1- Interpretation of Results:</w:t>
      </w:r>
    </w:p>
    <w:p w14:paraId="4B01FF68" w14:textId="37EB3A1D" w:rsidR="006E5677" w:rsidRPr="006E5677" w:rsidRDefault="006E5677" w:rsidP="001D4B12">
      <w:pPr>
        <w:pStyle w:val="NormalWeb"/>
        <w:numPr>
          <w:ilvl w:val="0"/>
          <w:numId w:val="42"/>
        </w:numPr>
        <w:shd w:val="clear" w:color="auto" w:fill="FFFFFF"/>
        <w:spacing w:before="120" w:after="120" w:line="360" w:lineRule="auto"/>
        <w:rPr>
          <w:rFonts w:asciiTheme="majorBidi" w:hAnsiTheme="majorBidi" w:cstheme="majorBidi"/>
          <w:color w:val="000000"/>
          <w:sz w:val="28"/>
          <w:szCs w:val="28"/>
        </w:rPr>
      </w:pPr>
      <w:r w:rsidRPr="006E5677">
        <w:rPr>
          <w:rFonts w:asciiTheme="majorBidi" w:hAnsiTheme="majorBidi" w:cstheme="majorBidi"/>
          <w:color w:val="000000"/>
          <w:sz w:val="28"/>
          <w:szCs w:val="28"/>
        </w:rPr>
        <w:t xml:space="preserve">Begin by summarizing the main findings and results of your project and </w:t>
      </w:r>
      <w:proofErr w:type="gramStart"/>
      <w:r w:rsidRPr="006E5677">
        <w:rPr>
          <w:rFonts w:asciiTheme="majorBidi" w:hAnsiTheme="majorBidi" w:cstheme="majorBidi"/>
          <w:color w:val="000000"/>
          <w:sz w:val="28"/>
          <w:szCs w:val="28"/>
        </w:rPr>
        <w:t>Interpret</w:t>
      </w:r>
      <w:proofErr w:type="gramEnd"/>
      <w:r w:rsidRPr="006E5677">
        <w:rPr>
          <w:rFonts w:asciiTheme="majorBidi" w:hAnsiTheme="majorBidi" w:cstheme="majorBidi"/>
          <w:color w:val="000000"/>
          <w:sz w:val="28"/>
          <w:szCs w:val="28"/>
        </w:rPr>
        <w:t xml:space="preserve"> the results in the context of your research questions, objectives, or hypotheses. Highlight any patterns, trends, or significant observations that emerged from the analysis.</w:t>
      </w:r>
    </w:p>
    <w:p w14:paraId="26B0050F" w14:textId="216E4BD7" w:rsidR="006E5677" w:rsidRPr="00311FA8" w:rsidRDefault="00311FA8" w:rsidP="006E5677">
      <w:pPr>
        <w:pStyle w:val="NormalWeb"/>
        <w:shd w:val="clear" w:color="auto" w:fill="FFFFFF"/>
        <w:spacing w:before="120" w:after="120" w:line="360" w:lineRule="auto"/>
        <w:rPr>
          <w:rFonts w:asciiTheme="majorBidi" w:hAnsiTheme="majorBidi" w:cstheme="majorBidi"/>
          <w:b/>
          <w:bCs/>
          <w:color w:val="000000"/>
          <w:sz w:val="28"/>
          <w:szCs w:val="28"/>
        </w:rPr>
      </w:pPr>
      <w:r w:rsidRPr="00311FA8">
        <w:rPr>
          <w:rFonts w:asciiTheme="majorBidi" w:hAnsiTheme="majorBidi" w:cstheme="majorBidi"/>
          <w:b/>
          <w:bCs/>
          <w:color w:val="000000"/>
          <w:sz w:val="28"/>
          <w:szCs w:val="28"/>
        </w:rPr>
        <w:t xml:space="preserve">2- </w:t>
      </w:r>
      <w:r w:rsidR="006E5677" w:rsidRPr="00311FA8">
        <w:rPr>
          <w:rFonts w:asciiTheme="majorBidi" w:hAnsiTheme="majorBidi" w:cstheme="majorBidi"/>
          <w:b/>
          <w:bCs/>
          <w:color w:val="000000"/>
          <w:sz w:val="28"/>
          <w:szCs w:val="28"/>
        </w:rPr>
        <w:t>Comparison with Previous Studies:</w:t>
      </w:r>
    </w:p>
    <w:p w14:paraId="1E421C02" w14:textId="10C28615" w:rsidR="006E5677" w:rsidRPr="00311FA8" w:rsidRDefault="006E5677" w:rsidP="001D4B12">
      <w:pPr>
        <w:pStyle w:val="NormalWeb"/>
        <w:numPr>
          <w:ilvl w:val="0"/>
          <w:numId w:val="42"/>
        </w:numPr>
        <w:shd w:val="clear" w:color="auto" w:fill="FFFFFF"/>
        <w:spacing w:before="120" w:after="120" w:line="360" w:lineRule="auto"/>
        <w:rPr>
          <w:rFonts w:asciiTheme="majorBidi" w:hAnsiTheme="majorBidi" w:cstheme="majorBidi"/>
          <w:color w:val="000000"/>
          <w:sz w:val="28"/>
          <w:szCs w:val="28"/>
        </w:rPr>
      </w:pPr>
      <w:r w:rsidRPr="006E5677">
        <w:rPr>
          <w:rFonts w:asciiTheme="majorBidi" w:hAnsiTheme="majorBidi" w:cstheme="majorBidi"/>
          <w:color w:val="000000"/>
          <w:sz w:val="28"/>
          <w:szCs w:val="28"/>
        </w:rPr>
        <w:t xml:space="preserve">Compare your findings with those of previous studies or existing literature in the field and </w:t>
      </w:r>
      <w:r w:rsidRPr="00311FA8">
        <w:rPr>
          <w:rFonts w:asciiTheme="majorBidi" w:hAnsiTheme="majorBidi" w:cstheme="majorBidi"/>
          <w:color w:val="000000"/>
          <w:sz w:val="28"/>
          <w:szCs w:val="28"/>
        </w:rPr>
        <w:t>Discuss similarities, differences, or contradictions between your results and those reported in the literature. Identify potential explanations for any discrepancies or variations observed.</w:t>
      </w:r>
    </w:p>
    <w:p w14:paraId="693935B7" w14:textId="507C0CE7" w:rsidR="006E5677" w:rsidRPr="00311FA8" w:rsidRDefault="00311FA8" w:rsidP="006E5677">
      <w:pPr>
        <w:pStyle w:val="NormalWeb"/>
        <w:shd w:val="clear" w:color="auto" w:fill="FFFFFF"/>
        <w:spacing w:before="120" w:after="120" w:line="360" w:lineRule="auto"/>
        <w:rPr>
          <w:rFonts w:asciiTheme="majorBidi" w:hAnsiTheme="majorBidi" w:cstheme="majorBidi"/>
          <w:b/>
          <w:bCs/>
          <w:color w:val="000000"/>
          <w:sz w:val="28"/>
          <w:szCs w:val="28"/>
        </w:rPr>
      </w:pPr>
      <w:r w:rsidRPr="00311FA8">
        <w:rPr>
          <w:rFonts w:asciiTheme="majorBidi" w:hAnsiTheme="majorBidi" w:cstheme="majorBidi"/>
          <w:b/>
          <w:bCs/>
          <w:color w:val="000000"/>
          <w:sz w:val="28"/>
          <w:szCs w:val="28"/>
        </w:rPr>
        <w:t xml:space="preserve">3- </w:t>
      </w:r>
      <w:r w:rsidR="006E5677" w:rsidRPr="00311FA8">
        <w:rPr>
          <w:rFonts w:asciiTheme="majorBidi" w:hAnsiTheme="majorBidi" w:cstheme="majorBidi"/>
          <w:b/>
          <w:bCs/>
          <w:color w:val="000000"/>
          <w:sz w:val="28"/>
          <w:szCs w:val="28"/>
        </w:rPr>
        <w:t>Discussion of Key Findings:</w:t>
      </w:r>
    </w:p>
    <w:p w14:paraId="79FCCB70" w14:textId="74872DA1" w:rsidR="00311FA8" w:rsidRDefault="006E5677" w:rsidP="001D4B12">
      <w:pPr>
        <w:pStyle w:val="NormalWeb"/>
        <w:numPr>
          <w:ilvl w:val="0"/>
          <w:numId w:val="42"/>
        </w:numPr>
        <w:shd w:val="clear" w:color="auto" w:fill="FFFFFF"/>
        <w:spacing w:before="120" w:after="120" w:line="360" w:lineRule="auto"/>
        <w:rPr>
          <w:rFonts w:asciiTheme="majorBidi" w:hAnsiTheme="majorBidi" w:cstheme="majorBidi"/>
          <w:color w:val="000000"/>
          <w:sz w:val="28"/>
          <w:szCs w:val="28"/>
        </w:rPr>
      </w:pPr>
      <w:r w:rsidRPr="006E5677">
        <w:rPr>
          <w:rFonts w:asciiTheme="majorBidi" w:hAnsiTheme="majorBidi" w:cstheme="majorBidi"/>
          <w:color w:val="000000"/>
          <w:sz w:val="28"/>
          <w:szCs w:val="28"/>
        </w:rPr>
        <w:t>Discuss the key findings of your project in detail, focusing on their relevance and significance. Explain the implications of your findings for theory, practice, or policy in the relevant domain. Address how your findings contribute to advancing knowledge or addres</w:t>
      </w:r>
      <w:r w:rsidR="00311FA8">
        <w:rPr>
          <w:rFonts w:asciiTheme="majorBidi" w:hAnsiTheme="majorBidi" w:cstheme="majorBidi"/>
          <w:color w:val="000000"/>
          <w:sz w:val="28"/>
          <w:szCs w:val="28"/>
        </w:rPr>
        <w:t>sing existing gaps in the field</w:t>
      </w:r>
    </w:p>
    <w:p w14:paraId="00EE7D5E" w14:textId="77777777" w:rsidR="00311FA8" w:rsidRDefault="00311FA8" w:rsidP="00311FA8">
      <w:pPr>
        <w:pStyle w:val="NormalWeb"/>
        <w:shd w:val="clear" w:color="auto" w:fill="FFFFFF"/>
        <w:spacing w:before="120" w:after="120" w:line="360" w:lineRule="auto"/>
        <w:ind w:left="720"/>
        <w:rPr>
          <w:rFonts w:asciiTheme="majorBidi" w:hAnsiTheme="majorBidi" w:cstheme="majorBidi"/>
          <w:color w:val="000000"/>
          <w:sz w:val="28"/>
          <w:szCs w:val="28"/>
        </w:rPr>
      </w:pPr>
    </w:p>
    <w:p w14:paraId="584C26A2" w14:textId="77777777" w:rsidR="00311FA8" w:rsidRDefault="00311FA8" w:rsidP="00311FA8">
      <w:pPr>
        <w:pStyle w:val="NormalWeb"/>
        <w:shd w:val="clear" w:color="auto" w:fill="FFFFFF"/>
        <w:spacing w:before="120" w:after="120" w:line="360" w:lineRule="auto"/>
        <w:ind w:left="720"/>
        <w:rPr>
          <w:rFonts w:asciiTheme="majorBidi" w:hAnsiTheme="majorBidi" w:cstheme="majorBidi"/>
          <w:color w:val="000000"/>
          <w:sz w:val="28"/>
          <w:szCs w:val="28"/>
        </w:rPr>
      </w:pPr>
    </w:p>
    <w:p w14:paraId="467C714C" w14:textId="77777777" w:rsidR="00311FA8" w:rsidRPr="00311FA8" w:rsidRDefault="00311FA8" w:rsidP="00311FA8">
      <w:pPr>
        <w:pStyle w:val="NormalWeb"/>
        <w:shd w:val="clear" w:color="auto" w:fill="FFFFFF"/>
        <w:spacing w:before="120" w:after="120" w:line="360" w:lineRule="auto"/>
        <w:ind w:left="720"/>
        <w:rPr>
          <w:rFonts w:asciiTheme="majorBidi" w:hAnsiTheme="majorBidi" w:cstheme="majorBidi"/>
          <w:color w:val="000000"/>
          <w:sz w:val="28"/>
          <w:szCs w:val="28"/>
        </w:rPr>
      </w:pPr>
    </w:p>
    <w:p w14:paraId="108B825F" w14:textId="2F1344E8" w:rsidR="006E5677" w:rsidRPr="00311FA8" w:rsidRDefault="00311FA8" w:rsidP="006E5677">
      <w:pPr>
        <w:pStyle w:val="NormalWeb"/>
        <w:shd w:val="clear" w:color="auto" w:fill="FFFFFF"/>
        <w:spacing w:before="120" w:after="120" w:line="360" w:lineRule="auto"/>
        <w:rPr>
          <w:rFonts w:asciiTheme="majorBidi" w:hAnsiTheme="majorBidi" w:cstheme="majorBidi"/>
          <w:b/>
          <w:bCs/>
          <w:color w:val="000000"/>
          <w:sz w:val="28"/>
          <w:szCs w:val="28"/>
        </w:rPr>
      </w:pPr>
      <w:r w:rsidRPr="00311FA8">
        <w:rPr>
          <w:rFonts w:asciiTheme="majorBidi" w:hAnsiTheme="majorBidi" w:cstheme="majorBidi"/>
          <w:b/>
          <w:bCs/>
          <w:color w:val="000000"/>
          <w:sz w:val="28"/>
          <w:szCs w:val="28"/>
        </w:rPr>
        <w:lastRenderedPageBreak/>
        <w:t xml:space="preserve">4- </w:t>
      </w:r>
      <w:r w:rsidR="006E5677" w:rsidRPr="00311FA8">
        <w:rPr>
          <w:rFonts w:asciiTheme="majorBidi" w:hAnsiTheme="majorBidi" w:cstheme="majorBidi"/>
          <w:b/>
          <w:bCs/>
          <w:color w:val="000000"/>
          <w:sz w:val="28"/>
          <w:szCs w:val="28"/>
        </w:rPr>
        <w:t>Limitations:</w:t>
      </w:r>
    </w:p>
    <w:p w14:paraId="6AA5C386" w14:textId="53152903" w:rsidR="006E5677" w:rsidRDefault="006E5677" w:rsidP="001D4B12">
      <w:pPr>
        <w:pStyle w:val="NormalWeb"/>
        <w:numPr>
          <w:ilvl w:val="0"/>
          <w:numId w:val="42"/>
        </w:numPr>
        <w:shd w:val="clear" w:color="auto" w:fill="FFFFFF"/>
        <w:spacing w:before="120" w:beforeAutospacing="0" w:after="120" w:afterAutospacing="0" w:line="360" w:lineRule="auto"/>
        <w:rPr>
          <w:rFonts w:asciiTheme="majorBidi" w:hAnsiTheme="majorBidi" w:cstheme="majorBidi"/>
          <w:color w:val="000000"/>
          <w:sz w:val="28"/>
          <w:szCs w:val="28"/>
        </w:rPr>
      </w:pPr>
      <w:r w:rsidRPr="006E5677">
        <w:rPr>
          <w:rFonts w:asciiTheme="majorBidi" w:hAnsiTheme="majorBidi" w:cstheme="majorBidi"/>
          <w:color w:val="000000"/>
          <w:sz w:val="28"/>
          <w:szCs w:val="28"/>
        </w:rPr>
        <w:t>Acknowledge any limitations or constraints encountered during the project, such as sample size limitations, data collection issues, methodological limitations, or external factors that may have influenced the results. Discuss how these limitations may have affected the validity or generalizability of your findings.</w:t>
      </w:r>
    </w:p>
    <w:p w14:paraId="5C633123" w14:textId="748F357D" w:rsidR="00311FA8" w:rsidRPr="00311FA8" w:rsidRDefault="00311FA8" w:rsidP="00311FA8">
      <w:pPr>
        <w:pStyle w:val="NormalWeb"/>
        <w:shd w:val="clear" w:color="auto" w:fill="FFFFFF"/>
        <w:spacing w:before="120" w:after="120"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5- </w:t>
      </w:r>
      <w:r w:rsidRPr="00311FA8">
        <w:rPr>
          <w:rFonts w:asciiTheme="majorBidi" w:hAnsiTheme="majorBidi" w:cstheme="majorBidi"/>
          <w:b/>
          <w:bCs/>
          <w:color w:val="000000"/>
          <w:sz w:val="28"/>
          <w:szCs w:val="28"/>
        </w:rPr>
        <w:t>Future Directions and Recommendations:</w:t>
      </w:r>
    </w:p>
    <w:p w14:paraId="6F844121" w14:textId="77777777" w:rsidR="00311FA8" w:rsidRDefault="00311FA8" w:rsidP="001D4B12">
      <w:pPr>
        <w:pStyle w:val="NormalWeb"/>
        <w:numPr>
          <w:ilvl w:val="0"/>
          <w:numId w:val="42"/>
        </w:numPr>
        <w:shd w:val="clear" w:color="auto" w:fill="FFFFFF"/>
        <w:spacing w:before="120" w:after="120" w:line="360" w:lineRule="auto"/>
        <w:rPr>
          <w:rFonts w:asciiTheme="majorBidi" w:hAnsiTheme="majorBidi" w:cstheme="majorBidi"/>
          <w:color w:val="000000"/>
          <w:sz w:val="28"/>
          <w:szCs w:val="28"/>
        </w:rPr>
      </w:pPr>
      <w:r w:rsidRPr="00311FA8">
        <w:rPr>
          <w:rFonts w:asciiTheme="majorBidi" w:hAnsiTheme="majorBidi" w:cstheme="majorBidi"/>
          <w:color w:val="000000"/>
          <w:sz w:val="28"/>
          <w:szCs w:val="28"/>
        </w:rPr>
        <w:t xml:space="preserve">Provide recommendations for future research or applications based on your findings. Identify potential avenues for further investigation, experimentation, or refinement of the project. </w:t>
      </w:r>
    </w:p>
    <w:p w14:paraId="73C0B0DA" w14:textId="2BA48873" w:rsidR="00311FA8" w:rsidRPr="00311FA8" w:rsidRDefault="00311FA8" w:rsidP="001D4B12">
      <w:pPr>
        <w:pStyle w:val="NormalWeb"/>
        <w:numPr>
          <w:ilvl w:val="0"/>
          <w:numId w:val="42"/>
        </w:numPr>
        <w:shd w:val="clear" w:color="auto" w:fill="FFFFFF"/>
        <w:spacing w:before="120" w:after="120" w:line="360" w:lineRule="auto"/>
        <w:rPr>
          <w:rFonts w:asciiTheme="majorBidi" w:hAnsiTheme="majorBidi" w:cstheme="majorBidi"/>
          <w:color w:val="000000"/>
          <w:sz w:val="28"/>
          <w:szCs w:val="28"/>
        </w:rPr>
      </w:pPr>
      <w:r w:rsidRPr="00311FA8">
        <w:rPr>
          <w:rFonts w:asciiTheme="majorBidi" w:hAnsiTheme="majorBidi" w:cstheme="majorBidi"/>
          <w:color w:val="000000"/>
          <w:sz w:val="28"/>
          <w:szCs w:val="28"/>
        </w:rPr>
        <w:t>Suggest strategies for addressing any unresolved questions or challenges identified during the project.</w:t>
      </w:r>
    </w:p>
    <w:p w14:paraId="424D86F1" w14:textId="62137932" w:rsidR="00311FA8" w:rsidRPr="00311FA8" w:rsidRDefault="00311FA8" w:rsidP="00311FA8">
      <w:pPr>
        <w:pStyle w:val="NormalWeb"/>
        <w:shd w:val="clear" w:color="auto" w:fill="FFFFFF"/>
        <w:spacing w:before="120" w:after="120" w:line="360" w:lineRule="auto"/>
        <w:rPr>
          <w:rFonts w:asciiTheme="majorBidi" w:hAnsiTheme="majorBidi" w:cstheme="majorBidi"/>
          <w:b/>
          <w:bCs/>
          <w:color w:val="000000"/>
          <w:sz w:val="28"/>
          <w:szCs w:val="28"/>
        </w:rPr>
      </w:pPr>
      <w:r w:rsidRPr="00311FA8">
        <w:rPr>
          <w:rFonts w:asciiTheme="majorBidi" w:hAnsiTheme="majorBidi" w:cstheme="majorBidi"/>
          <w:b/>
          <w:bCs/>
          <w:color w:val="000000"/>
          <w:sz w:val="28"/>
          <w:szCs w:val="28"/>
        </w:rPr>
        <w:t>6- Practical Implications:</w:t>
      </w:r>
    </w:p>
    <w:p w14:paraId="0686B18E" w14:textId="5170AEDA" w:rsidR="00311FA8" w:rsidRPr="00311FA8" w:rsidRDefault="00311FA8" w:rsidP="001D4B12">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311FA8">
        <w:rPr>
          <w:rFonts w:asciiTheme="majorBidi" w:hAnsiTheme="majorBidi" w:cstheme="majorBidi"/>
          <w:color w:val="000000"/>
          <w:sz w:val="28"/>
          <w:szCs w:val="28"/>
        </w:rPr>
        <w:t>Discuss the practical implications of your findings for real-world applications or decision-making. Consider how your results could inform policy, practice, or interventions in relevant domains. Discuss potential benefits, risks, or considerations associated with implementing your findings in practice.</w:t>
      </w:r>
    </w:p>
    <w:p w14:paraId="78564104" w14:textId="3ECF1EB8" w:rsidR="00311FA8" w:rsidRPr="00311FA8" w:rsidRDefault="00311FA8" w:rsidP="00311FA8">
      <w:pPr>
        <w:pStyle w:val="NormalWeb"/>
        <w:shd w:val="clear" w:color="auto" w:fill="FFFFFF"/>
        <w:spacing w:before="120" w:after="120" w:line="360" w:lineRule="auto"/>
        <w:rPr>
          <w:rFonts w:asciiTheme="majorBidi" w:hAnsiTheme="majorBidi" w:cstheme="majorBidi"/>
          <w:b/>
          <w:bCs/>
          <w:color w:val="000000"/>
          <w:sz w:val="28"/>
          <w:szCs w:val="28"/>
        </w:rPr>
      </w:pPr>
      <w:r w:rsidRPr="00311FA8">
        <w:rPr>
          <w:rFonts w:asciiTheme="majorBidi" w:hAnsiTheme="majorBidi" w:cstheme="majorBidi"/>
          <w:b/>
          <w:bCs/>
          <w:color w:val="000000"/>
          <w:sz w:val="28"/>
          <w:szCs w:val="28"/>
        </w:rPr>
        <w:t>7- Theoretical Contributions:</w:t>
      </w:r>
    </w:p>
    <w:p w14:paraId="20092BA5" w14:textId="77777777" w:rsidR="00311FA8" w:rsidRPr="00311FA8" w:rsidRDefault="00311FA8" w:rsidP="001D4B12">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311FA8">
        <w:rPr>
          <w:rFonts w:asciiTheme="majorBidi" w:hAnsiTheme="majorBidi" w:cstheme="majorBidi"/>
          <w:color w:val="000000"/>
          <w:sz w:val="28"/>
          <w:szCs w:val="28"/>
        </w:rPr>
        <w:t>Reflect on the theoretical contributions of your project to the broader body of knowledge in the field. Discuss how your findings extend, refine, or challenge existing theories, frameworks, or conceptual models. Highlight any theoretical insights or conceptual advancements resulting from your research.</w:t>
      </w:r>
    </w:p>
    <w:p w14:paraId="1ADC0FB7" w14:textId="77777777" w:rsidR="00311FA8" w:rsidRPr="00311FA8" w:rsidRDefault="00311FA8" w:rsidP="00311FA8">
      <w:pPr>
        <w:pStyle w:val="NormalWeb"/>
        <w:shd w:val="clear" w:color="auto" w:fill="FFFFFF"/>
        <w:spacing w:before="120" w:after="120" w:line="360" w:lineRule="auto"/>
        <w:rPr>
          <w:rFonts w:asciiTheme="majorBidi" w:hAnsiTheme="majorBidi" w:cstheme="majorBidi"/>
          <w:color w:val="000000"/>
          <w:sz w:val="28"/>
          <w:szCs w:val="28"/>
        </w:rPr>
      </w:pPr>
    </w:p>
    <w:p w14:paraId="3BBDDE39" w14:textId="5FF8C5D5" w:rsidR="002D3201" w:rsidRDefault="00311FA8" w:rsidP="00C10B6E">
      <w:pPr>
        <w:pStyle w:val="NormalWeb"/>
        <w:shd w:val="clear" w:color="auto" w:fill="FFFFFF"/>
        <w:spacing w:before="120" w:beforeAutospacing="0" w:after="120" w:afterAutospacing="0" w:line="360" w:lineRule="auto"/>
        <w:rPr>
          <w:rFonts w:asciiTheme="majorBidi" w:hAnsiTheme="majorBidi" w:cstheme="majorBidi"/>
          <w:b/>
          <w:bCs/>
          <w:color w:val="000000"/>
          <w:sz w:val="36"/>
          <w:szCs w:val="36"/>
        </w:rPr>
      </w:pPr>
      <w:r w:rsidRPr="00311FA8">
        <w:rPr>
          <w:rFonts w:asciiTheme="majorBidi" w:hAnsiTheme="majorBidi" w:cstheme="majorBidi"/>
          <w:b/>
          <w:bCs/>
          <w:color w:val="000000"/>
          <w:sz w:val="36"/>
          <w:szCs w:val="36"/>
        </w:rPr>
        <w:lastRenderedPageBreak/>
        <w:t>6.5 Conclusions and Recommendations</w:t>
      </w:r>
      <w:r>
        <w:rPr>
          <w:rFonts w:asciiTheme="majorBidi" w:hAnsiTheme="majorBidi" w:cstheme="majorBidi"/>
          <w:b/>
          <w:bCs/>
          <w:color w:val="000000"/>
          <w:sz w:val="36"/>
          <w:szCs w:val="36"/>
        </w:rPr>
        <w:t>:</w:t>
      </w:r>
    </w:p>
    <w:p w14:paraId="2094F93C" w14:textId="09B98A22" w:rsidR="003C7405" w:rsidRPr="003C7405" w:rsidRDefault="003C7405" w:rsidP="003C7405">
      <w:pPr>
        <w:pStyle w:val="NormalWeb"/>
        <w:shd w:val="clear" w:color="auto" w:fill="FFFFFF"/>
        <w:spacing w:before="120" w:after="120" w:line="360" w:lineRule="auto"/>
        <w:rPr>
          <w:rFonts w:asciiTheme="majorBidi" w:hAnsiTheme="majorBidi" w:cstheme="majorBidi"/>
          <w:color w:val="000000"/>
          <w:sz w:val="28"/>
          <w:szCs w:val="28"/>
          <w:lang w:bidi="ar-EG"/>
        </w:rPr>
      </w:pPr>
      <w:r w:rsidRPr="003C7405">
        <w:rPr>
          <w:rFonts w:asciiTheme="majorBidi" w:hAnsiTheme="majorBidi" w:cstheme="majorBidi"/>
          <w:color w:val="000000"/>
          <w:sz w:val="28"/>
          <w:szCs w:val="28"/>
          <w:lang w:bidi="ar-EG"/>
        </w:rPr>
        <w:t>Conclusions and recommendations for a project on email spam filters would typically be based on the findings and analysis conducted throughout the project.</w:t>
      </w:r>
    </w:p>
    <w:p w14:paraId="06580B93" w14:textId="7286E6A3" w:rsidR="003C7405" w:rsidRPr="003C7405" w:rsidRDefault="003C7405" w:rsidP="003C7405">
      <w:pPr>
        <w:pStyle w:val="NormalWeb"/>
        <w:shd w:val="clear" w:color="auto" w:fill="FFFFFF"/>
        <w:spacing w:before="120" w:after="120" w:line="360" w:lineRule="auto"/>
        <w:rPr>
          <w:rFonts w:asciiTheme="majorBidi" w:hAnsiTheme="majorBidi" w:cstheme="majorBidi"/>
          <w:b/>
          <w:bCs/>
          <w:color w:val="000000"/>
          <w:sz w:val="28"/>
          <w:szCs w:val="28"/>
          <w:lang w:bidi="ar-EG"/>
        </w:rPr>
      </w:pPr>
      <w:r>
        <w:rPr>
          <w:rFonts w:asciiTheme="majorBidi" w:hAnsiTheme="majorBidi" w:cstheme="majorBidi"/>
          <w:b/>
          <w:bCs/>
          <w:color w:val="000000"/>
          <w:sz w:val="28"/>
          <w:szCs w:val="28"/>
          <w:lang w:bidi="ar-EG"/>
        </w:rPr>
        <w:t xml:space="preserve">1- </w:t>
      </w:r>
      <w:r w:rsidRPr="003C7405">
        <w:rPr>
          <w:rFonts w:asciiTheme="majorBidi" w:hAnsiTheme="majorBidi" w:cstheme="majorBidi"/>
          <w:b/>
          <w:bCs/>
          <w:color w:val="000000"/>
          <w:sz w:val="28"/>
          <w:szCs w:val="28"/>
          <w:lang w:bidi="ar-EG"/>
        </w:rPr>
        <w:t>Conclusions:</w:t>
      </w:r>
    </w:p>
    <w:p w14:paraId="7AC0B3F5" w14:textId="3C4B011D" w:rsidR="003C7405" w:rsidRPr="003C7405" w:rsidRDefault="003C7405" w:rsidP="003C7405">
      <w:pPr>
        <w:pStyle w:val="NormalWeb"/>
        <w:shd w:val="clear" w:color="auto" w:fill="FFFFFF"/>
        <w:spacing w:before="120" w:after="120" w:line="360" w:lineRule="auto"/>
        <w:rPr>
          <w:rFonts w:asciiTheme="majorBidi" w:hAnsiTheme="majorBidi" w:cstheme="majorBidi"/>
          <w:color w:val="000000"/>
          <w:sz w:val="28"/>
          <w:szCs w:val="28"/>
          <w:lang w:bidi="ar-EG"/>
        </w:rPr>
      </w:pPr>
      <w:r w:rsidRPr="003C7405">
        <w:rPr>
          <w:rFonts w:asciiTheme="majorBidi" w:hAnsiTheme="majorBidi" w:cstheme="majorBidi"/>
          <w:b/>
          <w:bCs/>
          <w:color w:val="000000"/>
          <w:sz w:val="28"/>
          <w:szCs w:val="28"/>
          <w:lang w:bidi="ar-EG"/>
        </w:rPr>
        <w:t>1- Effectiveness of Current Filter:</w:t>
      </w:r>
      <w:r w:rsidRPr="003C7405">
        <w:rPr>
          <w:rFonts w:asciiTheme="majorBidi" w:hAnsiTheme="majorBidi" w:cstheme="majorBidi"/>
          <w:color w:val="000000"/>
          <w:sz w:val="28"/>
          <w:szCs w:val="28"/>
          <w:lang w:bidi="ar-EG"/>
        </w:rPr>
        <w:t xml:space="preserve"> Evaluate how well the current spam filter is performing. This involves analyzing metrics such as false positives, false negatives, and overall accuracy in filtering out spam emails.</w:t>
      </w:r>
    </w:p>
    <w:p w14:paraId="4DC4A8A0" w14:textId="61C5321A" w:rsidR="003C7405" w:rsidRPr="003C7405" w:rsidRDefault="003C7405" w:rsidP="003C7405">
      <w:pPr>
        <w:pStyle w:val="NormalWeb"/>
        <w:shd w:val="clear" w:color="auto" w:fill="FFFFFF"/>
        <w:spacing w:before="120" w:after="120" w:line="360" w:lineRule="auto"/>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2</w:t>
      </w:r>
      <w:r w:rsidRPr="003C7405">
        <w:rPr>
          <w:rFonts w:asciiTheme="majorBidi" w:hAnsiTheme="majorBidi" w:cstheme="majorBidi"/>
          <w:b/>
          <w:bCs/>
          <w:color w:val="000000"/>
          <w:sz w:val="28"/>
          <w:szCs w:val="28"/>
          <w:lang w:bidi="ar-EG"/>
        </w:rPr>
        <w:t>- Identification of Common Spam Patterns:</w:t>
      </w:r>
      <w:r w:rsidRPr="003C7405">
        <w:rPr>
          <w:rFonts w:asciiTheme="majorBidi" w:hAnsiTheme="majorBidi" w:cstheme="majorBidi"/>
          <w:color w:val="000000"/>
          <w:sz w:val="28"/>
          <w:szCs w:val="28"/>
          <w:lang w:bidi="ar-EG"/>
        </w:rPr>
        <w:t xml:space="preserve"> Identify common characteristics or patterns in spam emails that the filter is successfully detecting. This could include keywords, sender addresses, formatting, or other features.</w:t>
      </w:r>
    </w:p>
    <w:p w14:paraId="0C85EE40" w14:textId="651FEAC8" w:rsidR="003C7405" w:rsidRPr="003C7405" w:rsidRDefault="003C7405" w:rsidP="003C7405">
      <w:pPr>
        <w:pStyle w:val="NormalWeb"/>
        <w:shd w:val="clear" w:color="auto" w:fill="FFFFFF"/>
        <w:spacing w:before="120" w:after="120" w:line="360" w:lineRule="auto"/>
        <w:rPr>
          <w:rFonts w:asciiTheme="majorBidi" w:hAnsiTheme="majorBidi" w:cstheme="majorBidi"/>
          <w:color w:val="000000"/>
          <w:sz w:val="28"/>
          <w:szCs w:val="28"/>
          <w:lang w:bidi="ar-EG"/>
        </w:rPr>
      </w:pPr>
      <w:r w:rsidRPr="003C7405">
        <w:rPr>
          <w:rFonts w:asciiTheme="majorBidi" w:hAnsiTheme="majorBidi" w:cstheme="majorBidi"/>
          <w:b/>
          <w:bCs/>
          <w:color w:val="000000"/>
          <w:sz w:val="28"/>
          <w:szCs w:val="28"/>
          <w:lang w:bidi="ar-EG"/>
        </w:rPr>
        <w:t>3- Weaknesses of Current System:</w:t>
      </w:r>
      <w:r w:rsidRPr="003C7405">
        <w:rPr>
          <w:rFonts w:asciiTheme="majorBidi" w:hAnsiTheme="majorBidi" w:cstheme="majorBidi"/>
          <w:color w:val="000000"/>
          <w:sz w:val="28"/>
          <w:szCs w:val="28"/>
          <w:lang w:bidi="ar-EG"/>
        </w:rPr>
        <w:t xml:space="preserve"> Highlight any shortcomings or weaknesses in the current spam filter. This might include types of spam that consistently get through, or instances where legitimate emails are incorrectly marked as spam.</w:t>
      </w:r>
    </w:p>
    <w:p w14:paraId="65CA75D6" w14:textId="147EE49C" w:rsidR="00311FA8" w:rsidRPr="003C7405" w:rsidRDefault="003C7405" w:rsidP="003C7405">
      <w:pPr>
        <w:pStyle w:val="NormalWeb"/>
        <w:shd w:val="clear" w:color="auto" w:fill="FFFFFF"/>
        <w:spacing w:before="120" w:beforeAutospacing="0" w:after="120" w:afterAutospacing="0" w:line="360" w:lineRule="auto"/>
        <w:rPr>
          <w:rFonts w:asciiTheme="majorBidi" w:hAnsiTheme="majorBidi" w:cstheme="majorBidi"/>
          <w:color w:val="000000"/>
          <w:sz w:val="28"/>
          <w:szCs w:val="28"/>
          <w:rtl/>
          <w:lang w:bidi="ar-EG"/>
        </w:rPr>
      </w:pPr>
      <w:r w:rsidRPr="003C7405">
        <w:rPr>
          <w:rFonts w:asciiTheme="majorBidi" w:hAnsiTheme="majorBidi" w:cstheme="majorBidi"/>
          <w:b/>
          <w:bCs/>
          <w:color w:val="000000"/>
          <w:sz w:val="28"/>
          <w:szCs w:val="28"/>
          <w:lang w:bidi="ar-EG"/>
        </w:rPr>
        <w:t>4- Impact on User Experience:</w:t>
      </w:r>
      <w:r w:rsidRPr="003C7405">
        <w:rPr>
          <w:rFonts w:asciiTheme="majorBidi" w:hAnsiTheme="majorBidi" w:cstheme="majorBidi"/>
          <w:color w:val="000000"/>
          <w:sz w:val="28"/>
          <w:szCs w:val="28"/>
          <w:lang w:bidi="ar-EG"/>
        </w:rPr>
        <w:t xml:space="preserve"> Consider the impact of the spam filter on the user experience. Are there any issues with legitimate emails being mistakenly filtered out?</w:t>
      </w:r>
    </w:p>
    <w:p w14:paraId="7E02FF14"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5400A251"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375FE79A"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7544C12E"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69B3F16D"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3741DC35"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74A9AF86"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7CFE4CA5" w14:textId="193EDEC8" w:rsidR="003C7405" w:rsidRPr="00F37CE1" w:rsidRDefault="003C7405" w:rsidP="00F37CE1">
      <w:pPr>
        <w:pStyle w:val="NormalWeb"/>
        <w:shd w:val="clear" w:color="auto" w:fill="FFFFFF"/>
        <w:spacing w:before="120" w:after="120" w:line="360" w:lineRule="auto"/>
        <w:rPr>
          <w:rFonts w:asciiTheme="majorBidi" w:hAnsiTheme="majorBidi" w:cstheme="majorBidi"/>
          <w:b/>
          <w:bCs/>
          <w:color w:val="000000"/>
          <w:sz w:val="36"/>
          <w:szCs w:val="36"/>
        </w:rPr>
      </w:pPr>
      <w:r w:rsidRPr="00F37CE1">
        <w:rPr>
          <w:rFonts w:asciiTheme="majorBidi" w:hAnsiTheme="majorBidi" w:cstheme="majorBidi"/>
          <w:b/>
          <w:bCs/>
          <w:color w:val="000000"/>
          <w:sz w:val="36"/>
          <w:szCs w:val="36"/>
        </w:rPr>
        <w:lastRenderedPageBreak/>
        <w:t>Recommendations:</w:t>
      </w:r>
    </w:p>
    <w:p w14:paraId="42CF5DC9" w14:textId="09247D0A" w:rsidR="003C7405" w:rsidRDefault="00F37CE1" w:rsidP="003C7405">
      <w:pPr>
        <w:pStyle w:val="NormalWeb"/>
        <w:shd w:val="clear" w:color="auto" w:fill="FFFFFF"/>
        <w:spacing w:before="120" w:after="120" w:line="360" w:lineRule="auto"/>
        <w:rPr>
          <w:rFonts w:asciiTheme="majorBidi" w:hAnsiTheme="majorBidi" w:cstheme="majorBidi"/>
          <w:color w:val="000000"/>
        </w:rPr>
      </w:pPr>
      <w:r>
        <w:rPr>
          <w:rFonts w:asciiTheme="majorBidi" w:hAnsiTheme="majorBidi" w:cstheme="majorBidi"/>
          <w:b/>
          <w:bCs/>
          <w:color w:val="000000"/>
        </w:rPr>
        <w:t xml:space="preserve">1- </w:t>
      </w:r>
      <w:r w:rsidR="003C7405" w:rsidRPr="00F37CE1">
        <w:rPr>
          <w:rFonts w:asciiTheme="majorBidi" w:hAnsiTheme="majorBidi" w:cstheme="majorBidi"/>
          <w:b/>
          <w:bCs/>
          <w:color w:val="000000"/>
        </w:rPr>
        <w:t>Refine Filter Parameters:</w:t>
      </w:r>
      <w:r w:rsidR="003C7405" w:rsidRPr="003C7405">
        <w:rPr>
          <w:rFonts w:asciiTheme="majorBidi" w:hAnsiTheme="majorBidi" w:cstheme="majorBidi"/>
          <w:color w:val="000000"/>
        </w:rPr>
        <w:t xml:space="preserve"> Based on the analysis of spam patterns and weaknesses in the current system, recommend adjustments to the filter parameters. This could involve fine-tuning thresholds for spam detection or incorporating additional features for better accuracy.</w:t>
      </w:r>
    </w:p>
    <w:p w14:paraId="1BF561B8" w14:textId="77777777" w:rsidR="00F37CE1" w:rsidRPr="003C7405" w:rsidRDefault="00F37CE1" w:rsidP="003C7405">
      <w:pPr>
        <w:pStyle w:val="NormalWeb"/>
        <w:shd w:val="clear" w:color="auto" w:fill="FFFFFF"/>
        <w:spacing w:before="120" w:after="120" w:line="360" w:lineRule="auto"/>
        <w:rPr>
          <w:rFonts w:asciiTheme="majorBidi" w:hAnsiTheme="majorBidi" w:cstheme="majorBidi"/>
          <w:color w:val="000000"/>
        </w:rPr>
      </w:pPr>
    </w:p>
    <w:p w14:paraId="284DCE00" w14:textId="00C332FF" w:rsidR="003C7405" w:rsidRDefault="00F37CE1" w:rsidP="003C7405">
      <w:pPr>
        <w:pStyle w:val="NormalWeb"/>
        <w:shd w:val="clear" w:color="auto" w:fill="FFFFFF"/>
        <w:spacing w:before="120" w:after="120" w:line="360" w:lineRule="auto"/>
        <w:rPr>
          <w:rFonts w:asciiTheme="majorBidi" w:hAnsiTheme="majorBidi" w:cstheme="majorBidi"/>
          <w:color w:val="000000"/>
        </w:rPr>
      </w:pPr>
      <w:r>
        <w:rPr>
          <w:rFonts w:asciiTheme="majorBidi" w:hAnsiTheme="majorBidi" w:cstheme="majorBidi"/>
          <w:b/>
          <w:bCs/>
          <w:color w:val="000000"/>
        </w:rPr>
        <w:t xml:space="preserve">2- </w:t>
      </w:r>
      <w:r w:rsidR="003C7405" w:rsidRPr="00F37CE1">
        <w:rPr>
          <w:rFonts w:asciiTheme="majorBidi" w:hAnsiTheme="majorBidi" w:cstheme="majorBidi"/>
          <w:b/>
          <w:bCs/>
          <w:color w:val="000000"/>
        </w:rPr>
        <w:t>Implement Machine Learning:</w:t>
      </w:r>
      <w:r w:rsidR="003C7405" w:rsidRPr="003C7405">
        <w:rPr>
          <w:rFonts w:asciiTheme="majorBidi" w:hAnsiTheme="majorBidi" w:cstheme="majorBidi"/>
          <w:color w:val="000000"/>
        </w:rPr>
        <w:t xml:space="preserve"> Consider implementing machine learning algorithms to improve the spam filter's accuracy over time. These algorithms can learn from user feedback and adapt to evolving spam patterns.</w:t>
      </w:r>
    </w:p>
    <w:p w14:paraId="5B88044D" w14:textId="77777777" w:rsidR="00F37CE1" w:rsidRPr="003C7405" w:rsidRDefault="00F37CE1" w:rsidP="003C7405">
      <w:pPr>
        <w:pStyle w:val="NormalWeb"/>
        <w:shd w:val="clear" w:color="auto" w:fill="FFFFFF"/>
        <w:spacing w:before="120" w:after="120" w:line="360" w:lineRule="auto"/>
        <w:rPr>
          <w:rFonts w:asciiTheme="majorBidi" w:hAnsiTheme="majorBidi" w:cstheme="majorBidi"/>
          <w:color w:val="000000"/>
        </w:rPr>
      </w:pPr>
    </w:p>
    <w:p w14:paraId="4BE491A4" w14:textId="0C19E980" w:rsidR="003C7405" w:rsidRDefault="00F37CE1" w:rsidP="003C7405">
      <w:pPr>
        <w:pStyle w:val="NormalWeb"/>
        <w:shd w:val="clear" w:color="auto" w:fill="FFFFFF"/>
        <w:spacing w:before="120" w:after="120" w:line="360" w:lineRule="auto"/>
        <w:rPr>
          <w:rFonts w:asciiTheme="majorBidi" w:hAnsiTheme="majorBidi" w:cstheme="majorBidi"/>
          <w:color w:val="000000"/>
        </w:rPr>
      </w:pPr>
      <w:r>
        <w:rPr>
          <w:rFonts w:asciiTheme="majorBidi" w:hAnsiTheme="majorBidi" w:cstheme="majorBidi"/>
          <w:b/>
          <w:bCs/>
          <w:color w:val="000000"/>
        </w:rPr>
        <w:t xml:space="preserve">3- </w:t>
      </w:r>
      <w:r w:rsidR="003C7405" w:rsidRPr="00F37CE1">
        <w:rPr>
          <w:rFonts w:asciiTheme="majorBidi" w:hAnsiTheme="majorBidi" w:cstheme="majorBidi"/>
          <w:b/>
          <w:bCs/>
          <w:color w:val="000000"/>
        </w:rPr>
        <w:t>Update Blacklists and Whitelists:</w:t>
      </w:r>
      <w:r w:rsidR="003C7405" w:rsidRPr="003C7405">
        <w:rPr>
          <w:rFonts w:asciiTheme="majorBidi" w:hAnsiTheme="majorBidi" w:cstheme="majorBidi"/>
          <w:color w:val="000000"/>
        </w:rPr>
        <w:t xml:space="preserve"> Regularly update blacklists (for known spam sources) and whitelists (for trusted senders) to ensure the filter remains effective against emerging spam threats while minimizing false positives.</w:t>
      </w:r>
    </w:p>
    <w:p w14:paraId="591F852D" w14:textId="77777777" w:rsidR="00F37CE1" w:rsidRPr="003C7405" w:rsidRDefault="00F37CE1" w:rsidP="003C7405">
      <w:pPr>
        <w:pStyle w:val="NormalWeb"/>
        <w:shd w:val="clear" w:color="auto" w:fill="FFFFFF"/>
        <w:spacing w:before="120" w:after="120" w:line="360" w:lineRule="auto"/>
        <w:rPr>
          <w:rFonts w:asciiTheme="majorBidi" w:hAnsiTheme="majorBidi" w:cstheme="majorBidi"/>
          <w:color w:val="000000"/>
        </w:rPr>
      </w:pPr>
    </w:p>
    <w:p w14:paraId="1AB430E6" w14:textId="2944F999" w:rsidR="003C7405" w:rsidRPr="003C7405" w:rsidRDefault="00F37CE1" w:rsidP="003C7405">
      <w:pPr>
        <w:pStyle w:val="NormalWeb"/>
        <w:shd w:val="clear" w:color="auto" w:fill="FFFFFF"/>
        <w:spacing w:before="120" w:after="120" w:line="360" w:lineRule="auto"/>
        <w:rPr>
          <w:rFonts w:asciiTheme="majorBidi" w:hAnsiTheme="majorBidi" w:cstheme="majorBidi"/>
          <w:color w:val="000000"/>
        </w:rPr>
      </w:pPr>
      <w:r>
        <w:rPr>
          <w:rFonts w:asciiTheme="majorBidi" w:hAnsiTheme="majorBidi" w:cstheme="majorBidi"/>
          <w:b/>
          <w:bCs/>
          <w:color w:val="000000"/>
        </w:rPr>
        <w:t xml:space="preserve">4- </w:t>
      </w:r>
      <w:r w:rsidR="003C7405" w:rsidRPr="00F37CE1">
        <w:rPr>
          <w:rFonts w:asciiTheme="majorBidi" w:hAnsiTheme="majorBidi" w:cstheme="majorBidi"/>
          <w:b/>
          <w:bCs/>
          <w:color w:val="000000"/>
        </w:rPr>
        <w:t>User Education and Feedback:</w:t>
      </w:r>
      <w:r w:rsidR="003C7405" w:rsidRPr="003C7405">
        <w:rPr>
          <w:rFonts w:asciiTheme="majorBidi" w:hAnsiTheme="majorBidi" w:cstheme="majorBidi"/>
          <w:color w:val="000000"/>
        </w:rPr>
        <w:t xml:space="preserve"> Provide education and guidance to users on how to recognize and report spam emails effectively. Additionally, gather feedback from users to continually improve the filter based on their experiences and preferences.</w:t>
      </w:r>
    </w:p>
    <w:p w14:paraId="4C176116" w14:textId="77777777" w:rsidR="003C7405" w:rsidRPr="003C7405" w:rsidRDefault="003C7405" w:rsidP="003C7405">
      <w:pPr>
        <w:pStyle w:val="NormalWeb"/>
        <w:shd w:val="clear" w:color="auto" w:fill="FFFFFF"/>
        <w:spacing w:before="120" w:after="120" w:line="360" w:lineRule="auto"/>
        <w:rPr>
          <w:rFonts w:asciiTheme="majorBidi" w:hAnsiTheme="majorBidi" w:cstheme="majorBidi"/>
          <w:color w:val="000000"/>
        </w:rPr>
      </w:pPr>
    </w:p>
    <w:p w14:paraId="37F45485" w14:textId="77777777" w:rsidR="003C7405" w:rsidRPr="003C7405" w:rsidRDefault="003C7405" w:rsidP="003C7405">
      <w:pPr>
        <w:pStyle w:val="NormalWeb"/>
        <w:shd w:val="clear" w:color="auto" w:fill="FFFFFF"/>
        <w:spacing w:before="120" w:after="120" w:line="360" w:lineRule="auto"/>
        <w:rPr>
          <w:rFonts w:asciiTheme="majorBidi" w:hAnsiTheme="majorBidi" w:cstheme="majorBidi"/>
          <w:color w:val="000000"/>
        </w:rPr>
      </w:pPr>
    </w:p>
    <w:p w14:paraId="2CBF9274"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48DA0E17" w14:textId="77777777" w:rsidR="002D3201" w:rsidRDefault="002D3201" w:rsidP="00B53B5F">
      <w:pPr>
        <w:pStyle w:val="NormalWeb"/>
        <w:shd w:val="clear" w:color="auto" w:fill="FFFFFF"/>
        <w:spacing w:before="120" w:beforeAutospacing="0" w:after="120" w:afterAutospacing="0" w:line="360" w:lineRule="auto"/>
        <w:rPr>
          <w:rFonts w:asciiTheme="majorBidi" w:hAnsiTheme="majorBidi" w:cstheme="majorBidi"/>
          <w:color w:val="000000"/>
        </w:rPr>
      </w:pPr>
    </w:p>
    <w:p w14:paraId="28A558F5" w14:textId="77777777" w:rsidR="00B53B5F" w:rsidRDefault="00B53B5F" w:rsidP="00B53B5F">
      <w:pPr>
        <w:pStyle w:val="NormalWeb"/>
        <w:shd w:val="clear" w:color="auto" w:fill="FFFFFF"/>
        <w:spacing w:before="120" w:beforeAutospacing="0" w:after="120" w:afterAutospacing="0" w:line="360" w:lineRule="auto"/>
        <w:rPr>
          <w:rFonts w:asciiTheme="majorBidi" w:hAnsiTheme="majorBidi" w:cstheme="majorBidi"/>
          <w:color w:val="000000"/>
        </w:rPr>
      </w:pPr>
    </w:p>
    <w:p w14:paraId="6A527030" w14:textId="77777777" w:rsidR="00B53B5F" w:rsidRDefault="00B53B5F" w:rsidP="00B53B5F">
      <w:pPr>
        <w:pStyle w:val="NormalWeb"/>
        <w:shd w:val="clear" w:color="auto" w:fill="FFFFFF"/>
        <w:spacing w:before="120" w:beforeAutospacing="0" w:after="120" w:afterAutospacing="0" w:line="360" w:lineRule="auto"/>
        <w:rPr>
          <w:rFonts w:asciiTheme="majorBidi" w:hAnsiTheme="majorBidi" w:cstheme="majorBidi"/>
          <w:color w:val="000000"/>
        </w:rPr>
      </w:pPr>
    </w:p>
    <w:p w14:paraId="77A6E2B0" w14:textId="77777777" w:rsidR="00B53B5F" w:rsidRDefault="00B53B5F" w:rsidP="00B53B5F">
      <w:pPr>
        <w:pStyle w:val="NormalWeb"/>
        <w:shd w:val="clear" w:color="auto" w:fill="FFFFFF"/>
        <w:spacing w:before="120" w:beforeAutospacing="0" w:after="120" w:afterAutospacing="0" w:line="360" w:lineRule="auto"/>
        <w:rPr>
          <w:rFonts w:asciiTheme="majorBidi" w:hAnsiTheme="majorBidi" w:cstheme="majorBidi"/>
          <w:b/>
          <w:bCs/>
          <w:color w:val="000000"/>
          <w:sz w:val="96"/>
          <w:szCs w:val="96"/>
        </w:rPr>
      </w:pPr>
    </w:p>
    <w:p w14:paraId="7A5313C4" w14:textId="77777777" w:rsidR="003B47F3" w:rsidRDefault="003B47F3" w:rsidP="003B47F3">
      <w:pPr>
        <w:pStyle w:val="NormalWeb"/>
        <w:shd w:val="clear" w:color="auto" w:fill="FFFFFF"/>
        <w:spacing w:before="120" w:beforeAutospacing="0" w:after="120" w:afterAutospacing="0" w:line="360" w:lineRule="auto"/>
        <w:rPr>
          <w:rFonts w:asciiTheme="majorBidi" w:hAnsiTheme="majorBidi" w:cstheme="majorBidi"/>
          <w:b/>
          <w:bCs/>
          <w:color w:val="000000"/>
          <w:sz w:val="96"/>
          <w:szCs w:val="96"/>
        </w:rPr>
      </w:pPr>
    </w:p>
    <w:p w14:paraId="122B867D" w14:textId="602A38EB" w:rsidR="00F37CE1" w:rsidRDefault="003B47F3" w:rsidP="003B47F3">
      <w:pPr>
        <w:pStyle w:val="NormalWeb"/>
        <w:shd w:val="clear" w:color="auto" w:fill="FFFFFF"/>
        <w:spacing w:before="120" w:beforeAutospacing="0" w:after="120" w:afterAutospacing="0" w:line="360" w:lineRule="auto"/>
        <w:rPr>
          <w:rFonts w:asciiTheme="majorBidi" w:hAnsiTheme="majorBidi" w:cstheme="majorBidi"/>
          <w:b/>
          <w:bCs/>
          <w:sz w:val="96"/>
          <w:szCs w:val="96"/>
        </w:rPr>
      </w:pPr>
      <w:r>
        <w:rPr>
          <w:rFonts w:asciiTheme="majorBidi" w:hAnsiTheme="majorBidi" w:cstheme="majorBidi"/>
          <w:b/>
          <w:bCs/>
          <w:color w:val="000000"/>
          <w:sz w:val="96"/>
          <w:szCs w:val="96"/>
        </w:rPr>
        <w:t xml:space="preserve">           </w:t>
      </w:r>
      <w:r w:rsidR="00B53B5F">
        <w:rPr>
          <w:rFonts w:asciiTheme="majorBidi" w:hAnsiTheme="majorBidi" w:cstheme="majorBidi"/>
          <w:b/>
          <w:bCs/>
          <w:sz w:val="96"/>
          <w:szCs w:val="96"/>
        </w:rPr>
        <w:t>Chapter 7</w:t>
      </w:r>
    </w:p>
    <w:p w14:paraId="11A7951D" w14:textId="77777777" w:rsidR="00B53B5F" w:rsidRDefault="00B53B5F" w:rsidP="00B53B5F">
      <w:pPr>
        <w:pStyle w:val="NormalWeb"/>
        <w:shd w:val="clear" w:color="auto" w:fill="FFFFFF"/>
        <w:spacing w:before="120" w:beforeAutospacing="0" w:after="120" w:afterAutospacing="0" w:line="360" w:lineRule="auto"/>
        <w:jc w:val="center"/>
        <w:rPr>
          <w:rFonts w:asciiTheme="majorBidi" w:hAnsiTheme="majorBidi" w:cstheme="majorBidi"/>
          <w:b/>
          <w:bCs/>
          <w:sz w:val="96"/>
          <w:szCs w:val="96"/>
        </w:rPr>
      </w:pPr>
    </w:p>
    <w:p w14:paraId="3C0DBAD4" w14:textId="46825CB6" w:rsidR="00F37CE1" w:rsidRPr="00F37CE1" w:rsidRDefault="00F37CE1" w:rsidP="00F37CE1">
      <w:pPr>
        <w:pStyle w:val="NormalWeb"/>
        <w:shd w:val="clear" w:color="auto" w:fill="FFFFFF"/>
        <w:spacing w:before="120" w:beforeAutospacing="0" w:after="120" w:afterAutospacing="0" w:line="360" w:lineRule="auto"/>
        <w:jc w:val="center"/>
        <w:rPr>
          <w:rFonts w:asciiTheme="majorBidi" w:hAnsiTheme="majorBidi" w:cstheme="majorBidi"/>
          <w:b/>
          <w:bCs/>
          <w:color w:val="000000"/>
          <w:sz w:val="96"/>
          <w:szCs w:val="96"/>
        </w:rPr>
      </w:pPr>
      <w:r w:rsidRPr="00F37CE1">
        <w:rPr>
          <w:rFonts w:asciiTheme="majorBidi" w:hAnsiTheme="majorBidi" w:cstheme="majorBidi"/>
          <w:b/>
          <w:bCs/>
          <w:sz w:val="96"/>
          <w:szCs w:val="96"/>
        </w:rPr>
        <w:t xml:space="preserve"> Results and Discussion</w:t>
      </w:r>
    </w:p>
    <w:p w14:paraId="705B5109"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7A40A773"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1D64D73F"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40A25817"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2F1A39C8"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1C2775D1"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30DF8355" w14:textId="309B7032" w:rsidR="002D3201" w:rsidRDefault="00F37CE1" w:rsidP="00C10B6E">
      <w:pPr>
        <w:pStyle w:val="NormalWeb"/>
        <w:shd w:val="clear" w:color="auto" w:fill="FFFFFF"/>
        <w:spacing w:before="120" w:beforeAutospacing="0" w:after="120" w:afterAutospacing="0" w:line="360" w:lineRule="auto"/>
        <w:rPr>
          <w:rFonts w:asciiTheme="majorBidi" w:hAnsiTheme="majorBidi" w:cstheme="majorBidi"/>
          <w:b/>
          <w:bCs/>
          <w:color w:val="000000"/>
          <w:sz w:val="44"/>
          <w:szCs w:val="44"/>
        </w:rPr>
      </w:pPr>
      <w:r w:rsidRPr="00F37CE1">
        <w:rPr>
          <w:rFonts w:asciiTheme="majorBidi" w:hAnsiTheme="majorBidi" w:cstheme="majorBidi"/>
          <w:b/>
          <w:bCs/>
          <w:sz w:val="36"/>
          <w:szCs w:val="36"/>
        </w:rPr>
        <w:lastRenderedPageBreak/>
        <w:t>7.1 Presentation of Results</w:t>
      </w:r>
      <w:r>
        <w:rPr>
          <w:rFonts w:asciiTheme="majorBidi" w:hAnsiTheme="majorBidi" w:cstheme="majorBidi"/>
          <w:b/>
          <w:bCs/>
          <w:color w:val="000000"/>
          <w:sz w:val="44"/>
          <w:szCs w:val="44"/>
        </w:rPr>
        <w:t>:</w:t>
      </w:r>
    </w:p>
    <w:p w14:paraId="36CED76F" w14:textId="0CEA6A4C" w:rsidR="00A45248" w:rsidRPr="00A45248" w:rsidRDefault="00A45248" w:rsidP="00A45248">
      <w:pPr>
        <w:pStyle w:val="NormalWeb"/>
        <w:shd w:val="clear" w:color="auto" w:fill="FFFFFF"/>
        <w:spacing w:before="120" w:after="120" w:line="360" w:lineRule="auto"/>
        <w:rPr>
          <w:rFonts w:asciiTheme="majorBidi" w:hAnsiTheme="majorBidi" w:cstheme="majorBidi"/>
          <w:color w:val="000000"/>
          <w:sz w:val="28"/>
          <w:szCs w:val="28"/>
        </w:rPr>
      </w:pPr>
      <w:r w:rsidRPr="00A45248">
        <w:rPr>
          <w:rFonts w:asciiTheme="majorBidi" w:hAnsiTheme="majorBidi" w:cstheme="majorBidi"/>
          <w:b/>
          <w:bCs/>
          <w:color w:val="000000"/>
          <w:sz w:val="28"/>
          <w:szCs w:val="28"/>
        </w:rPr>
        <w:t>1- Summary of Data:</w:t>
      </w:r>
      <w:r w:rsidRPr="00A45248">
        <w:rPr>
          <w:rFonts w:asciiTheme="majorBidi" w:hAnsiTheme="majorBidi" w:cstheme="majorBidi"/>
          <w:color w:val="000000"/>
          <w:sz w:val="28"/>
          <w:szCs w:val="28"/>
        </w:rPr>
        <w:t xml:space="preserve"> Providing a brief summary of the data collected and analyzed, such as the number of incoming emails, the percentage of spam messages, and the rates of false positives and false negatives.</w:t>
      </w:r>
    </w:p>
    <w:p w14:paraId="7C138F43" w14:textId="2F4598D0" w:rsidR="00A45248" w:rsidRPr="00A45248" w:rsidRDefault="00A45248" w:rsidP="00A45248">
      <w:pPr>
        <w:pStyle w:val="NormalWeb"/>
        <w:shd w:val="clear" w:color="auto" w:fill="FFFFFF"/>
        <w:spacing w:before="120" w:after="120" w:line="360" w:lineRule="auto"/>
        <w:rPr>
          <w:rFonts w:asciiTheme="majorBidi" w:hAnsiTheme="majorBidi" w:cstheme="majorBidi"/>
          <w:color w:val="000000"/>
          <w:sz w:val="28"/>
          <w:szCs w:val="28"/>
        </w:rPr>
      </w:pPr>
      <w:r>
        <w:rPr>
          <w:rFonts w:asciiTheme="majorBidi" w:hAnsiTheme="majorBidi" w:cstheme="majorBidi"/>
          <w:b/>
          <w:bCs/>
          <w:color w:val="000000"/>
          <w:sz w:val="28"/>
          <w:szCs w:val="28"/>
        </w:rPr>
        <w:t xml:space="preserve">2- </w:t>
      </w:r>
      <w:r w:rsidRPr="00A45248">
        <w:rPr>
          <w:rFonts w:asciiTheme="majorBidi" w:hAnsiTheme="majorBidi" w:cstheme="majorBidi"/>
          <w:b/>
          <w:bCs/>
          <w:color w:val="000000"/>
          <w:sz w:val="28"/>
          <w:szCs w:val="28"/>
        </w:rPr>
        <w:t>Analysis Presentation:</w:t>
      </w:r>
      <w:r w:rsidR="000345D6">
        <w:rPr>
          <w:rFonts w:asciiTheme="majorBidi" w:hAnsiTheme="majorBidi" w:cstheme="majorBidi"/>
          <w:color w:val="000000"/>
          <w:sz w:val="28"/>
          <w:szCs w:val="28"/>
        </w:rPr>
        <w:t xml:space="preserve"> Explaining the</w:t>
      </w:r>
      <w:r w:rsidRPr="00A45248">
        <w:rPr>
          <w:rFonts w:asciiTheme="majorBidi" w:hAnsiTheme="majorBidi" w:cstheme="majorBidi"/>
          <w:color w:val="000000"/>
          <w:sz w:val="28"/>
          <w:szCs w:val="28"/>
        </w:rPr>
        <w:t xml:space="preserve"> analyzes conducted on the data, such as analyzing patterns of spam emails and evaluating the effectiveness of the current filter.</w:t>
      </w:r>
    </w:p>
    <w:p w14:paraId="69B6FD01" w14:textId="2CAB0631" w:rsidR="00A45248" w:rsidRPr="00A45248" w:rsidRDefault="00A45248" w:rsidP="00A45248">
      <w:pPr>
        <w:pStyle w:val="NormalWeb"/>
        <w:shd w:val="clear" w:color="auto" w:fill="FFFFFF"/>
        <w:spacing w:before="120" w:after="120" w:line="360" w:lineRule="auto"/>
        <w:rPr>
          <w:rFonts w:asciiTheme="majorBidi" w:hAnsiTheme="majorBidi" w:cstheme="majorBidi"/>
          <w:color w:val="000000"/>
          <w:sz w:val="28"/>
          <w:szCs w:val="28"/>
        </w:rPr>
      </w:pPr>
      <w:r>
        <w:rPr>
          <w:rFonts w:asciiTheme="majorBidi" w:hAnsiTheme="majorBidi" w:cstheme="majorBidi"/>
          <w:b/>
          <w:bCs/>
          <w:color w:val="000000"/>
          <w:sz w:val="28"/>
          <w:szCs w:val="28"/>
        </w:rPr>
        <w:t xml:space="preserve">3- </w:t>
      </w:r>
      <w:r w:rsidRPr="00A45248">
        <w:rPr>
          <w:rFonts w:asciiTheme="majorBidi" w:hAnsiTheme="majorBidi" w:cstheme="majorBidi"/>
          <w:b/>
          <w:bCs/>
          <w:color w:val="000000"/>
          <w:sz w:val="28"/>
          <w:szCs w:val="28"/>
        </w:rPr>
        <w:t>Key Findings:</w:t>
      </w:r>
      <w:r w:rsidRPr="00A45248">
        <w:rPr>
          <w:rFonts w:asciiTheme="majorBidi" w:hAnsiTheme="majorBidi" w:cstheme="majorBidi"/>
          <w:color w:val="000000"/>
          <w:sz w:val="28"/>
          <w:szCs w:val="28"/>
        </w:rPr>
        <w:t xml:space="preserve"> Highlighting the key findings derived from the project, such as the main features relied upon by the filter to detect spam, weaknesses in the current system, and the impact of the filter on user experience.</w:t>
      </w:r>
    </w:p>
    <w:p w14:paraId="2C14FBB6" w14:textId="38195C7E" w:rsidR="00A45248" w:rsidRPr="00A45248" w:rsidRDefault="00A45248" w:rsidP="00A45248">
      <w:pPr>
        <w:pStyle w:val="NormalWeb"/>
        <w:shd w:val="clear" w:color="auto" w:fill="FFFFFF"/>
        <w:spacing w:before="120" w:after="120" w:line="360" w:lineRule="auto"/>
        <w:rPr>
          <w:rFonts w:asciiTheme="majorBidi" w:hAnsiTheme="majorBidi" w:cstheme="majorBidi"/>
          <w:color w:val="000000"/>
          <w:sz w:val="28"/>
          <w:szCs w:val="28"/>
        </w:rPr>
      </w:pPr>
      <w:r>
        <w:rPr>
          <w:rFonts w:asciiTheme="majorBidi" w:hAnsiTheme="majorBidi" w:cstheme="majorBidi"/>
          <w:b/>
          <w:bCs/>
          <w:color w:val="000000"/>
          <w:sz w:val="28"/>
          <w:szCs w:val="28"/>
        </w:rPr>
        <w:t>4-</w:t>
      </w:r>
      <w:r w:rsidRPr="00A45248">
        <w:rPr>
          <w:rFonts w:asciiTheme="majorBidi" w:hAnsiTheme="majorBidi" w:cstheme="majorBidi"/>
          <w:b/>
          <w:bCs/>
          <w:color w:val="000000"/>
          <w:sz w:val="28"/>
          <w:szCs w:val="28"/>
        </w:rPr>
        <w:t>Conclusions:</w:t>
      </w:r>
      <w:r w:rsidRPr="00A45248">
        <w:rPr>
          <w:rFonts w:asciiTheme="majorBidi" w:hAnsiTheme="majorBidi" w:cstheme="majorBidi"/>
          <w:color w:val="000000"/>
          <w:sz w:val="28"/>
          <w:szCs w:val="28"/>
        </w:rPr>
        <w:t xml:space="preserve"> Clarifying the main conclusions that can be drawn from the data and analyses, such as assessing the effectiveness of the current filter and identifying areas that need improvement.</w:t>
      </w:r>
    </w:p>
    <w:p w14:paraId="562BF08D" w14:textId="3FFE2DAF" w:rsidR="00F37CE1" w:rsidRPr="00F37CE1" w:rsidRDefault="00A45248" w:rsidP="00A45248">
      <w:pPr>
        <w:pStyle w:val="NormalWeb"/>
        <w:shd w:val="clear" w:color="auto" w:fill="FFFFFF"/>
        <w:spacing w:before="120" w:beforeAutospacing="0" w:after="120" w:afterAutospacing="0" w:line="360" w:lineRule="auto"/>
        <w:rPr>
          <w:rFonts w:asciiTheme="majorBidi" w:hAnsiTheme="majorBidi" w:cstheme="majorBidi"/>
          <w:color w:val="000000"/>
          <w:sz w:val="28"/>
          <w:szCs w:val="28"/>
        </w:rPr>
      </w:pPr>
      <w:r>
        <w:rPr>
          <w:rFonts w:asciiTheme="majorBidi" w:hAnsiTheme="majorBidi" w:cstheme="majorBidi"/>
          <w:b/>
          <w:bCs/>
          <w:color w:val="000000"/>
          <w:sz w:val="28"/>
          <w:szCs w:val="28"/>
        </w:rPr>
        <w:t xml:space="preserve">5- </w:t>
      </w:r>
      <w:r w:rsidRPr="00A45248">
        <w:rPr>
          <w:rFonts w:asciiTheme="majorBidi" w:hAnsiTheme="majorBidi" w:cstheme="majorBidi"/>
          <w:b/>
          <w:bCs/>
          <w:color w:val="000000"/>
          <w:sz w:val="28"/>
          <w:szCs w:val="28"/>
        </w:rPr>
        <w:t>Future Action Steps:</w:t>
      </w:r>
      <w:r w:rsidRPr="00A45248">
        <w:rPr>
          <w:rFonts w:asciiTheme="majorBidi" w:hAnsiTheme="majorBidi" w:cstheme="majorBidi"/>
          <w:color w:val="000000"/>
          <w:sz w:val="28"/>
          <w:szCs w:val="28"/>
        </w:rPr>
        <w:t xml:space="preserve"> Identifying the next steps to be taken based on the results and presented recommendations, such as implementing proposed changes and continuing to monitor the filter's performance regularly.</w:t>
      </w:r>
    </w:p>
    <w:p w14:paraId="09BE1465"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5C21293A"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7F377B4B"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0E81FBAA"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2BA04F59"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4010D1B7"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604A1ECA"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168C05E6" w14:textId="7124C1BE" w:rsidR="002D3201" w:rsidRDefault="000345D6" w:rsidP="00C10B6E">
      <w:pPr>
        <w:pStyle w:val="NormalWeb"/>
        <w:shd w:val="clear" w:color="auto" w:fill="FFFFFF"/>
        <w:spacing w:before="120" w:beforeAutospacing="0" w:after="120" w:afterAutospacing="0" w:line="360" w:lineRule="auto"/>
        <w:rPr>
          <w:rFonts w:asciiTheme="majorBidi" w:hAnsiTheme="majorBidi" w:cstheme="majorBidi"/>
          <w:b/>
          <w:bCs/>
          <w:sz w:val="36"/>
          <w:szCs w:val="36"/>
        </w:rPr>
      </w:pPr>
      <w:r w:rsidRPr="000345D6">
        <w:rPr>
          <w:rFonts w:asciiTheme="majorBidi" w:hAnsiTheme="majorBidi" w:cstheme="majorBidi"/>
          <w:b/>
          <w:bCs/>
          <w:sz w:val="36"/>
          <w:szCs w:val="36"/>
        </w:rPr>
        <w:lastRenderedPageBreak/>
        <w:t>7.2 Results Analysis and Discussion</w:t>
      </w:r>
      <w:r>
        <w:rPr>
          <w:rFonts w:asciiTheme="majorBidi" w:hAnsiTheme="majorBidi" w:cstheme="majorBidi"/>
          <w:b/>
          <w:bCs/>
          <w:sz w:val="36"/>
          <w:szCs w:val="36"/>
        </w:rPr>
        <w:t>:</w:t>
      </w:r>
    </w:p>
    <w:p w14:paraId="026FA09D" w14:textId="29CC9154" w:rsidR="000345D6" w:rsidRPr="000345D6" w:rsidRDefault="000345D6" w:rsidP="000345D6">
      <w:pPr>
        <w:pStyle w:val="NormalWeb"/>
        <w:shd w:val="clear" w:color="auto" w:fill="FFFFFF"/>
        <w:spacing w:before="120" w:after="120" w:line="360" w:lineRule="auto"/>
        <w:rPr>
          <w:rFonts w:asciiTheme="majorBidi" w:hAnsiTheme="majorBidi" w:cstheme="majorBidi"/>
          <w:color w:val="000000"/>
          <w:sz w:val="28"/>
          <w:szCs w:val="28"/>
        </w:rPr>
      </w:pPr>
      <w:r w:rsidRPr="000345D6">
        <w:rPr>
          <w:rFonts w:asciiTheme="majorBidi" w:hAnsiTheme="majorBidi" w:cstheme="majorBidi"/>
          <w:color w:val="000000"/>
          <w:sz w:val="28"/>
          <w:szCs w:val="28"/>
        </w:rPr>
        <w:t xml:space="preserve">Analyzing and discussing the results of a project on email spam filters involves delving into the collected data, interpreting findings, and engaging in a dialogue about the implications and potential actions. </w:t>
      </w:r>
    </w:p>
    <w:p w14:paraId="0A624880" w14:textId="27F00800" w:rsidR="000345D6" w:rsidRPr="000345D6" w:rsidRDefault="000345D6" w:rsidP="000345D6">
      <w:pPr>
        <w:pStyle w:val="NormalWeb"/>
        <w:shd w:val="clear" w:color="auto" w:fill="FFFFFF"/>
        <w:spacing w:before="120" w:after="120" w:line="360" w:lineRule="auto"/>
        <w:rPr>
          <w:rFonts w:asciiTheme="majorBidi" w:hAnsiTheme="majorBidi" w:cstheme="majorBidi"/>
          <w:b/>
          <w:bCs/>
          <w:color w:val="000000"/>
          <w:sz w:val="28"/>
          <w:szCs w:val="28"/>
        </w:rPr>
      </w:pPr>
      <w:r w:rsidRPr="000345D6">
        <w:rPr>
          <w:rFonts w:asciiTheme="majorBidi" w:hAnsiTheme="majorBidi" w:cstheme="majorBidi"/>
          <w:b/>
          <w:bCs/>
          <w:color w:val="000000"/>
          <w:sz w:val="28"/>
          <w:szCs w:val="28"/>
        </w:rPr>
        <w:t>1. Data Review:</w:t>
      </w:r>
    </w:p>
    <w:p w14:paraId="77841476" w14:textId="77777777" w:rsidR="000345D6" w:rsidRPr="000345D6" w:rsidRDefault="000345D6" w:rsidP="001D4B12">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0345D6">
        <w:rPr>
          <w:rFonts w:asciiTheme="majorBidi" w:hAnsiTheme="majorBidi" w:cstheme="majorBidi"/>
          <w:color w:val="000000"/>
          <w:sz w:val="28"/>
          <w:szCs w:val="28"/>
        </w:rPr>
        <w:t>Summarize the collected data, including metrics such as the number of emails processed, the percentage identified as spam, false positive rates, and any other relevant statistics.</w:t>
      </w:r>
    </w:p>
    <w:p w14:paraId="49E5DD01" w14:textId="77777777" w:rsidR="000345D6" w:rsidRPr="000345D6" w:rsidRDefault="000345D6" w:rsidP="000345D6">
      <w:pPr>
        <w:pStyle w:val="NormalWeb"/>
        <w:shd w:val="clear" w:color="auto" w:fill="FFFFFF"/>
        <w:spacing w:before="120" w:after="120" w:line="360" w:lineRule="auto"/>
        <w:rPr>
          <w:rFonts w:asciiTheme="majorBidi" w:hAnsiTheme="majorBidi" w:cstheme="majorBidi"/>
          <w:b/>
          <w:bCs/>
          <w:color w:val="000000"/>
          <w:sz w:val="28"/>
          <w:szCs w:val="28"/>
        </w:rPr>
      </w:pPr>
      <w:r w:rsidRPr="000345D6">
        <w:rPr>
          <w:rFonts w:asciiTheme="majorBidi" w:hAnsiTheme="majorBidi" w:cstheme="majorBidi"/>
          <w:b/>
          <w:bCs/>
          <w:color w:val="000000"/>
          <w:sz w:val="28"/>
          <w:szCs w:val="28"/>
        </w:rPr>
        <w:t>2. Patterns and Trends:</w:t>
      </w:r>
    </w:p>
    <w:p w14:paraId="7BE6A53D" w14:textId="3E6FC297" w:rsidR="000345D6" w:rsidRPr="000345D6" w:rsidRDefault="000345D6" w:rsidP="001D4B12">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0345D6">
        <w:rPr>
          <w:rFonts w:asciiTheme="majorBidi" w:hAnsiTheme="majorBidi" w:cstheme="majorBidi"/>
          <w:color w:val="000000"/>
          <w:sz w:val="28"/>
          <w:szCs w:val="28"/>
        </w:rPr>
        <w:t>Identify patterns and trends in the data. This could include common characteristics of spam emails, changes in spam behavior over time, or variations in filter performance under different conditions.</w:t>
      </w:r>
    </w:p>
    <w:p w14:paraId="5A5E00C2" w14:textId="77777777" w:rsidR="000345D6" w:rsidRPr="000345D6" w:rsidRDefault="000345D6" w:rsidP="000345D6">
      <w:pPr>
        <w:pStyle w:val="NormalWeb"/>
        <w:shd w:val="clear" w:color="auto" w:fill="FFFFFF"/>
        <w:spacing w:before="120" w:after="120" w:line="360" w:lineRule="auto"/>
        <w:rPr>
          <w:rFonts w:asciiTheme="majorBidi" w:hAnsiTheme="majorBidi" w:cstheme="majorBidi"/>
          <w:b/>
          <w:bCs/>
          <w:color w:val="000000"/>
          <w:sz w:val="28"/>
          <w:szCs w:val="28"/>
        </w:rPr>
      </w:pPr>
      <w:r w:rsidRPr="000345D6">
        <w:rPr>
          <w:rFonts w:asciiTheme="majorBidi" w:hAnsiTheme="majorBidi" w:cstheme="majorBidi"/>
          <w:b/>
          <w:bCs/>
          <w:color w:val="000000"/>
          <w:sz w:val="28"/>
          <w:szCs w:val="28"/>
        </w:rPr>
        <w:t>3. Performance Evaluation:</w:t>
      </w:r>
    </w:p>
    <w:p w14:paraId="0B383BF7" w14:textId="6088E57B" w:rsidR="000345D6" w:rsidRPr="000345D6" w:rsidRDefault="000345D6" w:rsidP="001D4B12">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0345D6">
        <w:rPr>
          <w:rFonts w:asciiTheme="majorBidi" w:hAnsiTheme="majorBidi" w:cstheme="majorBidi"/>
          <w:color w:val="000000"/>
          <w:sz w:val="28"/>
          <w:szCs w:val="28"/>
        </w:rPr>
        <w:t>Evaluate the performance of the current spam filter based on the collected data. Assess metrics such as accuracy, precision, recall to gauge effectiveness.</w:t>
      </w:r>
    </w:p>
    <w:p w14:paraId="076126A9" w14:textId="77777777" w:rsidR="000345D6" w:rsidRPr="000345D6" w:rsidRDefault="000345D6" w:rsidP="000345D6">
      <w:pPr>
        <w:pStyle w:val="NormalWeb"/>
        <w:shd w:val="clear" w:color="auto" w:fill="FFFFFF"/>
        <w:spacing w:before="120" w:after="120" w:line="360" w:lineRule="auto"/>
        <w:rPr>
          <w:rFonts w:asciiTheme="majorBidi" w:hAnsiTheme="majorBidi" w:cstheme="majorBidi"/>
          <w:b/>
          <w:bCs/>
          <w:color w:val="000000"/>
          <w:sz w:val="28"/>
          <w:szCs w:val="28"/>
        </w:rPr>
      </w:pPr>
      <w:r w:rsidRPr="000345D6">
        <w:rPr>
          <w:rFonts w:asciiTheme="majorBidi" w:hAnsiTheme="majorBidi" w:cstheme="majorBidi"/>
          <w:b/>
          <w:bCs/>
          <w:color w:val="000000"/>
          <w:sz w:val="28"/>
          <w:szCs w:val="28"/>
        </w:rPr>
        <w:t>4. User Experience Impact:</w:t>
      </w:r>
    </w:p>
    <w:p w14:paraId="7A8228D4" w14:textId="7ED89C96" w:rsidR="000345D6" w:rsidRDefault="000345D6" w:rsidP="001D4B12">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0345D6">
        <w:rPr>
          <w:rFonts w:asciiTheme="majorBidi" w:hAnsiTheme="majorBidi" w:cstheme="majorBidi"/>
          <w:color w:val="000000"/>
          <w:sz w:val="28"/>
          <w:szCs w:val="28"/>
        </w:rPr>
        <w:t>Discuss the impact of the spam filter on user experience. Consider factors such as the rate of legitimate emails incorrectly marked as spam, user satisfaction, and any feedback received from users.</w:t>
      </w:r>
    </w:p>
    <w:p w14:paraId="56FC1ED3" w14:textId="77777777" w:rsidR="000345D6" w:rsidRDefault="000345D6" w:rsidP="000345D6">
      <w:pPr>
        <w:pStyle w:val="NormalWeb"/>
        <w:shd w:val="clear" w:color="auto" w:fill="FFFFFF"/>
        <w:spacing w:before="120" w:after="120" w:line="360" w:lineRule="auto"/>
        <w:rPr>
          <w:rFonts w:asciiTheme="majorBidi" w:hAnsiTheme="majorBidi" w:cstheme="majorBidi"/>
          <w:color w:val="000000"/>
          <w:sz w:val="28"/>
          <w:szCs w:val="28"/>
        </w:rPr>
      </w:pPr>
    </w:p>
    <w:p w14:paraId="21377A11" w14:textId="77777777" w:rsidR="000345D6" w:rsidRPr="000345D6" w:rsidRDefault="000345D6" w:rsidP="000345D6">
      <w:pPr>
        <w:pStyle w:val="NormalWeb"/>
        <w:shd w:val="clear" w:color="auto" w:fill="FFFFFF"/>
        <w:spacing w:before="120" w:after="120" w:line="360" w:lineRule="auto"/>
        <w:rPr>
          <w:rFonts w:asciiTheme="majorBidi" w:hAnsiTheme="majorBidi" w:cstheme="majorBidi"/>
          <w:color w:val="000000"/>
          <w:sz w:val="28"/>
          <w:szCs w:val="28"/>
        </w:rPr>
      </w:pPr>
    </w:p>
    <w:p w14:paraId="6E6543D9" w14:textId="77777777" w:rsidR="000345D6" w:rsidRPr="000345D6" w:rsidRDefault="000345D6" w:rsidP="000345D6">
      <w:pPr>
        <w:pStyle w:val="NormalWeb"/>
        <w:shd w:val="clear" w:color="auto" w:fill="FFFFFF"/>
        <w:spacing w:before="120" w:after="120" w:line="360" w:lineRule="auto"/>
        <w:rPr>
          <w:rFonts w:asciiTheme="majorBidi" w:hAnsiTheme="majorBidi" w:cstheme="majorBidi"/>
          <w:b/>
          <w:bCs/>
          <w:color w:val="000000"/>
          <w:sz w:val="28"/>
          <w:szCs w:val="28"/>
        </w:rPr>
      </w:pPr>
      <w:r w:rsidRPr="000345D6">
        <w:rPr>
          <w:rFonts w:asciiTheme="majorBidi" w:hAnsiTheme="majorBidi" w:cstheme="majorBidi"/>
          <w:b/>
          <w:bCs/>
          <w:color w:val="000000"/>
          <w:sz w:val="28"/>
          <w:szCs w:val="28"/>
        </w:rPr>
        <w:lastRenderedPageBreak/>
        <w:t>5. Comparative Analysis:</w:t>
      </w:r>
    </w:p>
    <w:p w14:paraId="2A299B8C" w14:textId="3DE8DF55" w:rsidR="000345D6" w:rsidRDefault="000345D6" w:rsidP="001D4B12">
      <w:pPr>
        <w:pStyle w:val="NormalWeb"/>
        <w:numPr>
          <w:ilvl w:val="0"/>
          <w:numId w:val="43"/>
        </w:numPr>
        <w:shd w:val="clear" w:color="auto" w:fill="FFFFFF"/>
        <w:spacing w:before="120" w:beforeAutospacing="0" w:after="120" w:afterAutospacing="0" w:line="360" w:lineRule="auto"/>
        <w:rPr>
          <w:rFonts w:asciiTheme="majorBidi" w:hAnsiTheme="majorBidi" w:cstheme="majorBidi"/>
          <w:color w:val="000000"/>
          <w:sz w:val="28"/>
          <w:szCs w:val="28"/>
        </w:rPr>
      </w:pPr>
      <w:r w:rsidRPr="000345D6">
        <w:rPr>
          <w:rFonts w:asciiTheme="majorBidi" w:hAnsiTheme="majorBidi" w:cstheme="majorBidi"/>
          <w:color w:val="000000"/>
          <w:sz w:val="28"/>
          <w:szCs w:val="28"/>
        </w:rPr>
        <w:t>Compare the performance of the current spam filter with industry benchmarks or alternative solutions. Highlight areas where the filter excels and areas for improvement compared to competitors or best practices.</w:t>
      </w:r>
    </w:p>
    <w:p w14:paraId="57D529D7" w14:textId="77777777" w:rsidR="000345D6" w:rsidRPr="000345D6" w:rsidRDefault="000345D6" w:rsidP="000345D6">
      <w:pPr>
        <w:pStyle w:val="NormalWeb"/>
        <w:shd w:val="clear" w:color="auto" w:fill="FFFFFF"/>
        <w:spacing w:before="120" w:after="120" w:line="360" w:lineRule="auto"/>
        <w:rPr>
          <w:rFonts w:asciiTheme="majorBidi" w:hAnsiTheme="majorBidi" w:cstheme="majorBidi"/>
          <w:b/>
          <w:bCs/>
          <w:color w:val="000000"/>
          <w:sz w:val="28"/>
          <w:szCs w:val="28"/>
        </w:rPr>
      </w:pPr>
      <w:r w:rsidRPr="000345D6">
        <w:rPr>
          <w:rFonts w:asciiTheme="majorBidi" w:hAnsiTheme="majorBidi" w:cstheme="majorBidi"/>
          <w:b/>
          <w:bCs/>
          <w:color w:val="000000"/>
          <w:sz w:val="28"/>
          <w:szCs w:val="28"/>
        </w:rPr>
        <w:t>6. Root Cause Analysis:</w:t>
      </w:r>
    </w:p>
    <w:p w14:paraId="1B4A8A76" w14:textId="3177ADD4" w:rsidR="000345D6" w:rsidRPr="000345D6" w:rsidRDefault="000345D6" w:rsidP="001D4B12">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0345D6">
        <w:rPr>
          <w:rFonts w:asciiTheme="majorBidi" w:hAnsiTheme="majorBidi" w:cstheme="majorBidi"/>
          <w:color w:val="000000"/>
          <w:sz w:val="28"/>
          <w:szCs w:val="28"/>
        </w:rPr>
        <w:t>Investigate the root causes of any identified issues or shortcomings in the spam filter's performance. This could involve analyzing data patterns, examining filter configurations, or considering external factors influencing filter accuracy.</w:t>
      </w:r>
    </w:p>
    <w:p w14:paraId="15AEA41E" w14:textId="77777777" w:rsidR="000345D6" w:rsidRPr="000345D6" w:rsidRDefault="000345D6" w:rsidP="000345D6">
      <w:pPr>
        <w:pStyle w:val="NormalWeb"/>
        <w:shd w:val="clear" w:color="auto" w:fill="FFFFFF"/>
        <w:spacing w:before="120" w:after="120" w:line="360" w:lineRule="auto"/>
        <w:rPr>
          <w:rFonts w:asciiTheme="majorBidi" w:hAnsiTheme="majorBidi" w:cstheme="majorBidi"/>
          <w:b/>
          <w:bCs/>
          <w:color w:val="000000"/>
          <w:sz w:val="28"/>
          <w:szCs w:val="28"/>
        </w:rPr>
      </w:pPr>
      <w:r w:rsidRPr="000345D6">
        <w:rPr>
          <w:rFonts w:asciiTheme="majorBidi" w:hAnsiTheme="majorBidi" w:cstheme="majorBidi"/>
          <w:b/>
          <w:bCs/>
          <w:color w:val="000000"/>
          <w:sz w:val="28"/>
          <w:szCs w:val="28"/>
        </w:rPr>
        <w:t>7. Discussion of Implications:</w:t>
      </w:r>
    </w:p>
    <w:p w14:paraId="4DD6CF9C" w14:textId="23026C6F" w:rsidR="000345D6" w:rsidRPr="000345D6" w:rsidRDefault="000345D6" w:rsidP="001D4B12">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0345D6">
        <w:rPr>
          <w:rFonts w:asciiTheme="majorBidi" w:hAnsiTheme="majorBidi" w:cstheme="majorBidi"/>
          <w:color w:val="000000"/>
          <w:sz w:val="28"/>
          <w:szCs w:val="28"/>
        </w:rPr>
        <w:t>Discuss the implications of the findings for the organization or stakeholders. Consider potential risks posed by ineffective spam filtering, such as security threats, productivity losses, or damage to reputation.</w:t>
      </w:r>
    </w:p>
    <w:p w14:paraId="44E7674B" w14:textId="77777777" w:rsidR="000345D6" w:rsidRPr="000345D6" w:rsidRDefault="000345D6" w:rsidP="000345D6">
      <w:pPr>
        <w:pStyle w:val="NormalWeb"/>
        <w:shd w:val="clear" w:color="auto" w:fill="FFFFFF"/>
        <w:spacing w:before="120" w:after="120" w:line="360" w:lineRule="auto"/>
        <w:rPr>
          <w:rFonts w:asciiTheme="majorBidi" w:hAnsiTheme="majorBidi" w:cstheme="majorBidi"/>
          <w:b/>
          <w:bCs/>
          <w:color w:val="000000"/>
          <w:sz w:val="28"/>
          <w:szCs w:val="28"/>
        </w:rPr>
      </w:pPr>
      <w:r w:rsidRPr="000345D6">
        <w:rPr>
          <w:rFonts w:asciiTheme="majorBidi" w:hAnsiTheme="majorBidi" w:cstheme="majorBidi"/>
          <w:b/>
          <w:bCs/>
          <w:color w:val="000000"/>
          <w:sz w:val="28"/>
          <w:szCs w:val="28"/>
        </w:rPr>
        <w:t>8. Recommendations:</w:t>
      </w:r>
    </w:p>
    <w:p w14:paraId="4E4BEACE" w14:textId="3308DD01" w:rsidR="000345D6" w:rsidRPr="000345D6" w:rsidRDefault="000345D6" w:rsidP="001D4B12">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0345D6">
        <w:rPr>
          <w:rFonts w:asciiTheme="majorBidi" w:hAnsiTheme="majorBidi" w:cstheme="majorBidi"/>
          <w:color w:val="000000"/>
          <w:sz w:val="28"/>
          <w:szCs w:val="28"/>
        </w:rPr>
        <w:t>Based on the analysis and discussion, propose recommendations for improving the spam filter's effectiveness. This could include adjustments to filter parameters, implementation of new technologies (such as machine learning), or user education initiatives.</w:t>
      </w:r>
    </w:p>
    <w:p w14:paraId="517BB67A" w14:textId="77777777" w:rsidR="000345D6" w:rsidRPr="000345D6" w:rsidRDefault="000345D6" w:rsidP="000345D6">
      <w:pPr>
        <w:pStyle w:val="NormalWeb"/>
        <w:shd w:val="clear" w:color="auto" w:fill="FFFFFF"/>
        <w:spacing w:before="120" w:after="120" w:line="360" w:lineRule="auto"/>
        <w:rPr>
          <w:rFonts w:asciiTheme="majorBidi" w:hAnsiTheme="majorBidi" w:cstheme="majorBidi"/>
          <w:b/>
          <w:bCs/>
          <w:color w:val="000000"/>
          <w:sz w:val="28"/>
          <w:szCs w:val="28"/>
        </w:rPr>
      </w:pPr>
      <w:r w:rsidRPr="000345D6">
        <w:rPr>
          <w:rFonts w:asciiTheme="majorBidi" w:hAnsiTheme="majorBidi" w:cstheme="majorBidi"/>
          <w:b/>
          <w:bCs/>
          <w:color w:val="000000"/>
          <w:sz w:val="28"/>
          <w:szCs w:val="28"/>
        </w:rPr>
        <w:t>9. Future Directions:</w:t>
      </w:r>
    </w:p>
    <w:p w14:paraId="121457C4" w14:textId="77777777" w:rsidR="000345D6" w:rsidRPr="000345D6" w:rsidRDefault="000345D6" w:rsidP="001D4B12">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0345D6">
        <w:rPr>
          <w:rFonts w:asciiTheme="majorBidi" w:hAnsiTheme="majorBidi" w:cstheme="majorBidi"/>
          <w:color w:val="000000"/>
          <w:sz w:val="28"/>
          <w:szCs w:val="28"/>
        </w:rPr>
        <w:t>Outline potential future directions for research or development related to email spam filtering. This could involve exploring emerging technologies, addressing evolving spam tactics, or adapting to changes in user behavior.</w:t>
      </w:r>
    </w:p>
    <w:p w14:paraId="6852A9DA" w14:textId="6ED00BED" w:rsidR="000345D6" w:rsidRDefault="000345D6" w:rsidP="000345D6">
      <w:pPr>
        <w:pStyle w:val="NormalWeb"/>
        <w:shd w:val="clear" w:color="auto" w:fill="FFFFFF"/>
        <w:spacing w:before="120" w:beforeAutospacing="0" w:after="120" w:afterAutospacing="0" w:line="360" w:lineRule="auto"/>
        <w:rPr>
          <w:rFonts w:asciiTheme="majorBidi" w:hAnsiTheme="majorBidi" w:cstheme="majorBidi"/>
          <w:b/>
          <w:bCs/>
          <w:color w:val="000000"/>
          <w:sz w:val="36"/>
          <w:szCs w:val="36"/>
        </w:rPr>
      </w:pPr>
      <w:r w:rsidRPr="000345D6">
        <w:rPr>
          <w:rFonts w:asciiTheme="majorBidi" w:hAnsiTheme="majorBidi" w:cstheme="majorBidi"/>
          <w:b/>
          <w:bCs/>
          <w:color w:val="000000"/>
          <w:sz w:val="36"/>
          <w:szCs w:val="36"/>
        </w:rPr>
        <w:lastRenderedPageBreak/>
        <w:t>7.3 Conclusions and Recommendations:</w:t>
      </w:r>
    </w:p>
    <w:p w14:paraId="3C830DFA" w14:textId="0ABC1520" w:rsidR="00B53B5F" w:rsidRPr="00B53B5F" w:rsidRDefault="00B53B5F" w:rsidP="00684A2F">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B53B5F">
        <w:rPr>
          <w:rFonts w:asciiTheme="majorBidi" w:hAnsiTheme="majorBidi" w:cstheme="majorBidi"/>
          <w:color w:val="000000"/>
          <w:sz w:val="28"/>
          <w:szCs w:val="28"/>
        </w:rPr>
        <w:t>The project aimed to evaluate and enhance the performance of the existing email spam filter. The primary objectives included assessing the filter's current effectiveness, identifying weaknesses, and developing recommendations for improvement.</w:t>
      </w:r>
    </w:p>
    <w:p w14:paraId="19736D9D" w14:textId="51AEA773" w:rsidR="00B53B5F" w:rsidRPr="00B53B5F" w:rsidRDefault="00F30727" w:rsidP="00B53B5F">
      <w:pPr>
        <w:pStyle w:val="NormalWeb"/>
        <w:shd w:val="clear" w:color="auto" w:fill="FFFFFF"/>
        <w:spacing w:before="120" w:after="120" w:line="360" w:lineRule="auto"/>
        <w:rPr>
          <w:rFonts w:asciiTheme="majorBidi" w:hAnsiTheme="majorBidi" w:cstheme="majorBidi"/>
          <w:b/>
          <w:bCs/>
          <w:color w:val="000000"/>
          <w:sz w:val="36"/>
          <w:szCs w:val="36"/>
        </w:rPr>
      </w:pPr>
      <w:r>
        <w:rPr>
          <w:rFonts w:asciiTheme="majorBidi" w:hAnsiTheme="majorBidi" w:cstheme="majorBidi"/>
          <w:b/>
          <w:bCs/>
          <w:color w:val="000000"/>
          <w:sz w:val="36"/>
          <w:szCs w:val="36"/>
        </w:rPr>
        <w:t xml:space="preserve">1- </w:t>
      </w:r>
      <w:r w:rsidR="00B53B5F" w:rsidRPr="00B53B5F">
        <w:rPr>
          <w:rFonts w:asciiTheme="majorBidi" w:hAnsiTheme="majorBidi" w:cstheme="majorBidi"/>
          <w:b/>
          <w:bCs/>
          <w:color w:val="000000"/>
          <w:sz w:val="36"/>
          <w:szCs w:val="36"/>
        </w:rPr>
        <w:t>Key Findings:</w:t>
      </w:r>
    </w:p>
    <w:p w14:paraId="5E2A3852" w14:textId="20802C5D" w:rsidR="00B53B5F" w:rsidRPr="00F30727" w:rsidRDefault="00B53B5F" w:rsidP="00F30727">
      <w:pPr>
        <w:pStyle w:val="NormalWeb"/>
        <w:shd w:val="clear" w:color="auto" w:fill="FFFFFF"/>
        <w:spacing w:before="120" w:after="120" w:line="360" w:lineRule="auto"/>
        <w:rPr>
          <w:rFonts w:asciiTheme="majorBidi" w:hAnsiTheme="majorBidi" w:cstheme="majorBidi"/>
          <w:b/>
          <w:bCs/>
          <w:color w:val="000000"/>
          <w:sz w:val="28"/>
          <w:szCs w:val="28"/>
        </w:rPr>
      </w:pPr>
      <w:r w:rsidRPr="00B53B5F">
        <w:rPr>
          <w:rFonts w:asciiTheme="majorBidi" w:hAnsiTheme="majorBidi" w:cstheme="majorBidi"/>
          <w:b/>
          <w:bCs/>
          <w:color w:val="000000"/>
          <w:sz w:val="28"/>
          <w:szCs w:val="28"/>
        </w:rPr>
        <w:t>1- Effectiveness of Current Filter:</w:t>
      </w:r>
    </w:p>
    <w:p w14:paraId="14BF8A2B" w14:textId="77777777" w:rsidR="00B53B5F" w:rsidRPr="00F30727" w:rsidRDefault="00B53B5F" w:rsidP="00684A2F">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F30727">
        <w:rPr>
          <w:rFonts w:asciiTheme="majorBidi" w:hAnsiTheme="majorBidi" w:cstheme="majorBidi"/>
          <w:color w:val="000000"/>
          <w:sz w:val="28"/>
          <w:szCs w:val="28"/>
        </w:rPr>
        <w:t>The spam filter successfully identified and blocked a significant portion of spam emails, achieving a moderate accuracy rate.</w:t>
      </w:r>
    </w:p>
    <w:p w14:paraId="71EDBA12" w14:textId="652DCFCE" w:rsidR="00B53B5F" w:rsidRPr="00F30727" w:rsidRDefault="00B53B5F" w:rsidP="00684A2F">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F30727">
        <w:rPr>
          <w:rFonts w:asciiTheme="majorBidi" w:hAnsiTheme="majorBidi" w:cstheme="majorBidi"/>
          <w:color w:val="000000"/>
          <w:sz w:val="28"/>
          <w:szCs w:val="28"/>
        </w:rPr>
        <w:t>Metrics such as the false positive rate (legitimate emails marked as spam) and false negative rate (spam emails not detected) highlighted areas needing improvement.</w:t>
      </w:r>
    </w:p>
    <w:p w14:paraId="7DE939DF" w14:textId="298A09A6" w:rsidR="00B53B5F" w:rsidRPr="00F30727" w:rsidRDefault="00F30727" w:rsidP="00F30727">
      <w:pPr>
        <w:pStyle w:val="NormalWeb"/>
        <w:shd w:val="clear" w:color="auto" w:fill="FFFFFF"/>
        <w:spacing w:before="120" w:after="120"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2- </w:t>
      </w:r>
      <w:r w:rsidR="00B53B5F" w:rsidRPr="00F30727">
        <w:rPr>
          <w:rFonts w:asciiTheme="majorBidi" w:hAnsiTheme="majorBidi" w:cstheme="majorBidi"/>
          <w:b/>
          <w:bCs/>
          <w:color w:val="000000"/>
          <w:sz w:val="28"/>
          <w:szCs w:val="28"/>
        </w:rPr>
        <w:t>Common Spam Patterns:</w:t>
      </w:r>
    </w:p>
    <w:p w14:paraId="775E18A5" w14:textId="77777777" w:rsidR="00B53B5F" w:rsidRPr="00F30727" w:rsidRDefault="00B53B5F" w:rsidP="009C5659">
      <w:pPr>
        <w:pStyle w:val="NormalWeb"/>
        <w:numPr>
          <w:ilvl w:val="0"/>
          <w:numId w:val="49"/>
        </w:numPr>
        <w:shd w:val="clear" w:color="auto" w:fill="FFFFFF"/>
        <w:spacing w:before="120" w:after="120" w:line="360" w:lineRule="auto"/>
        <w:rPr>
          <w:rFonts w:asciiTheme="majorBidi" w:hAnsiTheme="majorBidi" w:cstheme="majorBidi"/>
          <w:color w:val="000000"/>
          <w:sz w:val="28"/>
          <w:szCs w:val="28"/>
        </w:rPr>
      </w:pPr>
      <w:r w:rsidRPr="00F30727">
        <w:rPr>
          <w:rFonts w:asciiTheme="majorBidi" w:hAnsiTheme="majorBidi" w:cstheme="majorBidi"/>
          <w:color w:val="000000"/>
          <w:sz w:val="28"/>
          <w:szCs w:val="28"/>
        </w:rPr>
        <w:t>Frequent characteristics of spam emails, such as specific keywords, suspicious sender addresses, and unusual formatting, were identified.</w:t>
      </w:r>
    </w:p>
    <w:p w14:paraId="26CB6BEB" w14:textId="2FA0E9CA" w:rsidR="00B53B5F" w:rsidRPr="00F30727" w:rsidRDefault="00B53B5F" w:rsidP="009C5659">
      <w:pPr>
        <w:pStyle w:val="NormalWeb"/>
        <w:numPr>
          <w:ilvl w:val="0"/>
          <w:numId w:val="49"/>
        </w:numPr>
        <w:shd w:val="clear" w:color="auto" w:fill="FFFFFF"/>
        <w:spacing w:before="120" w:after="120" w:line="360" w:lineRule="auto"/>
        <w:rPr>
          <w:rFonts w:asciiTheme="majorBidi" w:hAnsiTheme="majorBidi" w:cstheme="majorBidi"/>
          <w:color w:val="000000"/>
          <w:sz w:val="28"/>
          <w:szCs w:val="28"/>
        </w:rPr>
      </w:pPr>
      <w:r w:rsidRPr="00F30727">
        <w:rPr>
          <w:rFonts w:asciiTheme="majorBidi" w:hAnsiTheme="majorBidi" w:cstheme="majorBidi"/>
          <w:color w:val="000000"/>
          <w:sz w:val="28"/>
          <w:szCs w:val="28"/>
        </w:rPr>
        <w:t>Advanced spam tactics, including the use of obfuscation techniques and legitimate-looking content, occasionally bypassed the filter.</w:t>
      </w:r>
    </w:p>
    <w:p w14:paraId="3449F39D" w14:textId="1413ABB3" w:rsidR="00B53B5F" w:rsidRPr="00F30727" w:rsidRDefault="00F30727" w:rsidP="00F30727">
      <w:pPr>
        <w:pStyle w:val="NormalWeb"/>
        <w:shd w:val="clear" w:color="auto" w:fill="FFFFFF"/>
        <w:spacing w:before="120" w:after="120" w:line="360" w:lineRule="auto"/>
        <w:rPr>
          <w:rFonts w:asciiTheme="majorBidi" w:hAnsiTheme="majorBidi" w:cstheme="majorBidi"/>
          <w:b/>
          <w:bCs/>
          <w:color w:val="000000"/>
          <w:sz w:val="28"/>
          <w:szCs w:val="28"/>
        </w:rPr>
      </w:pPr>
      <w:r w:rsidRPr="00F30727">
        <w:rPr>
          <w:rFonts w:asciiTheme="majorBidi" w:hAnsiTheme="majorBidi" w:cstheme="majorBidi"/>
          <w:b/>
          <w:bCs/>
          <w:color w:val="000000"/>
          <w:sz w:val="28"/>
          <w:szCs w:val="28"/>
        </w:rPr>
        <w:t xml:space="preserve">3- </w:t>
      </w:r>
      <w:r w:rsidR="00B53B5F" w:rsidRPr="00F30727">
        <w:rPr>
          <w:rFonts w:asciiTheme="majorBidi" w:hAnsiTheme="majorBidi" w:cstheme="majorBidi"/>
          <w:b/>
          <w:bCs/>
          <w:color w:val="000000"/>
          <w:sz w:val="28"/>
          <w:szCs w:val="28"/>
        </w:rPr>
        <w:t>User Impact:</w:t>
      </w:r>
    </w:p>
    <w:p w14:paraId="4A062F34" w14:textId="77777777" w:rsidR="00B53B5F" w:rsidRPr="00F30727" w:rsidRDefault="00B53B5F" w:rsidP="009C5659">
      <w:pPr>
        <w:pStyle w:val="NormalWeb"/>
        <w:numPr>
          <w:ilvl w:val="0"/>
          <w:numId w:val="50"/>
        </w:numPr>
        <w:shd w:val="clear" w:color="auto" w:fill="FFFFFF"/>
        <w:spacing w:before="120" w:after="120" w:line="360" w:lineRule="auto"/>
        <w:rPr>
          <w:rFonts w:asciiTheme="majorBidi" w:hAnsiTheme="majorBidi" w:cstheme="majorBidi"/>
          <w:color w:val="000000"/>
          <w:sz w:val="28"/>
          <w:szCs w:val="28"/>
        </w:rPr>
      </w:pPr>
      <w:r w:rsidRPr="00F30727">
        <w:rPr>
          <w:rFonts w:asciiTheme="majorBidi" w:hAnsiTheme="majorBidi" w:cstheme="majorBidi"/>
          <w:color w:val="000000"/>
          <w:sz w:val="28"/>
          <w:szCs w:val="28"/>
        </w:rPr>
        <w:t>User feedback indicated frustration with the number of false positives, which impacted productivity and trust in the email system.</w:t>
      </w:r>
    </w:p>
    <w:p w14:paraId="3E666C99" w14:textId="6A4DBB66" w:rsidR="000345D6" w:rsidRPr="00F30727" w:rsidRDefault="00B53B5F" w:rsidP="009C5659">
      <w:pPr>
        <w:pStyle w:val="NormalWeb"/>
        <w:numPr>
          <w:ilvl w:val="0"/>
          <w:numId w:val="50"/>
        </w:numPr>
        <w:shd w:val="clear" w:color="auto" w:fill="FFFFFF"/>
        <w:spacing w:before="120" w:beforeAutospacing="0" w:after="120" w:afterAutospacing="0" w:line="360" w:lineRule="auto"/>
        <w:rPr>
          <w:rFonts w:asciiTheme="majorBidi" w:hAnsiTheme="majorBidi" w:cstheme="majorBidi"/>
          <w:color w:val="000000"/>
          <w:sz w:val="28"/>
          <w:szCs w:val="28"/>
        </w:rPr>
      </w:pPr>
      <w:r w:rsidRPr="00F30727">
        <w:rPr>
          <w:rFonts w:asciiTheme="majorBidi" w:hAnsiTheme="majorBidi" w:cstheme="majorBidi"/>
          <w:color w:val="000000"/>
          <w:sz w:val="28"/>
          <w:szCs w:val="28"/>
        </w:rPr>
        <w:t>False negatives also posed a risk by allowing potentially harmful emails to reach users' inboxes.</w:t>
      </w:r>
    </w:p>
    <w:p w14:paraId="5B81F107" w14:textId="54572F85" w:rsidR="00792B35" w:rsidRPr="00792B35" w:rsidRDefault="00792B35" w:rsidP="00792B35">
      <w:pPr>
        <w:pStyle w:val="NormalWeb"/>
        <w:shd w:val="clear" w:color="auto" w:fill="FFFFFF"/>
        <w:spacing w:before="120" w:after="120" w:line="360" w:lineRule="auto"/>
        <w:rPr>
          <w:rFonts w:asciiTheme="majorBidi" w:hAnsiTheme="majorBidi" w:cstheme="majorBidi"/>
          <w:b/>
          <w:bCs/>
          <w:color w:val="000000"/>
          <w:sz w:val="36"/>
          <w:szCs w:val="36"/>
        </w:rPr>
      </w:pPr>
      <w:r w:rsidRPr="00792B35">
        <w:rPr>
          <w:rFonts w:asciiTheme="majorBidi" w:hAnsiTheme="majorBidi" w:cstheme="majorBidi"/>
          <w:b/>
          <w:bCs/>
          <w:color w:val="000000"/>
          <w:sz w:val="36"/>
          <w:szCs w:val="36"/>
        </w:rPr>
        <w:lastRenderedPageBreak/>
        <w:t>Weaknesses Identified:</w:t>
      </w:r>
    </w:p>
    <w:p w14:paraId="1952E4D7" w14:textId="018717E2" w:rsidR="00792B35" w:rsidRPr="00792B35" w:rsidRDefault="00792B35" w:rsidP="00792B35">
      <w:pPr>
        <w:pStyle w:val="NormalWeb"/>
        <w:shd w:val="clear" w:color="auto" w:fill="FFFFFF"/>
        <w:spacing w:before="120" w:after="120" w:line="360" w:lineRule="auto"/>
        <w:rPr>
          <w:rFonts w:asciiTheme="majorBidi" w:hAnsiTheme="majorBidi" w:cstheme="majorBidi"/>
          <w:b/>
          <w:bCs/>
          <w:color w:val="000000"/>
          <w:sz w:val="28"/>
          <w:szCs w:val="28"/>
        </w:rPr>
      </w:pPr>
      <w:r w:rsidRPr="00792B35">
        <w:rPr>
          <w:rFonts w:asciiTheme="majorBidi" w:hAnsiTheme="majorBidi" w:cstheme="majorBidi"/>
          <w:b/>
          <w:bCs/>
          <w:color w:val="000000"/>
          <w:sz w:val="28"/>
          <w:szCs w:val="28"/>
        </w:rPr>
        <w:t>1- High False Positive Rate:</w:t>
      </w:r>
    </w:p>
    <w:p w14:paraId="58EFE412" w14:textId="36ABF366" w:rsidR="00792B35" w:rsidRPr="00792B35" w:rsidRDefault="00792B35" w:rsidP="00684A2F">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792B35">
        <w:rPr>
          <w:rFonts w:asciiTheme="majorBidi" w:hAnsiTheme="majorBidi" w:cstheme="majorBidi"/>
          <w:color w:val="000000"/>
          <w:sz w:val="28"/>
          <w:szCs w:val="28"/>
        </w:rPr>
        <w:t>The filter occasionally flagged legitimate emails as spam, disrupting business communications.</w:t>
      </w:r>
    </w:p>
    <w:p w14:paraId="4CFA5B18" w14:textId="49EE4097" w:rsidR="00792B35" w:rsidRPr="00792B35" w:rsidRDefault="00792B35" w:rsidP="00792B35">
      <w:pPr>
        <w:pStyle w:val="NormalWeb"/>
        <w:shd w:val="clear" w:color="auto" w:fill="FFFFFF"/>
        <w:spacing w:before="120" w:after="120" w:line="360" w:lineRule="auto"/>
        <w:rPr>
          <w:rFonts w:asciiTheme="majorBidi" w:hAnsiTheme="majorBidi" w:cstheme="majorBidi"/>
          <w:b/>
          <w:bCs/>
          <w:color w:val="000000"/>
          <w:sz w:val="28"/>
          <w:szCs w:val="28"/>
        </w:rPr>
      </w:pPr>
      <w:r w:rsidRPr="00792B35">
        <w:rPr>
          <w:rFonts w:asciiTheme="majorBidi" w:hAnsiTheme="majorBidi" w:cstheme="majorBidi"/>
          <w:b/>
          <w:bCs/>
          <w:color w:val="000000"/>
          <w:sz w:val="28"/>
          <w:szCs w:val="28"/>
        </w:rPr>
        <w:t>2- Adaptability to New Spam Tactics:</w:t>
      </w:r>
    </w:p>
    <w:p w14:paraId="0F03F761" w14:textId="6EA4B73F" w:rsidR="00792B35" w:rsidRPr="00792B35" w:rsidRDefault="00792B35" w:rsidP="00684A2F">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792B35">
        <w:rPr>
          <w:rFonts w:asciiTheme="majorBidi" w:hAnsiTheme="majorBidi" w:cstheme="majorBidi"/>
          <w:color w:val="000000"/>
          <w:sz w:val="28"/>
          <w:szCs w:val="28"/>
        </w:rPr>
        <w:t>The current system struggled to adapt quickly to new and evolving spam techniques, resulting in periodic lapses in detection accuracy.</w:t>
      </w:r>
    </w:p>
    <w:p w14:paraId="7FB7B5C9" w14:textId="4016CB6C" w:rsidR="00792B35" w:rsidRPr="00792B35" w:rsidRDefault="00792B35" w:rsidP="00792B35">
      <w:pPr>
        <w:pStyle w:val="NormalWeb"/>
        <w:shd w:val="clear" w:color="auto" w:fill="FFFFFF"/>
        <w:spacing w:before="120" w:after="120"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3- </w:t>
      </w:r>
      <w:r w:rsidRPr="00792B35">
        <w:rPr>
          <w:rFonts w:asciiTheme="majorBidi" w:hAnsiTheme="majorBidi" w:cstheme="majorBidi"/>
          <w:b/>
          <w:bCs/>
          <w:color w:val="000000"/>
          <w:sz w:val="28"/>
          <w:szCs w:val="28"/>
        </w:rPr>
        <w:t>User Reporting and Feedback Mechanisms:</w:t>
      </w:r>
    </w:p>
    <w:p w14:paraId="4CA074A5" w14:textId="116F2E9E" w:rsidR="002D3201" w:rsidRDefault="00792B35" w:rsidP="00684A2F">
      <w:pPr>
        <w:pStyle w:val="NormalWeb"/>
        <w:numPr>
          <w:ilvl w:val="0"/>
          <w:numId w:val="43"/>
        </w:numPr>
        <w:shd w:val="clear" w:color="auto" w:fill="FFFFFF"/>
        <w:spacing w:before="120" w:beforeAutospacing="0" w:after="120" w:afterAutospacing="0" w:line="360" w:lineRule="auto"/>
        <w:rPr>
          <w:rFonts w:asciiTheme="majorBidi" w:hAnsiTheme="majorBidi" w:cstheme="majorBidi"/>
          <w:color w:val="000000"/>
          <w:sz w:val="28"/>
          <w:szCs w:val="28"/>
        </w:rPr>
      </w:pPr>
      <w:r w:rsidRPr="00792B35">
        <w:rPr>
          <w:rFonts w:asciiTheme="majorBidi" w:hAnsiTheme="majorBidi" w:cstheme="majorBidi"/>
          <w:color w:val="000000"/>
          <w:sz w:val="28"/>
          <w:szCs w:val="28"/>
        </w:rPr>
        <w:t>Limited mechanisms for users to report false positives and negatives, which hindered the ability to refine and improve the filter based on real-world usage.</w:t>
      </w:r>
    </w:p>
    <w:p w14:paraId="715C1260" w14:textId="77777777" w:rsidR="00684A2F" w:rsidRDefault="00684A2F" w:rsidP="00684A2F">
      <w:pPr>
        <w:pStyle w:val="NormalWeb"/>
        <w:shd w:val="clear" w:color="auto" w:fill="FFFFFF"/>
        <w:spacing w:before="120" w:beforeAutospacing="0" w:after="120" w:afterAutospacing="0" w:line="360" w:lineRule="auto"/>
        <w:rPr>
          <w:rFonts w:asciiTheme="majorBidi" w:hAnsiTheme="majorBidi" w:cstheme="majorBidi"/>
          <w:color w:val="000000"/>
          <w:sz w:val="28"/>
          <w:szCs w:val="28"/>
        </w:rPr>
      </w:pPr>
    </w:p>
    <w:p w14:paraId="7439E8CE" w14:textId="77777777" w:rsidR="00684A2F" w:rsidRDefault="00684A2F" w:rsidP="00684A2F">
      <w:pPr>
        <w:pStyle w:val="NormalWeb"/>
        <w:shd w:val="clear" w:color="auto" w:fill="FFFFFF"/>
        <w:spacing w:before="120" w:beforeAutospacing="0" w:after="120" w:afterAutospacing="0" w:line="360" w:lineRule="auto"/>
        <w:rPr>
          <w:rFonts w:asciiTheme="majorBidi" w:hAnsiTheme="majorBidi" w:cstheme="majorBidi"/>
          <w:color w:val="000000"/>
          <w:sz w:val="28"/>
          <w:szCs w:val="28"/>
        </w:rPr>
      </w:pPr>
    </w:p>
    <w:p w14:paraId="6CA51175" w14:textId="77777777" w:rsidR="00684A2F" w:rsidRDefault="00684A2F" w:rsidP="00684A2F">
      <w:pPr>
        <w:pStyle w:val="NormalWeb"/>
        <w:shd w:val="clear" w:color="auto" w:fill="FFFFFF"/>
        <w:spacing w:before="120" w:beforeAutospacing="0" w:after="120" w:afterAutospacing="0" w:line="360" w:lineRule="auto"/>
        <w:rPr>
          <w:rFonts w:asciiTheme="majorBidi" w:hAnsiTheme="majorBidi" w:cstheme="majorBidi"/>
          <w:color w:val="000000"/>
          <w:sz w:val="28"/>
          <w:szCs w:val="28"/>
        </w:rPr>
      </w:pPr>
    </w:p>
    <w:p w14:paraId="139BA1A1" w14:textId="77777777" w:rsidR="00684A2F" w:rsidRDefault="00684A2F" w:rsidP="00684A2F">
      <w:pPr>
        <w:pStyle w:val="NormalWeb"/>
        <w:shd w:val="clear" w:color="auto" w:fill="FFFFFF"/>
        <w:spacing w:before="120" w:beforeAutospacing="0" w:after="120" w:afterAutospacing="0" w:line="360" w:lineRule="auto"/>
        <w:rPr>
          <w:rFonts w:asciiTheme="majorBidi" w:hAnsiTheme="majorBidi" w:cstheme="majorBidi"/>
          <w:color w:val="000000"/>
          <w:sz w:val="28"/>
          <w:szCs w:val="28"/>
        </w:rPr>
      </w:pPr>
    </w:p>
    <w:p w14:paraId="54945529" w14:textId="77777777" w:rsidR="00684A2F" w:rsidRDefault="00684A2F" w:rsidP="00684A2F">
      <w:pPr>
        <w:pStyle w:val="NormalWeb"/>
        <w:shd w:val="clear" w:color="auto" w:fill="FFFFFF"/>
        <w:spacing w:before="120" w:beforeAutospacing="0" w:after="120" w:afterAutospacing="0" w:line="360" w:lineRule="auto"/>
        <w:rPr>
          <w:rFonts w:asciiTheme="majorBidi" w:hAnsiTheme="majorBidi" w:cstheme="majorBidi"/>
          <w:color w:val="000000"/>
          <w:sz w:val="28"/>
          <w:szCs w:val="28"/>
        </w:rPr>
      </w:pPr>
    </w:p>
    <w:p w14:paraId="5993DE29" w14:textId="77777777" w:rsidR="00684A2F" w:rsidRDefault="00684A2F" w:rsidP="00684A2F">
      <w:pPr>
        <w:pStyle w:val="NormalWeb"/>
        <w:shd w:val="clear" w:color="auto" w:fill="FFFFFF"/>
        <w:spacing w:before="120" w:beforeAutospacing="0" w:after="120" w:afterAutospacing="0" w:line="360" w:lineRule="auto"/>
        <w:rPr>
          <w:rFonts w:asciiTheme="majorBidi" w:hAnsiTheme="majorBidi" w:cstheme="majorBidi"/>
          <w:color w:val="000000"/>
          <w:sz w:val="28"/>
          <w:szCs w:val="28"/>
        </w:rPr>
      </w:pPr>
    </w:p>
    <w:p w14:paraId="18BEA3B0" w14:textId="77777777" w:rsidR="00684A2F" w:rsidRDefault="00684A2F" w:rsidP="00684A2F">
      <w:pPr>
        <w:pStyle w:val="NormalWeb"/>
        <w:shd w:val="clear" w:color="auto" w:fill="FFFFFF"/>
        <w:spacing w:before="120" w:beforeAutospacing="0" w:after="120" w:afterAutospacing="0" w:line="360" w:lineRule="auto"/>
        <w:rPr>
          <w:rFonts w:asciiTheme="majorBidi" w:hAnsiTheme="majorBidi" w:cstheme="majorBidi"/>
          <w:color w:val="000000"/>
          <w:sz w:val="28"/>
          <w:szCs w:val="28"/>
        </w:rPr>
      </w:pPr>
    </w:p>
    <w:p w14:paraId="649A53C7" w14:textId="77777777" w:rsidR="00684A2F" w:rsidRDefault="00684A2F" w:rsidP="00684A2F">
      <w:pPr>
        <w:pStyle w:val="NormalWeb"/>
        <w:shd w:val="clear" w:color="auto" w:fill="FFFFFF"/>
        <w:spacing w:before="120" w:beforeAutospacing="0" w:after="120" w:afterAutospacing="0" w:line="360" w:lineRule="auto"/>
        <w:rPr>
          <w:rFonts w:asciiTheme="majorBidi" w:hAnsiTheme="majorBidi" w:cstheme="majorBidi"/>
          <w:color w:val="000000"/>
          <w:sz w:val="28"/>
          <w:szCs w:val="28"/>
        </w:rPr>
      </w:pPr>
    </w:p>
    <w:p w14:paraId="0F8CE604" w14:textId="77777777" w:rsidR="00684A2F" w:rsidRDefault="00684A2F" w:rsidP="00684A2F">
      <w:pPr>
        <w:pStyle w:val="NormalWeb"/>
        <w:shd w:val="clear" w:color="auto" w:fill="FFFFFF"/>
        <w:spacing w:before="120" w:beforeAutospacing="0" w:after="120" w:afterAutospacing="0" w:line="360" w:lineRule="auto"/>
        <w:rPr>
          <w:rFonts w:asciiTheme="majorBidi" w:hAnsiTheme="majorBidi" w:cstheme="majorBidi"/>
          <w:color w:val="000000"/>
          <w:sz w:val="28"/>
          <w:szCs w:val="28"/>
        </w:rPr>
      </w:pPr>
    </w:p>
    <w:p w14:paraId="2B60F06F" w14:textId="77777777" w:rsidR="00684A2F" w:rsidRDefault="00684A2F" w:rsidP="00684A2F">
      <w:pPr>
        <w:pStyle w:val="NormalWeb"/>
        <w:shd w:val="clear" w:color="auto" w:fill="FFFFFF"/>
        <w:spacing w:before="120" w:beforeAutospacing="0" w:after="120" w:afterAutospacing="0" w:line="360" w:lineRule="auto"/>
        <w:rPr>
          <w:rFonts w:asciiTheme="majorBidi" w:hAnsiTheme="majorBidi" w:cstheme="majorBidi"/>
          <w:color w:val="000000"/>
          <w:sz w:val="28"/>
          <w:szCs w:val="28"/>
        </w:rPr>
      </w:pPr>
    </w:p>
    <w:p w14:paraId="0D366D7E" w14:textId="77777777" w:rsidR="00684A2F" w:rsidRPr="00684A2F" w:rsidRDefault="00684A2F" w:rsidP="00684A2F">
      <w:pPr>
        <w:pStyle w:val="NormalWeb"/>
        <w:shd w:val="clear" w:color="auto" w:fill="FFFFFF"/>
        <w:spacing w:before="120" w:beforeAutospacing="0" w:after="120" w:afterAutospacing="0" w:line="360" w:lineRule="auto"/>
        <w:rPr>
          <w:rFonts w:asciiTheme="majorBidi" w:hAnsiTheme="majorBidi" w:cstheme="majorBidi"/>
          <w:color w:val="000000"/>
          <w:sz w:val="28"/>
          <w:szCs w:val="28"/>
        </w:rPr>
      </w:pPr>
    </w:p>
    <w:p w14:paraId="270F5104" w14:textId="72086401" w:rsidR="00684A2F" w:rsidRPr="00684A2F" w:rsidRDefault="00684A2F" w:rsidP="00684A2F">
      <w:pPr>
        <w:pStyle w:val="NormalWeb"/>
        <w:shd w:val="clear" w:color="auto" w:fill="FFFFFF"/>
        <w:spacing w:before="120" w:after="120" w:line="360" w:lineRule="auto"/>
        <w:rPr>
          <w:rFonts w:asciiTheme="majorBidi" w:hAnsiTheme="majorBidi" w:cstheme="majorBidi"/>
          <w:b/>
          <w:bCs/>
          <w:color w:val="000000"/>
          <w:sz w:val="36"/>
          <w:szCs w:val="36"/>
        </w:rPr>
      </w:pPr>
      <w:r w:rsidRPr="00684A2F">
        <w:rPr>
          <w:rFonts w:asciiTheme="majorBidi" w:hAnsiTheme="majorBidi" w:cstheme="majorBidi"/>
          <w:b/>
          <w:bCs/>
          <w:color w:val="000000"/>
          <w:sz w:val="36"/>
          <w:szCs w:val="36"/>
        </w:rPr>
        <w:lastRenderedPageBreak/>
        <w:t>Recommendations</w:t>
      </w:r>
    </w:p>
    <w:p w14:paraId="51460F73" w14:textId="7FB70657" w:rsidR="00684A2F" w:rsidRPr="00684A2F" w:rsidRDefault="00684A2F" w:rsidP="00684A2F">
      <w:pPr>
        <w:pStyle w:val="NormalWeb"/>
        <w:shd w:val="clear" w:color="auto" w:fill="FFFFFF"/>
        <w:spacing w:before="120" w:after="120"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1- </w:t>
      </w:r>
      <w:r w:rsidRPr="00684A2F">
        <w:rPr>
          <w:rFonts w:asciiTheme="majorBidi" w:hAnsiTheme="majorBidi" w:cstheme="majorBidi"/>
          <w:b/>
          <w:bCs/>
          <w:color w:val="000000"/>
          <w:sz w:val="28"/>
          <w:szCs w:val="28"/>
        </w:rPr>
        <w:t>Refine Filter Parameters:</w:t>
      </w:r>
    </w:p>
    <w:p w14:paraId="29ABDFE3" w14:textId="30B1569A" w:rsidR="00684A2F" w:rsidRPr="00684A2F" w:rsidRDefault="00684A2F" w:rsidP="00684A2F">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684A2F">
        <w:rPr>
          <w:rFonts w:asciiTheme="majorBidi" w:hAnsiTheme="majorBidi" w:cstheme="majorBidi"/>
          <w:color w:val="000000"/>
          <w:sz w:val="28"/>
          <w:szCs w:val="28"/>
        </w:rPr>
        <w:t>Adjust and fine-tune the spam detection thresholds to balance sensitivity and specificity better. Regularly update these parameters based on ongoing analysis and feedback.</w:t>
      </w:r>
    </w:p>
    <w:p w14:paraId="696F441F" w14:textId="1E542D36" w:rsidR="00684A2F" w:rsidRPr="00684A2F" w:rsidRDefault="00684A2F" w:rsidP="00684A2F">
      <w:pPr>
        <w:pStyle w:val="NormalWeb"/>
        <w:shd w:val="clear" w:color="auto" w:fill="FFFFFF"/>
        <w:spacing w:before="120" w:after="120"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2- </w:t>
      </w:r>
      <w:r w:rsidRPr="00684A2F">
        <w:rPr>
          <w:rFonts w:asciiTheme="majorBidi" w:hAnsiTheme="majorBidi" w:cstheme="majorBidi"/>
          <w:b/>
          <w:bCs/>
          <w:color w:val="000000"/>
          <w:sz w:val="28"/>
          <w:szCs w:val="28"/>
        </w:rPr>
        <w:t>Implement Machine Learning Algorithms:</w:t>
      </w:r>
    </w:p>
    <w:p w14:paraId="378AA7EE" w14:textId="1E572D3D" w:rsidR="00684A2F" w:rsidRPr="00684A2F" w:rsidRDefault="00684A2F" w:rsidP="00684A2F">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684A2F">
        <w:rPr>
          <w:rFonts w:asciiTheme="majorBidi" w:hAnsiTheme="majorBidi" w:cstheme="majorBidi"/>
          <w:color w:val="000000"/>
          <w:sz w:val="28"/>
          <w:szCs w:val="28"/>
        </w:rPr>
        <w:t>Integrate machine learning models to enhance the spam filter's adaptability and accuracy. These models can learn from historical data and user feedback, improving detection rates over time.</w:t>
      </w:r>
    </w:p>
    <w:p w14:paraId="415BAFF0" w14:textId="080471DD" w:rsidR="00684A2F" w:rsidRPr="00684A2F" w:rsidRDefault="00684A2F" w:rsidP="00684A2F">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684A2F">
        <w:rPr>
          <w:rFonts w:asciiTheme="majorBidi" w:hAnsiTheme="majorBidi" w:cstheme="majorBidi"/>
          <w:color w:val="000000"/>
          <w:sz w:val="28"/>
          <w:szCs w:val="28"/>
        </w:rPr>
        <w:t>Use supervised learning to train models on labeled datasets of spam and non-spam emails, continually updating the models with new data.</w:t>
      </w:r>
    </w:p>
    <w:p w14:paraId="4D5B2E13" w14:textId="03D0403C" w:rsidR="00684A2F" w:rsidRPr="00684A2F" w:rsidRDefault="00684A2F" w:rsidP="00684A2F">
      <w:pPr>
        <w:pStyle w:val="NormalWeb"/>
        <w:shd w:val="clear" w:color="auto" w:fill="FFFFFF"/>
        <w:spacing w:before="120" w:after="120" w:line="360" w:lineRule="auto"/>
        <w:rPr>
          <w:rFonts w:asciiTheme="majorBidi" w:hAnsiTheme="majorBidi" w:cstheme="majorBidi"/>
          <w:b/>
          <w:bCs/>
          <w:color w:val="000000"/>
          <w:sz w:val="28"/>
          <w:szCs w:val="28"/>
        </w:rPr>
      </w:pPr>
      <w:r w:rsidRPr="00684A2F">
        <w:rPr>
          <w:rFonts w:asciiTheme="majorBidi" w:hAnsiTheme="majorBidi" w:cstheme="majorBidi"/>
          <w:b/>
          <w:bCs/>
          <w:color w:val="000000"/>
          <w:sz w:val="28"/>
          <w:szCs w:val="28"/>
        </w:rPr>
        <w:t>3- Regular Updates to Blacklists and Whitelists:</w:t>
      </w:r>
    </w:p>
    <w:p w14:paraId="27066DF8" w14:textId="673CEAC0" w:rsidR="00684A2F" w:rsidRPr="00684A2F" w:rsidRDefault="00684A2F" w:rsidP="00684A2F">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684A2F">
        <w:rPr>
          <w:rFonts w:asciiTheme="majorBidi" w:hAnsiTheme="majorBidi" w:cstheme="majorBidi"/>
          <w:color w:val="000000"/>
          <w:sz w:val="28"/>
          <w:szCs w:val="28"/>
        </w:rPr>
        <w:t>Maintain and regularly update blacklists (known spam sources) and whitelists (trusted senders) to keep the filter current with emerging threats.</w:t>
      </w:r>
    </w:p>
    <w:p w14:paraId="1B55B0E6" w14:textId="2E65755F" w:rsidR="00684A2F" w:rsidRDefault="00684A2F" w:rsidP="00684A2F">
      <w:pPr>
        <w:pStyle w:val="NormalWeb"/>
        <w:numPr>
          <w:ilvl w:val="0"/>
          <w:numId w:val="43"/>
        </w:numPr>
        <w:shd w:val="clear" w:color="auto" w:fill="FFFFFF"/>
        <w:spacing w:before="120" w:after="120" w:line="360" w:lineRule="auto"/>
        <w:rPr>
          <w:rFonts w:asciiTheme="majorBidi" w:hAnsiTheme="majorBidi" w:cstheme="majorBidi"/>
          <w:color w:val="000000"/>
        </w:rPr>
      </w:pPr>
      <w:r w:rsidRPr="00684A2F">
        <w:rPr>
          <w:rFonts w:asciiTheme="majorBidi" w:hAnsiTheme="majorBidi" w:cstheme="majorBidi"/>
          <w:color w:val="000000"/>
          <w:sz w:val="28"/>
          <w:szCs w:val="28"/>
        </w:rPr>
        <w:t>Automate the update process where possible to ensure timely incorporation of new data</w:t>
      </w:r>
      <w:r>
        <w:rPr>
          <w:rFonts w:asciiTheme="majorBidi" w:hAnsiTheme="majorBidi" w:cstheme="majorBidi"/>
          <w:color w:val="000000"/>
        </w:rPr>
        <w:t>.</w:t>
      </w:r>
    </w:p>
    <w:p w14:paraId="4F1E7786" w14:textId="77777777" w:rsidR="00684A2F" w:rsidRDefault="00684A2F" w:rsidP="00684A2F">
      <w:pPr>
        <w:pStyle w:val="NormalWeb"/>
        <w:shd w:val="clear" w:color="auto" w:fill="FFFFFF"/>
        <w:spacing w:before="120" w:after="120" w:line="360" w:lineRule="auto"/>
        <w:rPr>
          <w:rFonts w:asciiTheme="majorBidi" w:hAnsiTheme="majorBidi" w:cstheme="majorBidi"/>
          <w:color w:val="000000"/>
        </w:rPr>
      </w:pPr>
    </w:p>
    <w:p w14:paraId="5EDC3F79" w14:textId="77777777" w:rsidR="00684A2F" w:rsidRDefault="00684A2F" w:rsidP="00684A2F">
      <w:pPr>
        <w:pStyle w:val="NormalWeb"/>
        <w:shd w:val="clear" w:color="auto" w:fill="FFFFFF"/>
        <w:spacing w:before="120" w:after="120" w:line="360" w:lineRule="auto"/>
        <w:rPr>
          <w:rFonts w:asciiTheme="majorBidi" w:hAnsiTheme="majorBidi" w:cstheme="majorBidi"/>
          <w:color w:val="000000"/>
        </w:rPr>
      </w:pPr>
    </w:p>
    <w:p w14:paraId="427BDF19" w14:textId="77777777" w:rsidR="00684A2F" w:rsidRDefault="00684A2F" w:rsidP="00684A2F">
      <w:pPr>
        <w:pStyle w:val="NormalWeb"/>
        <w:shd w:val="clear" w:color="auto" w:fill="FFFFFF"/>
        <w:spacing w:before="120" w:after="120" w:line="360" w:lineRule="auto"/>
        <w:rPr>
          <w:rFonts w:asciiTheme="majorBidi" w:hAnsiTheme="majorBidi" w:cstheme="majorBidi"/>
          <w:color w:val="000000"/>
        </w:rPr>
      </w:pPr>
    </w:p>
    <w:p w14:paraId="252A8944" w14:textId="77777777" w:rsidR="00684A2F" w:rsidRDefault="00684A2F" w:rsidP="00684A2F">
      <w:pPr>
        <w:pStyle w:val="NormalWeb"/>
        <w:shd w:val="clear" w:color="auto" w:fill="FFFFFF"/>
        <w:spacing w:before="120" w:after="120" w:line="360" w:lineRule="auto"/>
        <w:rPr>
          <w:rFonts w:asciiTheme="majorBidi" w:hAnsiTheme="majorBidi" w:cstheme="majorBidi"/>
          <w:color w:val="000000"/>
        </w:rPr>
      </w:pPr>
    </w:p>
    <w:p w14:paraId="6BE0BE9B" w14:textId="77777777" w:rsidR="00684A2F" w:rsidRPr="00684A2F" w:rsidRDefault="00684A2F" w:rsidP="00684A2F">
      <w:pPr>
        <w:pStyle w:val="NormalWeb"/>
        <w:shd w:val="clear" w:color="auto" w:fill="FFFFFF"/>
        <w:spacing w:before="120" w:after="120" w:line="360" w:lineRule="auto"/>
        <w:rPr>
          <w:rFonts w:asciiTheme="majorBidi" w:hAnsiTheme="majorBidi" w:cstheme="majorBidi"/>
          <w:color w:val="000000"/>
        </w:rPr>
      </w:pPr>
    </w:p>
    <w:p w14:paraId="0805AE56" w14:textId="15A752C1" w:rsidR="00684A2F" w:rsidRPr="00684A2F" w:rsidRDefault="00684A2F" w:rsidP="00684A2F">
      <w:pPr>
        <w:pStyle w:val="NormalWeb"/>
        <w:shd w:val="clear" w:color="auto" w:fill="FFFFFF"/>
        <w:spacing w:before="120" w:after="120" w:line="360" w:lineRule="auto"/>
        <w:rPr>
          <w:rFonts w:asciiTheme="majorBidi" w:hAnsiTheme="majorBidi" w:cstheme="majorBidi"/>
          <w:b/>
          <w:bCs/>
          <w:color w:val="000000"/>
          <w:sz w:val="28"/>
          <w:szCs w:val="28"/>
        </w:rPr>
      </w:pPr>
      <w:r w:rsidRPr="00684A2F">
        <w:rPr>
          <w:rFonts w:asciiTheme="majorBidi" w:hAnsiTheme="majorBidi" w:cstheme="majorBidi"/>
          <w:b/>
          <w:bCs/>
          <w:color w:val="000000"/>
          <w:sz w:val="28"/>
          <w:szCs w:val="28"/>
        </w:rPr>
        <w:lastRenderedPageBreak/>
        <w:t>4- Enhance User Education and Feedback:</w:t>
      </w:r>
    </w:p>
    <w:p w14:paraId="5CFDCEAA" w14:textId="77777777" w:rsidR="00684A2F" w:rsidRPr="00684A2F" w:rsidRDefault="00684A2F" w:rsidP="00684A2F">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684A2F">
        <w:rPr>
          <w:rFonts w:asciiTheme="majorBidi" w:hAnsiTheme="majorBidi" w:cstheme="majorBidi"/>
          <w:color w:val="000000"/>
          <w:sz w:val="28"/>
          <w:szCs w:val="28"/>
        </w:rPr>
        <w:t>Educate users on how to recognize and report spam effectively. Provide clear guidelines on reporting false positives and false negatives to help improve the filter's accuracy.</w:t>
      </w:r>
    </w:p>
    <w:p w14:paraId="207A2078" w14:textId="46191BD5" w:rsidR="00684A2F" w:rsidRPr="00684A2F" w:rsidRDefault="00684A2F" w:rsidP="00684A2F">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684A2F">
        <w:rPr>
          <w:rFonts w:asciiTheme="majorBidi" w:hAnsiTheme="majorBidi" w:cstheme="majorBidi"/>
          <w:color w:val="000000"/>
          <w:sz w:val="28"/>
          <w:szCs w:val="28"/>
        </w:rPr>
        <w:t>Develop user-friendly reporting tools within the email interface to facilitate easy and quick feedback.</w:t>
      </w:r>
    </w:p>
    <w:p w14:paraId="0E1C66EB" w14:textId="4C4D99E9" w:rsidR="00684A2F" w:rsidRPr="00684A2F" w:rsidRDefault="00684A2F" w:rsidP="00684A2F">
      <w:pPr>
        <w:pStyle w:val="NormalWeb"/>
        <w:shd w:val="clear" w:color="auto" w:fill="FFFFFF"/>
        <w:spacing w:before="120" w:after="120" w:line="360" w:lineRule="auto"/>
        <w:rPr>
          <w:rFonts w:asciiTheme="majorBidi" w:hAnsiTheme="majorBidi" w:cstheme="majorBidi"/>
          <w:b/>
          <w:bCs/>
          <w:color w:val="000000"/>
          <w:sz w:val="28"/>
          <w:szCs w:val="28"/>
        </w:rPr>
      </w:pPr>
      <w:r w:rsidRPr="00684A2F">
        <w:rPr>
          <w:rFonts w:asciiTheme="majorBidi" w:hAnsiTheme="majorBidi" w:cstheme="majorBidi"/>
          <w:b/>
          <w:bCs/>
          <w:color w:val="000000"/>
          <w:sz w:val="28"/>
          <w:szCs w:val="28"/>
        </w:rPr>
        <w:t>5- Integration with External Services:</w:t>
      </w:r>
    </w:p>
    <w:p w14:paraId="40865080" w14:textId="6E7329BC" w:rsidR="00684A2F" w:rsidRPr="00684A2F" w:rsidRDefault="00684A2F" w:rsidP="00684A2F">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684A2F">
        <w:rPr>
          <w:rFonts w:asciiTheme="majorBidi" w:hAnsiTheme="majorBidi" w:cstheme="majorBidi"/>
          <w:color w:val="000000"/>
          <w:sz w:val="28"/>
          <w:szCs w:val="28"/>
        </w:rPr>
        <w:t>Explore the integration of the spam filter with external spam detection services or APIs. These services can provide additional layers of protection and leverage broader threat intelligence.</w:t>
      </w:r>
    </w:p>
    <w:p w14:paraId="39D90E9F" w14:textId="53150D9A" w:rsidR="00684A2F" w:rsidRPr="00684A2F" w:rsidRDefault="00684A2F" w:rsidP="00684A2F">
      <w:pPr>
        <w:pStyle w:val="NormalWeb"/>
        <w:shd w:val="clear" w:color="auto" w:fill="FFFFFF"/>
        <w:spacing w:before="120" w:after="120" w:line="360" w:lineRule="auto"/>
        <w:rPr>
          <w:rFonts w:asciiTheme="majorBidi" w:hAnsiTheme="majorBidi" w:cstheme="majorBidi"/>
          <w:b/>
          <w:bCs/>
          <w:color w:val="000000"/>
          <w:sz w:val="28"/>
          <w:szCs w:val="28"/>
        </w:rPr>
      </w:pPr>
      <w:r w:rsidRPr="00684A2F">
        <w:rPr>
          <w:rFonts w:asciiTheme="majorBidi" w:hAnsiTheme="majorBidi" w:cstheme="majorBidi"/>
          <w:b/>
          <w:bCs/>
          <w:color w:val="000000"/>
          <w:sz w:val="28"/>
          <w:szCs w:val="28"/>
        </w:rPr>
        <w:t>6- Continuous Monitoring and Maintenance:</w:t>
      </w:r>
    </w:p>
    <w:p w14:paraId="5712C865" w14:textId="77777777" w:rsidR="00684A2F" w:rsidRPr="00684A2F" w:rsidRDefault="00684A2F" w:rsidP="00684A2F">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684A2F">
        <w:rPr>
          <w:rFonts w:asciiTheme="majorBidi" w:hAnsiTheme="majorBidi" w:cstheme="majorBidi"/>
          <w:color w:val="000000"/>
          <w:sz w:val="28"/>
          <w:szCs w:val="28"/>
        </w:rPr>
        <w:t>Establish a routine for continuous monitoring and maintenance of the spam filter. Regularly review performance metrics, analyze feedback, and adjust the system as needed.</w:t>
      </w:r>
    </w:p>
    <w:p w14:paraId="11794BCB" w14:textId="69B7B3F8" w:rsidR="00684A2F" w:rsidRPr="00684A2F" w:rsidRDefault="00684A2F" w:rsidP="00684A2F">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684A2F">
        <w:rPr>
          <w:rFonts w:asciiTheme="majorBidi" w:hAnsiTheme="majorBidi" w:cstheme="majorBidi"/>
          <w:color w:val="000000"/>
          <w:sz w:val="28"/>
          <w:szCs w:val="28"/>
        </w:rPr>
        <w:t>Conduct periodic audits and updates to ensure the filter remains effective against the latest spam techniques.</w:t>
      </w:r>
    </w:p>
    <w:p w14:paraId="1BCECD0B" w14:textId="46C8F89F" w:rsidR="00684A2F" w:rsidRPr="00684A2F" w:rsidRDefault="00684A2F" w:rsidP="00684A2F">
      <w:pPr>
        <w:pStyle w:val="NormalWeb"/>
        <w:shd w:val="clear" w:color="auto" w:fill="FFFFFF"/>
        <w:spacing w:before="120" w:after="120" w:line="360" w:lineRule="auto"/>
        <w:rPr>
          <w:rFonts w:asciiTheme="majorBidi" w:hAnsiTheme="majorBidi" w:cstheme="majorBidi"/>
          <w:b/>
          <w:bCs/>
          <w:color w:val="000000"/>
          <w:sz w:val="28"/>
          <w:szCs w:val="28"/>
        </w:rPr>
      </w:pPr>
      <w:r w:rsidRPr="00684A2F">
        <w:rPr>
          <w:rFonts w:asciiTheme="majorBidi" w:hAnsiTheme="majorBidi" w:cstheme="majorBidi"/>
          <w:b/>
          <w:bCs/>
          <w:color w:val="000000"/>
          <w:sz w:val="28"/>
          <w:szCs w:val="28"/>
        </w:rPr>
        <w:t>7- Advanced Analytical Tools:</w:t>
      </w:r>
    </w:p>
    <w:p w14:paraId="679CDCA9" w14:textId="77777777" w:rsidR="00684A2F" w:rsidRPr="00684A2F" w:rsidRDefault="00684A2F" w:rsidP="00684A2F">
      <w:pPr>
        <w:pStyle w:val="NormalWeb"/>
        <w:numPr>
          <w:ilvl w:val="0"/>
          <w:numId w:val="43"/>
        </w:numPr>
        <w:shd w:val="clear" w:color="auto" w:fill="FFFFFF"/>
        <w:spacing w:before="120" w:after="120" w:line="360" w:lineRule="auto"/>
        <w:rPr>
          <w:rFonts w:asciiTheme="majorBidi" w:hAnsiTheme="majorBidi" w:cstheme="majorBidi"/>
          <w:color w:val="000000"/>
          <w:sz w:val="28"/>
          <w:szCs w:val="28"/>
        </w:rPr>
      </w:pPr>
      <w:r w:rsidRPr="00684A2F">
        <w:rPr>
          <w:rFonts w:asciiTheme="majorBidi" w:hAnsiTheme="majorBidi" w:cstheme="majorBidi"/>
          <w:color w:val="000000"/>
          <w:sz w:val="28"/>
          <w:szCs w:val="28"/>
        </w:rPr>
        <w:t>Utilize advanced analytical tools to conduct deeper analyses of email traffic and spam patterns. This can help identify subtle trends and improve the filter's precision.</w:t>
      </w:r>
    </w:p>
    <w:p w14:paraId="42A7AF8A" w14:textId="07CA2C0B" w:rsidR="002D3201" w:rsidRDefault="00684A2F" w:rsidP="00684A2F">
      <w:pPr>
        <w:pStyle w:val="NormalWeb"/>
        <w:numPr>
          <w:ilvl w:val="0"/>
          <w:numId w:val="43"/>
        </w:numPr>
        <w:shd w:val="clear" w:color="auto" w:fill="FFFFFF"/>
        <w:spacing w:before="120" w:beforeAutospacing="0" w:after="120" w:afterAutospacing="0" w:line="360" w:lineRule="auto"/>
        <w:rPr>
          <w:rFonts w:asciiTheme="majorBidi" w:hAnsiTheme="majorBidi" w:cstheme="majorBidi"/>
          <w:color w:val="000000"/>
        </w:rPr>
      </w:pPr>
      <w:r w:rsidRPr="00684A2F">
        <w:rPr>
          <w:rFonts w:asciiTheme="majorBidi" w:hAnsiTheme="majorBidi" w:cstheme="majorBidi"/>
          <w:color w:val="000000"/>
          <w:sz w:val="28"/>
          <w:szCs w:val="28"/>
        </w:rPr>
        <w:t>Implement real-time monitoring dashboards for ongoing performance tracking and immediate issue identification</w:t>
      </w:r>
      <w:r w:rsidRPr="00684A2F">
        <w:rPr>
          <w:rFonts w:asciiTheme="majorBidi" w:hAnsiTheme="majorBidi" w:cstheme="majorBidi"/>
          <w:color w:val="000000"/>
        </w:rPr>
        <w:t>.</w:t>
      </w:r>
    </w:p>
    <w:p w14:paraId="3606138E"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222900EF" w14:textId="77777777" w:rsidR="002D3201" w:rsidRDefault="002D3201" w:rsidP="00684A2F">
      <w:pPr>
        <w:pStyle w:val="NormalWeb"/>
        <w:shd w:val="clear" w:color="auto" w:fill="FFFFFF"/>
        <w:spacing w:before="120" w:beforeAutospacing="0" w:after="120" w:afterAutospacing="0" w:line="360" w:lineRule="auto"/>
        <w:jc w:val="center"/>
        <w:rPr>
          <w:rFonts w:asciiTheme="majorBidi" w:hAnsiTheme="majorBidi" w:cstheme="majorBidi"/>
          <w:color w:val="000000"/>
        </w:rPr>
      </w:pPr>
    </w:p>
    <w:p w14:paraId="1A159C34"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4A164664"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53973974"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6B83E9C9"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3EACAB45"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6CFAC19C" w14:textId="28AC8F8F" w:rsidR="00684A2F" w:rsidRDefault="00684A2F" w:rsidP="00684A2F">
      <w:pPr>
        <w:pStyle w:val="NormalWeb"/>
        <w:shd w:val="clear" w:color="auto" w:fill="FFFFFF"/>
        <w:spacing w:before="120" w:beforeAutospacing="0" w:after="120" w:afterAutospacing="0" w:line="360" w:lineRule="auto"/>
        <w:jc w:val="center"/>
        <w:rPr>
          <w:rFonts w:asciiTheme="majorBidi" w:hAnsiTheme="majorBidi" w:cstheme="majorBidi"/>
          <w:b/>
          <w:bCs/>
          <w:color w:val="000000"/>
          <w:sz w:val="96"/>
          <w:szCs w:val="96"/>
        </w:rPr>
      </w:pPr>
      <w:r>
        <w:rPr>
          <w:rFonts w:asciiTheme="majorBidi" w:hAnsiTheme="majorBidi" w:cstheme="majorBidi"/>
          <w:b/>
          <w:bCs/>
          <w:color w:val="000000"/>
          <w:sz w:val="96"/>
          <w:szCs w:val="96"/>
        </w:rPr>
        <w:t>Chapter 8</w:t>
      </w:r>
    </w:p>
    <w:p w14:paraId="0DBBEF6F" w14:textId="77777777" w:rsidR="00684A2F" w:rsidRDefault="00684A2F" w:rsidP="00684A2F">
      <w:pPr>
        <w:pStyle w:val="NormalWeb"/>
        <w:shd w:val="clear" w:color="auto" w:fill="FFFFFF"/>
        <w:spacing w:before="120" w:beforeAutospacing="0" w:after="120" w:afterAutospacing="0" w:line="360" w:lineRule="auto"/>
        <w:jc w:val="center"/>
        <w:rPr>
          <w:rFonts w:asciiTheme="majorBidi" w:hAnsiTheme="majorBidi" w:cstheme="majorBidi"/>
          <w:b/>
          <w:bCs/>
          <w:color w:val="000000"/>
          <w:sz w:val="96"/>
          <w:szCs w:val="96"/>
        </w:rPr>
      </w:pPr>
    </w:p>
    <w:p w14:paraId="01335B99" w14:textId="6AE27C00" w:rsidR="002D3201" w:rsidRPr="00684A2F" w:rsidRDefault="00684A2F" w:rsidP="00684A2F">
      <w:pPr>
        <w:pStyle w:val="NormalWeb"/>
        <w:shd w:val="clear" w:color="auto" w:fill="FFFFFF"/>
        <w:spacing w:before="120" w:beforeAutospacing="0" w:after="120" w:afterAutospacing="0" w:line="360" w:lineRule="auto"/>
        <w:jc w:val="center"/>
        <w:rPr>
          <w:rFonts w:asciiTheme="majorBidi" w:hAnsiTheme="majorBidi" w:cstheme="majorBidi"/>
          <w:b/>
          <w:bCs/>
          <w:color w:val="000000"/>
          <w:sz w:val="96"/>
          <w:szCs w:val="96"/>
        </w:rPr>
      </w:pPr>
      <w:r w:rsidRPr="00684A2F">
        <w:rPr>
          <w:rFonts w:asciiTheme="majorBidi" w:hAnsiTheme="majorBidi" w:cstheme="majorBidi"/>
          <w:b/>
          <w:bCs/>
          <w:color w:val="000000"/>
          <w:sz w:val="96"/>
          <w:szCs w:val="96"/>
        </w:rPr>
        <w:t xml:space="preserve"> Conclusions and Recommendations</w:t>
      </w:r>
    </w:p>
    <w:p w14:paraId="2A4DB4C8"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021D18FB" w14:textId="77777777" w:rsidR="002D3201" w:rsidRDefault="002D3201" w:rsidP="00C10B6E">
      <w:pPr>
        <w:pStyle w:val="NormalWeb"/>
        <w:shd w:val="clear" w:color="auto" w:fill="FFFFFF"/>
        <w:spacing w:before="120" w:beforeAutospacing="0" w:after="120" w:afterAutospacing="0" w:line="360" w:lineRule="auto"/>
        <w:rPr>
          <w:rFonts w:asciiTheme="majorBidi" w:hAnsiTheme="majorBidi" w:cstheme="majorBidi"/>
          <w:color w:val="000000"/>
        </w:rPr>
      </w:pPr>
    </w:p>
    <w:p w14:paraId="4D8F3FAD" w14:textId="2E90EB3A" w:rsidR="009F224B" w:rsidRDefault="009F224B"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089CED82" w14:textId="77777777" w:rsidR="00F37CE1" w:rsidRDefault="00F37CE1"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07505B1D" w14:textId="77777777" w:rsidR="00F37CE1" w:rsidRDefault="00F37CE1"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30C41491" w14:textId="77777777" w:rsidR="00F37CE1" w:rsidRDefault="00F37CE1"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6D55DEE2" w14:textId="77777777" w:rsidR="00F37CE1" w:rsidRDefault="00F37CE1"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125466A3" w14:textId="77777777" w:rsidR="00F37CE1" w:rsidRDefault="00F37CE1"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0DF64318" w14:textId="0DD5C5AE" w:rsidR="00A45248" w:rsidRDefault="009D32A9" w:rsidP="005F6822">
      <w:pPr>
        <w:tabs>
          <w:tab w:val="left" w:pos="1350"/>
          <w:tab w:val="left" w:pos="1530"/>
          <w:tab w:val="left" w:pos="2340"/>
          <w:tab w:val="left" w:pos="2790"/>
          <w:tab w:val="left" w:pos="2880"/>
        </w:tabs>
        <w:rPr>
          <w:rFonts w:asciiTheme="majorBidi" w:hAnsiTheme="majorBidi" w:cstheme="majorBidi"/>
          <w:b/>
          <w:bCs/>
          <w:sz w:val="36"/>
          <w:szCs w:val="36"/>
        </w:rPr>
      </w:pPr>
      <w:r>
        <w:rPr>
          <w:rFonts w:asciiTheme="majorBidi" w:hAnsiTheme="majorBidi" w:cstheme="majorBidi"/>
          <w:b/>
          <w:bCs/>
          <w:sz w:val="36"/>
          <w:szCs w:val="36"/>
        </w:rPr>
        <w:lastRenderedPageBreak/>
        <w:t>8.1 Key Conclusions</w:t>
      </w:r>
    </w:p>
    <w:p w14:paraId="00B5A8D9" w14:textId="77777777" w:rsidR="003C3B14" w:rsidRDefault="003C3B14" w:rsidP="005F6822">
      <w:pPr>
        <w:tabs>
          <w:tab w:val="left" w:pos="1350"/>
          <w:tab w:val="left" w:pos="1530"/>
          <w:tab w:val="left" w:pos="2340"/>
          <w:tab w:val="left" w:pos="2790"/>
          <w:tab w:val="left" w:pos="2880"/>
        </w:tabs>
        <w:rPr>
          <w:rFonts w:asciiTheme="majorBidi" w:hAnsiTheme="majorBidi" w:cstheme="majorBidi"/>
          <w:b/>
          <w:bCs/>
          <w:sz w:val="36"/>
          <w:szCs w:val="36"/>
        </w:rPr>
      </w:pPr>
    </w:p>
    <w:p w14:paraId="33E84A9E" w14:textId="77777777" w:rsidR="005F6822" w:rsidRDefault="005F6822" w:rsidP="005F6822">
      <w:pPr>
        <w:tabs>
          <w:tab w:val="left" w:pos="1350"/>
          <w:tab w:val="left" w:pos="1530"/>
          <w:tab w:val="left" w:pos="2340"/>
          <w:tab w:val="left" w:pos="2790"/>
          <w:tab w:val="left" w:pos="2880"/>
        </w:tabs>
        <w:rPr>
          <w:rFonts w:asciiTheme="majorBidi" w:hAnsiTheme="majorBidi" w:cstheme="majorBidi"/>
          <w:b/>
          <w:bCs/>
          <w:sz w:val="36"/>
          <w:szCs w:val="36"/>
        </w:rPr>
      </w:pPr>
    </w:p>
    <w:p w14:paraId="3FBE3B09" w14:textId="2070328E" w:rsidR="005F6822" w:rsidRPr="005F6822" w:rsidRDefault="005F6822" w:rsidP="005F6822">
      <w:pPr>
        <w:tabs>
          <w:tab w:val="left" w:pos="1350"/>
          <w:tab w:val="left" w:pos="1530"/>
          <w:tab w:val="left" w:pos="2340"/>
          <w:tab w:val="left" w:pos="2790"/>
          <w:tab w:val="left" w:pos="2880"/>
        </w:tabs>
        <w:rPr>
          <w:rFonts w:asciiTheme="majorBidi" w:hAnsiTheme="majorBidi" w:cstheme="majorBidi"/>
          <w:b/>
          <w:bCs/>
          <w:sz w:val="28"/>
          <w:szCs w:val="28"/>
        </w:rPr>
      </w:pPr>
      <w:r>
        <w:rPr>
          <w:rFonts w:asciiTheme="majorBidi" w:hAnsiTheme="majorBidi" w:cstheme="majorBidi"/>
          <w:b/>
          <w:bCs/>
          <w:sz w:val="28"/>
          <w:szCs w:val="28"/>
        </w:rPr>
        <w:t xml:space="preserve">1- </w:t>
      </w:r>
      <w:r w:rsidRPr="005F6822">
        <w:rPr>
          <w:rFonts w:asciiTheme="majorBidi" w:hAnsiTheme="majorBidi" w:cstheme="majorBidi"/>
          <w:b/>
          <w:bCs/>
          <w:sz w:val="28"/>
          <w:szCs w:val="28"/>
        </w:rPr>
        <w:t>Current Filter Performance:</w:t>
      </w:r>
    </w:p>
    <w:p w14:paraId="7FEB9F55" w14:textId="77777777" w:rsidR="005F6822" w:rsidRPr="005F6822" w:rsidRDefault="005F6822" w:rsidP="005F6822">
      <w:pPr>
        <w:tabs>
          <w:tab w:val="left" w:pos="1350"/>
          <w:tab w:val="left" w:pos="1530"/>
          <w:tab w:val="left" w:pos="2340"/>
          <w:tab w:val="left" w:pos="2790"/>
          <w:tab w:val="left" w:pos="2880"/>
        </w:tabs>
        <w:rPr>
          <w:rFonts w:asciiTheme="majorBidi" w:hAnsiTheme="majorBidi" w:cstheme="majorBidi"/>
          <w:b/>
          <w:bCs/>
          <w:sz w:val="28"/>
          <w:szCs w:val="28"/>
        </w:rPr>
      </w:pPr>
    </w:p>
    <w:p w14:paraId="0D4C82A2" w14:textId="77777777" w:rsidR="005F6822" w:rsidRPr="005F6822" w:rsidRDefault="005F6822" w:rsidP="009C5659">
      <w:pPr>
        <w:pStyle w:val="ListParagraph"/>
        <w:numPr>
          <w:ilvl w:val="0"/>
          <w:numId w:val="51"/>
        </w:numPr>
        <w:tabs>
          <w:tab w:val="left" w:pos="1350"/>
          <w:tab w:val="left" w:pos="1530"/>
          <w:tab w:val="left" w:pos="2340"/>
          <w:tab w:val="left" w:pos="2790"/>
          <w:tab w:val="left" w:pos="2880"/>
        </w:tabs>
        <w:rPr>
          <w:rFonts w:asciiTheme="majorBidi" w:hAnsiTheme="majorBidi" w:cstheme="majorBidi"/>
          <w:sz w:val="28"/>
          <w:szCs w:val="28"/>
        </w:rPr>
      </w:pPr>
      <w:r w:rsidRPr="005F6822">
        <w:rPr>
          <w:rFonts w:asciiTheme="majorBidi" w:hAnsiTheme="majorBidi" w:cstheme="majorBidi"/>
          <w:sz w:val="28"/>
          <w:szCs w:val="28"/>
        </w:rPr>
        <w:t>The existing email spam filter demonstrates a moderate level of effectiveness, successfully identifying and blocking a substantial portion of spam emails. However, its performance is not optimal, with notable issues in accuracy and adaptability.</w:t>
      </w:r>
    </w:p>
    <w:p w14:paraId="4B3C32FA" w14:textId="77777777" w:rsidR="005F6822" w:rsidRPr="005F6822" w:rsidRDefault="005F6822" w:rsidP="005F6822">
      <w:pPr>
        <w:tabs>
          <w:tab w:val="left" w:pos="1350"/>
          <w:tab w:val="left" w:pos="1530"/>
          <w:tab w:val="left" w:pos="2340"/>
          <w:tab w:val="left" w:pos="2790"/>
          <w:tab w:val="left" w:pos="2880"/>
        </w:tabs>
        <w:rPr>
          <w:rFonts w:asciiTheme="majorBidi" w:hAnsiTheme="majorBidi" w:cstheme="majorBidi"/>
          <w:sz w:val="28"/>
          <w:szCs w:val="28"/>
        </w:rPr>
      </w:pPr>
    </w:p>
    <w:p w14:paraId="5F7C8E84" w14:textId="146B5125" w:rsidR="005F6822" w:rsidRPr="005F6822" w:rsidRDefault="005F6822" w:rsidP="005F6822">
      <w:pPr>
        <w:tabs>
          <w:tab w:val="left" w:pos="1350"/>
          <w:tab w:val="left" w:pos="1530"/>
          <w:tab w:val="left" w:pos="2340"/>
          <w:tab w:val="left" w:pos="2790"/>
          <w:tab w:val="left" w:pos="2880"/>
        </w:tabs>
        <w:rPr>
          <w:rFonts w:asciiTheme="majorBidi" w:hAnsiTheme="majorBidi" w:cstheme="majorBidi"/>
          <w:b/>
          <w:bCs/>
          <w:sz w:val="28"/>
          <w:szCs w:val="28"/>
        </w:rPr>
      </w:pPr>
      <w:r w:rsidRPr="005F6822">
        <w:rPr>
          <w:rFonts w:asciiTheme="majorBidi" w:hAnsiTheme="majorBidi" w:cstheme="majorBidi"/>
          <w:b/>
          <w:bCs/>
          <w:sz w:val="28"/>
          <w:szCs w:val="28"/>
        </w:rPr>
        <w:t>2- False Positives and Negatives:</w:t>
      </w:r>
    </w:p>
    <w:p w14:paraId="487434CB" w14:textId="77777777" w:rsidR="005F6822" w:rsidRPr="005F6822" w:rsidRDefault="005F6822" w:rsidP="005F6822">
      <w:pPr>
        <w:tabs>
          <w:tab w:val="left" w:pos="1350"/>
          <w:tab w:val="left" w:pos="1530"/>
          <w:tab w:val="left" w:pos="2340"/>
          <w:tab w:val="left" w:pos="2790"/>
          <w:tab w:val="left" w:pos="2880"/>
        </w:tabs>
        <w:rPr>
          <w:rFonts w:asciiTheme="majorBidi" w:hAnsiTheme="majorBidi" w:cstheme="majorBidi"/>
          <w:sz w:val="28"/>
          <w:szCs w:val="28"/>
        </w:rPr>
      </w:pPr>
    </w:p>
    <w:p w14:paraId="2D1A3D98" w14:textId="77777777" w:rsidR="005F6822" w:rsidRPr="005F6822" w:rsidRDefault="005F6822" w:rsidP="009C5659">
      <w:pPr>
        <w:pStyle w:val="ListParagraph"/>
        <w:numPr>
          <w:ilvl w:val="0"/>
          <w:numId w:val="51"/>
        </w:numPr>
        <w:tabs>
          <w:tab w:val="left" w:pos="1350"/>
          <w:tab w:val="left" w:pos="1530"/>
          <w:tab w:val="left" w:pos="2340"/>
          <w:tab w:val="left" w:pos="2790"/>
          <w:tab w:val="left" w:pos="2880"/>
        </w:tabs>
        <w:rPr>
          <w:rFonts w:asciiTheme="majorBidi" w:hAnsiTheme="majorBidi" w:cstheme="majorBidi"/>
          <w:sz w:val="28"/>
          <w:szCs w:val="28"/>
        </w:rPr>
      </w:pPr>
      <w:r w:rsidRPr="005F6822">
        <w:rPr>
          <w:rFonts w:asciiTheme="majorBidi" w:hAnsiTheme="majorBidi" w:cstheme="majorBidi"/>
          <w:sz w:val="28"/>
          <w:szCs w:val="28"/>
        </w:rPr>
        <w:t>A significant number of false positives (legitimate emails marked as spam) were identified, leading to user frustration and potential disruption of legitimate communication.</w:t>
      </w:r>
    </w:p>
    <w:p w14:paraId="7414C2D8" w14:textId="77777777" w:rsidR="005F6822" w:rsidRPr="005F6822" w:rsidRDefault="005F6822" w:rsidP="005F6822">
      <w:pPr>
        <w:tabs>
          <w:tab w:val="left" w:pos="1350"/>
          <w:tab w:val="left" w:pos="1530"/>
          <w:tab w:val="left" w:pos="2340"/>
          <w:tab w:val="left" w:pos="2790"/>
          <w:tab w:val="left" w:pos="2880"/>
        </w:tabs>
        <w:rPr>
          <w:rFonts w:asciiTheme="majorBidi" w:hAnsiTheme="majorBidi" w:cstheme="majorBidi"/>
          <w:sz w:val="28"/>
          <w:szCs w:val="28"/>
        </w:rPr>
      </w:pPr>
    </w:p>
    <w:p w14:paraId="62B9AEA2" w14:textId="77777777" w:rsidR="005F6822" w:rsidRPr="005F6822" w:rsidRDefault="005F6822" w:rsidP="009C5659">
      <w:pPr>
        <w:pStyle w:val="ListParagraph"/>
        <w:numPr>
          <w:ilvl w:val="0"/>
          <w:numId w:val="51"/>
        </w:numPr>
        <w:tabs>
          <w:tab w:val="left" w:pos="1350"/>
          <w:tab w:val="left" w:pos="1530"/>
          <w:tab w:val="left" w:pos="2340"/>
          <w:tab w:val="left" w:pos="2790"/>
          <w:tab w:val="left" w:pos="2880"/>
        </w:tabs>
        <w:rPr>
          <w:rFonts w:asciiTheme="majorBidi" w:hAnsiTheme="majorBidi" w:cstheme="majorBidi"/>
          <w:sz w:val="28"/>
          <w:szCs w:val="28"/>
        </w:rPr>
      </w:pPr>
      <w:r w:rsidRPr="005F6822">
        <w:rPr>
          <w:rFonts w:asciiTheme="majorBidi" w:hAnsiTheme="majorBidi" w:cstheme="majorBidi"/>
          <w:sz w:val="28"/>
          <w:szCs w:val="28"/>
        </w:rPr>
        <w:t>The filter also exhibited false negatives (spam emails not detected), which pose a risk by allowing harmful emails to reach users’ inboxes.</w:t>
      </w:r>
    </w:p>
    <w:p w14:paraId="086D6275" w14:textId="77777777" w:rsidR="005F6822" w:rsidRPr="005F6822" w:rsidRDefault="005F6822" w:rsidP="005F6822">
      <w:pPr>
        <w:tabs>
          <w:tab w:val="left" w:pos="1350"/>
          <w:tab w:val="left" w:pos="1530"/>
          <w:tab w:val="left" w:pos="2340"/>
          <w:tab w:val="left" w:pos="2790"/>
          <w:tab w:val="left" w:pos="2880"/>
        </w:tabs>
        <w:rPr>
          <w:rFonts w:asciiTheme="majorBidi" w:hAnsiTheme="majorBidi" w:cstheme="majorBidi"/>
          <w:sz w:val="28"/>
          <w:szCs w:val="28"/>
        </w:rPr>
      </w:pPr>
    </w:p>
    <w:p w14:paraId="6766E1AB" w14:textId="4C96885E" w:rsidR="005F6822" w:rsidRPr="005F6822" w:rsidRDefault="005F6822" w:rsidP="005F6822">
      <w:pPr>
        <w:tabs>
          <w:tab w:val="left" w:pos="1350"/>
          <w:tab w:val="left" w:pos="1530"/>
          <w:tab w:val="left" w:pos="2340"/>
          <w:tab w:val="left" w:pos="2790"/>
          <w:tab w:val="left" w:pos="2880"/>
        </w:tabs>
        <w:rPr>
          <w:rFonts w:asciiTheme="majorBidi" w:hAnsiTheme="majorBidi" w:cstheme="majorBidi"/>
          <w:b/>
          <w:bCs/>
          <w:sz w:val="28"/>
          <w:szCs w:val="28"/>
        </w:rPr>
      </w:pPr>
      <w:r w:rsidRPr="005F6822">
        <w:rPr>
          <w:rFonts w:asciiTheme="majorBidi" w:hAnsiTheme="majorBidi" w:cstheme="majorBidi"/>
          <w:b/>
          <w:bCs/>
          <w:sz w:val="28"/>
          <w:szCs w:val="28"/>
        </w:rPr>
        <w:t>3- Detection of Common Spam Patterns:</w:t>
      </w:r>
    </w:p>
    <w:p w14:paraId="70EC3BAE" w14:textId="77777777" w:rsidR="005F6822" w:rsidRPr="005F6822" w:rsidRDefault="005F6822" w:rsidP="005F6822">
      <w:pPr>
        <w:tabs>
          <w:tab w:val="left" w:pos="1350"/>
          <w:tab w:val="left" w:pos="1530"/>
          <w:tab w:val="left" w:pos="2340"/>
          <w:tab w:val="left" w:pos="2790"/>
          <w:tab w:val="left" w:pos="2880"/>
        </w:tabs>
        <w:rPr>
          <w:rFonts w:asciiTheme="majorBidi" w:hAnsiTheme="majorBidi" w:cstheme="majorBidi"/>
          <w:sz w:val="28"/>
          <w:szCs w:val="28"/>
        </w:rPr>
      </w:pPr>
    </w:p>
    <w:p w14:paraId="6A326DF9" w14:textId="77777777" w:rsidR="005F6822" w:rsidRPr="005F6822" w:rsidRDefault="005F6822" w:rsidP="009C5659">
      <w:pPr>
        <w:pStyle w:val="ListParagraph"/>
        <w:numPr>
          <w:ilvl w:val="0"/>
          <w:numId w:val="52"/>
        </w:numPr>
        <w:tabs>
          <w:tab w:val="left" w:pos="1350"/>
          <w:tab w:val="left" w:pos="1530"/>
          <w:tab w:val="left" w:pos="2340"/>
          <w:tab w:val="left" w:pos="2790"/>
          <w:tab w:val="left" w:pos="2880"/>
        </w:tabs>
        <w:rPr>
          <w:rFonts w:asciiTheme="majorBidi" w:hAnsiTheme="majorBidi" w:cstheme="majorBidi"/>
          <w:sz w:val="28"/>
          <w:szCs w:val="28"/>
        </w:rPr>
      </w:pPr>
      <w:r w:rsidRPr="005F6822">
        <w:rPr>
          <w:rFonts w:asciiTheme="majorBidi" w:hAnsiTheme="majorBidi" w:cstheme="majorBidi"/>
          <w:sz w:val="28"/>
          <w:szCs w:val="28"/>
        </w:rPr>
        <w:t>The filter effectively identifies spam emails based on common characteristics such as specific keywords, suspicious sender addresses, and abnormal formatting.</w:t>
      </w:r>
    </w:p>
    <w:p w14:paraId="50C5CC5B" w14:textId="77777777" w:rsidR="005F6822" w:rsidRDefault="005F6822" w:rsidP="005F6822">
      <w:pPr>
        <w:tabs>
          <w:tab w:val="left" w:pos="1350"/>
          <w:tab w:val="left" w:pos="1530"/>
          <w:tab w:val="left" w:pos="2340"/>
          <w:tab w:val="left" w:pos="2790"/>
          <w:tab w:val="left" w:pos="2880"/>
        </w:tabs>
        <w:rPr>
          <w:rFonts w:asciiTheme="majorBidi" w:hAnsiTheme="majorBidi" w:cstheme="majorBidi"/>
          <w:sz w:val="28"/>
          <w:szCs w:val="28"/>
        </w:rPr>
      </w:pPr>
    </w:p>
    <w:p w14:paraId="31BA64E5" w14:textId="18CC8492" w:rsidR="005F6822" w:rsidRPr="005F6822" w:rsidRDefault="005F6822" w:rsidP="009C5659">
      <w:pPr>
        <w:pStyle w:val="ListParagraph"/>
        <w:numPr>
          <w:ilvl w:val="0"/>
          <w:numId w:val="52"/>
        </w:numPr>
        <w:tabs>
          <w:tab w:val="left" w:pos="1350"/>
          <w:tab w:val="left" w:pos="1530"/>
          <w:tab w:val="left" w:pos="2340"/>
          <w:tab w:val="left" w:pos="2790"/>
          <w:tab w:val="left" w:pos="2880"/>
        </w:tabs>
        <w:rPr>
          <w:rFonts w:asciiTheme="majorBidi" w:hAnsiTheme="majorBidi" w:cstheme="majorBidi"/>
          <w:sz w:val="28"/>
          <w:szCs w:val="28"/>
        </w:rPr>
      </w:pPr>
      <w:r w:rsidRPr="005F6822">
        <w:rPr>
          <w:rFonts w:asciiTheme="majorBidi" w:hAnsiTheme="majorBidi" w:cstheme="majorBidi"/>
          <w:sz w:val="28"/>
          <w:szCs w:val="28"/>
        </w:rPr>
        <w:t>However, it struggles with more sophisticated spam tactics that evade these basic detection methods.</w:t>
      </w:r>
    </w:p>
    <w:p w14:paraId="56BD6135" w14:textId="77777777" w:rsidR="005F6822" w:rsidRPr="005F6822" w:rsidRDefault="005F6822" w:rsidP="005F6822">
      <w:pPr>
        <w:tabs>
          <w:tab w:val="left" w:pos="1350"/>
          <w:tab w:val="left" w:pos="1530"/>
          <w:tab w:val="left" w:pos="2340"/>
          <w:tab w:val="left" w:pos="2790"/>
          <w:tab w:val="left" w:pos="2880"/>
        </w:tabs>
        <w:rPr>
          <w:rFonts w:asciiTheme="majorBidi" w:hAnsiTheme="majorBidi" w:cstheme="majorBidi"/>
          <w:sz w:val="28"/>
          <w:szCs w:val="28"/>
        </w:rPr>
      </w:pPr>
    </w:p>
    <w:p w14:paraId="3A471B0D" w14:textId="15C244B2" w:rsidR="005F6822" w:rsidRPr="005F6822" w:rsidRDefault="005F6822" w:rsidP="005F6822">
      <w:pPr>
        <w:tabs>
          <w:tab w:val="left" w:pos="1350"/>
          <w:tab w:val="left" w:pos="1530"/>
          <w:tab w:val="left" w:pos="2340"/>
          <w:tab w:val="left" w:pos="2790"/>
          <w:tab w:val="left" w:pos="2880"/>
        </w:tabs>
        <w:rPr>
          <w:rFonts w:asciiTheme="majorBidi" w:hAnsiTheme="majorBidi" w:cstheme="majorBidi"/>
          <w:b/>
          <w:bCs/>
          <w:sz w:val="28"/>
          <w:szCs w:val="28"/>
        </w:rPr>
      </w:pPr>
      <w:r w:rsidRPr="005F6822">
        <w:rPr>
          <w:rFonts w:asciiTheme="majorBidi" w:hAnsiTheme="majorBidi" w:cstheme="majorBidi"/>
          <w:b/>
          <w:bCs/>
          <w:sz w:val="28"/>
          <w:szCs w:val="28"/>
        </w:rPr>
        <w:t>4- User Experience Impact:</w:t>
      </w:r>
    </w:p>
    <w:p w14:paraId="54E591AC" w14:textId="77777777" w:rsidR="005F6822" w:rsidRPr="005F6822" w:rsidRDefault="005F6822" w:rsidP="005F6822">
      <w:pPr>
        <w:tabs>
          <w:tab w:val="left" w:pos="1350"/>
          <w:tab w:val="left" w:pos="1530"/>
          <w:tab w:val="left" w:pos="2340"/>
          <w:tab w:val="left" w:pos="2790"/>
          <w:tab w:val="left" w:pos="2880"/>
        </w:tabs>
        <w:rPr>
          <w:rFonts w:asciiTheme="majorBidi" w:hAnsiTheme="majorBidi" w:cstheme="majorBidi"/>
          <w:sz w:val="28"/>
          <w:szCs w:val="28"/>
        </w:rPr>
      </w:pPr>
    </w:p>
    <w:p w14:paraId="0612460F" w14:textId="77777777" w:rsidR="005F6822" w:rsidRPr="005F6822" w:rsidRDefault="005F6822" w:rsidP="009C5659">
      <w:pPr>
        <w:pStyle w:val="ListParagraph"/>
        <w:numPr>
          <w:ilvl w:val="0"/>
          <w:numId w:val="53"/>
        </w:numPr>
        <w:tabs>
          <w:tab w:val="left" w:pos="1350"/>
          <w:tab w:val="left" w:pos="1530"/>
          <w:tab w:val="left" w:pos="2340"/>
          <w:tab w:val="left" w:pos="2790"/>
          <w:tab w:val="left" w:pos="2880"/>
        </w:tabs>
        <w:rPr>
          <w:rFonts w:asciiTheme="majorBidi" w:hAnsiTheme="majorBidi" w:cstheme="majorBidi"/>
          <w:sz w:val="28"/>
          <w:szCs w:val="28"/>
        </w:rPr>
      </w:pPr>
      <w:r w:rsidRPr="005F6822">
        <w:rPr>
          <w:rFonts w:asciiTheme="majorBidi" w:hAnsiTheme="majorBidi" w:cstheme="majorBidi"/>
          <w:sz w:val="28"/>
          <w:szCs w:val="28"/>
        </w:rPr>
        <w:t>User feedback highlighted the detrimental impact of false positives on productivity and trust in the email system. Users expressed a need for improved accuracy to ensure legitimate emails are not incorrectly flagged.</w:t>
      </w:r>
    </w:p>
    <w:p w14:paraId="0616675F" w14:textId="77777777" w:rsidR="005F6822" w:rsidRPr="005F6822" w:rsidRDefault="005F6822" w:rsidP="005F6822">
      <w:pPr>
        <w:tabs>
          <w:tab w:val="left" w:pos="1350"/>
          <w:tab w:val="left" w:pos="1530"/>
          <w:tab w:val="left" w:pos="2340"/>
          <w:tab w:val="left" w:pos="2790"/>
          <w:tab w:val="left" w:pos="2880"/>
        </w:tabs>
        <w:rPr>
          <w:rFonts w:asciiTheme="majorBidi" w:hAnsiTheme="majorBidi" w:cstheme="majorBidi"/>
          <w:sz w:val="28"/>
          <w:szCs w:val="28"/>
        </w:rPr>
      </w:pPr>
    </w:p>
    <w:p w14:paraId="7183505C" w14:textId="24886AA6" w:rsidR="005F6822" w:rsidRPr="005F6822" w:rsidRDefault="005F6822" w:rsidP="009C5659">
      <w:pPr>
        <w:pStyle w:val="ListParagraph"/>
        <w:numPr>
          <w:ilvl w:val="0"/>
          <w:numId w:val="53"/>
        </w:numPr>
        <w:tabs>
          <w:tab w:val="left" w:pos="1350"/>
          <w:tab w:val="left" w:pos="1530"/>
          <w:tab w:val="left" w:pos="2340"/>
          <w:tab w:val="left" w:pos="2790"/>
          <w:tab w:val="left" w:pos="2880"/>
        </w:tabs>
        <w:rPr>
          <w:rFonts w:asciiTheme="majorBidi" w:hAnsiTheme="majorBidi" w:cstheme="majorBidi"/>
          <w:sz w:val="28"/>
          <w:szCs w:val="28"/>
        </w:rPr>
      </w:pPr>
      <w:r w:rsidRPr="005F6822">
        <w:rPr>
          <w:rFonts w:asciiTheme="majorBidi" w:hAnsiTheme="majorBidi" w:cstheme="majorBidi"/>
          <w:sz w:val="28"/>
          <w:szCs w:val="28"/>
        </w:rPr>
        <w:t>The inability of the current system to quickly adapt to new spam tactics further exacerbates user dissatisfaction.</w:t>
      </w:r>
    </w:p>
    <w:p w14:paraId="59264B90" w14:textId="77777777" w:rsidR="005F6822" w:rsidRDefault="005F6822" w:rsidP="00684A2F">
      <w:pPr>
        <w:pStyle w:val="ListParagraph"/>
        <w:tabs>
          <w:tab w:val="left" w:pos="1350"/>
          <w:tab w:val="left" w:pos="1530"/>
          <w:tab w:val="left" w:pos="2340"/>
          <w:tab w:val="left" w:pos="2790"/>
          <w:tab w:val="left" w:pos="2880"/>
        </w:tabs>
        <w:ind w:left="270"/>
        <w:rPr>
          <w:rFonts w:cstheme="majorBidi"/>
          <w:color w:val="FF0000"/>
          <w:sz w:val="28"/>
          <w:szCs w:val="28"/>
          <w:lang w:bidi="ar-EG"/>
        </w:rPr>
      </w:pPr>
    </w:p>
    <w:p w14:paraId="3B789735"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1C4D9B88"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098B5B23" w14:textId="77777777" w:rsidR="00A45248" w:rsidRPr="009D32A9" w:rsidRDefault="00A45248" w:rsidP="009D32A9">
      <w:pPr>
        <w:tabs>
          <w:tab w:val="left" w:pos="1350"/>
          <w:tab w:val="left" w:pos="1530"/>
          <w:tab w:val="left" w:pos="2340"/>
          <w:tab w:val="left" w:pos="2790"/>
          <w:tab w:val="left" w:pos="2880"/>
        </w:tabs>
        <w:rPr>
          <w:rFonts w:cstheme="majorBidi"/>
          <w:color w:val="FF0000"/>
          <w:sz w:val="28"/>
          <w:szCs w:val="28"/>
          <w:lang w:bidi="ar-EG"/>
        </w:rPr>
      </w:pPr>
    </w:p>
    <w:p w14:paraId="2615228D" w14:textId="7920B63F" w:rsidR="003C3B14" w:rsidRPr="003C3B14" w:rsidRDefault="003C3B14" w:rsidP="003C3B14">
      <w:pPr>
        <w:pStyle w:val="ListParagraph"/>
        <w:tabs>
          <w:tab w:val="left" w:pos="1350"/>
          <w:tab w:val="left" w:pos="1530"/>
          <w:tab w:val="left" w:pos="2340"/>
          <w:tab w:val="left" w:pos="2790"/>
          <w:tab w:val="left" w:pos="2880"/>
        </w:tabs>
        <w:ind w:left="270"/>
        <w:rPr>
          <w:rFonts w:cstheme="majorBidi"/>
          <w:b/>
          <w:bCs/>
          <w:sz w:val="28"/>
          <w:szCs w:val="28"/>
          <w:lang w:bidi="ar-EG"/>
        </w:rPr>
      </w:pPr>
      <w:r w:rsidRPr="003C3B14">
        <w:rPr>
          <w:rFonts w:cstheme="majorBidi"/>
          <w:b/>
          <w:bCs/>
          <w:sz w:val="28"/>
          <w:szCs w:val="28"/>
          <w:lang w:bidi="ar-EG"/>
        </w:rPr>
        <w:lastRenderedPageBreak/>
        <w:t>5- Adaptability Issues:</w:t>
      </w:r>
    </w:p>
    <w:p w14:paraId="13DB3BAA" w14:textId="77777777" w:rsidR="003C3B14" w:rsidRPr="003C3B14" w:rsidRDefault="003C3B14" w:rsidP="003C3B14">
      <w:pPr>
        <w:pStyle w:val="ListParagraph"/>
        <w:tabs>
          <w:tab w:val="left" w:pos="1350"/>
          <w:tab w:val="left" w:pos="1530"/>
          <w:tab w:val="left" w:pos="2340"/>
          <w:tab w:val="left" w:pos="2790"/>
          <w:tab w:val="left" w:pos="2880"/>
        </w:tabs>
        <w:ind w:left="270"/>
        <w:rPr>
          <w:rFonts w:cstheme="majorBidi"/>
          <w:sz w:val="28"/>
          <w:szCs w:val="28"/>
          <w:lang w:bidi="ar-EG"/>
        </w:rPr>
      </w:pPr>
    </w:p>
    <w:p w14:paraId="5C8CA453" w14:textId="77777777" w:rsidR="003C3B14" w:rsidRDefault="003C3B14" w:rsidP="009C5659">
      <w:pPr>
        <w:pStyle w:val="ListParagraph"/>
        <w:numPr>
          <w:ilvl w:val="0"/>
          <w:numId w:val="54"/>
        </w:numPr>
        <w:tabs>
          <w:tab w:val="left" w:pos="1350"/>
          <w:tab w:val="left" w:pos="1530"/>
          <w:tab w:val="left" w:pos="2340"/>
          <w:tab w:val="left" w:pos="2790"/>
          <w:tab w:val="left" w:pos="2880"/>
        </w:tabs>
        <w:rPr>
          <w:rFonts w:cstheme="majorBidi"/>
          <w:sz w:val="28"/>
          <w:szCs w:val="28"/>
          <w:lang w:bidi="ar-EG"/>
        </w:rPr>
      </w:pPr>
      <w:r w:rsidRPr="003C3B14">
        <w:rPr>
          <w:rFonts w:cstheme="majorBidi"/>
          <w:sz w:val="28"/>
          <w:szCs w:val="28"/>
          <w:lang w:bidi="ar-EG"/>
        </w:rPr>
        <w:t>The current spam filter lacks the necessary adaptability to keep up with evolving spam techniques. This limitation results in periodic declines in detection accuracy and increased vulnerability to new spam forms.</w:t>
      </w:r>
    </w:p>
    <w:p w14:paraId="00CA40F2" w14:textId="77777777" w:rsidR="003C3B14" w:rsidRPr="003C3B14" w:rsidRDefault="003C3B14" w:rsidP="003C3B14">
      <w:pPr>
        <w:pStyle w:val="ListParagraph"/>
        <w:tabs>
          <w:tab w:val="left" w:pos="1350"/>
          <w:tab w:val="left" w:pos="1530"/>
          <w:tab w:val="left" w:pos="2340"/>
          <w:tab w:val="left" w:pos="2790"/>
          <w:tab w:val="left" w:pos="2880"/>
        </w:tabs>
        <w:ind w:left="990"/>
        <w:rPr>
          <w:rFonts w:cstheme="majorBidi"/>
          <w:sz w:val="28"/>
          <w:szCs w:val="28"/>
          <w:lang w:bidi="ar-EG"/>
        </w:rPr>
      </w:pPr>
    </w:p>
    <w:p w14:paraId="1A88ED81" w14:textId="77777777" w:rsidR="003C3B14" w:rsidRPr="003C3B14" w:rsidRDefault="003C3B14" w:rsidP="003C3B14">
      <w:pPr>
        <w:pStyle w:val="ListParagraph"/>
        <w:tabs>
          <w:tab w:val="left" w:pos="1350"/>
          <w:tab w:val="left" w:pos="1530"/>
          <w:tab w:val="left" w:pos="2340"/>
          <w:tab w:val="left" w:pos="2790"/>
          <w:tab w:val="left" w:pos="2880"/>
        </w:tabs>
        <w:ind w:left="270"/>
        <w:rPr>
          <w:rFonts w:cstheme="majorBidi"/>
          <w:sz w:val="28"/>
          <w:szCs w:val="28"/>
          <w:lang w:bidi="ar-EG"/>
        </w:rPr>
      </w:pPr>
    </w:p>
    <w:p w14:paraId="120C302E" w14:textId="4A34EBB0" w:rsidR="003C3B14" w:rsidRPr="003C3B14" w:rsidRDefault="003C3B14" w:rsidP="003C3B14">
      <w:pPr>
        <w:pStyle w:val="ListParagraph"/>
        <w:tabs>
          <w:tab w:val="left" w:pos="1350"/>
          <w:tab w:val="left" w:pos="1530"/>
          <w:tab w:val="left" w:pos="2340"/>
          <w:tab w:val="left" w:pos="2790"/>
          <w:tab w:val="left" w:pos="2880"/>
        </w:tabs>
        <w:ind w:left="270"/>
        <w:rPr>
          <w:rFonts w:cstheme="majorBidi"/>
          <w:b/>
          <w:bCs/>
          <w:sz w:val="28"/>
          <w:szCs w:val="28"/>
          <w:lang w:bidi="ar-EG"/>
        </w:rPr>
      </w:pPr>
      <w:r w:rsidRPr="003C3B14">
        <w:rPr>
          <w:rFonts w:cstheme="majorBidi"/>
          <w:b/>
          <w:bCs/>
          <w:sz w:val="28"/>
          <w:szCs w:val="28"/>
          <w:lang w:bidi="ar-EG"/>
        </w:rPr>
        <w:t>6- Limited User Feedback Mechanisms:</w:t>
      </w:r>
    </w:p>
    <w:p w14:paraId="78A0FEAB" w14:textId="77777777" w:rsidR="003C3B14" w:rsidRPr="003C3B14" w:rsidRDefault="003C3B14" w:rsidP="003C3B14">
      <w:pPr>
        <w:pStyle w:val="ListParagraph"/>
        <w:tabs>
          <w:tab w:val="left" w:pos="1350"/>
          <w:tab w:val="left" w:pos="1530"/>
          <w:tab w:val="left" w:pos="2340"/>
          <w:tab w:val="left" w:pos="2790"/>
          <w:tab w:val="left" w:pos="2880"/>
        </w:tabs>
        <w:ind w:left="270"/>
        <w:rPr>
          <w:rFonts w:cstheme="majorBidi"/>
          <w:b/>
          <w:bCs/>
          <w:sz w:val="28"/>
          <w:szCs w:val="28"/>
          <w:lang w:bidi="ar-EG"/>
        </w:rPr>
      </w:pPr>
    </w:p>
    <w:p w14:paraId="5356DB88" w14:textId="77777777" w:rsidR="003C3B14" w:rsidRDefault="003C3B14" w:rsidP="009C5659">
      <w:pPr>
        <w:pStyle w:val="ListParagraph"/>
        <w:numPr>
          <w:ilvl w:val="0"/>
          <w:numId w:val="54"/>
        </w:numPr>
        <w:tabs>
          <w:tab w:val="left" w:pos="1350"/>
          <w:tab w:val="left" w:pos="1530"/>
          <w:tab w:val="left" w:pos="2340"/>
          <w:tab w:val="left" w:pos="2790"/>
          <w:tab w:val="left" w:pos="2880"/>
        </w:tabs>
        <w:rPr>
          <w:rFonts w:cstheme="majorBidi"/>
          <w:sz w:val="28"/>
          <w:szCs w:val="28"/>
          <w:lang w:bidi="ar-EG"/>
        </w:rPr>
      </w:pPr>
      <w:r w:rsidRPr="003C3B14">
        <w:rPr>
          <w:rFonts w:cstheme="majorBidi"/>
          <w:sz w:val="28"/>
          <w:szCs w:val="28"/>
          <w:lang w:bidi="ar-EG"/>
        </w:rPr>
        <w:t>There are insufficient mechanisms for users to report false positives and false negatives, limiting the ability to refine and improve the filter based on real-world feedback and usage patterns.</w:t>
      </w:r>
    </w:p>
    <w:p w14:paraId="6A2A37C3" w14:textId="77777777" w:rsidR="003C3B14" w:rsidRPr="003C3B14" w:rsidRDefault="003C3B14" w:rsidP="003C3B14">
      <w:pPr>
        <w:pStyle w:val="ListParagraph"/>
        <w:tabs>
          <w:tab w:val="left" w:pos="1350"/>
          <w:tab w:val="left" w:pos="1530"/>
          <w:tab w:val="left" w:pos="2340"/>
          <w:tab w:val="left" w:pos="2790"/>
          <w:tab w:val="left" w:pos="2880"/>
        </w:tabs>
        <w:ind w:left="990"/>
        <w:rPr>
          <w:rFonts w:cstheme="majorBidi"/>
          <w:sz w:val="28"/>
          <w:szCs w:val="28"/>
          <w:lang w:bidi="ar-EG"/>
        </w:rPr>
      </w:pPr>
    </w:p>
    <w:p w14:paraId="4630E286" w14:textId="77777777" w:rsidR="003C3B14" w:rsidRPr="003C3B14" w:rsidRDefault="003C3B14" w:rsidP="003C3B14">
      <w:pPr>
        <w:pStyle w:val="ListParagraph"/>
        <w:tabs>
          <w:tab w:val="left" w:pos="1350"/>
          <w:tab w:val="left" w:pos="1530"/>
          <w:tab w:val="left" w:pos="2340"/>
          <w:tab w:val="left" w:pos="2790"/>
          <w:tab w:val="left" w:pos="2880"/>
        </w:tabs>
        <w:ind w:left="270"/>
        <w:rPr>
          <w:rFonts w:cstheme="majorBidi"/>
          <w:sz w:val="28"/>
          <w:szCs w:val="28"/>
          <w:lang w:bidi="ar-EG"/>
        </w:rPr>
      </w:pPr>
    </w:p>
    <w:p w14:paraId="5C6EFAA8" w14:textId="70AA285A" w:rsidR="003C3B14" w:rsidRPr="003C3B14" w:rsidRDefault="003C3B14" w:rsidP="003C3B14">
      <w:pPr>
        <w:pStyle w:val="ListParagraph"/>
        <w:tabs>
          <w:tab w:val="left" w:pos="1350"/>
          <w:tab w:val="left" w:pos="1530"/>
          <w:tab w:val="left" w:pos="2340"/>
          <w:tab w:val="left" w:pos="2790"/>
          <w:tab w:val="left" w:pos="2880"/>
        </w:tabs>
        <w:ind w:left="270"/>
        <w:rPr>
          <w:rFonts w:cstheme="majorBidi"/>
          <w:b/>
          <w:bCs/>
          <w:sz w:val="28"/>
          <w:szCs w:val="28"/>
          <w:lang w:bidi="ar-EG"/>
        </w:rPr>
      </w:pPr>
      <w:r>
        <w:rPr>
          <w:rFonts w:cstheme="majorBidi"/>
          <w:b/>
          <w:bCs/>
          <w:sz w:val="28"/>
          <w:szCs w:val="28"/>
          <w:lang w:bidi="ar-EG"/>
        </w:rPr>
        <w:t xml:space="preserve">7- </w:t>
      </w:r>
      <w:r w:rsidRPr="003C3B14">
        <w:rPr>
          <w:rFonts w:cstheme="majorBidi"/>
          <w:b/>
          <w:bCs/>
          <w:sz w:val="28"/>
          <w:szCs w:val="28"/>
          <w:lang w:bidi="ar-EG"/>
        </w:rPr>
        <w:t>Maintenance and Update Practices:</w:t>
      </w:r>
    </w:p>
    <w:p w14:paraId="2892DFEA" w14:textId="77777777" w:rsidR="003C3B14" w:rsidRPr="003C3B14" w:rsidRDefault="003C3B14" w:rsidP="003C3B14">
      <w:pPr>
        <w:pStyle w:val="ListParagraph"/>
        <w:tabs>
          <w:tab w:val="left" w:pos="1350"/>
          <w:tab w:val="left" w:pos="1530"/>
          <w:tab w:val="left" w:pos="2340"/>
          <w:tab w:val="left" w:pos="2790"/>
          <w:tab w:val="left" w:pos="2880"/>
        </w:tabs>
        <w:ind w:left="270"/>
        <w:rPr>
          <w:rFonts w:cstheme="majorBidi"/>
          <w:sz w:val="28"/>
          <w:szCs w:val="28"/>
          <w:lang w:bidi="ar-EG"/>
        </w:rPr>
      </w:pPr>
    </w:p>
    <w:p w14:paraId="25A4E887" w14:textId="77777777" w:rsidR="003C3B14" w:rsidRDefault="003C3B14" w:rsidP="009C5659">
      <w:pPr>
        <w:pStyle w:val="ListParagraph"/>
        <w:numPr>
          <w:ilvl w:val="0"/>
          <w:numId w:val="54"/>
        </w:numPr>
        <w:tabs>
          <w:tab w:val="left" w:pos="1350"/>
          <w:tab w:val="left" w:pos="1530"/>
          <w:tab w:val="left" w:pos="2340"/>
          <w:tab w:val="left" w:pos="2790"/>
          <w:tab w:val="left" w:pos="2880"/>
        </w:tabs>
        <w:rPr>
          <w:rFonts w:cstheme="majorBidi"/>
          <w:sz w:val="28"/>
          <w:szCs w:val="28"/>
          <w:lang w:bidi="ar-EG"/>
        </w:rPr>
      </w:pPr>
      <w:r w:rsidRPr="003C3B14">
        <w:rPr>
          <w:rFonts w:cstheme="majorBidi"/>
          <w:sz w:val="28"/>
          <w:szCs w:val="28"/>
          <w:lang w:bidi="ar-EG"/>
        </w:rPr>
        <w:t>The process for updating blacklists and whitelists, as well as adjusting filter parameters, is not as regular or automated as needed, leading to gaps in the filter's effectiveness against new threats.</w:t>
      </w:r>
    </w:p>
    <w:p w14:paraId="541B5091" w14:textId="77777777" w:rsidR="003C3B14" w:rsidRPr="003C3B14" w:rsidRDefault="003C3B14" w:rsidP="003C3B14">
      <w:pPr>
        <w:pStyle w:val="ListParagraph"/>
        <w:tabs>
          <w:tab w:val="left" w:pos="1350"/>
          <w:tab w:val="left" w:pos="1530"/>
          <w:tab w:val="left" w:pos="2340"/>
          <w:tab w:val="left" w:pos="2790"/>
          <w:tab w:val="left" w:pos="2880"/>
        </w:tabs>
        <w:ind w:left="990"/>
        <w:rPr>
          <w:rFonts w:cstheme="majorBidi"/>
          <w:sz w:val="28"/>
          <w:szCs w:val="28"/>
          <w:lang w:bidi="ar-EG"/>
        </w:rPr>
      </w:pPr>
    </w:p>
    <w:p w14:paraId="427958B0" w14:textId="77777777" w:rsidR="003C3B14" w:rsidRPr="003C3B14" w:rsidRDefault="003C3B14" w:rsidP="003C3B14">
      <w:pPr>
        <w:pStyle w:val="ListParagraph"/>
        <w:tabs>
          <w:tab w:val="left" w:pos="1350"/>
          <w:tab w:val="left" w:pos="1530"/>
          <w:tab w:val="left" w:pos="2340"/>
          <w:tab w:val="left" w:pos="2790"/>
          <w:tab w:val="left" w:pos="2880"/>
        </w:tabs>
        <w:ind w:left="270"/>
        <w:rPr>
          <w:rFonts w:cstheme="majorBidi"/>
          <w:sz w:val="28"/>
          <w:szCs w:val="28"/>
          <w:lang w:bidi="ar-EG"/>
        </w:rPr>
      </w:pPr>
    </w:p>
    <w:p w14:paraId="444C2304" w14:textId="77777777" w:rsidR="003C3B14" w:rsidRDefault="003C3B14" w:rsidP="003C3B14">
      <w:pPr>
        <w:pStyle w:val="ListParagraph"/>
        <w:tabs>
          <w:tab w:val="left" w:pos="1350"/>
          <w:tab w:val="left" w:pos="1530"/>
          <w:tab w:val="left" w:pos="2340"/>
          <w:tab w:val="left" w:pos="2790"/>
          <w:tab w:val="left" w:pos="2880"/>
        </w:tabs>
        <w:ind w:left="270"/>
        <w:rPr>
          <w:rFonts w:cstheme="majorBidi"/>
          <w:b/>
          <w:bCs/>
          <w:sz w:val="28"/>
          <w:szCs w:val="28"/>
          <w:lang w:bidi="ar-EG"/>
        </w:rPr>
      </w:pPr>
      <w:r w:rsidRPr="003C3B14">
        <w:rPr>
          <w:rFonts w:cstheme="majorBidi"/>
          <w:b/>
          <w:bCs/>
          <w:sz w:val="28"/>
          <w:szCs w:val="28"/>
          <w:lang w:bidi="ar-EG"/>
        </w:rPr>
        <w:t>Overall Conclusion:</w:t>
      </w:r>
    </w:p>
    <w:p w14:paraId="0F8BC949" w14:textId="77777777" w:rsidR="003C3B14" w:rsidRPr="003C3B14" w:rsidRDefault="003C3B14" w:rsidP="003C3B14">
      <w:pPr>
        <w:pStyle w:val="ListParagraph"/>
        <w:tabs>
          <w:tab w:val="left" w:pos="1350"/>
          <w:tab w:val="left" w:pos="1530"/>
          <w:tab w:val="left" w:pos="2340"/>
          <w:tab w:val="left" w:pos="2790"/>
          <w:tab w:val="left" w:pos="2880"/>
        </w:tabs>
        <w:ind w:left="270"/>
        <w:rPr>
          <w:rFonts w:cstheme="majorBidi"/>
          <w:b/>
          <w:bCs/>
          <w:sz w:val="28"/>
          <w:szCs w:val="28"/>
          <w:lang w:bidi="ar-EG"/>
        </w:rPr>
      </w:pPr>
    </w:p>
    <w:p w14:paraId="37E82A71" w14:textId="77777777" w:rsidR="003C3B14" w:rsidRPr="003C3B14" w:rsidRDefault="003C3B14" w:rsidP="009C5659">
      <w:pPr>
        <w:pStyle w:val="ListParagraph"/>
        <w:numPr>
          <w:ilvl w:val="0"/>
          <w:numId w:val="54"/>
        </w:numPr>
        <w:tabs>
          <w:tab w:val="left" w:pos="1350"/>
          <w:tab w:val="left" w:pos="1530"/>
          <w:tab w:val="left" w:pos="2340"/>
          <w:tab w:val="left" w:pos="2790"/>
          <w:tab w:val="left" w:pos="2880"/>
        </w:tabs>
        <w:rPr>
          <w:rFonts w:cstheme="majorBidi"/>
          <w:sz w:val="28"/>
          <w:szCs w:val="28"/>
          <w:lang w:bidi="ar-EG"/>
        </w:rPr>
      </w:pPr>
      <w:r w:rsidRPr="003C3B14">
        <w:rPr>
          <w:rFonts w:cstheme="majorBidi"/>
          <w:sz w:val="28"/>
          <w:szCs w:val="28"/>
          <w:lang w:bidi="ar-EG"/>
        </w:rPr>
        <w:t>While the current email spam filter provides a foundational level of spam protection, there are significant areas for improvement. Enhancing filter accuracy, adaptability, and user feedback mechanisms are critical to reducing false positives and negatives and improving overall user satisfaction and security. Implementing advanced technologies like machine learning and ensuring regular maintenance and updates will be essential steps in achieving these improvements.</w:t>
      </w:r>
    </w:p>
    <w:p w14:paraId="60B110A8" w14:textId="77777777" w:rsidR="003C3B14" w:rsidRPr="003C3B14" w:rsidRDefault="003C3B14" w:rsidP="003C3B14">
      <w:pPr>
        <w:pStyle w:val="ListParagraph"/>
        <w:tabs>
          <w:tab w:val="left" w:pos="1350"/>
          <w:tab w:val="left" w:pos="1530"/>
          <w:tab w:val="left" w:pos="2340"/>
          <w:tab w:val="left" w:pos="2790"/>
          <w:tab w:val="left" w:pos="2880"/>
        </w:tabs>
        <w:ind w:left="270"/>
        <w:rPr>
          <w:rFonts w:cstheme="majorBidi"/>
          <w:sz w:val="28"/>
          <w:szCs w:val="28"/>
          <w:lang w:bidi="ar-EG"/>
        </w:rPr>
      </w:pPr>
    </w:p>
    <w:p w14:paraId="03D8F48C" w14:textId="77777777" w:rsidR="003C3B14" w:rsidRPr="003C3B14" w:rsidRDefault="003C3B14" w:rsidP="003C3B14">
      <w:pPr>
        <w:pStyle w:val="ListParagraph"/>
        <w:tabs>
          <w:tab w:val="left" w:pos="1350"/>
          <w:tab w:val="left" w:pos="1530"/>
          <w:tab w:val="left" w:pos="2340"/>
          <w:tab w:val="left" w:pos="2790"/>
          <w:tab w:val="left" w:pos="2880"/>
        </w:tabs>
        <w:ind w:left="270"/>
        <w:rPr>
          <w:rFonts w:cstheme="majorBidi"/>
          <w:sz w:val="28"/>
          <w:szCs w:val="28"/>
          <w:lang w:bidi="ar-EG"/>
        </w:rPr>
      </w:pPr>
    </w:p>
    <w:p w14:paraId="352A4779" w14:textId="77777777" w:rsidR="003C3B14" w:rsidRPr="003C3B14" w:rsidRDefault="003C3B14" w:rsidP="003C3B14">
      <w:pPr>
        <w:pStyle w:val="ListParagraph"/>
        <w:tabs>
          <w:tab w:val="left" w:pos="1350"/>
          <w:tab w:val="left" w:pos="1530"/>
          <w:tab w:val="left" w:pos="2340"/>
          <w:tab w:val="left" w:pos="2790"/>
          <w:tab w:val="left" w:pos="2880"/>
        </w:tabs>
        <w:ind w:left="270"/>
        <w:rPr>
          <w:rFonts w:cstheme="majorBidi"/>
          <w:sz w:val="28"/>
          <w:szCs w:val="28"/>
          <w:lang w:bidi="ar-EG"/>
        </w:rPr>
      </w:pPr>
    </w:p>
    <w:p w14:paraId="3204B1AB" w14:textId="77777777" w:rsidR="003C3B14" w:rsidRPr="003C3B14" w:rsidRDefault="003C3B14" w:rsidP="003C3B14">
      <w:pPr>
        <w:pStyle w:val="ListParagraph"/>
        <w:tabs>
          <w:tab w:val="left" w:pos="1350"/>
          <w:tab w:val="left" w:pos="1530"/>
          <w:tab w:val="left" w:pos="2340"/>
          <w:tab w:val="left" w:pos="2790"/>
          <w:tab w:val="left" w:pos="2880"/>
        </w:tabs>
        <w:ind w:left="270"/>
        <w:rPr>
          <w:rFonts w:cstheme="majorBidi"/>
          <w:sz w:val="28"/>
          <w:szCs w:val="28"/>
          <w:lang w:bidi="ar-EG"/>
        </w:rPr>
      </w:pPr>
    </w:p>
    <w:p w14:paraId="42340D7B" w14:textId="77777777" w:rsidR="00A45248" w:rsidRPr="003C3B14" w:rsidRDefault="00A45248" w:rsidP="005F6822">
      <w:pPr>
        <w:pStyle w:val="ListParagraph"/>
        <w:tabs>
          <w:tab w:val="left" w:pos="1350"/>
          <w:tab w:val="left" w:pos="1530"/>
          <w:tab w:val="left" w:pos="2340"/>
          <w:tab w:val="left" w:pos="2790"/>
          <w:tab w:val="left" w:pos="2880"/>
        </w:tabs>
        <w:ind w:left="270"/>
        <w:rPr>
          <w:rFonts w:cstheme="majorBidi"/>
          <w:sz w:val="28"/>
          <w:szCs w:val="28"/>
          <w:lang w:bidi="ar-EG"/>
        </w:rPr>
      </w:pPr>
    </w:p>
    <w:p w14:paraId="61F5F143"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33357F6B"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2665EAD0"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2EEDF738"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63F5CBE1" w14:textId="77777777" w:rsidR="009D32A9" w:rsidRDefault="009D32A9"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6A256747" w14:textId="77777777" w:rsidR="003C3B14" w:rsidRDefault="003C3B14" w:rsidP="003C3B14">
      <w:pPr>
        <w:tabs>
          <w:tab w:val="left" w:pos="1350"/>
          <w:tab w:val="left" w:pos="1530"/>
          <w:tab w:val="left" w:pos="2340"/>
          <w:tab w:val="left" w:pos="2790"/>
          <w:tab w:val="left" w:pos="2880"/>
        </w:tabs>
        <w:rPr>
          <w:rFonts w:cstheme="majorBidi"/>
          <w:color w:val="FF0000"/>
          <w:sz w:val="28"/>
          <w:szCs w:val="28"/>
          <w:lang w:bidi="ar-EG"/>
        </w:rPr>
      </w:pPr>
    </w:p>
    <w:p w14:paraId="679F0F5C" w14:textId="08D0BF78" w:rsidR="00A45248" w:rsidRDefault="003C3B14" w:rsidP="003C3B14">
      <w:pPr>
        <w:tabs>
          <w:tab w:val="left" w:pos="1350"/>
          <w:tab w:val="left" w:pos="1530"/>
          <w:tab w:val="left" w:pos="2340"/>
          <w:tab w:val="left" w:pos="2790"/>
          <w:tab w:val="left" w:pos="2880"/>
        </w:tabs>
        <w:rPr>
          <w:rFonts w:cstheme="majorBidi"/>
          <w:b/>
          <w:bCs/>
          <w:sz w:val="36"/>
          <w:szCs w:val="36"/>
          <w:lang w:bidi="ar-EG"/>
        </w:rPr>
      </w:pPr>
      <w:r w:rsidRPr="003C3B14">
        <w:rPr>
          <w:rFonts w:cstheme="majorBidi"/>
          <w:b/>
          <w:bCs/>
          <w:sz w:val="36"/>
          <w:szCs w:val="36"/>
          <w:lang w:bidi="ar-EG"/>
        </w:rPr>
        <w:lastRenderedPageBreak/>
        <w:t>8.2 Recommendations for Future Development</w:t>
      </w:r>
    </w:p>
    <w:p w14:paraId="4053361B" w14:textId="77777777" w:rsidR="003C3B14" w:rsidRDefault="003C3B14" w:rsidP="003C3B14">
      <w:pPr>
        <w:tabs>
          <w:tab w:val="left" w:pos="1350"/>
          <w:tab w:val="left" w:pos="1530"/>
          <w:tab w:val="left" w:pos="2340"/>
          <w:tab w:val="left" w:pos="2790"/>
          <w:tab w:val="left" w:pos="2880"/>
        </w:tabs>
        <w:rPr>
          <w:rFonts w:cstheme="majorBidi"/>
          <w:b/>
          <w:bCs/>
          <w:sz w:val="36"/>
          <w:szCs w:val="36"/>
          <w:lang w:bidi="ar-EG"/>
        </w:rPr>
      </w:pPr>
    </w:p>
    <w:p w14:paraId="4E59D0DB" w14:textId="77777777" w:rsidR="009D32A9" w:rsidRDefault="009D32A9" w:rsidP="003C3B14">
      <w:pPr>
        <w:tabs>
          <w:tab w:val="left" w:pos="1350"/>
          <w:tab w:val="left" w:pos="1530"/>
          <w:tab w:val="left" w:pos="2340"/>
          <w:tab w:val="left" w:pos="2790"/>
          <w:tab w:val="left" w:pos="2880"/>
        </w:tabs>
        <w:rPr>
          <w:rFonts w:cstheme="majorBidi"/>
          <w:b/>
          <w:bCs/>
          <w:sz w:val="36"/>
          <w:szCs w:val="36"/>
          <w:lang w:bidi="ar-EG"/>
        </w:rPr>
      </w:pPr>
    </w:p>
    <w:p w14:paraId="4A39454E" w14:textId="251C208A" w:rsidR="00AE6E2C" w:rsidRPr="00AE6E2C" w:rsidRDefault="00AE6E2C" w:rsidP="00AE6E2C">
      <w:pPr>
        <w:tabs>
          <w:tab w:val="left" w:pos="1350"/>
          <w:tab w:val="left" w:pos="1530"/>
          <w:tab w:val="left" w:pos="2340"/>
          <w:tab w:val="left" w:pos="2790"/>
          <w:tab w:val="left" w:pos="2880"/>
        </w:tabs>
        <w:rPr>
          <w:rFonts w:cstheme="majorBidi"/>
          <w:b/>
          <w:bCs/>
          <w:sz w:val="28"/>
          <w:szCs w:val="28"/>
          <w:lang w:bidi="ar-EG"/>
        </w:rPr>
      </w:pPr>
      <w:r w:rsidRPr="00AE6E2C">
        <w:rPr>
          <w:rFonts w:cstheme="majorBidi"/>
          <w:b/>
          <w:bCs/>
          <w:sz w:val="28"/>
          <w:szCs w:val="28"/>
          <w:lang w:bidi="ar-EG"/>
        </w:rPr>
        <w:t>1- Parameter Refinement and Customization:</w:t>
      </w:r>
    </w:p>
    <w:p w14:paraId="1224A67E" w14:textId="77777777" w:rsidR="00AE6E2C" w:rsidRPr="00AE6E2C" w:rsidRDefault="00AE6E2C" w:rsidP="00AE6E2C">
      <w:pPr>
        <w:tabs>
          <w:tab w:val="left" w:pos="1350"/>
          <w:tab w:val="left" w:pos="1530"/>
          <w:tab w:val="left" w:pos="2340"/>
          <w:tab w:val="left" w:pos="2790"/>
          <w:tab w:val="left" w:pos="2880"/>
        </w:tabs>
        <w:rPr>
          <w:rFonts w:cstheme="majorBidi"/>
          <w:sz w:val="28"/>
          <w:szCs w:val="28"/>
          <w:lang w:bidi="ar-EG"/>
        </w:rPr>
      </w:pPr>
    </w:p>
    <w:p w14:paraId="4E3E11B2" w14:textId="53BB5747" w:rsidR="00AE6E2C" w:rsidRPr="00AE6E2C" w:rsidRDefault="00AE6E2C" w:rsidP="009C5659">
      <w:pPr>
        <w:pStyle w:val="ListParagraph"/>
        <w:numPr>
          <w:ilvl w:val="0"/>
          <w:numId w:val="54"/>
        </w:numPr>
        <w:tabs>
          <w:tab w:val="left" w:pos="1350"/>
          <w:tab w:val="left" w:pos="1530"/>
          <w:tab w:val="left" w:pos="2340"/>
          <w:tab w:val="left" w:pos="2790"/>
          <w:tab w:val="left" w:pos="2880"/>
        </w:tabs>
        <w:rPr>
          <w:rFonts w:cstheme="majorBidi"/>
          <w:sz w:val="28"/>
          <w:szCs w:val="28"/>
          <w:lang w:bidi="ar-EG"/>
        </w:rPr>
      </w:pPr>
      <w:r w:rsidRPr="00AE6E2C">
        <w:rPr>
          <w:rFonts w:cstheme="majorBidi"/>
          <w:sz w:val="28"/>
          <w:szCs w:val="28"/>
          <w:lang w:bidi="ar-EG"/>
        </w:rPr>
        <w:t>Adjust Detection Thresholds: Regularly review and adjust spam detection thresholds to balance sensitivity (catching more spam) and specificity (reducing false positives).</w:t>
      </w:r>
    </w:p>
    <w:p w14:paraId="3E39BA19" w14:textId="77777777" w:rsidR="00AE6E2C" w:rsidRPr="00AE6E2C" w:rsidRDefault="00AE6E2C" w:rsidP="00AE6E2C">
      <w:pPr>
        <w:tabs>
          <w:tab w:val="left" w:pos="1350"/>
          <w:tab w:val="left" w:pos="1530"/>
          <w:tab w:val="left" w:pos="2340"/>
          <w:tab w:val="left" w:pos="2790"/>
          <w:tab w:val="left" w:pos="2880"/>
        </w:tabs>
        <w:rPr>
          <w:rFonts w:cstheme="majorBidi"/>
          <w:sz w:val="28"/>
          <w:szCs w:val="28"/>
          <w:lang w:bidi="ar-EG"/>
        </w:rPr>
      </w:pPr>
    </w:p>
    <w:p w14:paraId="534F7A35" w14:textId="47A52228" w:rsidR="003C3B14" w:rsidRDefault="00AE6E2C" w:rsidP="009C5659">
      <w:pPr>
        <w:pStyle w:val="ListParagraph"/>
        <w:numPr>
          <w:ilvl w:val="0"/>
          <w:numId w:val="54"/>
        </w:numPr>
        <w:tabs>
          <w:tab w:val="left" w:pos="1350"/>
          <w:tab w:val="left" w:pos="1530"/>
          <w:tab w:val="left" w:pos="2340"/>
          <w:tab w:val="left" w:pos="2790"/>
          <w:tab w:val="left" w:pos="2880"/>
        </w:tabs>
        <w:rPr>
          <w:rFonts w:cstheme="majorBidi"/>
          <w:sz w:val="28"/>
          <w:szCs w:val="28"/>
          <w:lang w:bidi="ar-EG"/>
        </w:rPr>
      </w:pPr>
      <w:r w:rsidRPr="00AE6E2C">
        <w:rPr>
          <w:rFonts w:cstheme="majorBidi"/>
          <w:sz w:val="28"/>
          <w:szCs w:val="28"/>
          <w:lang w:bidi="ar-EG"/>
        </w:rPr>
        <w:t>User-Specific Customization: Allow users to customize their spam filter settings based on their preferences and needs, providing options for adjusting sensitivity levels.</w:t>
      </w:r>
    </w:p>
    <w:p w14:paraId="18007F28" w14:textId="77777777" w:rsidR="00AE6E2C" w:rsidRPr="00AE6E2C" w:rsidRDefault="00AE6E2C" w:rsidP="00AE6E2C">
      <w:pPr>
        <w:pStyle w:val="ListParagraph"/>
        <w:rPr>
          <w:rFonts w:cstheme="majorBidi"/>
          <w:sz w:val="28"/>
          <w:szCs w:val="28"/>
          <w:lang w:bidi="ar-EG"/>
        </w:rPr>
      </w:pPr>
    </w:p>
    <w:p w14:paraId="3309BF66" w14:textId="77777777" w:rsidR="00AE6E2C" w:rsidRPr="00AE6E2C" w:rsidRDefault="00AE6E2C" w:rsidP="00AE6E2C">
      <w:pPr>
        <w:pStyle w:val="ListParagraph"/>
        <w:tabs>
          <w:tab w:val="left" w:pos="1350"/>
          <w:tab w:val="left" w:pos="1530"/>
          <w:tab w:val="left" w:pos="2340"/>
          <w:tab w:val="left" w:pos="2790"/>
          <w:tab w:val="left" w:pos="2880"/>
        </w:tabs>
        <w:ind w:left="990"/>
        <w:rPr>
          <w:rFonts w:cstheme="majorBidi"/>
          <w:sz w:val="28"/>
          <w:szCs w:val="28"/>
          <w:lang w:bidi="ar-EG"/>
        </w:rPr>
      </w:pPr>
    </w:p>
    <w:p w14:paraId="5C1D2CE3" w14:textId="77777777" w:rsidR="00A45248" w:rsidRDefault="00A45248" w:rsidP="00AE6E2C">
      <w:pPr>
        <w:pStyle w:val="ListParagraph"/>
        <w:tabs>
          <w:tab w:val="left" w:pos="1350"/>
          <w:tab w:val="left" w:pos="1530"/>
          <w:tab w:val="left" w:pos="2340"/>
          <w:tab w:val="left" w:pos="2790"/>
          <w:tab w:val="left" w:pos="2880"/>
        </w:tabs>
        <w:ind w:left="270"/>
        <w:rPr>
          <w:rFonts w:cstheme="majorBidi"/>
          <w:color w:val="FF0000"/>
          <w:sz w:val="28"/>
          <w:szCs w:val="28"/>
          <w:lang w:bidi="ar-EG"/>
        </w:rPr>
      </w:pPr>
    </w:p>
    <w:p w14:paraId="6382539D" w14:textId="77777777" w:rsidR="00AE6E2C" w:rsidRPr="00AE6E2C" w:rsidRDefault="00AE6E2C" w:rsidP="00AE6E2C">
      <w:pPr>
        <w:tabs>
          <w:tab w:val="left" w:pos="1350"/>
          <w:tab w:val="left" w:pos="1530"/>
          <w:tab w:val="left" w:pos="2340"/>
          <w:tab w:val="left" w:pos="2790"/>
          <w:tab w:val="left" w:pos="2880"/>
        </w:tabs>
        <w:rPr>
          <w:rFonts w:cstheme="majorBidi"/>
          <w:b/>
          <w:bCs/>
          <w:sz w:val="28"/>
          <w:szCs w:val="28"/>
          <w:lang w:bidi="ar-EG"/>
        </w:rPr>
      </w:pPr>
      <w:r w:rsidRPr="00AE6E2C">
        <w:rPr>
          <w:rFonts w:cstheme="majorBidi"/>
          <w:b/>
          <w:bCs/>
          <w:sz w:val="28"/>
          <w:szCs w:val="28"/>
          <w:lang w:bidi="ar-EG"/>
        </w:rPr>
        <w:t>2- Implementation of Machine Learning:</w:t>
      </w:r>
    </w:p>
    <w:p w14:paraId="19CE9151" w14:textId="77777777" w:rsidR="00AE6E2C" w:rsidRPr="00AE6E2C" w:rsidRDefault="00AE6E2C" w:rsidP="00AE6E2C">
      <w:pPr>
        <w:pStyle w:val="ListParagraph"/>
        <w:tabs>
          <w:tab w:val="left" w:pos="1350"/>
          <w:tab w:val="left" w:pos="1530"/>
          <w:tab w:val="left" w:pos="2340"/>
          <w:tab w:val="left" w:pos="2790"/>
          <w:tab w:val="left" w:pos="2880"/>
        </w:tabs>
        <w:ind w:left="270"/>
        <w:rPr>
          <w:rFonts w:cstheme="majorBidi"/>
          <w:sz w:val="28"/>
          <w:szCs w:val="28"/>
          <w:lang w:bidi="ar-EG"/>
        </w:rPr>
      </w:pPr>
    </w:p>
    <w:p w14:paraId="24A99DC1" w14:textId="77777777" w:rsidR="00AE6E2C" w:rsidRPr="00AE6E2C" w:rsidRDefault="00AE6E2C" w:rsidP="009C5659">
      <w:pPr>
        <w:pStyle w:val="ListParagraph"/>
        <w:numPr>
          <w:ilvl w:val="0"/>
          <w:numId w:val="55"/>
        </w:numPr>
        <w:tabs>
          <w:tab w:val="left" w:pos="1350"/>
          <w:tab w:val="left" w:pos="1530"/>
          <w:tab w:val="left" w:pos="2340"/>
          <w:tab w:val="left" w:pos="2790"/>
          <w:tab w:val="left" w:pos="2880"/>
        </w:tabs>
        <w:rPr>
          <w:rFonts w:cstheme="majorBidi"/>
          <w:sz w:val="28"/>
          <w:szCs w:val="28"/>
          <w:lang w:bidi="ar-EG"/>
        </w:rPr>
      </w:pPr>
      <w:r w:rsidRPr="00AE6E2C">
        <w:rPr>
          <w:rFonts w:cstheme="majorBidi"/>
          <w:sz w:val="28"/>
          <w:szCs w:val="28"/>
          <w:lang w:bidi="ar-EG"/>
        </w:rPr>
        <w:t>Supervised Learning Models: Develop and implement machine learning models that can learn from labeled datasets of spam and non-spam emails. These models should be continuously updated with new data to improve their accuracy and adaptability.</w:t>
      </w:r>
    </w:p>
    <w:p w14:paraId="1A15B9FA" w14:textId="77777777" w:rsidR="00AE6E2C" w:rsidRPr="00AE6E2C" w:rsidRDefault="00AE6E2C" w:rsidP="00AE6E2C">
      <w:pPr>
        <w:pStyle w:val="ListParagraph"/>
        <w:tabs>
          <w:tab w:val="left" w:pos="1350"/>
          <w:tab w:val="left" w:pos="1530"/>
          <w:tab w:val="left" w:pos="2340"/>
          <w:tab w:val="left" w:pos="2790"/>
          <w:tab w:val="left" w:pos="2880"/>
        </w:tabs>
        <w:ind w:left="270"/>
        <w:rPr>
          <w:rFonts w:cstheme="majorBidi"/>
          <w:sz w:val="28"/>
          <w:szCs w:val="28"/>
          <w:lang w:bidi="ar-EG"/>
        </w:rPr>
      </w:pPr>
    </w:p>
    <w:p w14:paraId="4F14E3E7" w14:textId="4E8C5C86" w:rsidR="00AE6E2C" w:rsidRPr="00AE6E2C" w:rsidRDefault="00AE6E2C" w:rsidP="009C5659">
      <w:pPr>
        <w:pStyle w:val="ListParagraph"/>
        <w:numPr>
          <w:ilvl w:val="0"/>
          <w:numId w:val="55"/>
        </w:numPr>
        <w:tabs>
          <w:tab w:val="left" w:pos="1350"/>
          <w:tab w:val="left" w:pos="1530"/>
          <w:tab w:val="left" w:pos="2340"/>
          <w:tab w:val="left" w:pos="2790"/>
          <w:tab w:val="left" w:pos="2880"/>
        </w:tabs>
        <w:rPr>
          <w:rFonts w:cstheme="majorBidi"/>
          <w:sz w:val="28"/>
          <w:szCs w:val="28"/>
          <w:lang w:bidi="ar-EG"/>
        </w:rPr>
      </w:pPr>
      <w:r w:rsidRPr="00AE6E2C">
        <w:rPr>
          <w:rFonts w:cstheme="majorBidi"/>
          <w:sz w:val="28"/>
          <w:szCs w:val="28"/>
          <w:lang w:bidi="ar-EG"/>
        </w:rPr>
        <w:t>Real-Time Learning: Integrate real-time learning algorithms that can adapt to new spam tactics as they emerge, using feedback from user interactions and ongoing data analysis.</w:t>
      </w:r>
    </w:p>
    <w:p w14:paraId="664FF2F4" w14:textId="77777777" w:rsidR="00A45248" w:rsidRDefault="00A45248" w:rsidP="00AE6E2C">
      <w:pPr>
        <w:pStyle w:val="ListParagraph"/>
        <w:tabs>
          <w:tab w:val="left" w:pos="1350"/>
          <w:tab w:val="left" w:pos="1530"/>
          <w:tab w:val="left" w:pos="2340"/>
          <w:tab w:val="left" w:pos="2790"/>
          <w:tab w:val="left" w:pos="2880"/>
        </w:tabs>
        <w:ind w:left="270"/>
        <w:rPr>
          <w:rFonts w:cstheme="majorBidi"/>
          <w:color w:val="FF0000"/>
          <w:sz w:val="28"/>
          <w:szCs w:val="28"/>
          <w:lang w:bidi="ar-EG"/>
        </w:rPr>
      </w:pPr>
    </w:p>
    <w:p w14:paraId="159B545C" w14:textId="77777777" w:rsidR="00AE6E2C" w:rsidRDefault="00AE6E2C" w:rsidP="00AE6E2C">
      <w:pPr>
        <w:pStyle w:val="ListParagraph"/>
        <w:tabs>
          <w:tab w:val="left" w:pos="1350"/>
          <w:tab w:val="left" w:pos="1530"/>
          <w:tab w:val="left" w:pos="2340"/>
          <w:tab w:val="left" w:pos="2790"/>
          <w:tab w:val="left" w:pos="2880"/>
        </w:tabs>
        <w:ind w:left="270"/>
        <w:rPr>
          <w:rFonts w:cstheme="majorBidi"/>
          <w:color w:val="FF0000"/>
          <w:sz w:val="28"/>
          <w:szCs w:val="28"/>
          <w:lang w:bidi="ar-EG"/>
        </w:rPr>
      </w:pPr>
    </w:p>
    <w:p w14:paraId="03000699" w14:textId="77777777" w:rsidR="00AE6E2C" w:rsidRDefault="00AE6E2C" w:rsidP="00AE6E2C">
      <w:pPr>
        <w:pStyle w:val="ListParagraph"/>
        <w:tabs>
          <w:tab w:val="left" w:pos="1350"/>
          <w:tab w:val="left" w:pos="1530"/>
          <w:tab w:val="left" w:pos="2340"/>
          <w:tab w:val="left" w:pos="2790"/>
          <w:tab w:val="left" w:pos="2880"/>
        </w:tabs>
        <w:ind w:left="270"/>
        <w:rPr>
          <w:rFonts w:cstheme="majorBidi"/>
          <w:color w:val="FF0000"/>
          <w:sz w:val="28"/>
          <w:szCs w:val="28"/>
          <w:lang w:bidi="ar-EG"/>
        </w:rPr>
      </w:pPr>
    </w:p>
    <w:p w14:paraId="6B9F026A" w14:textId="77777777" w:rsidR="00AE6E2C" w:rsidRPr="00AE6E2C" w:rsidRDefault="00AE6E2C" w:rsidP="00AE6E2C">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AE6E2C">
        <w:rPr>
          <w:rFonts w:cstheme="majorBidi"/>
          <w:b/>
          <w:bCs/>
          <w:color w:val="0D0D0D" w:themeColor="text1" w:themeTint="F2"/>
          <w:sz w:val="28"/>
          <w:szCs w:val="28"/>
          <w:lang w:bidi="ar-EG"/>
        </w:rPr>
        <w:t>3- Regular Updates and Automated Processes:</w:t>
      </w:r>
    </w:p>
    <w:p w14:paraId="4E2C7A9E" w14:textId="77777777" w:rsidR="00AE6E2C" w:rsidRPr="00AE6E2C" w:rsidRDefault="00AE6E2C" w:rsidP="00AE6E2C">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1B68DEA3" w14:textId="77777777" w:rsidR="00AE6E2C" w:rsidRPr="00AE6E2C" w:rsidRDefault="00AE6E2C" w:rsidP="009C5659">
      <w:pPr>
        <w:pStyle w:val="ListParagraph"/>
        <w:numPr>
          <w:ilvl w:val="0"/>
          <w:numId w:val="56"/>
        </w:numPr>
        <w:tabs>
          <w:tab w:val="left" w:pos="1350"/>
          <w:tab w:val="left" w:pos="1530"/>
          <w:tab w:val="left" w:pos="2340"/>
          <w:tab w:val="left" w:pos="2790"/>
          <w:tab w:val="left" w:pos="2880"/>
        </w:tabs>
        <w:rPr>
          <w:rFonts w:cstheme="majorBidi"/>
          <w:color w:val="0D0D0D" w:themeColor="text1" w:themeTint="F2"/>
          <w:sz w:val="28"/>
          <w:szCs w:val="28"/>
          <w:lang w:bidi="ar-EG"/>
        </w:rPr>
      </w:pPr>
      <w:r w:rsidRPr="00AE6E2C">
        <w:rPr>
          <w:rFonts w:cstheme="majorBidi"/>
          <w:color w:val="0D0D0D" w:themeColor="text1" w:themeTint="F2"/>
          <w:sz w:val="28"/>
          <w:szCs w:val="28"/>
          <w:lang w:bidi="ar-EG"/>
        </w:rPr>
        <w:t>Automated Blacklist and Whitelist Updates: Implement automated processes for regularly updating blacklists (known spam sources) and whitelists (trusted senders) to ensure the filter stays current with new threats.</w:t>
      </w:r>
    </w:p>
    <w:p w14:paraId="2131C186" w14:textId="77777777" w:rsidR="00AE6E2C" w:rsidRPr="00AE6E2C" w:rsidRDefault="00AE6E2C" w:rsidP="00AE6E2C">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24286976" w14:textId="0CD9EEE6" w:rsidR="00A45248" w:rsidRPr="00AE6E2C" w:rsidRDefault="00AE6E2C" w:rsidP="009C5659">
      <w:pPr>
        <w:pStyle w:val="ListParagraph"/>
        <w:numPr>
          <w:ilvl w:val="0"/>
          <w:numId w:val="56"/>
        </w:numPr>
        <w:tabs>
          <w:tab w:val="left" w:pos="1350"/>
          <w:tab w:val="left" w:pos="1530"/>
          <w:tab w:val="left" w:pos="2340"/>
          <w:tab w:val="left" w:pos="2790"/>
          <w:tab w:val="left" w:pos="2880"/>
        </w:tabs>
        <w:rPr>
          <w:rFonts w:cstheme="majorBidi"/>
          <w:color w:val="0D0D0D" w:themeColor="text1" w:themeTint="F2"/>
          <w:sz w:val="28"/>
          <w:szCs w:val="28"/>
          <w:lang w:bidi="ar-EG"/>
        </w:rPr>
      </w:pPr>
      <w:r w:rsidRPr="00AE6E2C">
        <w:rPr>
          <w:rFonts w:cstheme="majorBidi"/>
          <w:color w:val="0D0D0D" w:themeColor="text1" w:themeTint="F2"/>
          <w:sz w:val="28"/>
          <w:szCs w:val="28"/>
          <w:lang w:bidi="ar-EG"/>
        </w:rPr>
        <w:t>Dynamic Content Filtering: Develop dynamic filtering techniques that analyze email content and context in real-time, improving detection of sophisticated spam tactics.</w:t>
      </w:r>
    </w:p>
    <w:p w14:paraId="3D62A025"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740A536F"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73EFD631" w14:textId="77777777" w:rsidR="00AE6E2C" w:rsidRPr="00AE6E2C" w:rsidRDefault="00AE6E2C" w:rsidP="00AE6E2C">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AE6E2C">
        <w:rPr>
          <w:rFonts w:cstheme="majorBidi"/>
          <w:b/>
          <w:bCs/>
          <w:color w:val="0D0D0D" w:themeColor="text1" w:themeTint="F2"/>
          <w:sz w:val="28"/>
          <w:szCs w:val="28"/>
          <w:lang w:bidi="ar-EG"/>
        </w:rPr>
        <w:lastRenderedPageBreak/>
        <w:t>4- Enhanced User Education and Reporting Mechanisms:</w:t>
      </w:r>
    </w:p>
    <w:p w14:paraId="52F91E78" w14:textId="77777777" w:rsidR="00AE6E2C" w:rsidRPr="00AE6E2C" w:rsidRDefault="00AE6E2C" w:rsidP="00AE6E2C">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3A12C76C" w14:textId="77777777" w:rsidR="00AE6E2C" w:rsidRPr="00AE6E2C" w:rsidRDefault="00AE6E2C" w:rsidP="009C5659">
      <w:pPr>
        <w:pStyle w:val="ListParagraph"/>
        <w:numPr>
          <w:ilvl w:val="0"/>
          <w:numId w:val="57"/>
        </w:numPr>
        <w:tabs>
          <w:tab w:val="left" w:pos="1350"/>
          <w:tab w:val="left" w:pos="1530"/>
          <w:tab w:val="left" w:pos="2340"/>
          <w:tab w:val="left" w:pos="2790"/>
          <w:tab w:val="left" w:pos="2880"/>
        </w:tabs>
        <w:rPr>
          <w:rFonts w:cstheme="majorBidi"/>
          <w:color w:val="0D0D0D" w:themeColor="text1" w:themeTint="F2"/>
          <w:sz w:val="28"/>
          <w:szCs w:val="28"/>
          <w:lang w:bidi="ar-EG"/>
        </w:rPr>
      </w:pPr>
      <w:r w:rsidRPr="00AE6E2C">
        <w:rPr>
          <w:rFonts w:cstheme="majorBidi"/>
          <w:color w:val="0D0D0D" w:themeColor="text1" w:themeTint="F2"/>
          <w:sz w:val="28"/>
          <w:szCs w:val="28"/>
          <w:lang w:bidi="ar-EG"/>
        </w:rPr>
        <w:t>User Training Programs: Create comprehensive training programs to educate users on recognizing and reporting spam. Provide clear instructions on how to mark false positives and false negatives.</w:t>
      </w:r>
    </w:p>
    <w:p w14:paraId="7D794E4D" w14:textId="77777777" w:rsidR="00AE6E2C" w:rsidRPr="00AE6E2C" w:rsidRDefault="00AE6E2C" w:rsidP="00AE6E2C">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4B2FACAE" w14:textId="31BDD889" w:rsidR="00A45248" w:rsidRDefault="00AE6E2C" w:rsidP="009C5659">
      <w:pPr>
        <w:pStyle w:val="ListParagraph"/>
        <w:numPr>
          <w:ilvl w:val="0"/>
          <w:numId w:val="57"/>
        </w:numPr>
        <w:tabs>
          <w:tab w:val="left" w:pos="1350"/>
          <w:tab w:val="left" w:pos="1530"/>
          <w:tab w:val="left" w:pos="2340"/>
          <w:tab w:val="left" w:pos="2790"/>
          <w:tab w:val="left" w:pos="2880"/>
        </w:tabs>
        <w:rPr>
          <w:rFonts w:cstheme="majorBidi"/>
          <w:color w:val="0D0D0D" w:themeColor="text1" w:themeTint="F2"/>
          <w:sz w:val="28"/>
          <w:szCs w:val="28"/>
          <w:lang w:bidi="ar-EG"/>
        </w:rPr>
      </w:pPr>
      <w:r w:rsidRPr="00AE6E2C">
        <w:rPr>
          <w:rFonts w:cstheme="majorBidi"/>
          <w:color w:val="0D0D0D" w:themeColor="text1" w:themeTint="F2"/>
          <w:sz w:val="28"/>
          <w:szCs w:val="28"/>
          <w:lang w:bidi="ar-EG"/>
        </w:rPr>
        <w:t>Feedback Integration: Develop user-friendly reporting tools within the email interface, allowing users to easily report incorrect spam classifications. Integrate this feedback into the spam filter’s learning process.</w:t>
      </w:r>
    </w:p>
    <w:p w14:paraId="4DC33EEF" w14:textId="77777777" w:rsidR="00AE6E2C" w:rsidRDefault="00AE6E2C" w:rsidP="00AE6E2C">
      <w:pPr>
        <w:pStyle w:val="ListParagraph"/>
        <w:tabs>
          <w:tab w:val="left" w:pos="1350"/>
          <w:tab w:val="left" w:pos="1530"/>
          <w:tab w:val="left" w:pos="2340"/>
          <w:tab w:val="left" w:pos="2790"/>
          <w:tab w:val="left" w:pos="2880"/>
        </w:tabs>
        <w:ind w:left="990"/>
        <w:rPr>
          <w:rFonts w:cstheme="majorBidi"/>
          <w:color w:val="0D0D0D" w:themeColor="text1" w:themeTint="F2"/>
          <w:sz w:val="28"/>
          <w:szCs w:val="28"/>
          <w:lang w:bidi="ar-EG"/>
        </w:rPr>
      </w:pPr>
    </w:p>
    <w:p w14:paraId="56523D40" w14:textId="77777777" w:rsidR="00AE6E2C" w:rsidRDefault="00AE6E2C" w:rsidP="00AE6E2C">
      <w:pPr>
        <w:pStyle w:val="ListParagraph"/>
        <w:tabs>
          <w:tab w:val="left" w:pos="1350"/>
          <w:tab w:val="left" w:pos="1530"/>
          <w:tab w:val="left" w:pos="2340"/>
          <w:tab w:val="left" w:pos="2790"/>
          <w:tab w:val="left" w:pos="2880"/>
        </w:tabs>
        <w:ind w:left="990"/>
        <w:rPr>
          <w:rFonts w:cstheme="majorBidi"/>
          <w:color w:val="0D0D0D" w:themeColor="text1" w:themeTint="F2"/>
          <w:sz w:val="28"/>
          <w:szCs w:val="28"/>
          <w:lang w:bidi="ar-EG"/>
        </w:rPr>
      </w:pPr>
    </w:p>
    <w:p w14:paraId="2C04A5B4" w14:textId="77777777" w:rsidR="00AE6E2C" w:rsidRDefault="00AE6E2C" w:rsidP="00AE6E2C">
      <w:pPr>
        <w:pStyle w:val="ListParagraph"/>
        <w:tabs>
          <w:tab w:val="left" w:pos="1350"/>
          <w:tab w:val="left" w:pos="1530"/>
          <w:tab w:val="left" w:pos="2340"/>
          <w:tab w:val="left" w:pos="2790"/>
          <w:tab w:val="left" w:pos="2880"/>
        </w:tabs>
        <w:ind w:left="990"/>
        <w:rPr>
          <w:rFonts w:cstheme="majorBidi"/>
          <w:color w:val="0D0D0D" w:themeColor="text1" w:themeTint="F2"/>
          <w:sz w:val="28"/>
          <w:szCs w:val="28"/>
          <w:lang w:bidi="ar-EG"/>
        </w:rPr>
      </w:pPr>
    </w:p>
    <w:p w14:paraId="6DC79DE3" w14:textId="5A37D69F" w:rsidR="00AE6E2C" w:rsidRPr="00AE6E2C" w:rsidRDefault="00AE6E2C" w:rsidP="00AE6E2C">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AE6E2C">
        <w:rPr>
          <w:rFonts w:cstheme="majorBidi"/>
          <w:b/>
          <w:bCs/>
          <w:color w:val="0D0D0D" w:themeColor="text1" w:themeTint="F2"/>
          <w:sz w:val="28"/>
          <w:szCs w:val="28"/>
          <w:lang w:bidi="ar-EG"/>
        </w:rPr>
        <w:t>5-</w:t>
      </w:r>
      <w:r w:rsidRPr="00AE6E2C">
        <w:rPr>
          <w:b/>
          <w:bCs/>
        </w:rPr>
        <w:t xml:space="preserve"> </w:t>
      </w:r>
      <w:r w:rsidRPr="00AE6E2C">
        <w:rPr>
          <w:rFonts w:cstheme="majorBidi"/>
          <w:b/>
          <w:bCs/>
          <w:color w:val="0D0D0D" w:themeColor="text1" w:themeTint="F2"/>
          <w:sz w:val="28"/>
          <w:szCs w:val="28"/>
          <w:lang w:bidi="ar-EG"/>
        </w:rPr>
        <w:t>Integration with External Services:</w:t>
      </w:r>
    </w:p>
    <w:p w14:paraId="1E010E58" w14:textId="77777777" w:rsidR="00AE6E2C" w:rsidRPr="00AE6E2C" w:rsidRDefault="00AE6E2C" w:rsidP="00AE6E2C">
      <w:pPr>
        <w:tabs>
          <w:tab w:val="left" w:pos="1350"/>
          <w:tab w:val="left" w:pos="1530"/>
          <w:tab w:val="left" w:pos="2340"/>
          <w:tab w:val="left" w:pos="2790"/>
          <w:tab w:val="left" w:pos="2880"/>
        </w:tabs>
        <w:rPr>
          <w:rFonts w:cstheme="majorBidi"/>
          <w:color w:val="0D0D0D" w:themeColor="text1" w:themeTint="F2"/>
          <w:sz w:val="28"/>
          <w:szCs w:val="28"/>
          <w:lang w:bidi="ar-EG"/>
        </w:rPr>
      </w:pPr>
    </w:p>
    <w:p w14:paraId="299009A1" w14:textId="77777777" w:rsidR="00AE6E2C" w:rsidRPr="00AE6E2C" w:rsidRDefault="00AE6E2C" w:rsidP="009C5659">
      <w:pPr>
        <w:pStyle w:val="ListParagraph"/>
        <w:numPr>
          <w:ilvl w:val="0"/>
          <w:numId w:val="58"/>
        </w:numPr>
        <w:tabs>
          <w:tab w:val="left" w:pos="1350"/>
          <w:tab w:val="left" w:pos="1530"/>
          <w:tab w:val="left" w:pos="2340"/>
          <w:tab w:val="left" w:pos="2790"/>
          <w:tab w:val="left" w:pos="2880"/>
        </w:tabs>
        <w:rPr>
          <w:rFonts w:cstheme="majorBidi"/>
          <w:color w:val="0D0D0D" w:themeColor="text1" w:themeTint="F2"/>
          <w:sz w:val="28"/>
          <w:szCs w:val="28"/>
          <w:lang w:bidi="ar-EG"/>
        </w:rPr>
      </w:pPr>
      <w:r w:rsidRPr="00AE6E2C">
        <w:rPr>
          <w:rFonts w:cstheme="majorBidi"/>
          <w:color w:val="0D0D0D" w:themeColor="text1" w:themeTint="F2"/>
          <w:sz w:val="28"/>
          <w:szCs w:val="28"/>
          <w:lang w:bidi="ar-EG"/>
        </w:rPr>
        <w:t>External Spam Detection APIs: Explore integration with external spam detection services and APIs that provide additional layers of protection and leverage broader threat intelligence.</w:t>
      </w:r>
    </w:p>
    <w:p w14:paraId="15CE4028" w14:textId="77777777" w:rsidR="00AE6E2C" w:rsidRPr="00AE6E2C" w:rsidRDefault="00AE6E2C" w:rsidP="00AE6E2C">
      <w:pPr>
        <w:tabs>
          <w:tab w:val="left" w:pos="1350"/>
          <w:tab w:val="left" w:pos="1530"/>
          <w:tab w:val="left" w:pos="2340"/>
          <w:tab w:val="left" w:pos="2790"/>
          <w:tab w:val="left" w:pos="2880"/>
        </w:tabs>
        <w:rPr>
          <w:rFonts w:cstheme="majorBidi"/>
          <w:color w:val="0D0D0D" w:themeColor="text1" w:themeTint="F2"/>
          <w:sz w:val="28"/>
          <w:szCs w:val="28"/>
          <w:lang w:bidi="ar-EG"/>
        </w:rPr>
      </w:pPr>
    </w:p>
    <w:p w14:paraId="4955C1FB" w14:textId="247FE9C4" w:rsidR="00AE6E2C" w:rsidRDefault="00AE6E2C" w:rsidP="009C5659">
      <w:pPr>
        <w:pStyle w:val="ListParagraph"/>
        <w:numPr>
          <w:ilvl w:val="0"/>
          <w:numId w:val="58"/>
        </w:numPr>
        <w:tabs>
          <w:tab w:val="left" w:pos="1350"/>
          <w:tab w:val="left" w:pos="1530"/>
          <w:tab w:val="left" w:pos="2340"/>
          <w:tab w:val="left" w:pos="2790"/>
          <w:tab w:val="left" w:pos="2880"/>
        </w:tabs>
        <w:rPr>
          <w:rFonts w:cstheme="majorBidi"/>
          <w:color w:val="0D0D0D" w:themeColor="text1" w:themeTint="F2"/>
          <w:sz w:val="28"/>
          <w:szCs w:val="28"/>
          <w:lang w:bidi="ar-EG"/>
        </w:rPr>
      </w:pPr>
      <w:r w:rsidRPr="00AE6E2C">
        <w:rPr>
          <w:rFonts w:cstheme="majorBidi"/>
          <w:color w:val="0D0D0D" w:themeColor="text1" w:themeTint="F2"/>
          <w:sz w:val="28"/>
          <w:szCs w:val="28"/>
          <w:lang w:bidi="ar-EG"/>
        </w:rPr>
        <w:t>Collaborative Filtering Networks: Consider participating in collaborative filtering networks where spam threat information is shared across organizations, enhancing overall detection capabilities.</w:t>
      </w:r>
    </w:p>
    <w:p w14:paraId="4116BCE0" w14:textId="77777777" w:rsidR="00AE6E2C" w:rsidRPr="00AE6E2C" w:rsidRDefault="00AE6E2C" w:rsidP="00AE6E2C">
      <w:pPr>
        <w:pStyle w:val="ListParagraph"/>
        <w:rPr>
          <w:rFonts w:cstheme="majorBidi"/>
          <w:color w:val="0D0D0D" w:themeColor="text1" w:themeTint="F2"/>
          <w:sz w:val="28"/>
          <w:szCs w:val="28"/>
          <w:lang w:bidi="ar-EG"/>
        </w:rPr>
      </w:pPr>
    </w:p>
    <w:p w14:paraId="527A8395" w14:textId="77777777" w:rsidR="00AE6E2C" w:rsidRDefault="00AE6E2C" w:rsidP="00AE6E2C">
      <w:pPr>
        <w:pStyle w:val="ListParagraph"/>
        <w:tabs>
          <w:tab w:val="left" w:pos="1350"/>
          <w:tab w:val="left" w:pos="1530"/>
          <w:tab w:val="left" w:pos="2340"/>
          <w:tab w:val="left" w:pos="2790"/>
          <w:tab w:val="left" w:pos="2880"/>
        </w:tabs>
        <w:rPr>
          <w:rFonts w:cstheme="majorBidi"/>
          <w:color w:val="0D0D0D" w:themeColor="text1" w:themeTint="F2"/>
          <w:sz w:val="28"/>
          <w:szCs w:val="28"/>
          <w:lang w:bidi="ar-EG"/>
        </w:rPr>
      </w:pPr>
    </w:p>
    <w:p w14:paraId="5F513548" w14:textId="77777777" w:rsidR="00AE6E2C" w:rsidRDefault="00AE6E2C" w:rsidP="00AE6E2C">
      <w:pPr>
        <w:pStyle w:val="ListParagraph"/>
        <w:tabs>
          <w:tab w:val="left" w:pos="1350"/>
          <w:tab w:val="left" w:pos="1530"/>
          <w:tab w:val="left" w:pos="2340"/>
          <w:tab w:val="left" w:pos="2790"/>
          <w:tab w:val="left" w:pos="2880"/>
        </w:tabs>
        <w:rPr>
          <w:rFonts w:cstheme="majorBidi"/>
          <w:color w:val="0D0D0D" w:themeColor="text1" w:themeTint="F2"/>
          <w:sz w:val="28"/>
          <w:szCs w:val="28"/>
          <w:lang w:bidi="ar-EG"/>
        </w:rPr>
      </w:pPr>
    </w:p>
    <w:p w14:paraId="68A6B481" w14:textId="10DCF501" w:rsidR="00AE6E2C" w:rsidRPr="00AE6E2C" w:rsidRDefault="00AE6E2C" w:rsidP="00AE6E2C">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AE6E2C">
        <w:rPr>
          <w:rFonts w:cstheme="majorBidi"/>
          <w:b/>
          <w:bCs/>
          <w:color w:val="0D0D0D" w:themeColor="text1" w:themeTint="F2"/>
          <w:sz w:val="28"/>
          <w:szCs w:val="28"/>
          <w:lang w:bidi="ar-EG"/>
        </w:rPr>
        <w:t>6-</w:t>
      </w:r>
      <w:r w:rsidRPr="00AE6E2C">
        <w:rPr>
          <w:b/>
          <w:bCs/>
        </w:rPr>
        <w:t xml:space="preserve"> </w:t>
      </w:r>
      <w:r w:rsidRPr="00AE6E2C">
        <w:rPr>
          <w:rFonts w:cstheme="majorBidi"/>
          <w:b/>
          <w:bCs/>
          <w:color w:val="0D0D0D" w:themeColor="text1" w:themeTint="F2"/>
          <w:sz w:val="28"/>
          <w:szCs w:val="28"/>
          <w:lang w:bidi="ar-EG"/>
        </w:rPr>
        <w:t>Continuous Monitoring and Performance Evaluation:</w:t>
      </w:r>
    </w:p>
    <w:p w14:paraId="5E679EEA" w14:textId="77777777" w:rsidR="00AE6E2C" w:rsidRPr="00AE6E2C" w:rsidRDefault="00AE6E2C" w:rsidP="00AE6E2C">
      <w:pPr>
        <w:tabs>
          <w:tab w:val="left" w:pos="1350"/>
          <w:tab w:val="left" w:pos="1530"/>
          <w:tab w:val="left" w:pos="2340"/>
          <w:tab w:val="left" w:pos="2790"/>
          <w:tab w:val="left" w:pos="2880"/>
        </w:tabs>
        <w:rPr>
          <w:rFonts w:cstheme="majorBidi"/>
          <w:color w:val="0D0D0D" w:themeColor="text1" w:themeTint="F2"/>
          <w:sz w:val="28"/>
          <w:szCs w:val="28"/>
          <w:lang w:bidi="ar-EG"/>
        </w:rPr>
      </w:pPr>
    </w:p>
    <w:p w14:paraId="48485FFB" w14:textId="77777777" w:rsidR="00AE6E2C" w:rsidRPr="00AE6E2C" w:rsidRDefault="00AE6E2C" w:rsidP="009C5659">
      <w:pPr>
        <w:pStyle w:val="ListParagraph"/>
        <w:numPr>
          <w:ilvl w:val="0"/>
          <w:numId w:val="59"/>
        </w:numPr>
        <w:tabs>
          <w:tab w:val="left" w:pos="1350"/>
          <w:tab w:val="left" w:pos="1530"/>
          <w:tab w:val="left" w:pos="2340"/>
          <w:tab w:val="left" w:pos="2790"/>
          <w:tab w:val="left" w:pos="2880"/>
        </w:tabs>
        <w:rPr>
          <w:rFonts w:cstheme="majorBidi"/>
          <w:color w:val="0D0D0D" w:themeColor="text1" w:themeTint="F2"/>
          <w:sz w:val="28"/>
          <w:szCs w:val="28"/>
          <w:lang w:bidi="ar-EG"/>
        </w:rPr>
      </w:pPr>
      <w:r w:rsidRPr="00AE6E2C">
        <w:rPr>
          <w:rFonts w:cstheme="majorBidi"/>
          <w:color w:val="0D0D0D" w:themeColor="text1" w:themeTint="F2"/>
          <w:sz w:val="28"/>
          <w:szCs w:val="28"/>
          <w:lang w:bidi="ar-EG"/>
        </w:rPr>
        <w:t>Real-Time Monitoring Dashboards: Implement real-time monitoring dashboards to track the spam filter’s performance metrics continuously. Use these dashboards to identify and address issues promptly.</w:t>
      </w:r>
    </w:p>
    <w:p w14:paraId="1B970C62" w14:textId="77777777" w:rsidR="00AE6E2C" w:rsidRPr="00AE6E2C" w:rsidRDefault="00AE6E2C" w:rsidP="00AE6E2C">
      <w:pPr>
        <w:tabs>
          <w:tab w:val="left" w:pos="1350"/>
          <w:tab w:val="left" w:pos="1530"/>
          <w:tab w:val="left" w:pos="2340"/>
          <w:tab w:val="left" w:pos="2790"/>
          <w:tab w:val="left" w:pos="2880"/>
        </w:tabs>
        <w:rPr>
          <w:rFonts w:cstheme="majorBidi"/>
          <w:color w:val="0D0D0D" w:themeColor="text1" w:themeTint="F2"/>
          <w:sz w:val="28"/>
          <w:szCs w:val="28"/>
          <w:lang w:bidi="ar-EG"/>
        </w:rPr>
      </w:pPr>
    </w:p>
    <w:p w14:paraId="7F0063A7" w14:textId="0CC2CA2C" w:rsidR="00A45248" w:rsidRPr="00AE6E2C" w:rsidRDefault="00AE6E2C" w:rsidP="009C5659">
      <w:pPr>
        <w:pStyle w:val="ListParagraph"/>
        <w:numPr>
          <w:ilvl w:val="0"/>
          <w:numId w:val="59"/>
        </w:numPr>
        <w:tabs>
          <w:tab w:val="left" w:pos="1350"/>
          <w:tab w:val="left" w:pos="1530"/>
          <w:tab w:val="left" w:pos="2340"/>
          <w:tab w:val="left" w:pos="2790"/>
          <w:tab w:val="left" w:pos="2880"/>
        </w:tabs>
        <w:rPr>
          <w:rFonts w:cstheme="majorBidi"/>
          <w:color w:val="0D0D0D" w:themeColor="text1" w:themeTint="F2"/>
          <w:sz w:val="28"/>
          <w:szCs w:val="28"/>
          <w:lang w:bidi="ar-EG"/>
        </w:rPr>
      </w:pPr>
      <w:r w:rsidRPr="00AE6E2C">
        <w:rPr>
          <w:rFonts w:cstheme="majorBidi"/>
          <w:color w:val="0D0D0D" w:themeColor="text1" w:themeTint="F2"/>
          <w:sz w:val="28"/>
          <w:szCs w:val="28"/>
          <w:lang w:bidi="ar-EG"/>
        </w:rPr>
        <w:t>Regular Performance Audits: Conduct regular performance audits to evaluate the filter’s effectiveness and make necessary adjustments based on the latest data and user feedback.</w:t>
      </w:r>
    </w:p>
    <w:p w14:paraId="4CFBF2B5"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789AD91A"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6787A1FE" w14:textId="77777777" w:rsidR="00A45248" w:rsidRDefault="00A45248" w:rsidP="00AE6E2C">
      <w:pPr>
        <w:pStyle w:val="ListParagraph"/>
        <w:tabs>
          <w:tab w:val="left" w:pos="1350"/>
          <w:tab w:val="left" w:pos="1530"/>
          <w:tab w:val="left" w:pos="2340"/>
          <w:tab w:val="left" w:pos="2790"/>
          <w:tab w:val="left" w:pos="2880"/>
        </w:tabs>
        <w:ind w:left="270"/>
        <w:rPr>
          <w:rFonts w:cstheme="majorBidi"/>
          <w:color w:val="FF0000"/>
          <w:sz w:val="28"/>
          <w:szCs w:val="28"/>
          <w:lang w:bidi="ar-EG"/>
        </w:rPr>
      </w:pPr>
    </w:p>
    <w:p w14:paraId="595E8EAC" w14:textId="77777777" w:rsidR="00A45248" w:rsidRDefault="00A45248" w:rsidP="00AE6E2C">
      <w:pPr>
        <w:pStyle w:val="ListParagraph"/>
        <w:tabs>
          <w:tab w:val="left" w:pos="1350"/>
          <w:tab w:val="left" w:pos="1530"/>
          <w:tab w:val="left" w:pos="2340"/>
          <w:tab w:val="left" w:pos="2790"/>
          <w:tab w:val="left" w:pos="2880"/>
        </w:tabs>
        <w:ind w:left="270"/>
        <w:rPr>
          <w:rFonts w:cstheme="majorBidi"/>
          <w:color w:val="FF0000"/>
          <w:sz w:val="28"/>
          <w:szCs w:val="28"/>
          <w:lang w:bidi="ar-EG"/>
        </w:rPr>
      </w:pPr>
    </w:p>
    <w:p w14:paraId="23F151EA" w14:textId="77777777" w:rsidR="00A45248" w:rsidRPr="009D32A9" w:rsidRDefault="00A45248" w:rsidP="009D32A9">
      <w:pPr>
        <w:tabs>
          <w:tab w:val="left" w:pos="1350"/>
          <w:tab w:val="left" w:pos="1530"/>
          <w:tab w:val="left" w:pos="2340"/>
          <w:tab w:val="left" w:pos="2790"/>
          <w:tab w:val="left" w:pos="2880"/>
        </w:tabs>
        <w:rPr>
          <w:rFonts w:cstheme="majorBidi"/>
          <w:color w:val="FF0000"/>
          <w:sz w:val="28"/>
          <w:szCs w:val="28"/>
          <w:lang w:bidi="ar-EG"/>
        </w:rPr>
      </w:pPr>
    </w:p>
    <w:p w14:paraId="7BE05239"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679B7058" w14:textId="77777777" w:rsidR="009D32A9" w:rsidRDefault="009D32A9"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10BCD16C" w14:textId="7F93667E"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lastRenderedPageBreak/>
        <w:t>7-</w:t>
      </w:r>
      <w:r>
        <w:rPr>
          <w:rFonts w:cstheme="majorBidi"/>
          <w:b/>
          <w:bCs/>
          <w:color w:val="0D0D0D" w:themeColor="text1" w:themeTint="F2"/>
          <w:sz w:val="28"/>
          <w:szCs w:val="28"/>
          <w:lang w:bidi="ar-EG"/>
        </w:rPr>
        <w:t xml:space="preserve"> </w:t>
      </w:r>
      <w:r w:rsidRPr="009D32A9">
        <w:rPr>
          <w:rFonts w:cstheme="majorBidi"/>
          <w:b/>
          <w:bCs/>
          <w:color w:val="0D0D0D" w:themeColor="text1" w:themeTint="F2"/>
          <w:sz w:val="28"/>
          <w:szCs w:val="28"/>
          <w:lang w:bidi="ar-EG"/>
        </w:rPr>
        <w:t>Advanced Analytical Tools:</w:t>
      </w:r>
    </w:p>
    <w:p w14:paraId="36BAE43E"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3AD2E75B" w14:textId="77777777" w:rsidR="009D32A9" w:rsidRDefault="009D32A9" w:rsidP="009C5659">
      <w:pPr>
        <w:pStyle w:val="ListParagraph"/>
        <w:numPr>
          <w:ilvl w:val="0"/>
          <w:numId w:val="60"/>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Pattern Recognition Algorithms: Utilize advanced pattern recognition algorithms to detect and analyze subtle trends in spam tactics. These tools can help identify new spam patterns that traditional methods might miss.</w:t>
      </w:r>
    </w:p>
    <w:p w14:paraId="5FD94393" w14:textId="77777777" w:rsidR="009D32A9" w:rsidRPr="009D32A9" w:rsidRDefault="009D32A9" w:rsidP="009D32A9">
      <w:pPr>
        <w:pStyle w:val="ListParagraph"/>
        <w:tabs>
          <w:tab w:val="left" w:pos="1350"/>
          <w:tab w:val="left" w:pos="1530"/>
          <w:tab w:val="left" w:pos="2340"/>
          <w:tab w:val="left" w:pos="2790"/>
          <w:tab w:val="left" w:pos="2880"/>
        </w:tabs>
        <w:ind w:left="990"/>
        <w:rPr>
          <w:rFonts w:cstheme="majorBidi"/>
          <w:color w:val="0D0D0D" w:themeColor="text1" w:themeTint="F2"/>
          <w:sz w:val="28"/>
          <w:szCs w:val="28"/>
          <w:lang w:bidi="ar-EG"/>
        </w:rPr>
      </w:pPr>
    </w:p>
    <w:p w14:paraId="480256D0" w14:textId="77777777" w:rsidR="009D32A9" w:rsidRDefault="009D32A9" w:rsidP="009C5659">
      <w:pPr>
        <w:pStyle w:val="ListParagraph"/>
        <w:numPr>
          <w:ilvl w:val="0"/>
          <w:numId w:val="60"/>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Anomaly Detection Systems: Implement anomaly detection systems to identify unusual email patterns that could indicate new spam tactics or emerging threats.</w:t>
      </w:r>
    </w:p>
    <w:p w14:paraId="746B9146" w14:textId="77777777" w:rsidR="009D32A9" w:rsidRPr="009D32A9" w:rsidRDefault="009D32A9" w:rsidP="009D32A9">
      <w:pPr>
        <w:pStyle w:val="ListParagraph"/>
        <w:rPr>
          <w:rFonts w:cstheme="majorBidi"/>
          <w:color w:val="0D0D0D" w:themeColor="text1" w:themeTint="F2"/>
          <w:sz w:val="28"/>
          <w:szCs w:val="28"/>
          <w:lang w:bidi="ar-EG"/>
        </w:rPr>
      </w:pPr>
    </w:p>
    <w:p w14:paraId="41BC6B42" w14:textId="77777777" w:rsidR="009D32A9" w:rsidRPr="009D32A9" w:rsidRDefault="009D32A9" w:rsidP="009D32A9">
      <w:pPr>
        <w:pStyle w:val="ListParagraph"/>
        <w:tabs>
          <w:tab w:val="left" w:pos="1350"/>
          <w:tab w:val="left" w:pos="1530"/>
          <w:tab w:val="left" w:pos="2340"/>
          <w:tab w:val="left" w:pos="2790"/>
          <w:tab w:val="left" w:pos="2880"/>
        </w:tabs>
        <w:ind w:left="990"/>
        <w:rPr>
          <w:rFonts w:cstheme="majorBidi"/>
          <w:color w:val="0D0D0D" w:themeColor="text1" w:themeTint="F2"/>
          <w:sz w:val="28"/>
          <w:szCs w:val="28"/>
          <w:lang w:bidi="ar-EG"/>
        </w:rPr>
      </w:pPr>
    </w:p>
    <w:p w14:paraId="1CC951B7"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72509F63" w14:textId="08BAC139"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t>8-</w:t>
      </w:r>
      <w:r>
        <w:rPr>
          <w:rFonts w:cstheme="majorBidi"/>
          <w:b/>
          <w:bCs/>
          <w:color w:val="0D0D0D" w:themeColor="text1" w:themeTint="F2"/>
          <w:sz w:val="28"/>
          <w:szCs w:val="28"/>
          <w:lang w:bidi="ar-EG"/>
        </w:rPr>
        <w:t xml:space="preserve"> </w:t>
      </w:r>
      <w:r w:rsidRPr="009D32A9">
        <w:rPr>
          <w:rFonts w:cstheme="majorBidi"/>
          <w:b/>
          <w:bCs/>
          <w:color w:val="0D0D0D" w:themeColor="text1" w:themeTint="F2"/>
          <w:sz w:val="28"/>
          <w:szCs w:val="28"/>
          <w:lang w:bidi="ar-EG"/>
        </w:rPr>
        <w:t>User Experience Enhancements:</w:t>
      </w:r>
    </w:p>
    <w:p w14:paraId="19FF84DD"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7A98DB56" w14:textId="77777777" w:rsidR="009D32A9" w:rsidRDefault="009D32A9" w:rsidP="009C5659">
      <w:pPr>
        <w:pStyle w:val="ListParagraph"/>
        <w:numPr>
          <w:ilvl w:val="0"/>
          <w:numId w:val="61"/>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Minimize False Positives: Focus on reducing false positives to enhance user trust and satisfaction. This can be achieved through more accurate filtering techniques and user feedback mechanisms.</w:t>
      </w:r>
    </w:p>
    <w:p w14:paraId="340AD0DE"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55237644" w14:textId="77777777" w:rsidR="009D32A9" w:rsidRPr="009D32A9" w:rsidRDefault="009D32A9" w:rsidP="009C5659">
      <w:pPr>
        <w:pStyle w:val="ListParagraph"/>
        <w:numPr>
          <w:ilvl w:val="0"/>
          <w:numId w:val="61"/>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User-Friendly Interfaces: Ensure that the spam filter interface is user-friendly, making it easy for users to manage their spam settings and report issues.</w:t>
      </w:r>
    </w:p>
    <w:p w14:paraId="4C7CEAA4" w14:textId="77777777" w:rsid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1804B12B"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6F426A8B" w14:textId="506564A6"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t>9- Scalability and Future-Proofing:</w:t>
      </w:r>
    </w:p>
    <w:p w14:paraId="61FE55F3"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75342410" w14:textId="77777777" w:rsidR="009D32A9" w:rsidRDefault="009D32A9" w:rsidP="009C5659">
      <w:pPr>
        <w:pStyle w:val="ListParagraph"/>
        <w:numPr>
          <w:ilvl w:val="0"/>
          <w:numId w:val="62"/>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Scalable Architecture: Design the spam filter system with a scalable architecture that can handle increasing volumes of email traffic and adapt to future technological advancements.</w:t>
      </w:r>
    </w:p>
    <w:p w14:paraId="2E300B69" w14:textId="77777777" w:rsidR="009D32A9" w:rsidRPr="009D32A9" w:rsidRDefault="009D32A9" w:rsidP="009D32A9">
      <w:pPr>
        <w:pStyle w:val="ListParagraph"/>
        <w:tabs>
          <w:tab w:val="left" w:pos="1350"/>
          <w:tab w:val="left" w:pos="1530"/>
          <w:tab w:val="left" w:pos="2340"/>
          <w:tab w:val="left" w:pos="2790"/>
          <w:tab w:val="left" w:pos="2880"/>
        </w:tabs>
        <w:ind w:left="990"/>
        <w:rPr>
          <w:rFonts w:cstheme="majorBidi"/>
          <w:color w:val="0D0D0D" w:themeColor="text1" w:themeTint="F2"/>
          <w:sz w:val="28"/>
          <w:szCs w:val="28"/>
          <w:lang w:bidi="ar-EG"/>
        </w:rPr>
      </w:pPr>
    </w:p>
    <w:p w14:paraId="6C588361" w14:textId="77777777" w:rsidR="009D32A9" w:rsidRPr="009D32A9" w:rsidRDefault="009D32A9" w:rsidP="009C5659">
      <w:pPr>
        <w:pStyle w:val="ListParagraph"/>
        <w:numPr>
          <w:ilvl w:val="0"/>
          <w:numId w:val="62"/>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Proactive Threat Research: Invest in ongoing research into new spam tactics and emerging threats. Stay ahead of spammers by proactively adapting the filter to counteract new strategies.</w:t>
      </w:r>
    </w:p>
    <w:p w14:paraId="1AB50CF6"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2EBF026C"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70CCC6E4"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By implementing these recommendations, the email spam filter can significantly enhance its effectiveness, adaptability, and user satisfaction. These improvements will ensure that the filter remains robust and reliable in the face of evolving spam tactics and emerging email threats.</w:t>
      </w:r>
    </w:p>
    <w:p w14:paraId="74D2D64A" w14:textId="77777777" w:rsid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5131D89A" w14:textId="77777777" w:rsid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004F76B9"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0E3067DE" w14:textId="038A4478" w:rsidR="009D32A9" w:rsidRDefault="009D32A9" w:rsidP="009D32A9">
      <w:pPr>
        <w:tabs>
          <w:tab w:val="left" w:pos="1350"/>
          <w:tab w:val="left" w:pos="1530"/>
          <w:tab w:val="left" w:pos="2340"/>
          <w:tab w:val="left" w:pos="2790"/>
          <w:tab w:val="left" w:pos="2880"/>
        </w:tabs>
        <w:rPr>
          <w:rFonts w:cstheme="majorBidi"/>
          <w:b/>
          <w:bCs/>
          <w:color w:val="0D0D0D" w:themeColor="text1" w:themeTint="F2"/>
          <w:sz w:val="36"/>
          <w:szCs w:val="36"/>
          <w:lang w:bidi="ar-EG"/>
        </w:rPr>
      </w:pPr>
      <w:r w:rsidRPr="009D32A9">
        <w:rPr>
          <w:rFonts w:cstheme="majorBidi"/>
          <w:b/>
          <w:bCs/>
          <w:color w:val="0D0D0D" w:themeColor="text1" w:themeTint="F2"/>
          <w:sz w:val="36"/>
          <w:szCs w:val="36"/>
          <w:lang w:bidi="ar-EG"/>
        </w:rPr>
        <w:lastRenderedPageBreak/>
        <w:t>8.3 Recommendations for Future Research</w:t>
      </w:r>
    </w:p>
    <w:p w14:paraId="22943E8C" w14:textId="77777777" w:rsidR="009D32A9" w:rsidRDefault="009D32A9" w:rsidP="009D32A9">
      <w:pPr>
        <w:tabs>
          <w:tab w:val="left" w:pos="1350"/>
          <w:tab w:val="left" w:pos="1530"/>
          <w:tab w:val="left" w:pos="2340"/>
          <w:tab w:val="left" w:pos="2790"/>
          <w:tab w:val="left" w:pos="2880"/>
        </w:tabs>
        <w:rPr>
          <w:rFonts w:cstheme="majorBidi"/>
          <w:b/>
          <w:bCs/>
          <w:color w:val="0D0D0D" w:themeColor="text1" w:themeTint="F2"/>
          <w:sz w:val="36"/>
          <w:szCs w:val="36"/>
          <w:lang w:bidi="ar-EG"/>
        </w:rPr>
      </w:pPr>
    </w:p>
    <w:p w14:paraId="6010EA82" w14:textId="2C305767"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t>1- Advanced Machine Learning Techniques:</w:t>
      </w:r>
    </w:p>
    <w:p w14:paraId="0401623C" w14:textId="77777777" w:rsidR="009D32A9" w:rsidRPr="009D32A9" w:rsidRDefault="009D32A9" w:rsidP="009D32A9">
      <w:pPr>
        <w:tabs>
          <w:tab w:val="left" w:pos="1350"/>
          <w:tab w:val="left" w:pos="1530"/>
          <w:tab w:val="left" w:pos="2340"/>
          <w:tab w:val="left" w:pos="2790"/>
          <w:tab w:val="left" w:pos="2880"/>
        </w:tabs>
        <w:rPr>
          <w:rFonts w:cstheme="majorBidi"/>
          <w:color w:val="0D0D0D" w:themeColor="text1" w:themeTint="F2"/>
          <w:sz w:val="28"/>
          <w:szCs w:val="28"/>
          <w:lang w:bidi="ar-EG"/>
        </w:rPr>
      </w:pPr>
    </w:p>
    <w:p w14:paraId="44224594" w14:textId="77777777" w:rsidR="009D32A9" w:rsidRPr="009D32A9" w:rsidRDefault="009D32A9" w:rsidP="009C5659">
      <w:pPr>
        <w:pStyle w:val="ListParagraph"/>
        <w:numPr>
          <w:ilvl w:val="0"/>
          <w:numId w:val="63"/>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Deep Learning Models: Explore the application of deep learning models, such as convolutional neural networks (CNNs) and recurrent neural networks (RNNs), for detecting more complex spam patterns.</w:t>
      </w:r>
    </w:p>
    <w:p w14:paraId="71D417ED" w14:textId="77777777" w:rsidR="009D32A9" w:rsidRPr="009D32A9" w:rsidRDefault="009D32A9" w:rsidP="009D32A9">
      <w:pPr>
        <w:tabs>
          <w:tab w:val="left" w:pos="1350"/>
          <w:tab w:val="left" w:pos="1530"/>
          <w:tab w:val="left" w:pos="2340"/>
          <w:tab w:val="left" w:pos="2790"/>
          <w:tab w:val="left" w:pos="2880"/>
        </w:tabs>
        <w:rPr>
          <w:rFonts w:cstheme="majorBidi"/>
          <w:color w:val="0D0D0D" w:themeColor="text1" w:themeTint="F2"/>
          <w:sz w:val="28"/>
          <w:szCs w:val="28"/>
          <w:lang w:bidi="ar-EG"/>
        </w:rPr>
      </w:pPr>
    </w:p>
    <w:p w14:paraId="70A6E524" w14:textId="77777777" w:rsidR="009D32A9" w:rsidRDefault="009D32A9" w:rsidP="009C5659">
      <w:pPr>
        <w:pStyle w:val="ListParagraph"/>
        <w:numPr>
          <w:ilvl w:val="0"/>
          <w:numId w:val="63"/>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Transfer Learning: Investigate the use of transfer learning to apply pre-trained models from other domains to spam detection, potentially reducing the amount of training data required and improving accuracy.</w:t>
      </w:r>
    </w:p>
    <w:p w14:paraId="3369133C" w14:textId="77777777" w:rsidR="009D32A9" w:rsidRPr="009D32A9" w:rsidRDefault="009D32A9" w:rsidP="009D32A9">
      <w:pPr>
        <w:pStyle w:val="ListParagraph"/>
        <w:rPr>
          <w:rFonts w:cstheme="majorBidi"/>
          <w:color w:val="0D0D0D" w:themeColor="text1" w:themeTint="F2"/>
          <w:sz w:val="28"/>
          <w:szCs w:val="28"/>
          <w:lang w:bidi="ar-EG"/>
        </w:rPr>
      </w:pPr>
    </w:p>
    <w:p w14:paraId="3D4FA491" w14:textId="77777777" w:rsidR="009D32A9" w:rsidRPr="009D32A9" w:rsidRDefault="009D32A9" w:rsidP="009D32A9">
      <w:pPr>
        <w:pStyle w:val="ListParagraph"/>
        <w:tabs>
          <w:tab w:val="left" w:pos="1350"/>
          <w:tab w:val="left" w:pos="1530"/>
          <w:tab w:val="left" w:pos="2340"/>
          <w:tab w:val="left" w:pos="2790"/>
          <w:tab w:val="left" w:pos="2880"/>
        </w:tabs>
        <w:rPr>
          <w:rFonts w:cstheme="majorBidi"/>
          <w:color w:val="0D0D0D" w:themeColor="text1" w:themeTint="F2"/>
          <w:sz w:val="28"/>
          <w:szCs w:val="28"/>
          <w:lang w:bidi="ar-EG"/>
        </w:rPr>
      </w:pPr>
    </w:p>
    <w:p w14:paraId="4DB194A2" w14:textId="77777777" w:rsidR="009D32A9" w:rsidRPr="009D32A9" w:rsidRDefault="009D32A9" w:rsidP="009D32A9">
      <w:pPr>
        <w:tabs>
          <w:tab w:val="left" w:pos="1350"/>
          <w:tab w:val="left" w:pos="1530"/>
          <w:tab w:val="left" w:pos="2340"/>
          <w:tab w:val="left" w:pos="2790"/>
          <w:tab w:val="left" w:pos="2880"/>
        </w:tabs>
        <w:rPr>
          <w:rFonts w:cstheme="majorBidi"/>
          <w:color w:val="0D0D0D" w:themeColor="text1" w:themeTint="F2"/>
          <w:sz w:val="28"/>
          <w:szCs w:val="28"/>
          <w:lang w:bidi="ar-EG"/>
        </w:rPr>
      </w:pPr>
    </w:p>
    <w:p w14:paraId="309FDCC0" w14:textId="5394F124"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t>2- Adaptive and Self-Learning Systems:</w:t>
      </w:r>
    </w:p>
    <w:p w14:paraId="7FE479AD" w14:textId="77777777" w:rsidR="009D32A9" w:rsidRPr="009D32A9" w:rsidRDefault="009D32A9" w:rsidP="009D32A9">
      <w:pPr>
        <w:tabs>
          <w:tab w:val="left" w:pos="1350"/>
          <w:tab w:val="left" w:pos="1530"/>
          <w:tab w:val="left" w:pos="2340"/>
          <w:tab w:val="left" w:pos="2790"/>
          <w:tab w:val="left" w:pos="2880"/>
        </w:tabs>
        <w:rPr>
          <w:rFonts w:cstheme="majorBidi"/>
          <w:color w:val="0D0D0D" w:themeColor="text1" w:themeTint="F2"/>
          <w:sz w:val="28"/>
          <w:szCs w:val="28"/>
          <w:lang w:bidi="ar-EG"/>
        </w:rPr>
      </w:pPr>
    </w:p>
    <w:p w14:paraId="7B1CF06F" w14:textId="77777777" w:rsidR="009D32A9" w:rsidRPr="009D32A9" w:rsidRDefault="009D32A9" w:rsidP="009C5659">
      <w:pPr>
        <w:pStyle w:val="ListParagraph"/>
        <w:numPr>
          <w:ilvl w:val="0"/>
          <w:numId w:val="64"/>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Continuous Learning Algorithms: Develop and test algorithms that enable the spam filter to learn continuously from new data, adjusting its rules and parameters dynamically based on real-time user feedback and new spam trends.</w:t>
      </w:r>
    </w:p>
    <w:p w14:paraId="2040C5A4" w14:textId="77777777" w:rsidR="009D32A9" w:rsidRPr="009D32A9" w:rsidRDefault="009D32A9" w:rsidP="009D32A9">
      <w:pPr>
        <w:tabs>
          <w:tab w:val="left" w:pos="1350"/>
          <w:tab w:val="left" w:pos="1530"/>
          <w:tab w:val="left" w:pos="2340"/>
          <w:tab w:val="left" w:pos="2790"/>
          <w:tab w:val="left" w:pos="2880"/>
        </w:tabs>
        <w:rPr>
          <w:rFonts w:cstheme="majorBidi"/>
          <w:color w:val="0D0D0D" w:themeColor="text1" w:themeTint="F2"/>
          <w:sz w:val="28"/>
          <w:szCs w:val="28"/>
          <w:lang w:bidi="ar-EG"/>
        </w:rPr>
      </w:pPr>
    </w:p>
    <w:p w14:paraId="440935CE" w14:textId="6FEAED08" w:rsidR="009D32A9" w:rsidRDefault="009D32A9" w:rsidP="009C5659">
      <w:pPr>
        <w:pStyle w:val="ListParagraph"/>
        <w:numPr>
          <w:ilvl w:val="0"/>
          <w:numId w:val="64"/>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Reinforcement Learning: Consider reinforcement learning approaches where the filter can learn optimal strategies for spam detection based on feedback and rewards from correct or incorrect classifications.</w:t>
      </w:r>
    </w:p>
    <w:p w14:paraId="37FB1F9A" w14:textId="77777777" w:rsidR="009D32A9" w:rsidRPr="009D32A9" w:rsidRDefault="009D32A9" w:rsidP="009D32A9">
      <w:pPr>
        <w:pStyle w:val="ListParagraph"/>
        <w:rPr>
          <w:rFonts w:cstheme="majorBidi"/>
          <w:color w:val="0D0D0D" w:themeColor="text1" w:themeTint="F2"/>
          <w:sz w:val="28"/>
          <w:szCs w:val="28"/>
          <w:lang w:bidi="ar-EG"/>
        </w:rPr>
      </w:pPr>
    </w:p>
    <w:p w14:paraId="6CE8BF2D" w14:textId="77777777" w:rsidR="009D32A9" w:rsidRDefault="009D32A9" w:rsidP="009D32A9">
      <w:pPr>
        <w:pStyle w:val="ListParagraph"/>
        <w:tabs>
          <w:tab w:val="left" w:pos="1350"/>
          <w:tab w:val="left" w:pos="1530"/>
          <w:tab w:val="left" w:pos="2340"/>
          <w:tab w:val="left" w:pos="2790"/>
          <w:tab w:val="left" w:pos="2880"/>
        </w:tabs>
        <w:rPr>
          <w:rFonts w:cstheme="majorBidi"/>
          <w:color w:val="0D0D0D" w:themeColor="text1" w:themeTint="F2"/>
          <w:sz w:val="28"/>
          <w:szCs w:val="28"/>
          <w:lang w:bidi="ar-EG"/>
        </w:rPr>
      </w:pPr>
    </w:p>
    <w:p w14:paraId="3E7B4133" w14:textId="6079083B"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t>3-Behavioral Analysis:</w:t>
      </w:r>
    </w:p>
    <w:p w14:paraId="19810D35" w14:textId="77777777" w:rsidR="009D32A9" w:rsidRPr="009D32A9" w:rsidRDefault="009D32A9" w:rsidP="009D32A9">
      <w:pPr>
        <w:pStyle w:val="ListParagraph"/>
        <w:tabs>
          <w:tab w:val="left" w:pos="1350"/>
          <w:tab w:val="left" w:pos="1530"/>
          <w:tab w:val="left" w:pos="2340"/>
          <w:tab w:val="left" w:pos="2790"/>
          <w:tab w:val="left" w:pos="2880"/>
        </w:tabs>
        <w:rPr>
          <w:rFonts w:cstheme="majorBidi"/>
          <w:color w:val="0D0D0D" w:themeColor="text1" w:themeTint="F2"/>
          <w:sz w:val="28"/>
          <w:szCs w:val="28"/>
          <w:lang w:bidi="ar-EG"/>
        </w:rPr>
      </w:pPr>
    </w:p>
    <w:p w14:paraId="06E46F44" w14:textId="77777777" w:rsidR="009D32A9" w:rsidRPr="009D32A9" w:rsidRDefault="009D32A9" w:rsidP="009C5659">
      <w:pPr>
        <w:pStyle w:val="ListParagraph"/>
        <w:numPr>
          <w:ilvl w:val="0"/>
          <w:numId w:val="65"/>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Sender Behavior Analysis: Research methods to analyze sender behavior patterns over time to identify and predict spam sources more effectively.</w:t>
      </w:r>
    </w:p>
    <w:p w14:paraId="048D4259" w14:textId="77777777" w:rsidR="009D32A9" w:rsidRPr="009D32A9" w:rsidRDefault="009D32A9" w:rsidP="009D32A9">
      <w:pPr>
        <w:pStyle w:val="ListParagraph"/>
        <w:tabs>
          <w:tab w:val="left" w:pos="1350"/>
          <w:tab w:val="left" w:pos="1530"/>
          <w:tab w:val="left" w:pos="2340"/>
          <w:tab w:val="left" w:pos="2790"/>
          <w:tab w:val="left" w:pos="2880"/>
        </w:tabs>
        <w:rPr>
          <w:rFonts w:cstheme="majorBidi"/>
          <w:color w:val="0D0D0D" w:themeColor="text1" w:themeTint="F2"/>
          <w:sz w:val="28"/>
          <w:szCs w:val="28"/>
          <w:lang w:bidi="ar-EG"/>
        </w:rPr>
      </w:pPr>
    </w:p>
    <w:p w14:paraId="3A36FE1D" w14:textId="77777777" w:rsidR="009D32A9" w:rsidRDefault="009D32A9" w:rsidP="009C5659">
      <w:pPr>
        <w:pStyle w:val="ListParagraph"/>
        <w:numPr>
          <w:ilvl w:val="0"/>
          <w:numId w:val="65"/>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User Interaction Patterns: Study how users interact with emails and their reporting behavior to enhance spam filter personalization and accuracy.</w:t>
      </w:r>
    </w:p>
    <w:p w14:paraId="3FACC814" w14:textId="77777777" w:rsidR="009D32A9" w:rsidRPr="009D32A9" w:rsidRDefault="009D32A9" w:rsidP="009D32A9">
      <w:pPr>
        <w:pStyle w:val="ListParagraph"/>
        <w:rPr>
          <w:rFonts w:cstheme="majorBidi"/>
          <w:color w:val="0D0D0D" w:themeColor="text1" w:themeTint="F2"/>
          <w:sz w:val="28"/>
          <w:szCs w:val="28"/>
          <w:lang w:bidi="ar-EG"/>
        </w:rPr>
      </w:pPr>
    </w:p>
    <w:p w14:paraId="21045E92" w14:textId="77777777" w:rsidR="009D32A9" w:rsidRDefault="009D32A9" w:rsidP="009D32A9">
      <w:pPr>
        <w:pStyle w:val="ListParagraph"/>
        <w:tabs>
          <w:tab w:val="left" w:pos="1350"/>
          <w:tab w:val="left" w:pos="1530"/>
          <w:tab w:val="left" w:pos="2340"/>
          <w:tab w:val="left" w:pos="2790"/>
          <w:tab w:val="left" w:pos="2880"/>
        </w:tabs>
        <w:ind w:left="1440"/>
        <w:rPr>
          <w:rFonts w:cstheme="majorBidi"/>
          <w:color w:val="0D0D0D" w:themeColor="text1" w:themeTint="F2"/>
          <w:sz w:val="28"/>
          <w:szCs w:val="28"/>
          <w:lang w:bidi="ar-EG"/>
        </w:rPr>
      </w:pPr>
    </w:p>
    <w:p w14:paraId="577C5B18" w14:textId="77777777" w:rsidR="009D32A9" w:rsidRDefault="009D32A9" w:rsidP="009D32A9">
      <w:pPr>
        <w:pStyle w:val="ListParagraph"/>
        <w:tabs>
          <w:tab w:val="left" w:pos="1350"/>
          <w:tab w:val="left" w:pos="1530"/>
          <w:tab w:val="left" w:pos="2340"/>
          <w:tab w:val="left" w:pos="2790"/>
          <w:tab w:val="left" w:pos="2880"/>
        </w:tabs>
        <w:ind w:left="1440"/>
        <w:rPr>
          <w:rFonts w:cstheme="majorBidi"/>
          <w:color w:val="0D0D0D" w:themeColor="text1" w:themeTint="F2"/>
          <w:sz w:val="28"/>
          <w:szCs w:val="28"/>
          <w:lang w:bidi="ar-EG"/>
        </w:rPr>
      </w:pPr>
    </w:p>
    <w:p w14:paraId="58BF7951" w14:textId="77777777" w:rsidR="009D32A9" w:rsidRDefault="009D32A9" w:rsidP="009D32A9">
      <w:pPr>
        <w:pStyle w:val="ListParagraph"/>
        <w:tabs>
          <w:tab w:val="left" w:pos="1350"/>
          <w:tab w:val="left" w:pos="1530"/>
          <w:tab w:val="left" w:pos="2340"/>
          <w:tab w:val="left" w:pos="2790"/>
          <w:tab w:val="left" w:pos="2880"/>
        </w:tabs>
        <w:ind w:left="1440"/>
        <w:rPr>
          <w:rFonts w:cstheme="majorBidi"/>
          <w:color w:val="0D0D0D" w:themeColor="text1" w:themeTint="F2"/>
          <w:sz w:val="28"/>
          <w:szCs w:val="28"/>
          <w:lang w:bidi="ar-EG"/>
        </w:rPr>
      </w:pPr>
    </w:p>
    <w:p w14:paraId="449DEAD9" w14:textId="77777777" w:rsidR="009D32A9" w:rsidRDefault="009D32A9" w:rsidP="009D32A9">
      <w:pPr>
        <w:pStyle w:val="ListParagraph"/>
        <w:tabs>
          <w:tab w:val="left" w:pos="1350"/>
          <w:tab w:val="left" w:pos="1530"/>
          <w:tab w:val="left" w:pos="2340"/>
          <w:tab w:val="left" w:pos="2790"/>
          <w:tab w:val="left" w:pos="2880"/>
        </w:tabs>
        <w:ind w:left="1440"/>
        <w:rPr>
          <w:rFonts w:cstheme="majorBidi"/>
          <w:color w:val="0D0D0D" w:themeColor="text1" w:themeTint="F2"/>
          <w:sz w:val="28"/>
          <w:szCs w:val="28"/>
          <w:lang w:bidi="ar-EG"/>
        </w:rPr>
      </w:pPr>
    </w:p>
    <w:p w14:paraId="7947592D" w14:textId="77777777" w:rsidR="009D32A9" w:rsidRPr="009D32A9" w:rsidRDefault="009D32A9" w:rsidP="009D32A9">
      <w:pPr>
        <w:pStyle w:val="ListParagraph"/>
        <w:tabs>
          <w:tab w:val="left" w:pos="1350"/>
          <w:tab w:val="left" w:pos="1530"/>
          <w:tab w:val="left" w:pos="2340"/>
          <w:tab w:val="left" w:pos="2790"/>
          <w:tab w:val="left" w:pos="2880"/>
        </w:tabs>
        <w:ind w:left="1440"/>
        <w:rPr>
          <w:rFonts w:cstheme="majorBidi"/>
          <w:color w:val="0D0D0D" w:themeColor="text1" w:themeTint="F2"/>
          <w:sz w:val="28"/>
          <w:szCs w:val="28"/>
          <w:lang w:bidi="ar-EG"/>
        </w:rPr>
      </w:pPr>
    </w:p>
    <w:p w14:paraId="6ABF77B3" w14:textId="77777777" w:rsidR="009D32A9" w:rsidRPr="009D32A9" w:rsidRDefault="009D32A9" w:rsidP="009D32A9">
      <w:pPr>
        <w:pStyle w:val="ListParagraph"/>
        <w:tabs>
          <w:tab w:val="left" w:pos="1350"/>
          <w:tab w:val="left" w:pos="1530"/>
          <w:tab w:val="left" w:pos="2340"/>
          <w:tab w:val="left" w:pos="2790"/>
          <w:tab w:val="left" w:pos="2880"/>
        </w:tabs>
        <w:rPr>
          <w:rFonts w:cstheme="majorBidi"/>
          <w:color w:val="0D0D0D" w:themeColor="text1" w:themeTint="F2"/>
          <w:sz w:val="28"/>
          <w:szCs w:val="28"/>
          <w:lang w:bidi="ar-EG"/>
        </w:rPr>
      </w:pPr>
    </w:p>
    <w:p w14:paraId="4E5FEDB6" w14:textId="41350517"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lastRenderedPageBreak/>
        <w:t>4- Natural Language Processing (NLP):</w:t>
      </w:r>
    </w:p>
    <w:p w14:paraId="512F373B" w14:textId="77777777" w:rsidR="009D32A9" w:rsidRPr="009D32A9" w:rsidRDefault="009D32A9" w:rsidP="009D32A9">
      <w:pPr>
        <w:pStyle w:val="ListParagraph"/>
        <w:tabs>
          <w:tab w:val="left" w:pos="1350"/>
          <w:tab w:val="left" w:pos="1530"/>
          <w:tab w:val="left" w:pos="2340"/>
          <w:tab w:val="left" w:pos="2790"/>
          <w:tab w:val="left" w:pos="2880"/>
        </w:tabs>
        <w:rPr>
          <w:rFonts w:cstheme="majorBidi"/>
          <w:color w:val="0D0D0D" w:themeColor="text1" w:themeTint="F2"/>
          <w:sz w:val="28"/>
          <w:szCs w:val="28"/>
          <w:lang w:bidi="ar-EG"/>
        </w:rPr>
      </w:pPr>
    </w:p>
    <w:p w14:paraId="1B66C3A7" w14:textId="77777777" w:rsidR="009D32A9" w:rsidRPr="009D32A9" w:rsidRDefault="009D32A9" w:rsidP="009C5659">
      <w:pPr>
        <w:pStyle w:val="ListParagraph"/>
        <w:numPr>
          <w:ilvl w:val="0"/>
          <w:numId w:val="66"/>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Advanced NLP Techniques: Apply advanced NLP techniques to better understand the context and semantics of email content, improving the detection of spam that uses sophisticated language to evade filters.</w:t>
      </w:r>
    </w:p>
    <w:p w14:paraId="506CA2C0" w14:textId="77777777" w:rsidR="009D32A9" w:rsidRPr="009D32A9" w:rsidRDefault="009D32A9" w:rsidP="009D32A9">
      <w:pPr>
        <w:pStyle w:val="ListParagraph"/>
        <w:tabs>
          <w:tab w:val="left" w:pos="1350"/>
          <w:tab w:val="left" w:pos="1530"/>
          <w:tab w:val="left" w:pos="2340"/>
          <w:tab w:val="left" w:pos="2790"/>
          <w:tab w:val="left" w:pos="2880"/>
        </w:tabs>
        <w:rPr>
          <w:rFonts w:cstheme="majorBidi"/>
          <w:color w:val="0D0D0D" w:themeColor="text1" w:themeTint="F2"/>
          <w:sz w:val="28"/>
          <w:szCs w:val="28"/>
          <w:lang w:bidi="ar-EG"/>
        </w:rPr>
      </w:pPr>
    </w:p>
    <w:p w14:paraId="331AB587" w14:textId="39B21086" w:rsidR="00A45248" w:rsidRPr="009D32A9" w:rsidRDefault="009D32A9" w:rsidP="009C5659">
      <w:pPr>
        <w:pStyle w:val="ListParagraph"/>
        <w:numPr>
          <w:ilvl w:val="0"/>
          <w:numId w:val="66"/>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Multilingual Spam Detection: Expand research into multilingual spam detection to create models capable of effectively identifying spam in various languages and dialects.</w:t>
      </w:r>
    </w:p>
    <w:p w14:paraId="22B2DB81"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0D8DC4B5" w14:textId="054E4469" w:rsidR="009D32A9" w:rsidRPr="009D32A9" w:rsidRDefault="009D32A9" w:rsidP="009D32A9">
      <w:pPr>
        <w:rPr>
          <w:rFonts w:cstheme="majorBidi"/>
          <w:b/>
          <w:bCs/>
          <w:sz w:val="28"/>
          <w:szCs w:val="28"/>
          <w:lang w:bidi="ar-EG"/>
        </w:rPr>
      </w:pPr>
      <w:r w:rsidRPr="009D32A9">
        <w:rPr>
          <w:rFonts w:cstheme="majorBidi"/>
          <w:b/>
          <w:bCs/>
          <w:sz w:val="28"/>
          <w:szCs w:val="28"/>
          <w:lang w:bidi="ar-EG"/>
        </w:rPr>
        <w:t>5-Hybrid Filtering Techniques:</w:t>
      </w:r>
    </w:p>
    <w:p w14:paraId="12C00522" w14:textId="77777777" w:rsidR="009D32A9" w:rsidRPr="009D32A9" w:rsidRDefault="009D32A9" w:rsidP="009D32A9">
      <w:pPr>
        <w:pStyle w:val="ListParagraph"/>
        <w:rPr>
          <w:rFonts w:cstheme="majorBidi"/>
          <w:sz w:val="28"/>
          <w:szCs w:val="28"/>
          <w:lang w:bidi="ar-EG"/>
        </w:rPr>
      </w:pPr>
    </w:p>
    <w:p w14:paraId="6B91B7B9" w14:textId="77777777" w:rsidR="009D32A9" w:rsidRPr="009D32A9" w:rsidRDefault="009D32A9" w:rsidP="009C5659">
      <w:pPr>
        <w:pStyle w:val="ListParagraph"/>
        <w:numPr>
          <w:ilvl w:val="0"/>
          <w:numId w:val="68"/>
        </w:numPr>
        <w:rPr>
          <w:rFonts w:cstheme="majorBidi"/>
          <w:sz w:val="28"/>
          <w:szCs w:val="28"/>
          <w:lang w:bidi="ar-EG"/>
        </w:rPr>
      </w:pPr>
      <w:r w:rsidRPr="009D32A9">
        <w:rPr>
          <w:rFonts w:cstheme="majorBidi"/>
          <w:sz w:val="28"/>
          <w:szCs w:val="28"/>
          <w:lang w:bidi="ar-EG"/>
        </w:rPr>
        <w:t>Combining Heuristic and Machine Learning Methods: Investigate the effectiveness of hybrid filtering techniques that combine heuristic rules with machine learning models to leverage the strengths of both approaches.</w:t>
      </w:r>
    </w:p>
    <w:p w14:paraId="50423442" w14:textId="77777777" w:rsidR="009D32A9" w:rsidRPr="009D32A9" w:rsidRDefault="009D32A9" w:rsidP="009D32A9">
      <w:pPr>
        <w:pStyle w:val="ListParagraph"/>
        <w:rPr>
          <w:rFonts w:cstheme="majorBidi"/>
          <w:sz w:val="28"/>
          <w:szCs w:val="28"/>
          <w:lang w:bidi="ar-EG"/>
        </w:rPr>
      </w:pPr>
    </w:p>
    <w:p w14:paraId="54E6EEAE" w14:textId="16DBB227" w:rsidR="009D32A9" w:rsidRPr="009D32A9" w:rsidRDefault="009D32A9" w:rsidP="009C5659">
      <w:pPr>
        <w:pStyle w:val="ListParagraph"/>
        <w:numPr>
          <w:ilvl w:val="0"/>
          <w:numId w:val="68"/>
        </w:numPr>
        <w:rPr>
          <w:rFonts w:cstheme="majorBidi"/>
          <w:sz w:val="28"/>
          <w:szCs w:val="28"/>
          <w:lang w:bidi="ar-EG"/>
        </w:rPr>
      </w:pPr>
      <w:r w:rsidRPr="009D32A9">
        <w:rPr>
          <w:rFonts w:cstheme="majorBidi"/>
          <w:sz w:val="28"/>
          <w:szCs w:val="28"/>
          <w:lang w:bidi="ar-EG"/>
        </w:rPr>
        <w:t>Ensemble Methods: Study the use of ensemble methods that combine multiple machine learning models to improve overall spam detection performance and robustness.</w:t>
      </w:r>
    </w:p>
    <w:p w14:paraId="653B4CD5" w14:textId="77777777" w:rsidR="009D32A9" w:rsidRPr="009D32A9" w:rsidRDefault="009D32A9" w:rsidP="009D32A9">
      <w:pPr>
        <w:tabs>
          <w:tab w:val="left" w:pos="1350"/>
          <w:tab w:val="left" w:pos="1530"/>
          <w:tab w:val="left" w:pos="2340"/>
          <w:tab w:val="left" w:pos="2790"/>
          <w:tab w:val="left" w:pos="2880"/>
        </w:tabs>
        <w:rPr>
          <w:rFonts w:cstheme="majorBidi"/>
          <w:sz w:val="28"/>
          <w:szCs w:val="28"/>
          <w:lang w:bidi="ar-EG"/>
        </w:rPr>
      </w:pPr>
    </w:p>
    <w:p w14:paraId="2EFF7B72" w14:textId="08BF4E5E" w:rsidR="009D32A9" w:rsidRPr="009D32A9" w:rsidRDefault="009D32A9" w:rsidP="009D32A9">
      <w:pPr>
        <w:tabs>
          <w:tab w:val="left" w:pos="1350"/>
          <w:tab w:val="left" w:pos="1530"/>
          <w:tab w:val="left" w:pos="2340"/>
          <w:tab w:val="left" w:pos="2790"/>
          <w:tab w:val="left" w:pos="2880"/>
        </w:tabs>
        <w:rPr>
          <w:rFonts w:cstheme="majorBidi"/>
          <w:b/>
          <w:bCs/>
          <w:sz w:val="28"/>
          <w:szCs w:val="28"/>
          <w:lang w:bidi="ar-EG"/>
        </w:rPr>
      </w:pPr>
      <w:r w:rsidRPr="009D32A9">
        <w:rPr>
          <w:rFonts w:cstheme="majorBidi"/>
          <w:b/>
          <w:bCs/>
          <w:sz w:val="28"/>
          <w:szCs w:val="28"/>
          <w:lang w:bidi="ar-EG"/>
        </w:rPr>
        <w:t>6- Threat Intelligence Integration:</w:t>
      </w:r>
    </w:p>
    <w:p w14:paraId="1A2F85C1"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sz w:val="28"/>
          <w:szCs w:val="28"/>
          <w:lang w:bidi="ar-EG"/>
        </w:rPr>
      </w:pPr>
    </w:p>
    <w:p w14:paraId="2C2AFF94" w14:textId="77777777" w:rsidR="009D32A9" w:rsidRDefault="009D32A9" w:rsidP="009C5659">
      <w:pPr>
        <w:pStyle w:val="ListParagraph"/>
        <w:numPr>
          <w:ilvl w:val="0"/>
          <w:numId w:val="67"/>
        </w:numPr>
        <w:tabs>
          <w:tab w:val="left" w:pos="1350"/>
          <w:tab w:val="left" w:pos="1530"/>
          <w:tab w:val="left" w:pos="2340"/>
          <w:tab w:val="left" w:pos="2790"/>
          <w:tab w:val="left" w:pos="2880"/>
        </w:tabs>
        <w:rPr>
          <w:rFonts w:cstheme="majorBidi"/>
          <w:sz w:val="28"/>
          <w:szCs w:val="28"/>
          <w:lang w:bidi="ar-EG"/>
        </w:rPr>
      </w:pPr>
      <w:r w:rsidRPr="009D32A9">
        <w:rPr>
          <w:rFonts w:cstheme="majorBidi"/>
          <w:sz w:val="28"/>
          <w:szCs w:val="28"/>
          <w:lang w:bidi="ar-EG"/>
        </w:rPr>
        <w:t>Real-Time Threat Intelligence Feeds: Research the integration of real-time threat intelligence feeds into spam filters to provide up-to-date information on emerging spam threats and tactics.</w:t>
      </w:r>
    </w:p>
    <w:p w14:paraId="7AEB1E6D" w14:textId="77777777" w:rsidR="009D32A9" w:rsidRDefault="009D32A9" w:rsidP="009D32A9">
      <w:pPr>
        <w:pStyle w:val="ListParagraph"/>
        <w:tabs>
          <w:tab w:val="left" w:pos="1350"/>
          <w:tab w:val="left" w:pos="1530"/>
          <w:tab w:val="left" w:pos="2340"/>
          <w:tab w:val="left" w:pos="2790"/>
          <w:tab w:val="left" w:pos="2880"/>
        </w:tabs>
        <w:ind w:left="990"/>
        <w:rPr>
          <w:rFonts w:cstheme="majorBidi"/>
          <w:sz w:val="28"/>
          <w:szCs w:val="28"/>
          <w:lang w:bidi="ar-EG"/>
        </w:rPr>
      </w:pPr>
    </w:p>
    <w:p w14:paraId="17D99F7F" w14:textId="77777777" w:rsidR="009D32A9" w:rsidRPr="009D32A9" w:rsidRDefault="009D32A9" w:rsidP="009C5659">
      <w:pPr>
        <w:pStyle w:val="ListParagraph"/>
        <w:numPr>
          <w:ilvl w:val="0"/>
          <w:numId w:val="67"/>
        </w:numPr>
        <w:rPr>
          <w:rFonts w:cstheme="majorBidi"/>
          <w:sz w:val="28"/>
          <w:szCs w:val="28"/>
          <w:lang w:bidi="ar-EG"/>
        </w:rPr>
      </w:pPr>
      <w:r w:rsidRPr="009D32A9">
        <w:rPr>
          <w:rFonts w:cstheme="majorBidi"/>
          <w:sz w:val="28"/>
          <w:szCs w:val="28"/>
          <w:lang w:bidi="ar-EG"/>
        </w:rPr>
        <w:t>Collaborative Filtering Networks: Explore the potential of collaborative filtering networks where organizations share spam data and insights, enhancing the collective ability to detect and respond to new spam threats.</w:t>
      </w:r>
    </w:p>
    <w:p w14:paraId="4D6B4372" w14:textId="77777777" w:rsidR="009D32A9" w:rsidRDefault="009D32A9" w:rsidP="009D32A9">
      <w:pPr>
        <w:pStyle w:val="ListParagraph"/>
        <w:tabs>
          <w:tab w:val="left" w:pos="1350"/>
          <w:tab w:val="left" w:pos="1530"/>
          <w:tab w:val="left" w:pos="2340"/>
          <w:tab w:val="left" w:pos="2790"/>
          <w:tab w:val="left" w:pos="2880"/>
        </w:tabs>
        <w:ind w:left="990"/>
        <w:rPr>
          <w:rFonts w:cstheme="majorBidi"/>
          <w:sz w:val="28"/>
          <w:szCs w:val="28"/>
          <w:lang w:bidi="ar-EG"/>
        </w:rPr>
      </w:pPr>
    </w:p>
    <w:p w14:paraId="761E3D18" w14:textId="55032BDD" w:rsidR="009D32A9" w:rsidRPr="009D32A9" w:rsidRDefault="009D32A9" w:rsidP="009D32A9">
      <w:pPr>
        <w:tabs>
          <w:tab w:val="left" w:pos="1350"/>
          <w:tab w:val="left" w:pos="1530"/>
          <w:tab w:val="left" w:pos="2340"/>
          <w:tab w:val="left" w:pos="2790"/>
          <w:tab w:val="left" w:pos="2880"/>
        </w:tabs>
        <w:rPr>
          <w:rFonts w:cstheme="majorBidi"/>
          <w:b/>
          <w:bCs/>
          <w:sz w:val="28"/>
          <w:szCs w:val="28"/>
          <w:lang w:bidi="ar-EG"/>
        </w:rPr>
      </w:pPr>
      <w:r w:rsidRPr="009D32A9">
        <w:rPr>
          <w:rFonts w:cstheme="majorBidi"/>
          <w:b/>
          <w:bCs/>
          <w:sz w:val="28"/>
          <w:szCs w:val="28"/>
          <w:lang w:bidi="ar-EG"/>
        </w:rPr>
        <w:t>7- User-Centric Approaches:</w:t>
      </w:r>
    </w:p>
    <w:p w14:paraId="011ABA35" w14:textId="77777777" w:rsidR="009D32A9" w:rsidRPr="009D32A9" w:rsidRDefault="009D32A9" w:rsidP="009D32A9">
      <w:pPr>
        <w:tabs>
          <w:tab w:val="left" w:pos="1350"/>
          <w:tab w:val="left" w:pos="1530"/>
          <w:tab w:val="left" w:pos="2340"/>
          <w:tab w:val="left" w:pos="2790"/>
          <w:tab w:val="left" w:pos="2880"/>
        </w:tabs>
        <w:rPr>
          <w:rFonts w:cstheme="majorBidi"/>
          <w:sz w:val="28"/>
          <w:szCs w:val="28"/>
          <w:lang w:bidi="ar-EG"/>
        </w:rPr>
      </w:pPr>
    </w:p>
    <w:p w14:paraId="796639B9" w14:textId="77777777" w:rsidR="009D32A9" w:rsidRDefault="009D32A9" w:rsidP="009C5659">
      <w:pPr>
        <w:pStyle w:val="ListParagraph"/>
        <w:numPr>
          <w:ilvl w:val="0"/>
          <w:numId w:val="69"/>
        </w:numPr>
        <w:tabs>
          <w:tab w:val="left" w:pos="1350"/>
          <w:tab w:val="left" w:pos="1530"/>
          <w:tab w:val="left" w:pos="2340"/>
          <w:tab w:val="left" w:pos="2790"/>
          <w:tab w:val="left" w:pos="2880"/>
        </w:tabs>
        <w:rPr>
          <w:rFonts w:cstheme="majorBidi"/>
          <w:sz w:val="28"/>
          <w:szCs w:val="28"/>
          <w:lang w:bidi="ar-EG"/>
        </w:rPr>
      </w:pPr>
      <w:r w:rsidRPr="009D32A9">
        <w:rPr>
          <w:rFonts w:cstheme="majorBidi"/>
          <w:sz w:val="28"/>
          <w:szCs w:val="28"/>
          <w:lang w:bidi="ar-EG"/>
        </w:rPr>
        <w:t>Personalized Filtering Models: Develop personalized filtering models that adapt to individual user preferences and behaviors, improving the relevance and accuracy of spam detection for each user.</w:t>
      </w:r>
    </w:p>
    <w:p w14:paraId="37A85491" w14:textId="77777777" w:rsidR="009D32A9" w:rsidRPr="009D32A9" w:rsidRDefault="009D32A9" w:rsidP="009D32A9">
      <w:pPr>
        <w:pStyle w:val="ListParagraph"/>
        <w:tabs>
          <w:tab w:val="left" w:pos="1350"/>
          <w:tab w:val="left" w:pos="1530"/>
          <w:tab w:val="left" w:pos="2340"/>
          <w:tab w:val="left" w:pos="2790"/>
          <w:tab w:val="left" w:pos="2880"/>
        </w:tabs>
        <w:rPr>
          <w:rFonts w:cstheme="majorBidi"/>
          <w:sz w:val="28"/>
          <w:szCs w:val="28"/>
          <w:lang w:bidi="ar-EG"/>
        </w:rPr>
      </w:pPr>
    </w:p>
    <w:p w14:paraId="4352AFAE" w14:textId="61C1706F" w:rsidR="009D32A9" w:rsidRPr="009D32A9" w:rsidRDefault="009D32A9" w:rsidP="009C5659">
      <w:pPr>
        <w:pStyle w:val="ListParagraph"/>
        <w:numPr>
          <w:ilvl w:val="0"/>
          <w:numId w:val="69"/>
        </w:numPr>
        <w:tabs>
          <w:tab w:val="left" w:pos="1350"/>
          <w:tab w:val="left" w:pos="1530"/>
          <w:tab w:val="left" w:pos="2340"/>
          <w:tab w:val="left" w:pos="2790"/>
          <w:tab w:val="left" w:pos="2880"/>
        </w:tabs>
        <w:rPr>
          <w:rFonts w:cstheme="majorBidi"/>
          <w:sz w:val="28"/>
          <w:szCs w:val="28"/>
          <w:lang w:bidi="ar-EG"/>
        </w:rPr>
      </w:pPr>
      <w:r w:rsidRPr="009D32A9">
        <w:rPr>
          <w:rFonts w:cstheme="majorBidi"/>
          <w:sz w:val="28"/>
          <w:szCs w:val="28"/>
          <w:lang w:bidi="ar-EG"/>
        </w:rPr>
        <w:t>User Behavior Analytics: Conduct studies on user behavior analytics to understand how different user groups interact with email and spam filters, tailoring solutions to their specific needs.</w:t>
      </w:r>
    </w:p>
    <w:p w14:paraId="089B88AA"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sz w:val="28"/>
          <w:szCs w:val="28"/>
          <w:lang w:bidi="ar-EG"/>
        </w:rPr>
      </w:pPr>
    </w:p>
    <w:p w14:paraId="54B8CD66" w14:textId="40196F67"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lastRenderedPageBreak/>
        <w:t>8- Security and Privacy Considerations:</w:t>
      </w:r>
    </w:p>
    <w:p w14:paraId="50ACA555"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0A4FA192" w14:textId="77777777" w:rsidR="009D32A9" w:rsidRDefault="009D32A9" w:rsidP="009C5659">
      <w:pPr>
        <w:pStyle w:val="ListParagraph"/>
        <w:numPr>
          <w:ilvl w:val="0"/>
          <w:numId w:val="70"/>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Privacy-Preserving Techniques: Investigate privacy-preserving machine learning techniques that allow spam detection models to be trained and improved without compromising user privacy.</w:t>
      </w:r>
    </w:p>
    <w:p w14:paraId="3490836A"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2BF622E6" w14:textId="77777777" w:rsidR="009D32A9" w:rsidRDefault="009D32A9" w:rsidP="009C5659">
      <w:pPr>
        <w:pStyle w:val="ListParagraph"/>
        <w:numPr>
          <w:ilvl w:val="0"/>
          <w:numId w:val="70"/>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Security of Spam Filters: Research potential security vulnerabilities in spam filters themselves and develop methods to protect against attacks that attempt to disable or bypass the filter.</w:t>
      </w:r>
    </w:p>
    <w:p w14:paraId="5E3395EA" w14:textId="77777777" w:rsidR="009D32A9" w:rsidRPr="009D32A9" w:rsidRDefault="009D32A9" w:rsidP="009D32A9">
      <w:pPr>
        <w:pStyle w:val="ListParagraph"/>
        <w:rPr>
          <w:rFonts w:cstheme="majorBidi"/>
          <w:color w:val="0D0D0D" w:themeColor="text1" w:themeTint="F2"/>
          <w:sz w:val="28"/>
          <w:szCs w:val="28"/>
          <w:lang w:bidi="ar-EG"/>
        </w:rPr>
      </w:pPr>
    </w:p>
    <w:p w14:paraId="75B28F62" w14:textId="77777777" w:rsidR="009D32A9" w:rsidRDefault="009D32A9" w:rsidP="009D32A9">
      <w:pPr>
        <w:pStyle w:val="ListParagraph"/>
        <w:tabs>
          <w:tab w:val="left" w:pos="1350"/>
          <w:tab w:val="left" w:pos="1530"/>
          <w:tab w:val="left" w:pos="2340"/>
          <w:tab w:val="left" w:pos="2790"/>
          <w:tab w:val="left" w:pos="2880"/>
        </w:tabs>
        <w:ind w:left="990"/>
        <w:rPr>
          <w:rFonts w:cstheme="majorBidi"/>
          <w:color w:val="0D0D0D" w:themeColor="text1" w:themeTint="F2"/>
          <w:sz w:val="28"/>
          <w:szCs w:val="28"/>
          <w:lang w:bidi="ar-EG"/>
        </w:rPr>
      </w:pPr>
    </w:p>
    <w:p w14:paraId="270E48DC"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1CA5A8A0" w14:textId="27A9EA22"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t>9-</w:t>
      </w:r>
      <w:r>
        <w:rPr>
          <w:rFonts w:cstheme="majorBidi"/>
          <w:b/>
          <w:bCs/>
          <w:color w:val="0D0D0D" w:themeColor="text1" w:themeTint="F2"/>
          <w:sz w:val="28"/>
          <w:szCs w:val="28"/>
          <w:lang w:bidi="ar-EG"/>
        </w:rPr>
        <w:t xml:space="preserve"> </w:t>
      </w:r>
      <w:r w:rsidRPr="009D32A9">
        <w:rPr>
          <w:rFonts w:cstheme="majorBidi"/>
          <w:b/>
          <w:bCs/>
          <w:color w:val="0D0D0D" w:themeColor="text1" w:themeTint="F2"/>
          <w:sz w:val="28"/>
          <w:szCs w:val="28"/>
          <w:lang w:bidi="ar-EG"/>
        </w:rPr>
        <w:t>Evaluation Metrics and Benchmarks:</w:t>
      </w:r>
    </w:p>
    <w:p w14:paraId="1A42B827"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0C9F6239" w14:textId="77777777" w:rsidR="009D32A9" w:rsidRDefault="009D32A9" w:rsidP="009C5659">
      <w:pPr>
        <w:pStyle w:val="ListParagraph"/>
        <w:numPr>
          <w:ilvl w:val="0"/>
          <w:numId w:val="71"/>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New Evaluation Metrics: Propose and validate new evaluation metrics that better capture the effectiveness and user impact of spam filters beyond traditional measures like false positives and false negatives.</w:t>
      </w:r>
    </w:p>
    <w:p w14:paraId="0D339E3F"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5987E512" w14:textId="77777777" w:rsidR="009D32A9" w:rsidRDefault="009D32A9" w:rsidP="009C5659">
      <w:pPr>
        <w:pStyle w:val="ListParagraph"/>
        <w:numPr>
          <w:ilvl w:val="0"/>
          <w:numId w:val="71"/>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Benchmark Datasets: Develop and maintain comprehensive benchmark datasets that represent a wide range of spam and legitimate email scenarios for robust testing and comparison of spam filter performance.</w:t>
      </w:r>
    </w:p>
    <w:p w14:paraId="023B3A4C" w14:textId="77777777" w:rsidR="009D32A9" w:rsidRPr="009D32A9" w:rsidRDefault="009D32A9" w:rsidP="009D32A9">
      <w:pPr>
        <w:pStyle w:val="ListParagraph"/>
        <w:rPr>
          <w:rFonts w:cstheme="majorBidi"/>
          <w:color w:val="0D0D0D" w:themeColor="text1" w:themeTint="F2"/>
          <w:sz w:val="28"/>
          <w:szCs w:val="28"/>
          <w:lang w:bidi="ar-EG"/>
        </w:rPr>
      </w:pPr>
    </w:p>
    <w:p w14:paraId="2D39172F" w14:textId="77777777" w:rsidR="009D32A9" w:rsidRDefault="009D32A9" w:rsidP="009D32A9">
      <w:pPr>
        <w:pStyle w:val="ListParagraph"/>
        <w:tabs>
          <w:tab w:val="left" w:pos="1350"/>
          <w:tab w:val="left" w:pos="1530"/>
          <w:tab w:val="left" w:pos="2340"/>
          <w:tab w:val="left" w:pos="2790"/>
          <w:tab w:val="left" w:pos="2880"/>
        </w:tabs>
        <w:ind w:left="990"/>
        <w:rPr>
          <w:rFonts w:cstheme="majorBidi"/>
          <w:color w:val="0D0D0D" w:themeColor="text1" w:themeTint="F2"/>
          <w:sz w:val="28"/>
          <w:szCs w:val="28"/>
          <w:lang w:bidi="ar-EG"/>
        </w:rPr>
      </w:pPr>
    </w:p>
    <w:p w14:paraId="753CD8CE"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4D6BBE80" w14:textId="32FCCF4F"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t>10- Longitudinal Studies:</w:t>
      </w:r>
    </w:p>
    <w:p w14:paraId="397821F9"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50BC0F65" w14:textId="77777777" w:rsidR="009D32A9" w:rsidRDefault="009D32A9" w:rsidP="009C5659">
      <w:pPr>
        <w:pStyle w:val="ListParagraph"/>
        <w:numPr>
          <w:ilvl w:val="0"/>
          <w:numId w:val="72"/>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Long-Term Effectiveness: Conduct longitudinal studies to assess the long-term effectiveness and adaptability of spam filters as email and spam landscapes evolve.</w:t>
      </w:r>
    </w:p>
    <w:p w14:paraId="7B3C0F23"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59A76989" w14:textId="77777777" w:rsidR="009D32A9" w:rsidRDefault="009D32A9" w:rsidP="009C5659">
      <w:pPr>
        <w:pStyle w:val="ListParagraph"/>
        <w:numPr>
          <w:ilvl w:val="0"/>
          <w:numId w:val="72"/>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User Satisfaction Over Time: Measure changes in user satisfaction and trust in spam filters over extended periods to understand the lasting impact of improvements and identify areas for ongoing refinement.</w:t>
      </w:r>
    </w:p>
    <w:p w14:paraId="3C87EB6D" w14:textId="77777777" w:rsid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455F7C9B"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1365783A" w14:textId="0688906E" w:rsidR="00A45248"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By pursuing these research directions, future developments in email spam filters can achieve higher accuracy, adaptability, and user satisfaction, while staying ahead of increasingly sophisticated spam tactics and ensuring robust email security.</w:t>
      </w:r>
    </w:p>
    <w:p w14:paraId="36C1F2E2" w14:textId="77777777" w:rsidR="00A45248" w:rsidRDefault="00A45248" w:rsidP="009D32A9">
      <w:pPr>
        <w:pStyle w:val="ListParagraph"/>
        <w:tabs>
          <w:tab w:val="left" w:pos="1350"/>
          <w:tab w:val="left" w:pos="1530"/>
          <w:tab w:val="left" w:pos="2340"/>
          <w:tab w:val="left" w:pos="2790"/>
          <w:tab w:val="left" w:pos="2880"/>
        </w:tabs>
        <w:ind w:left="270"/>
        <w:rPr>
          <w:rFonts w:cstheme="majorBidi"/>
          <w:color w:val="FF0000"/>
          <w:sz w:val="28"/>
          <w:szCs w:val="28"/>
          <w:lang w:bidi="ar-EG"/>
        </w:rPr>
      </w:pPr>
    </w:p>
    <w:p w14:paraId="498F8937"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228FD6E7" w14:textId="6A7157FB" w:rsidR="00A45248" w:rsidRDefault="009D32A9" w:rsidP="009D32A9">
      <w:pPr>
        <w:pStyle w:val="ListParagraph"/>
        <w:tabs>
          <w:tab w:val="left" w:pos="1350"/>
          <w:tab w:val="left" w:pos="1530"/>
          <w:tab w:val="left" w:pos="2340"/>
          <w:tab w:val="left" w:pos="2790"/>
          <w:tab w:val="left" w:pos="2880"/>
        </w:tabs>
        <w:ind w:left="270"/>
        <w:rPr>
          <w:rFonts w:cstheme="majorBidi"/>
          <w:b/>
          <w:bCs/>
          <w:color w:val="0D0D0D" w:themeColor="text1" w:themeTint="F2"/>
          <w:sz w:val="36"/>
          <w:szCs w:val="36"/>
          <w:lang w:bidi="ar-EG"/>
        </w:rPr>
      </w:pPr>
      <w:r w:rsidRPr="009D32A9">
        <w:rPr>
          <w:rFonts w:cstheme="majorBidi"/>
          <w:b/>
          <w:bCs/>
          <w:color w:val="0D0D0D" w:themeColor="text1" w:themeTint="F2"/>
          <w:sz w:val="36"/>
          <w:szCs w:val="36"/>
          <w:lang w:bidi="ar-EG"/>
        </w:rPr>
        <w:lastRenderedPageBreak/>
        <w:t>8.4 Next Steps and Future Work</w:t>
      </w:r>
    </w:p>
    <w:p w14:paraId="737CE19A" w14:textId="77777777" w:rsidR="009D32A9" w:rsidRDefault="009D32A9" w:rsidP="009D32A9">
      <w:pPr>
        <w:pStyle w:val="ListParagraph"/>
        <w:tabs>
          <w:tab w:val="left" w:pos="1350"/>
          <w:tab w:val="left" w:pos="1530"/>
          <w:tab w:val="left" w:pos="2340"/>
          <w:tab w:val="left" w:pos="2790"/>
          <w:tab w:val="left" w:pos="2880"/>
        </w:tabs>
        <w:ind w:left="270"/>
        <w:rPr>
          <w:rFonts w:cstheme="majorBidi"/>
          <w:b/>
          <w:bCs/>
          <w:color w:val="0D0D0D" w:themeColor="text1" w:themeTint="F2"/>
          <w:sz w:val="36"/>
          <w:szCs w:val="36"/>
          <w:lang w:bidi="ar-EG"/>
        </w:rPr>
      </w:pPr>
    </w:p>
    <w:p w14:paraId="2F042650" w14:textId="77777777" w:rsidR="009D32A9" w:rsidRDefault="009D32A9" w:rsidP="009D32A9">
      <w:pPr>
        <w:pStyle w:val="ListParagraph"/>
        <w:tabs>
          <w:tab w:val="left" w:pos="1350"/>
          <w:tab w:val="left" w:pos="1530"/>
          <w:tab w:val="left" w:pos="2340"/>
          <w:tab w:val="left" w:pos="2790"/>
          <w:tab w:val="left" w:pos="2880"/>
        </w:tabs>
        <w:ind w:left="270"/>
        <w:rPr>
          <w:rFonts w:cstheme="majorBidi"/>
          <w:b/>
          <w:bCs/>
          <w:color w:val="0D0D0D" w:themeColor="text1" w:themeTint="F2"/>
          <w:sz w:val="36"/>
          <w:szCs w:val="36"/>
          <w:lang w:bidi="ar-EG"/>
        </w:rPr>
      </w:pPr>
    </w:p>
    <w:p w14:paraId="7931037C" w14:textId="21E6D19D" w:rsidR="009D32A9" w:rsidRPr="009D32A9" w:rsidRDefault="009D32A9" w:rsidP="009D32A9">
      <w:pPr>
        <w:pStyle w:val="ListParagraph"/>
        <w:tabs>
          <w:tab w:val="left" w:pos="1350"/>
          <w:tab w:val="left" w:pos="1530"/>
          <w:tab w:val="left" w:pos="2340"/>
          <w:tab w:val="left" w:pos="2790"/>
          <w:tab w:val="left" w:pos="2880"/>
        </w:tabs>
        <w:ind w:left="270"/>
        <w:rPr>
          <w:rFonts w:cstheme="majorBidi"/>
          <w:b/>
          <w:bCs/>
          <w:color w:val="0D0D0D" w:themeColor="text1" w:themeTint="F2"/>
          <w:sz w:val="32"/>
          <w:szCs w:val="32"/>
          <w:lang w:bidi="ar-EG"/>
        </w:rPr>
      </w:pPr>
      <w:r w:rsidRPr="009D32A9">
        <w:rPr>
          <w:rFonts w:cstheme="majorBidi"/>
          <w:b/>
          <w:bCs/>
          <w:color w:val="0D0D0D" w:themeColor="text1" w:themeTint="F2"/>
          <w:sz w:val="32"/>
          <w:szCs w:val="32"/>
          <w:lang w:bidi="ar-EG"/>
        </w:rPr>
        <w:t>Next Steps</w:t>
      </w:r>
      <w:r>
        <w:rPr>
          <w:rFonts w:cstheme="majorBidi"/>
          <w:b/>
          <w:bCs/>
          <w:color w:val="0D0D0D" w:themeColor="text1" w:themeTint="F2"/>
          <w:sz w:val="32"/>
          <w:szCs w:val="32"/>
          <w:lang w:bidi="ar-EG"/>
        </w:rPr>
        <w:t>:</w:t>
      </w:r>
    </w:p>
    <w:p w14:paraId="7FB6C66A" w14:textId="77777777" w:rsidR="009D32A9" w:rsidRDefault="009D32A9" w:rsidP="009D32A9">
      <w:pPr>
        <w:pStyle w:val="ListParagraph"/>
        <w:tabs>
          <w:tab w:val="left" w:pos="1350"/>
          <w:tab w:val="left" w:pos="1530"/>
          <w:tab w:val="left" w:pos="2340"/>
          <w:tab w:val="left" w:pos="2790"/>
          <w:tab w:val="left" w:pos="2880"/>
        </w:tabs>
        <w:ind w:left="270"/>
        <w:rPr>
          <w:rFonts w:cstheme="majorBidi"/>
          <w:b/>
          <w:bCs/>
          <w:color w:val="0D0D0D" w:themeColor="text1" w:themeTint="F2"/>
          <w:sz w:val="36"/>
          <w:szCs w:val="36"/>
          <w:lang w:bidi="ar-EG"/>
        </w:rPr>
      </w:pPr>
    </w:p>
    <w:p w14:paraId="657C5D13" w14:textId="685F9E89"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t>1- Implement Immediate Improvements:</w:t>
      </w:r>
    </w:p>
    <w:p w14:paraId="6F0B8A20"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28BEE0DE" w14:textId="77777777" w:rsidR="009D32A9" w:rsidRPr="009D32A9" w:rsidRDefault="009D32A9" w:rsidP="009C5659">
      <w:pPr>
        <w:pStyle w:val="ListParagraph"/>
        <w:numPr>
          <w:ilvl w:val="0"/>
          <w:numId w:val="73"/>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Parameter Adjustments: Fine-tune the current filter parameters to reduce false positives and negatives based on the latest analysis.</w:t>
      </w:r>
    </w:p>
    <w:p w14:paraId="3DC56636"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58EEFCFB" w14:textId="77777777" w:rsidR="009D32A9" w:rsidRDefault="009D32A9" w:rsidP="009C5659">
      <w:pPr>
        <w:pStyle w:val="ListParagraph"/>
        <w:numPr>
          <w:ilvl w:val="0"/>
          <w:numId w:val="73"/>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User Feedback Integration: Develop and deploy user-friendly reporting tools for false positives and false negatives to gather immediate feedback.</w:t>
      </w:r>
    </w:p>
    <w:p w14:paraId="74A6CFE1" w14:textId="77777777" w:rsidR="009D32A9" w:rsidRPr="009D32A9" w:rsidRDefault="009D32A9" w:rsidP="009D32A9">
      <w:pPr>
        <w:pStyle w:val="ListParagraph"/>
        <w:rPr>
          <w:rFonts w:cstheme="majorBidi"/>
          <w:color w:val="0D0D0D" w:themeColor="text1" w:themeTint="F2"/>
          <w:sz w:val="28"/>
          <w:szCs w:val="28"/>
          <w:lang w:bidi="ar-EG"/>
        </w:rPr>
      </w:pPr>
    </w:p>
    <w:p w14:paraId="1C228DCE" w14:textId="77777777" w:rsidR="009D32A9" w:rsidRPr="009D32A9" w:rsidRDefault="009D32A9" w:rsidP="009D32A9">
      <w:pPr>
        <w:pStyle w:val="ListParagraph"/>
        <w:tabs>
          <w:tab w:val="left" w:pos="1350"/>
          <w:tab w:val="left" w:pos="1530"/>
          <w:tab w:val="left" w:pos="2340"/>
          <w:tab w:val="left" w:pos="2790"/>
          <w:tab w:val="left" w:pos="2880"/>
        </w:tabs>
        <w:ind w:left="990"/>
        <w:rPr>
          <w:rFonts w:cstheme="majorBidi"/>
          <w:color w:val="0D0D0D" w:themeColor="text1" w:themeTint="F2"/>
          <w:sz w:val="28"/>
          <w:szCs w:val="28"/>
          <w:lang w:bidi="ar-EG"/>
        </w:rPr>
      </w:pPr>
    </w:p>
    <w:p w14:paraId="636C2171" w14:textId="5C63F8F9"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t>2-</w:t>
      </w:r>
      <w:r>
        <w:rPr>
          <w:rFonts w:cstheme="majorBidi"/>
          <w:b/>
          <w:bCs/>
          <w:color w:val="0D0D0D" w:themeColor="text1" w:themeTint="F2"/>
          <w:sz w:val="28"/>
          <w:szCs w:val="28"/>
          <w:lang w:bidi="ar-EG"/>
        </w:rPr>
        <w:t xml:space="preserve"> </w:t>
      </w:r>
      <w:r w:rsidRPr="009D32A9">
        <w:rPr>
          <w:rFonts w:cstheme="majorBidi"/>
          <w:b/>
          <w:bCs/>
          <w:color w:val="0D0D0D" w:themeColor="text1" w:themeTint="F2"/>
          <w:sz w:val="28"/>
          <w:szCs w:val="28"/>
          <w:lang w:bidi="ar-EG"/>
        </w:rPr>
        <w:t>Set Up Continuous Monitoring:</w:t>
      </w:r>
    </w:p>
    <w:p w14:paraId="464BDA58"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67044A31" w14:textId="77777777" w:rsidR="009D32A9" w:rsidRPr="009D32A9" w:rsidRDefault="009D32A9" w:rsidP="009C5659">
      <w:pPr>
        <w:pStyle w:val="ListParagraph"/>
        <w:numPr>
          <w:ilvl w:val="0"/>
          <w:numId w:val="74"/>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Performance Dashboards: Establish real-time monitoring dashboards to continuously track the spam filter’s performance metrics such as accuracy, false positive rate, and false negative rate.</w:t>
      </w:r>
    </w:p>
    <w:p w14:paraId="2A9F2D0B"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378FC069" w14:textId="77777777" w:rsidR="009D32A9" w:rsidRDefault="009D32A9" w:rsidP="009C5659">
      <w:pPr>
        <w:pStyle w:val="ListParagraph"/>
        <w:numPr>
          <w:ilvl w:val="0"/>
          <w:numId w:val="74"/>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Regular Audits: Schedule regular performance audits to review and analyze the filter’s effectiveness, incorporating findings into iterative improvements.</w:t>
      </w:r>
    </w:p>
    <w:p w14:paraId="52E06437" w14:textId="77777777" w:rsidR="009D32A9" w:rsidRPr="009D32A9" w:rsidRDefault="009D32A9" w:rsidP="009D32A9">
      <w:pPr>
        <w:pStyle w:val="ListParagraph"/>
        <w:rPr>
          <w:rFonts w:cstheme="majorBidi"/>
          <w:color w:val="0D0D0D" w:themeColor="text1" w:themeTint="F2"/>
          <w:sz w:val="28"/>
          <w:szCs w:val="28"/>
          <w:lang w:bidi="ar-EG"/>
        </w:rPr>
      </w:pPr>
    </w:p>
    <w:p w14:paraId="02535B40" w14:textId="77777777" w:rsidR="009D32A9" w:rsidRPr="009D32A9" w:rsidRDefault="009D32A9" w:rsidP="009D32A9">
      <w:pPr>
        <w:pStyle w:val="ListParagraph"/>
        <w:tabs>
          <w:tab w:val="left" w:pos="1350"/>
          <w:tab w:val="left" w:pos="1530"/>
          <w:tab w:val="left" w:pos="2340"/>
          <w:tab w:val="left" w:pos="2790"/>
          <w:tab w:val="left" w:pos="2880"/>
        </w:tabs>
        <w:ind w:left="990"/>
        <w:rPr>
          <w:rFonts w:cstheme="majorBidi"/>
          <w:color w:val="0D0D0D" w:themeColor="text1" w:themeTint="F2"/>
          <w:sz w:val="28"/>
          <w:szCs w:val="28"/>
          <w:lang w:bidi="ar-EG"/>
        </w:rPr>
      </w:pPr>
    </w:p>
    <w:p w14:paraId="20D54594"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30DAF28B" w14:textId="12C6B15C"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t>3-Develop a Machine Learning Model:</w:t>
      </w:r>
    </w:p>
    <w:p w14:paraId="5A9785AD"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01F02D1F" w14:textId="77777777" w:rsidR="009D32A9" w:rsidRPr="009D32A9" w:rsidRDefault="009D32A9" w:rsidP="009C5659">
      <w:pPr>
        <w:pStyle w:val="ListParagraph"/>
        <w:numPr>
          <w:ilvl w:val="0"/>
          <w:numId w:val="75"/>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Data Collection: Begin collecting and labeling a comprehensive dataset of spam and legitimate emails to train machine learning models.</w:t>
      </w:r>
    </w:p>
    <w:p w14:paraId="75FFA79F"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6BCE62CA" w14:textId="77777777" w:rsidR="009D32A9" w:rsidRDefault="009D32A9" w:rsidP="009C5659">
      <w:pPr>
        <w:pStyle w:val="ListParagraph"/>
        <w:numPr>
          <w:ilvl w:val="0"/>
          <w:numId w:val="75"/>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Model Development: Start developing and testing machine learning models (e.g., supervised learning models, deep learning models) to enhance the spam filter’s adaptability and accuracy.</w:t>
      </w:r>
    </w:p>
    <w:p w14:paraId="583E66C2" w14:textId="77777777" w:rsidR="009D32A9" w:rsidRPr="009D32A9" w:rsidRDefault="009D32A9" w:rsidP="009D32A9">
      <w:pPr>
        <w:pStyle w:val="ListParagraph"/>
        <w:rPr>
          <w:rFonts w:cstheme="majorBidi"/>
          <w:color w:val="0D0D0D" w:themeColor="text1" w:themeTint="F2"/>
          <w:sz w:val="28"/>
          <w:szCs w:val="28"/>
          <w:lang w:bidi="ar-EG"/>
        </w:rPr>
      </w:pPr>
    </w:p>
    <w:p w14:paraId="7A7AE8B5" w14:textId="77777777" w:rsidR="009D32A9" w:rsidRDefault="009D32A9" w:rsidP="009D32A9">
      <w:pPr>
        <w:pStyle w:val="ListParagraph"/>
        <w:tabs>
          <w:tab w:val="left" w:pos="1350"/>
          <w:tab w:val="left" w:pos="1530"/>
          <w:tab w:val="left" w:pos="2340"/>
          <w:tab w:val="left" w:pos="2790"/>
          <w:tab w:val="left" w:pos="2880"/>
        </w:tabs>
        <w:ind w:left="990"/>
        <w:rPr>
          <w:rFonts w:cstheme="majorBidi"/>
          <w:color w:val="0D0D0D" w:themeColor="text1" w:themeTint="F2"/>
          <w:sz w:val="28"/>
          <w:szCs w:val="28"/>
          <w:lang w:bidi="ar-EG"/>
        </w:rPr>
      </w:pPr>
    </w:p>
    <w:p w14:paraId="5A5E2003" w14:textId="77777777" w:rsidR="009D32A9" w:rsidRDefault="009D32A9" w:rsidP="009D32A9">
      <w:pPr>
        <w:pStyle w:val="ListParagraph"/>
        <w:tabs>
          <w:tab w:val="left" w:pos="1350"/>
          <w:tab w:val="left" w:pos="1530"/>
          <w:tab w:val="left" w:pos="2340"/>
          <w:tab w:val="left" w:pos="2790"/>
          <w:tab w:val="left" w:pos="2880"/>
        </w:tabs>
        <w:ind w:left="990"/>
        <w:rPr>
          <w:rFonts w:cstheme="majorBidi"/>
          <w:color w:val="0D0D0D" w:themeColor="text1" w:themeTint="F2"/>
          <w:sz w:val="28"/>
          <w:szCs w:val="28"/>
          <w:lang w:bidi="ar-EG"/>
        </w:rPr>
      </w:pPr>
    </w:p>
    <w:p w14:paraId="67FEEFA0" w14:textId="77777777" w:rsidR="009D32A9" w:rsidRDefault="009D32A9" w:rsidP="009D32A9">
      <w:pPr>
        <w:pStyle w:val="ListParagraph"/>
        <w:tabs>
          <w:tab w:val="left" w:pos="1350"/>
          <w:tab w:val="left" w:pos="1530"/>
          <w:tab w:val="left" w:pos="2340"/>
          <w:tab w:val="left" w:pos="2790"/>
          <w:tab w:val="left" w:pos="2880"/>
        </w:tabs>
        <w:ind w:left="990"/>
        <w:rPr>
          <w:rFonts w:cstheme="majorBidi"/>
          <w:color w:val="0D0D0D" w:themeColor="text1" w:themeTint="F2"/>
          <w:sz w:val="28"/>
          <w:szCs w:val="28"/>
          <w:lang w:bidi="ar-EG"/>
        </w:rPr>
      </w:pPr>
    </w:p>
    <w:p w14:paraId="6E27138C" w14:textId="77777777" w:rsidR="009D32A9" w:rsidRPr="009D32A9" w:rsidRDefault="009D32A9" w:rsidP="009D32A9">
      <w:pPr>
        <w:pStyle w:val="ListParagraph"/>
        <w:tabs>
          <w:tab w:val="left" w:pos="1350"/>
          <w:tab w:val="left" w:pos="1530"/>
          <w:tab w:val="left" w:pos="2340"/>
          <w:tab w:val="left" w:pos="2790"/>
          <w:tab w:val="left" w:pos="2880"/>
        </w:tabs>
        <w:ind w:left="990"/>
        <w:rPr>
          <w:rFonts w:cstheme="majorBidi"/>
          <w:color w:val="0D0D0D" w:themeColor="text1" w:themeTint="F2"/>
          <w:sz w:val="28"/>
          <w:szCs w:val="28"/>
          <w:lang w:bidi="ar-EG"/>
        </w:rPr>
      </w:pPr>
    </w:p>
    <w:p w14:paraId="67B0E308"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0802894B" w14:textId="6C25C849"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lastRenderedPageBreak/>
        <w:t>4- Enhance User Education and Communication:</w:t>
      </w:r>
    </w:p>
    <w:p w14:paraId="6459BE7D"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61ED9CBF" w14:textId="77777777" w:rsidR="009D32A9" w:rsidRPr="009D32A9" w:rsidRDefault="009D32A9" w:rsidP="009C5659">
      <w:pPr>
        <w:pStyle w:val="ListParagraph"/>
        <w:numPr>
          <w:ilvl w:val="0"/>
          <w:numId w:val="76"/>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Training Programs: Create and distribute educational materials and training sessions for users on recognizing and reporting spam.</w:t>
      </w:r>
    </w:p>
    <w:p w14:paraId="73A33555"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5741F7F0" w14:textId="77777777" w:rsidR="009D32A9" w:rsidRDefault="009D32A9" w:rsidP="009C5659">
      <w:pPr>
        <w:pStyle w:val="ListParagraph"/>
        <w:numPr>
          <w:ilvl w:val="0"/>
          <w:numId w:val="76"/>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Feedback Channels: Establish clear and accessible channels for users to provide ongoing feedback on the spam filter’s performance.</w:t>
      </w:r>
    </w:p>
    <w:p w14:paraId="4DC56E74" w14:textId="77777777" w:rsidR="009D32A9" w:rsidRPr="009D32A9" w:rsidRDefault="009D32A9" w:rsidP="009D32A9">
      <w:pPr>
        <w:pStyle w:val="ListParagraph"/>
        <w:rPr>
          <w:rFonts w:cstheme="majorBidi"/>
          <w:color w:val="0D0D0D" w:themeColor="text1" w:themeTint="F2"/>
          <w:sz w:val="28"/>
          <w:szCs w:val="28"/>
          <w:lang w:bidi="ar-EG"/>
        </w:rPr>
      </w:pPr>
    </w:p>
    <w:p w14:paraId="513DDFF4" w14:textId="77777777" w:rsidR="009D32A9" w:rsidRPr="009D32A9" w:rsidRDefault="009D32A9" w:rsidP="009D32A9">
      <w:pPr>
        <w:pStyle w:val="ListParagraph"/>
        <w:tabs>
          <w:tab w:val="left" w:pos="1350"/>
          <w:tab w:val="left" w:pos="1530"/>
          <w:tab w:val="left" w:pos="2340"/>
          <w:tab w:val="left" w:pos="2790"/>
          <w:tab w:val="left" w:pos="2880"/>
        </w:tabs>
        <w:ind w:left="990"/>
        <w:rPr>
          <w:rFonts w:cstheme="majorBidi"/>
          <w:color w:val="0D0D0D" w:themeColor="text1" w:themeTint="F2"/>
          <w:sz w:val="28"/>
          <w:szCs w:val="28"/>
          <w:lang w:bidi="ar-EG"/>
        </w:rPr>
      </w:pPr>
    </w:p>
    <w:p w14:paraId="18D187FC"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395A8133" w14:textId="52036B44"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t>5- Automate Blacklist and Whitelist Updates:</w:t>
      </w:r>
    </w:p>
    <w:p w14:paraId="601B5346"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31363DB4" w14:textId="135684CA" w:rsidR="009D32A9" w:rsidRPr="009D32A9" w:rsidRDefault="009D32A9" w:rsidP="009C5659">
      <w:pPr>
        <w:pStyle w:val="ListParagraph"/>
        <w:numPr>
          <w:ilvl w:val="0"/>
          <w:numId w:val="77"/>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Automated Processes: Develop and implement automated processes for updating blacklists and whitelists regularly, ensuring they are always current.</w:t>
      </w:r>
    </w:p>
    <w:p w14:paraId="0334202F"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3C09DBB0" w14:textId="77777777" w:rsidR="00A45248" w:rsidRDefault="00A45248" w:rsidP="009D32A9">
      <w:pPr>
        <w:tabs>
          <w:tab w:val="left" w:pos="1350"/>
          <w:tab w:val="left" w:pos="1530"/>
          <w:tab w:val="left" w:pos="2340"/>
          <w:tab w:val="left" w:pos="2790"/>
          <w:tab w:val="left" w:pos="2880"/>
        </w:tabs>
        <w:rPr>
          <w:rFonts w:cstheme="majorBidi"/>
          <w:b/>
          <w:bCs/>
          <w:color w:val="FF0000"/>
          <w:sz w:val="32"/>
          <w:szCs w:val="32"/>
          <w:lang w:bidi="ar-EG"/>
        </w:rPr>
      </w:pPr>
    </w:p>
    <w:p w14:paraId="77986E9C" w14:textId="77777777" w:rsidR="009D32A9" w:rsidRPr="009D32A9" w:rsidRDefault="009D32A9" w:rsidP="009D32A9">
      <w:pPr>
        <w:tabs>
          <w:tab w:val="left" w:pos="1350"/>
          <w:tab w:val="left" w:pos="1530"/>
          <w:tab w:val="left" w:pos="2340"/>
          <w:tab w:val="left" w:pos="2790"/>
          <w:tab w:val="left" w:pos="2880"/>
        </w:tabs>
        <w:rPr>
          <w:rFonts w:cstheme="majorBidi"/>
          <w:b/>
          <w:bCs/>
          <w:color w:val="FF0000"/>
          <w:sz w:val="32"/>
          <w:szCs w:val="32"/>
          <w:lang w:bidi="ar-EG"/>
        </w:rPr>
      </w:pPr>
    </w:p>
    <w:p w14:paraId="613DB4FD" w14:textId="7691DAF6" w:rsidR="00A45248" w:rsidRPr="009D32A9" w:rsidRDefault="009D32A9" w:rsidP="009D32A9">
      <w:pPr>
        <w:pStyle w:val="ListParagraph"/>
        <w:tabs>
          <w:tab w:val="left" w:pos="1350"/>
          <w:tab w:val="left" w:pos="1530"/>
          <w:tab w:val="left" w:pos="2340"/>
          <w:tab w:val="left" w:pos="2790"/>
          <w:tab w:val="left" w:pos="2880"/>
        </w:tabs>
        <w:ind w:left="270"/>
        <w:rPr>
          <w:rFonts w:cstheme="majorBidi"/>
          <w:b/>
          <w:bCs/>
          <w:color w:val="0D0D0D" w:themeColor="text1" w:themeTint="F2"/>
          <w:sz w:val="32"/>
          <w:szCs w:val="32"/>
          <w:lang w:bidi="ar-EG"/>
        </w:rPr>
      </w:pPr>
      <w:r w:rsidRPr="009D32A9">
        <w:rPr>
          <w:rFonts w:cstheme="majorBidi"/>
          <w:b/>
          <w:bCs/>
          <w:color w:val="0D0D0D" w:themeColor="text1" w:themeTint="F2"/>
          <w:sz w:val="32"/>
          <w:szCs w:val="32"/>
          <w:lang w:bidi="ar-EG"/>
        </w:rPr>
        <w:t>Future Work:</w:t>
      </w:r>
    </w:p>
    <w:p w14:paraId="5C4A7208" w14:textId="77777777" w:rsidR="009D32A9" w:rsidRPr="009D32A9" w:rsidRDefault="009D32A9" w:rsidP="009D32A9">
      <w:pPr>
        <w:tabs>
          <w:tab w:val="left" w:pos="1350"/>
          <w:tab w:val="left" w:pos="1530"/>
          <w:tab w:val="left" w:pos="2340"/>
          <w:tab w:val="left" w:pos="2790"/>
          <w:tab w:val="left" w:pos="2880"/>
        </w:tabs>
        <w:rPr>
          <w:rFonts w:cstheme="majorBidi"/>
          <w:color w:val="0D0D0D" w:themeColor="text1" w:themeTint="F2"/>
          <w:sz w:val="28"/>
          <w:szCs w:val="28"/>
          <w:lang w:bidi="ar-EG"/>
        </w:rPr>
      </w:pPr>
    </w:p>
    <w:p w14:paraId="2F057E04" w14:textId="07503939"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t>1- Advanced Research and Development:</w:t>
      </w:r>
    </w:p>
    <w:p w14:paraId="00C02285"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65F8EB3B" w14:textId="77777777" w:rsidR="009D32A9" w:rsidRPr="009D32A9" w:rsidRDefault="009D32A9" w:rsidP="009C5659">
      <w:pPr>
        <w:pStyle w:val="ListParagraph"/>
        <w:numPr>
          <w:ilvl w:val="0"/>
          <w:numId w:val="77"/>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Exploring Deep Learning: Conduct research into advanced machine learning techniques, such as deep learning and reinforcement learning, to improve spam detection capabilities.</w:t>
      </w:r>
    </w:p>
    <w:p w14:paraId="19652901"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58E2BFE3" w14:textId="77777777" w:rsidR="009D32A9" w:rsidRDefault="009D32A9" w:rsidP="009C5659">
      <w:pPr>
        <w:pStyle w:val="ListParagraph"/>
        <w:numPr>
          <w:ilvl w:val="0"/>
          <w:numId w:val="77"/>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NLP Integration: Investigate the use of advanced natural language processing (NLP) techniques to better understand and classify email content, particularly for sophisticated and multilingual spam.</w:t>
      </w:r>
    </w:p>
    <w:p w14:paraId="5D843866" w14:textId="77777777" w:rsidR="009D32A9" w:rsidRPr="009D32A9" w:rsidRDefault="009D32A9" w:rsidP="009D32A9">
      <w:pPr>
        <w:pStyle w:val="ListParagraph"/>
        <w:rPr>
          <w:rFonts w:cstheme="majorBidi"/>
          <w:color w:val="0D0D0D" w:themeColor="text1" w:themeTint="F2"/>
          <w:sz w:val="28"/>
          <w:szCs w:val="28"/>
          <w:lang w:bidi="ar-EG"/>
        </w:rPr>
      </w:pPr>
    </w:p>
    <w:p w14:paraId="2DD84963" w14:textId="77777777" w:rsidR="009D32A9" w:rsidRDefault="009D32A9" w:rsidP="009D32A9">
      <w:pPr>
        <w:pStyle w:val="ListParagraph"/>
        <w:tabs>
          <w:tab w:val="left" w:pos="1350"/>
          <w:tab w:val="left" w:pos="1530"/>
          <w:tab w:val="left" w:pos="2340"/>
          <w:tab w:val="left" w:pos="2790"/>
          <w:tab w:val="left" w:pos="2880"/>
        </w:tabs>
        <w:ind w:left="990"/>
        <w:rPr>
          <w:rFonts w:cstheme="majorBidi"/>
          <w:color w:val="0D0D0D" w:themeColor="text1" w:themeTint="F2"/>
          <w:sz w:val="28"/>
          <w:szCs w:val="28"/>
          <w:lang w:bidi="ar-EG"/>
        </w:rPr>
      </w:pPr>
    </w:p>
    <w:p w14:paraId="0DE84DF8" w14:textId="77777777" w:rsidR="009D32A9" w:rsidRPr="009D32A9" w:rsidRDefault="009D32A9" w:rsidP="009D32A9">
      <w:pPr>
        <w:tabs>
          <w:tab w:val="left" w:pos="1350"/>
          <w:tab w:val="left" w:pos="1530"/>
          <w:tab w:val="left" w:pos="2340"/>
          <w:tab w:val="left" w:pos="2790"/>
          <w:tab w:val="left" w:pos="2880"/>
        </w:tabs>
        <w:rPr>
          <w:rFonts w:cstheme="majorBidi"/>
          <w:color w:val="0D0D0D" w:themeColor="text1" w:themeTint="F2"/>
          <w:sz w:val="28"/>
          <w:szCs w:val="28"/>
          <w:lang w:bidi="ar-EG"/>
        </w:rPr>
      </w:pPr>
    </w:p>
    <w:p w14:paraId="2403E927" w14:textId="40C27B1E"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t>2- Behavioral Analysis:</w:t>
      </w:r>
    </w:p>
    <w:p w14:paraId="451450A3"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37666464" w14:textId="77777777" w:rsidR="009D32A9" w:rsidRDefault="009D32A9" w:rsidP="009C5659">
      <w:pPr>
        <w:pStyle w:val="ListParagraph"/>
        <w:numPr>
          <w:ilvl w:val="0"/>
          <w:numId w:val="78"/>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Sender and User Behavior: Study sender behavior patterns and user interaction with emails to develop more nuanced detection algorithms that account for behavior anomalies.</w:t>
      </w:r>
    </w:p>
    <w:p w14:paraId="4C8683AB" w14:textId="77777777" w:rsid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5F7613CE" w14:textId="77777777" w:rsid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70C50521" w14:textId="77777777" w:rsidR="009D32A9" w:rsidRDefault="009D32A9" w:rsidP="009D32A9">
      <w:pPr>
        <w:tabs>
          <w:tab w:val="left" w:pos="1350"/>
          <w:tab w:val="left" w:pos="1530"/>
          <w:tab w:val="left" w:pos="2340"/>
          <w:tab w:val="left" w:pos="2790"/>
          <w:tab w:val="left" w:pos="2880"/>
        </w:tabs>
        <w:rPr>
          <w:rFonts w:cstheme="majorBidi"/>
          <w:color w:val="0D0D0D" w:themeColor="text1" w:themeTint="F2"/>
          <w:sz w:val="28"/>
          <w:szCs w:val="28"/>
          <w:lang w:bidi="ar-EG"/>
        </w:rPr>
      </w:pPr>
    </w:p>
    <w:p w14:paraId="7E149B58" w14:textId="77777777" w:rsidR="009D32A9" w:rsidRDefault="009D32A9" w:rsidP="009D32A9">
      <w:pPr>
        <w:tabs>
          <w:tab w:val="left" w:pos="1350"/>
          <w:tab w:val="left" w:pos="1530"/>
          <w:tab w:val="left" w:pos="2340"/>
          <w:tab w:val="left" w:pos="2790"/>
          <w:tab w:val="left" w:pos="2880"/>
        </w:tabs>
        <w:rPr>
          <w:rFonts w:cstheme="majorBidi"/>
          <w:color w:val="0D0D0D" w:themeColor="text1" w:themeTint="F2"/>
          <w:sz w:val="28"/>
          <w:szCs w:val="28"/>
          <w:lang w:bidi="ar-EG"/>
        </w:rPr>
      </w:pPr>
    </w:p>
    <w:p w14:paraId="6E262EBC" w14:textId="5784A001"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lastRenderedPageBreak/>
        <w:t>3- Hybrid and Ensemble Methods:</w:t>
      </w:r>
    </w:p>
    <w:p w14:paraId="49DBDD67"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12C9A30B" w14:textId="77777777" w:rsidR="009D32A9" w:rsidRPr="009D32A9" w:rsidRDefault="009D32A9" w:rsidP="009C5659">
      <w:pPr>
        <w:pStyle w:val="ListParagraph"/>
        <w:numPr>
          <w:ilvl w:val="0"/>
          <w:numId w:val="78"/>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Hybrid Models: Research and develop hybrid filtering techniques that combine heuristic rules and machine learning models to leverage the strengths of both approaches.</w:t>
      </w:r>
    </w:p>
    <w:p w14:paraId="5C80A2AE"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4DEDC434" w14:textId="77777777" w:rsidR="009D32A9" w:rsidRDefault="009D32A9" w:rsidP="009C5659">
      <w:pPr>
        <w:pStyle w:val="ListParagraph"/>
        <w:numPr>
          <w:ilvl w:val="0"/>
          <w:numId w:val="78"/>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 xml:space="preserve">Ensemble Methods: Implement ensemble methods to combine the outputs of multiple </w:t>
      </w:r>
      <w:proofErr w:type="gramStart"/>
      <w:r w:rsidRPr="009D32A9">
        <w:rPr>
          <w:rFonts w:cstheme="majorBidi"/>
          <w:color w:val="0D0D0D" w:themeColor="text1" w:themeTint="F2"/>
          <w:sz w:val="28"/>
          <w:szCs w:val="28"/>
          <w:lang w:bidi="ar-EG"/>
        </w:rPr>
        <w:t>machine</w:t>
      </w:r>
      <w:proofErr w:type="gramEnd"/>
      <w:r w:rsidRPr="009D32A9">
        <w:rPr>
          <w:rFonts w:cstheme="majorBidi"/>
          <w:color w:val="0D0D0D" w:themeColor="text1" w:themeTint="F2"/>
          <w:sz w:val="28"/>
          <w:szCs w:val="28"/>
          <w:lang w:bidi="ar-EG"/>
        </w:rPr>
        <w:t xml:space="preserve"> learning models, improving overall detection performance.</w:t>
      </w:r>
    </w:p>
    <w:p w14:paraId="358CD44F" w14:textId="77777777" w:rsidR="009D32A9" w:rsidRDefault="009D32A9" w:rsidP="009D32A9">
      <w:pPr>
        <w:tabs>
          <w:tab w:val="left" w:pos="1350"/>
          <w:tab w:val="left" w:pos="1530"/>
          <w:tab w:val="left" w:pos="2340"/>
          <w:tab w:val="left" w:pos="2790"/>
          <w:tab w:val="left" w:pos="2880"/>
        </w:tabs>
        <w:rPr>
          <w:rFonts w:cstheme="majorBidi"/>
          <w:color w:val="0D0D0D" w:themeColor="text1" w:themeTint="F2"/>
          <w:sz w:val="28"/>
          <w:szCs w:val="28"/>
          <w:lang w:bidi="ar-EG"/>
        </w:rPr>
      </w:pPr>
    </w:p>
    <w:p w14:paraId="638D97C6" w14:textId="77777777" w:rsidR="009D32A9" w:rsidRPr="009D32A9" w:rsidRDefault="009D32A9" w:rsidP="009D32A9">
      <w:pPr>
        <w:tabs>
          <w:tab w:val="left" w:pos="1350"/>
          <w:tab w:val="left" w:pos="1530"/>
          <w:tab w:val="left" w:pos="2340"/>
          <w:tab w:val="left" w:pos="2790"/>
          <w:tab w:val="left" w:pos="2880"/>
        </w:tabs>
        <w:rPr>
          <w:rFonts w:cstheme="majorBidi"/>
          <w:color w:val="0D0D0D" w:themeColor="text1" w:themeTint="F2"/>
          <w:sz w:val="28"/>
          <w:szCs w:val="28"/>
          <w:lang w:bidi="ar-EG"/>
        </w:rPr>
      </w:pPr>
    </w:p>
    <w:p w14:paraId="76B9B73C" w14:textId="13A6BDF8"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t>4- Threat Intelligence Integration:</w:t>
      </w:r>
    </w:p>
    <w:p w14:paraId="4DB75F26"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0ECA1371" w14:textId="77777777" w:rsidR="009D32A9" w:rsidRPr="009D32A9" w:rsidRDefault="009D32A9" w:rsidP="009C5659">
      <w:pPr>
        <w:pStyle w:val="ListParagraph"/>
        <w:numPr>
          <w:ilvl w:val="0"/>
          <w:numId w:val="79"/>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Real-Time Feeds: Integrate real-time threat intelligence feeds into the spam filter to stay updated on emerging threats.</w:t>
      </w:r>
    </w:p>
    <w:p w14:paraId="79589955"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56FF566D" w14:textId="77777777" w:rsidR="009D32A9" w:rsidRDefault="009D32A9" w:rsidP="009C5659">
      <w:pPr>
        <w:pStyle w:val="ListParagraph"/>
        <w:numPr>
          <w:ilvl w:val="0"/>
          <w:numId w:val="79"/>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Collaborative Networks: Participate in collaborative filtering networks to share and receive information on new spam tactics and improve collective defense mechanisms.</w:t>
      </w:r>
    </w:p>
    <w:p w14:paraId="4A621A39" w14:textId="77777777" w:rsidR="009D32A9" w:rsidRDefault="009D32A9" w:rsidP="009D32A9">
      <w:pPr>
        <w:pStyle w:val="ListParagraph"/>
        <w:rPr>
          <w:rFonts w:cstheme="majorBidi"/>
          <w:color w:val="0D0D0D" w:themeColor="text1" w:themeTint="F2"/>
          <w:sz w:val="28"/>
          <w:szCs w:val="28"/>
          <w:lang w:bidi="ar-EG"/>
        </w:rPr>
      </w:pPr>
    </w:p>
    <w:p w14:paraId="4A04809D" w14:textId="77777777" w:rsidR="009D32A9" w:rsidRPr="009D32A9" w:rsidRDefault="009D32A9" w:rsidP="009D32A9">
      <w:pPr>
        <w:pStyle w:val="ListParagraph"/>
        <w:rPr>
          <w:rFonts w:cstheme="majorBidi"/>
          <w:color w:val="0D0D0D" w:themeColor="text1" w:themeTint="F2"/>
          <w:sz w:val="28"/>
          <w:szCs w:val="28"/>
          <w:lang w:bidi="ar-EG"/>
        </w:rPr>
      </w:pPr>
    </w:p>
    <w:p w14:paraId="46875DE4" w14:textId="4EA3AD37"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t>5- Privacy and Security:</w:t>
      </w:r>
    </w:p>
    <w:p w14:paraId="5229D3A9"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29A9E073" w14:textId="77777777" w:rsidR="009D32A9" w:rsidRPr="009D32A9" w:rsidRDefault="009D32A9" w:rsidP="009C5659">
      <w:pPr>
        <w:pStyle w:val="ListParagraph"/>
        <w:numPr>
          <w:ilvl w:val="0"/>
          <w:numId w:val="80"/>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Privacy-Preserving Techniques: Research techniques that preserve user privacy while still allowing for effective spam filtering and model training.</w:t>
      </w:r>
    </w:p>
    <w:p w14:paraId="75145E63"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2975E82A" w14:textId="77777777" w:rsidR="009D32A9" w:rsidRDefault="009D32A9" w:rsidP="009C5659">
      <w:pPr>
        <w:pStyle w:val="ListParagraph"/>
        <w:numPr>
          <w:ilvl w:val="0"/>
          <w:numId w:val="80"/>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Security Measures: Enhance the security of the spam filter system to protect against potential attacks aiming to bypass or disable the filter.</w:t>
      </w:r>
    </w:p>
    <w:p w14:paraId="29C6E047" w14:textId="77777777" w:rsidR="009D32A9" w:rsidRDefault="009D32A9" w:rsidP="009D32A9">
      <w:pPr>
        <w:tabs>
          <w:tab w:val="left" w:pos="1350"/>
          <w:tab w:val="left" w:pos="1530"/>
          <w:tab w:val="left" w:pos="2340"/>
          <w:tab w:val="left" w:pos="2790"/>
          <w:tab w:val="left" w:pos="2880"/>
        </w:tabs>
        <w:rPr>
          <w:rFonts w:cstheme="majorBidi"/>
          <w:color w:val="0D0D0D" w:themeColor="text1" w:themeTint="F2"/>
          <w:sz w:val="28"/>
          <w:szCs w:val="28"/>
          <w:lang w:bidi="ar-EG"/>
        </w:rPr>
      </w:pPr>
    </w:p>
    <w:p w14:paraId="44FC1E5A" w14:textId="77777777" w:rsidR="009D32A9" w:rsidRDefault="009D32A9" w:rsidP="009D32A9">
      <w:pPr>
        <w:tabs>
          <w:tab w:val="left" w:pos="1350"/>
          <w:tab w:val="left" w:pos="1530"/>
          <w:tab w:val="left" w:pos="2340"/>
          <w:tab w:val="left" w:pos="2790"/>
          <w:tab w:val="left" w:pos="2880"/>
        </w:tabs>
        <w:rPr>
          <w:rFonts w:cstheme="majorBidi"/>
          <w:color w:val="0D0D0D" w:themeColor="text1" w:themeTint="F2"/>
          <w:sz w:val="28"/>
          <w:szCs w:val="28"/>
          <w:lang w:bidi="ar-EG"/>
        </w:rPr>
      </w:pPr>
    </w:p>
    <w:p w14:paraId="7647D8D3" w14:textId="457FD1A4"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t>6- Longitudinal Studies and User Impact:</w:t>
      </w:r>
    </w:p>
    <w:p w14:paraId="3D561A4D"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325B14AA" w14:textId="15FD00E9" w:rsidR="009D32A9" w:rsidRDefault="009D32A9" w:rsidP="009C5659">
      <w:pPr>
        <w:pStyle w:val="ListParagraph"/>
        <w:numPr>
          <w:ilvl w:val="0"/>
          <w:numId w:val="81"/>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Long-Term Studies: Conduct longitudinal studies to evaluate the long-term effectiveness and adaptability of the spam filter as the email landscape evolves.</w:t>
      </w:r>
    </w:p>
    <w:p w14:paraId="2618AC6F" w14:textId="77777777" w:rsidR="009D32A9" w:rsidRPr="009D32A9" w:rsidRDefault="009D32A9" w:rsidP="009D32A9">
      <w:pPr>
        <w:pStyle w:val="ListParagraph"/>
        <w:tabs>
          <w:tab w:val="left" w:pos="1350"/>
          <w:tab w:val="left" w:pos="1530"/>
          <w:tab w:val="left" w:pos="2340"/>
          <w:tab w:val="left" w:pos="2790"/>
          <w:tab w:val="left" w:pos="2880"/>
        </w:tabs>
        <w:ind w:left="990"/>
        <w:rPr>
          <w:rFonts w:cstheme="majorBidi"/>
          <w:color w:val="0D0D0D" w:themeColor="text1" w:themeTint="F2"/>
          <w:sz w:val="28"/>
          <w:szCs w:val="28"/>
          <w:lang w:bidi="ar-EG"/>
        </w:rPr>
      </w:pPr>
    </w:p>
    <w:p w14:paraId="07B7FE4E" w14:textId="5FC1766E" w:rsidR="009D32A9" w:rsidRDefault="009D32A9" w:rsidP="009C5659">
      <w:pPr>
        <w:pStyle w:val="ListParagraph"/>
        <w:numPr>
          <w:ilvl w:val="0"/>
          <w:numId w:val="81"/>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User Satisfaction Tracking: Continuously measure and analyze user satisfaction and trust in the spam filter to ensure ongoing improvements align with user needs and expectations.</w:t>
      </w:r>
    </w:p>
    <w:p w14:paraId="0CAC8D22" w14:textId="77777777" w:rsidR="009D32A9" w:rsidRPr="009D32A9" w:rsidRDefault="009D32A9" w:rsidP="009D32A9">
      <w:pPr>
        <w:pStyle w:val="ListParagraph"/>
        <w:rPr>
          <w:rFonts w:cstheme="majorBidi"/>
          <w:color w:val="0D0D0D" w:themeColor="text1" w:themeTint="F2"/>
          <w:sz w:val="28"/>
          <w:szCs w:val="28"/>
          <w:lang w:bidi="ar-EG"/>
        </w:rPr>
      </w:pPr>
    </w:p>
    <w:p w14:paraId="17254AA0" w14:textId="77777777" w:rsidR="009D32A9" w:rsidRPr="009D32A9" w:rsidRDefault="009D32A9" w:rsidP="009D32A9">
      <w:pPr>
        <w:pStyle w:val="ListParagraph"/>
        <w:tabs>
          <w:tab w:val="left" w:pos="1350"/>
          <w:tab w:val="left" w:pos="1530"/>
          <w:tab w:val="left" w:pos="2340"/>
          <w:tab w:val="left" w:pos="2790"/>
          <w:tab w:val="left" w:pos="2880"/>
        </w:tabs>
        <w:ind w:left="990"/>
        <w:rPr>
          <w:rFonts w:cstheme="majorBidi"/>
          <w:color w:val="0D0D0D" w:themeColor="text1" w:themeTint="F2"/>
          <w:sz w:val="28"/>
          <w:szCs w:val="28"/>
          <w:lang w:bidi="ar-EG"/>
        </w:rPr>
      </w:pPr>
    </w:p>
    <w:p w14:paraId="0BB2CEF8" w14:textId="1BE93108"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lastRenderedPageBreak/>
        <w:t>7- Scalability and Future-Proofing:</w:t>
      </w:r>
    </w:p>
    <w:p w14:paraId="65BABD62"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480048C5" w14:textId="77777777" w:rsidR="009D32A9" w:rsidRPr="009D32A9" w:rsidRDefault="009D32A9" w:rsidP="009C5659">
      <w:pPr>
        <w:pStyle w:val="ListParagraph"/>
        <w:numPr>
          <w:ilvl w:val="0"/>
          <w:numId w:val="82"/>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Scalable Architecture: Ensure the spam filter system is designed with scalability in mind to handle increasing email volumes and adapt to future technological advancements.</w:t>
      </w:r>
    </w:p>
    <w:p w14:paraId="4DF4842F"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387FD804" w14:textId="77777777" w:rsidR="009D32A9" w:rsidRPr="009D32A9" w:rsidRDefault="009D32A9" w:rsidP="009C5659">
      <w:pPr>
        <w:pStyle w:val="ListParagraph"/>
        <w:numPr>
          <w:ilvl w:val="0"/>
          <w:numId w:val="82"/>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Proactive Threat Research: Invest in ongoing research into new spam tactics and emerging threats to proactively adapt the spam filter.</w:t>
      </w:r>
    </w:p>
    <w:p w14:paraId="1B8EDC3C"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52A3A7E9"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6DADF116" w14:textId="6B6D85BC" w:rsidR="00A45248"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By following these next steps and focusing on future work, the email spam filter project can achieve significant improvements in accuracy, user satisfaction, and resilience against evolving spam threats.</w:t>
      </w:r>
    </w:p>
    <w:p w14:paraId="4506D440"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32096D73"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2EB89238"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79CE4615"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7963885D"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7A7357FC"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360356A8"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39204B77"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26FBE54E"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2898A958"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03A55DCE"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7A0C4A3A"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44887B38"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42EBFFC4"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72BFD5AC"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44750EA9"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59C047E1"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40925E73"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4A3E4834"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5264D858"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01CC7F90"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1D4677C1"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336CE2AF"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73412D8F"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267DCCEC"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432B4AE2"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6EE48F13"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5151B6F9"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46E55E06" w14:textId="44CA0BF6" w:rsidR="00A45248"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36"/>
          <w:szCs w:val="36"/>
          <w:lang w:bidi="ar-EG"/>
        </w:rPr>
      </w:pPr>
      <w:r w:rsidRPr="009D32A9">
        <w:rPr>
          <w:rFonts w:cstheme="majorBidi"/>
          <w:b/>
          <w:bCs/>
          <w:color w:val="0D0D0D" w:themeColor="text1" w:themeTint="F2"/>
          <w:sz w:val="36"/>
          <w:szCs w:val="36"/>
          <w:lang w:bidi="ar-EG"/>
        </w:rPr>
        <w:lastRenderedPageBreak/>
        <w:t>8.5 Conclusion and Acknowledgments</w:t>
      </w:r>
    </w:p>
    <w:p w14:paraId="6854F7C6"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1EB260D7" w14:textId="77777777" w:rsidR="00A45248" w:rsidRDefault="00A45248"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7B07F811" w14:textId="736BDE91" w:rsidR="009D32A9" w:rsidRPr="009D32A9" w:rsidRDefault="009D32A9" w:rsidP="009D32A9">
      <w:pPr>
        <w:pStyle w:val="ListParagraph"/>
        <w:tabs>
          <w:tab w:val="left" w:pos="1350"/>
          <w:tab w:val="left" w:pos="1530"/>
          <w:tab w:val="left" w:pos="2340"/>
          <w:tab w:val="left" w:pos="2790"/>
          <w:tab w:val="left" w:pos="2880"/>
        </w:tabs>
        <w:ind w:left="270"/>
        <w:rPr>
          <w:rFonts w:cstheme="majorBidi"/>
          <w:b/>
          <w:bCs/>
          <w:color w:val="0D0D0D" w:themeColor="text1" w:themeTint="F2"/>
          <w:sz w:val="32"/>
          <w:szCs w:val="32"/>
          <w:lang w:bidi="ar-EG"/>
        </w:rPr>
      </w:pPr>
      <w:r w:rsidRPr="009D32A9">
        <w:rPr>
          <w:rFonts w:cstheme="majorBidi"/>
          <w:b/>
          <w:bCs/>
          <w:color w:val="0D0D0D" w:themeColor="text1" w:themeTint="F2"/>
          <w:sz w:val="32"/>
          <w:szCs w:val="32"/>
          <w:lang w:bidi="ar-EG"/>
        </w:rPr>
        <w:t>Conclusion:</w:t>
      </w:r>
    </w:p>
    <w:p w14:paraId="0C4666E0"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33342BF1" w14:textId="77777777" w:rsid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The email spam filter project has yielded valuable insights into the current performance and areas for improvement of the organization's spam detection system. Through a comprehensive evaluation, it was determined that while the existing filter is moderately effective in identifying and blocking spam, there are significant opportunities to enhance its accuracy and adaptability. Key findings include the need to reduce false positives and false negatives, improve user feedback mechanisms, and implement advanced technologies such as machine learning.</w:t>
      </w:r>
    </w:p>
    <w:p w14:paraId="3FDE352E"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738688C0"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0B39238A" w14:textId="77777777" w:rsid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The recommendations provided focus on refining filter parameters, integrating machine learning models, ensuring regular updates, enhancing user education, and establishing continuous monitoring processes. These steps are expected to significantly improve the spam filter's performance, reduce user frustration, and enhance overall email security.</w:t>
      </w:r>
    </w:p>
    <w:p w14:paraId="4AAB0E9C"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2A152D4A"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3C39DFE3" w14:textId="097746A7" w:rsidR="00A45248"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The future work outlined aims to explore advanced research directions, such as deep learning and natural language processing, behavioral analysis, hybrid filtering techniques, threat intelligence integration, and privacy-preserving methods. By pursuing these avenues, the project can ensure that the spam filter remains robust and effective against evolving spam tactics and continues to meet user needs.</w:t>
      </w:r>
    </w:p>
    <w:p w14:paraId="134EE1C2"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54377E3B"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6FF28475"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45D07357"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68E5ADBD"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4E472365"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1A25BD93"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34E668C0"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064D5802"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6035F86D"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1188542D"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36120F60"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6DE4A539"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77A36341" w14:textId="2706DA52" w:rsidR="00A45248" w:rsidRDefault="009D32A9" w:rsidP="009D32A9">
      <w:pPr>
        <w:pStyle w:val="ListParagraph"/>
        <w:tabs>
          <w:tab w:val="left" w:pos="1350"/>
          <w:tab w:val="left" w:pos="1530"/>
          <w:tab w:val="left" w:pos="2340"/>
          <w:tab w:val="left" w:pos="2790"/>
          <w:tab w:val="left" w:pos="2880"/>
        </w:tabs>
        <w:ind w:left="270"/>
        <w:rPr>
          <w:rFonts w:cstheme="majorBidi"/>
          <w:b/>
          <w:bCs/>
          <w:color w:val="0D0D0D" w:themeColor="text1" w:themeTint="F2"/>
          <w:sz w:val="36"/>
          <w:szCs w:val="36"/>
          <w:lang w:bidi="ar-EG"/>
        </w:rPr>
      </w:pPr>
      <w:r w:rsidRPr="009D32A9">
        <w:rPr>
          <w:rFonts w:cstheme="majorBidi"/>
          <w:b/>
          <w:bCs/>
          <w:color w:val="0D0D0D" w:themeColor="text1" w:themeTint="F2"/>
          <w:sz w:val="36"/>
          <w:szCs w:val="36"/>
          <w:lang w:bidi="ar-EG"/>
        </w:rPr>
        <w:lastRenderedPageBreak/>
        <w:t>Acknowledgments</w:t>
      </w:r>
      <w:r>
        <w:rPr>
          <w:rFonts w:cstheme="majorBidi"/>
          <w:b/>
          <w:bCs/>
          <w:color w:val="0D0D0D" w:themeColor="text1" w:themeTint="F2"/>
          <w:sz w:val="36"/>
          <w:szCs w:val="36"/>
          <w:lang w:bidi="ar-EG"/>
        </w:rPr>
        <w:t>:</w:t>
      </w:r>
    </w:p>
    <w:p w14:paraId="4CF241B2" w14:textId="77777777" w:rsidR="009D32A9" w:rsidRDefault="009D32A9" w:rsidP="009D32A9">
      <w:pPr>
        <w:pStyle w:val="ListParagraph"/>
        <w:tabs>
          <w:tab w:val="left" w:pos="1350"/>
          <w:tab w:val="left" w:pos="1530"/>
          <w:tab w:val="left" w:pos="2340"/>
          <w:tab w:val="left" w:pos="2790"/>
          <w:tab w:val="left" w:pos="2880"/>
        </w:tabs>
        <w:ind w:left="270"/>
        <w:rPr>
          <w:rFonts w:cstheme="majorBidi"/>
          <w:b/>
          <w:bCs/>
          <w:color w:val="0D0D0D" w:themeColor="text1" w:themeTint="F2"/>
          <w:sz w:val="36"/>
          <w:szCs w:val="36"/>
          <w:lang w:bidi="ar-EG"/>
        </w:rPr>
      </w:pPr>
    </w:p>
    <w:p w14:paraId="2EC38F53"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Acknowledgments</w:t>
      </w:r>
    </w:p>
    <w:p w14:paraId="1F5E4250"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We extend our deepest gratitude to the following individuals for their invaluable contributions to the success of this project:</w:t>
      </w:r>
    </w:p>
    <w:p w14:paraId="7E22C4C2"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16E3548B" w14:textId="378C9863"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Pr>
          <w:rFonts w:cstheme="majorBidi"/>
          <w:color w:val="0D0D0D" w:themeColor="text1" w:themeTint="F2"/>
          <w:sz w:val="28"/>
          <w:szCs w:val="28"/>
          <w:lang w:bidi="ar-EG"/>
        </w:rPr>
        <w:t xml:space="preserve">Dr. [Mayar </w:t>
      </w:r>
      <w:proofErr w:type="gramStart"/>
      <w:r>
        <w:rPr>
          <w:rFonts w:cstheme="majorBidi"/>
          <w:color w:val="0D0D0D" w:themeColor="text1" w:themeTint="F2"/>
          <w:sz w:val="28"/>
          <w:szCs w:val="28"/>
          <w:lang w:bidi="ar-EG"/>
        </w:rPr>
        <w:t>A</w:t>
      </w:r>
      <w:r w:rsidRPr="009D32A9">
        <w:rPr>
          <w:rFonts w:cstheme="majorBidi"/>
          <w:color w:val="0D0D0D" w:themeColor="text1" w:themeTint="F2"/>
          <w:sz w:val="28"/>
          <w:szCs w:val="28"/>
          <w:lang w:bidi="ar-EG"/>
        </w:rPr>
        <w:t>li ]</w:t>
      </w:r>
      <w:proofErr w:type="gramEnd"/>
      <w:r w:rsidRPr="009D32A9">
        <w:rPr>
          <w:rFonts w:cstheme="majorBidi"/>
          <w:color w:val="0D0D0D" w:themeColor="text1" w:themeTint="F2"/>
          <w:sz w:val="28"/>
          <w:szCs w:val="28"/>
          <w:lang w:bidi="ar-EG"/>
        </w:rPr>
        <w:t>:</w:t>
      </w:r>
    </w:p>
    <w:p w14:paraId="2A2F1AF6"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6C2A0743"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As the supervising doctor of this graduation project, your expert guidance, insightful feedback, and unwavering support were instrumental in shaping the direction and outcomes of our research. Your extensive knowledge and experience provided a strong foundation for our work, and your encouragement kept us motivated throughout the project.</w:t>
      </w:r>
    </w:p>
    <w:p w14:paraId="23658283"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084CA818" w14:textId="26F78CAF"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Pr>
          <w:rFonts w:cstheme="majorBidi"/>
          <w:color w:val="0D0D0D" w:themeColor="text1" w:themeTint="F2"/>
          <w:sz w:val="28"/>
          <w:szCs w:val="28"/>
          <w:lang w:bidi="ar-EG"/>
        </w:rPr>
        <w:t xml:space="preserve">Eng. [Abdelrahman </w:t>
      </w:r>
      <w:r w:rsidRPr="009D32A9">
        <w:rPr>
          <w:rFonts w:cstheme="majorBidi"/>
          <w:color w:val="0D0D0D" w:themeColor="text1" w:themeTint="F2"/>
          <w:sz w:val="28"/>
          <w:szCs w:val="28"/>
          <w:lang w:bidi="ar-EG"/>
        </w:rPr>
        <w:t xml:space="preserve">Sayed </w:t>
      </w:r>
      <w:proofErr w:type="gramStart"/>
      <w:r w:rsidRPr="009D32A9">
        <w:rPr>
          <w:rFonts w:cstheme="majorBidi"/>
          <w:color w:val="0D0D0D" w:themeColor="text1" w:themeTint="F2"/>
          <w:sz w:val="28"/>
          <w:szCs w:val="28"/>
          <w:lang w:bidi="ar-EG"/>
        </w:rPr>
        <w:t>Younis ]</w:t>
      </w:r>
      <w:proofErr w:type="gramEnd"/>
      <w:r w:rsidRPr="009D32A9">
        <w:rPr>
          <w:rFonts w:cstheme="majorBidi"/>
          <w:color w:val="0D0D0D" w:themeColor="text1" w:themeTint="F2"/>
          <w:sz w:val="28"/>
          <w:szCs w:val="28"/>
          <w:lang w:bidi="ar-EG"/>
        </w:rPr>
        <w:t>:</w:t>
      </w:r>
    </w:p>
    <w:p w14:paraId="7FD965A6"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1C469E5F" w14:textId="29EC5C19"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Your assistance was crucial to our progress. Your hands-on help with technical challenges, detailed explanations, and timely advice greatly facilitated our understanding and application of complex concepts. Your dedication and support played a significant role in the successful completion of this project.</w:t>
      </w:r>
      <w:r w:rsidRPr="009D32A9">
        <w:t xml:space="preserve"> </w:t>
      </w:r>
      <w:r w:rsidRPr="009D32A9">
        <w:rPr>
          <w:rFonts w:cstheme="majorBidi"/>
          <w:color w:val="0D0D0D" w:themeColor="text1" w:themeTint="F2"/>
          <w:sz w:val="28"/>
          <w:szCs w:val="28"/>
          <w:lang w:bidi="ar-EG"/>
        </w:rPr>
        <w:t>Your strategic guidance, resource allocation, and support were crucial to the project's success. Thank you for believing in our work and providing the necessary resources.</w:t>
      </w:r>
    </w:p>
    <w:p w14:paraId="5223B603"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3F0A859B"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3D7994EA"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Project Team Members:</w:t>
      </w:r>
    </w:p>
    <w:p w14:paraId="7C52984A"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11B45019" w14:textId="07A9536F" w:rsidR="00A45248"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Your hard work, collaboration, and commitment to excellence have made this project possible. Each team member’s contributions were vital to achieving our goals and overcoming the challenges we faced.</w:t>
      </w:r>
    </w:p>
    <w:p w14:paraId="4D7178D1"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1534CA70"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2546DC5E"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2A80C609"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293A107A"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3396DD8E"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3DBE6422"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4C143422"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3E20D6A4"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0CD726B3"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34F461B1"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1E5493C7" w14:textId="5AA7699B" w:rsidR="00A45248" w:rsidRPr="009D32A9" w:rsidRDefault="009D32A9" w:rsidP="009D32A9">
      <w:pPr>
        <w:pStyle w:val="ListParagraph"/>
        <w:tabs>
          <w:tab w:val="left" w:pos="1350"/>
          <w:tab w:val="left" w:pos="1530"/>
          <w:tab w:val="left" w:pos="2340"/>
          <w:tab w:val="left" w:pos="2790"/>
          <w:tab w:val="left" w:pos="2880"/>
        </w:tabs>
        <w:ind w:left="270"/>
        <w:rPr>
          <w:rFonts w:cstheme="majorBidi"/>
          <w:b/>
          <w:bCs/>
          <w:color w:val="0D0D0D" w:themeColor="text1" w:themeTint="F2"/>
          <w:sz w:val="44"/>
          <w:szCs w:val="44"/>
          <w:lang w:bidi="ar-EG"/>
        </w:rPr>
      </w:pPr>
      <w:r w:rsidRPr="009D32A9">
        <w:rPr>
          <w:rFonts w:asciiTheme="majorBidi" w:hAnsiTheme="majorBidi" w:cstheme="majorBidi"/>
          <w:b/>
          <w:bCs/>
          <w:sz w:val="36"/>
          <w:szCs w:val="36"/>
        </w:rPr>
        <w:lastRenderedPageBreak/>
        <w:t>8.6 References and Sources</w:t>
      </w:r>
    </w:p>
    <w:p w14:paraId="2DB5EFEB"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37C1CDCF"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5F87E82D"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The following references and sources were utilized in the development and research of the email spam filter project:</w:t>
      </w:r>
    </w:p>
    <w:p w14:paraId="7BE2FFA7"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4E76ACCB" w14:textId="262497F3"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t>1- Books and Articles:</w:t>
      </w:r>
    </w:p>
    <w:p w14:paraId="39CFBCCA"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718A7170" w14:textId="77777777" w:rsidR="009D32A9" w:rsidRDefault="009D32A9" w:rsidP="009C5659">
      <w:pPr>
        <w:pStyle w:val="ListParagraph"/>
        <w:numPr>
          <w:ilvl w:val="0"/>
          <w:numId w:val="83"/>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Zdziarski, J. (2005). Ending Spam: Bayesian Content Filtering and the Art of Statistical Language Classification. No Starch Press.</w:t>
      </w:r>
    </w:p>
    <w:p w14:paraId="024DE434" w14:textId="77777777" w:rsidR="009D32A9" w:rsidRPr="009D32A9" w:rsidRDefault="009D32A9" w:rsidP="009D32A9">
      <w:pPr>
        <w:pStyle w:val="ListParagraph"/>
        <w:tabs>
          <w:tab w:val="left" w:pos="1350"/>
          <w:tab w:val="left" w:pos="1530"/>
          <w:tab w:val="left" w:pos="2340"/>
          <w:tab w:val="left" w:pos="2790"/>
          <w:tab w:val="left" w:pos="2880"/>
        </w:tabs>
        <w:ind w:left="990"/>
        <w:rPr>
          <w:rFonts w:cstheme="majorBidi"/>
          <w:color w:val="0D0D0D" w:themeColor="text1" w:themeTint="F2"/>
          <w:sz w:val="28"/>
          <w:szCs w:val="28"/>
          <w:lang w:bidi="ar-EG"/>
        </w:rPr>
      </w:pPr>
    </w:p>
    <w:p w14:paraId="672ED0A5" w14:textId="77777777" w:rsidR="009D32A9" w:rsidRDefault="009D32A9" w:rsidP="009C5659">
      <w:pPr>
        <w:pStyle w:val="ListParagraph"/>
        <w:numPr>
          <w:ilvl w:val="0"/>
          <w:numId w:val="83"/>
        </w:numPr>
        <w:tabs>
          <w:tab w:val="left" w:pos="1350"/>
          <w:tab w:val="left" w:pos="1530"/>
          <w:tab w:val="left" w:pos="2340"/>
          <w:tab w:val="left" w:pos="2790"/>
          <w:tab w:val="left" w:pos="2880"/>
        </w:tabs>
        <w:rPr>
          <w:rFonts w:cstheme="majorBidi"/>
          <w:color w:val="0D0D0D" w:themeColor="text1" w:themeTint="F2"/>
          <w:sz w:val="28"/>
          <w:szCs w:val="28"/>
          <w:lang w:bidi="ar-EG"/>
        </w:rPr>
      </w:pPr>
      <w:proofErr w:type="spellStart"/>
      <w:r w:rsidRPr="009D32A9">
        <w:rPr>
          <w:rFonts w:cstheme="majorBidi"/>
          <w:color w:val="0D0D0D" w:themeColor="text1" w:themeTint="F2"/>
          <w:sz w:val="28"/>
          <w:szCs w:val="28"/>
          <w:lang w:bidi="ar-EG"/>
        </w:rPr>
        <w:t>Sahami</w:t>
      </w:r>
      <w:proofErr w:type="spellEnd"/>
      <w:r w:rsidRPr="009D32A9">
        <w:rPr>
          <w:rFonts w:cstheme="majorBidi"/>
          <w:color w:val="0D0D0D" w:themeColor="text1" w:themeTint="F2"/>
          <w:sz w:val="28"/>
          <w:szCs w:val="28"/>
          <w:lang w:bidi="ar-EG"/>
        </w:rPr>
        <w:t>, M., Dumais, S., Heckerman, D., &amp; Horvitz, E. (1998). "A Bayesian Approach to Filtering Junk E-Mail". Proceedings of the AAAI Workshop on Learning for Text Categorization.</w:t>
      </w:r>
    </w:p>
    <w:p w14:paraId="486DF527"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0A0726A2" w14:textId="08343350"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t>2- Academic Journals:</w:t>
      </w:r>
    </w:p>
    <w:p w14:paraId="4F61BC6A"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738604BF" w14:textId="77777777" w:rsidR="009D32A9" w:rsidRDefault="009D32A9" w:rsidP="009C5659">
      <w:pPr>
        <w:pStyle w:val="ListParagraph"/>
        <w:numPr>
          <w:ilvl w:val="0"/>
          <w:numId w:val="84"/>
        </w:numPr>
        <w:tabs>
          <w:tab w:val="left" w:pos="1350"/>
          <w:tab w:val="left" w:pos="1530"/>
          <w:tab w:val="left" w:pos="2340"/>
          <w:tab w:val="left" w:pos="2790"/>
          <w:tab w:val="left" w:pos="2880"/>
        </w:tabs>
        <w:rPr>
          <w:rFonts w:cstheme="majorBidi"/>
          <w:color w:val="0D0D0D" w:themeColor="text1" w:themeTint="F2"/>
          <w:sz w:val="28"/>
          <w:szCs w:val="28"/>
          <w:lang w:bidi="ar-EG"/>
        </w:rPr>
      </w:pPr>
      <w:proofErr w:type="spellStart"/>
      <w:r w:rsidRPr="009D32A9">
        <w:rPr>
          <w:rFonts w:cstheme="majorBidi"/>
          <w:color w:val="0D0D0D" w:themeColor="text1" w:themeTint="F2"/>
          <w:sz w:val="28"/>
          <w:szCs w:val="28"/>
          <w:lang w:bidi="ar-EG"/>
        </w:rPr>
        <w:t>Androutsopoulos</w:t>
      </w:r>
      <w:proofErr w:type="spellEnd"/>
      <w:r w:rsidRPr="009D32A9">
        <w:rPr>
          <w:rFonts w:cstheme="majorBidi"/>
          <w:color w:val="0D0D0D" w:themeColor="text1" w:themeTint="F2"/>
          <w:sz w:val="28"/>
          <w:szCs w:val="28"/>
          <w:lang w:bidi="ar-EG"/>
        </w:rPr>
        <w:t xml:space="preserve">, I., </w:t>
      </w:r>
      <w:proofErr w:type="spellStart"/>
      <w:r w:rsidRPr="009D32A9">
        <w:rPr>
          <w:rFonts w:cstheme="majorBidi"/>
          <w:color w:val="0D0D0D" w:themeColor="text1" w:themeTint="F2"/>
          <w:sz w:val="28"/>
          <w:szCs w:val="28"/>
          <w:lang w:bidi="ar-EG"/>
        </w:rPr>
        <w:t>Koutsias</w:t>
      </w:r>
      <w:proofErr w:type="spellEnd"/>
      <w:r w:rsidRPr="009D32A9">
        <w:rPr>
          <w:rFonts w:cstheme="majorBidi"/>
          <w:color w:val="0D0D0D" w:themeColor="text1" w:themeTint="F2"/>
          <w:sz w:val="28"/>
          <w:szCs w:val="28"/>
          <w:lang w:bidi="ar-EG"/>
        </w:rPr>
        <w:t xml:space="preserve">, J., </w:t>
      </w:r>
      <w:proofErr w:type="spellStart"/>
      <w:r w:rsidRPr="009D32A9">
        <w:rPr>
          <w:rFonts w:cstheme="majorBidi"/>
          <w:color w:val="0D0D0D" w:themeColor="text1" w:themeTint="F2"/>
          <w:sz w:val="28"/>
          <w:szCs w:val="28"/>
          <w:lang w:bidi="ar-EG"/>
        </w:rPr>
        <w:t>Chandrinos</w:t>
      </w:r>
      <w:proofErr w:type="spellEnd"/>
      <w:r w:rsidRPr="009D32A9">
        <w:rPr>
          <w:rFonts w:cstheme="majorBidi"/>
          <w:color w:val="0D0D0D" w:themeColor="text1" w:themeTint="F2"/>
          <w:sz w:val="28"/>
          <w:szCs w:val="28"/>
          <w:lang w:bidi="ar-EG"/>
        </w:rPr>
        <w:t>, K. V., &amp; Spyropoulos, C. D. (2000). "An Experimental Comparison of Naive Bayesian and Keyword-Based Anti-Spam Filtering with Personal E-Mail Messages". Proceedings of the 23rd Annual International ACM SIGIR Conference on Research and Development in Information Retrieval.</w:t>
      </w:r>
    </w:p>
    <w:p w14:paraId="0BF33E8E" w14:textId="77777777" w:rsidR="009D32A9" w:rsidRPr="009D32A9" w:rsidRDefault="009D32A9" w:rsidP="009D32A9">
      <w:pPr>
        <w:pStyle w:val="ListParagraph"/>
        <w:tabs>
          <w:tab w:val="left" w:pos="1350"/>
          <w:tab w:val="left" w:pos="1530"/>
          <w:tab w:val="left" w:pos="2340"/>
          <w:tab w:val="left" w:pos="2790"/>
          <w:tab w:val="left" w:pos="2880"/>
        </w:tabs>
        <w:ind w:left="990"/>
        <w:rPr>
          <w:rFonts w:cstheme="majorBidi"/>
          <w:color w:val="0D0D0D" w:themeColor="text1" w:themeTint="F2"/>
          <w:sz w:val="28"/>
          <w:szCs w:val="28"/>
          <w:lang w:bidi="ar-EG"/>
        </w:rPr>
      </w:pPr>
    </w:p>
    <w:p w14:paraId="210143F6" w14:textId="77711635" w:rsidR="00A45248" w:rsidRDefault="009D32A9" w:rsidP="009C5659">
      <w:pPr>
        <w:pStyle w:val="ListParagraph"/>
        <w:numPr>
          <w:ilvl w:val="0"/>
          <w:numId w:val="84"/>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 xml:space="preserve">Goodman, J., Heckerman, D., &amp; </w:t>
      </w:r>
      <w:proofErr w:type="spellStart"/>
      <w:r w:rsidRPr="009D32A9">
        <w:rPr>
          <w:rFonts w:cstheme="majorBidi"/>
          <w:color w:val="0D0D0D" w:themeColor="text1" w:themeTint="F2"/>
          <w:sz w:val="28"/>
          <w:szCs w:val="28"/>
          <w:lang w:bidi="ar-EG"/>
        </w:rPr>
        <w:t>Rounthwaite</w:t>
      </w:r>
      <w:proofErr w:type="spellEnd"/>
      <w:r w:rsidRPr="009D32A9">
        <w:rPr>
          <w:rFonts w:cstheme="majorBidi"/>
          <w:color w:val="0D0D0D" w:themeColor="text1" w:themeTint="F2"/>
          <w:sz w:val="28"/>
          <w:szCs w:val="28"/>
          <w:lang w:bidi="ar-EG"/>
        </w:rPr>
        <w:t>, R. (2005). "Stopping Spam". Scientific American, 292(4), 42-49.</w:t>
      </w:r>
    </w:p>
    <w:p w14:paraId="3D62A36C" w14:textId="77777777" w:rsid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0C24404D"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35F7C271" w14:textId="3C8EEBDE"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t>3- Online Articles and White Papers:</w:t>
      </w:r>
    </w:p>
    <w:p w14:paraId="7CEB4B34"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47924FD4" w14:textId="43D2B1C1" w:rsidR="009D32A9" w:rsidRPr="009D32A9" w:rsidRDefault="009D32A9" w:rsidP="009C5659">
      <w:pPr>
        <w:pStyle w:val="ListParagraph"/>
        <w:numPr>
          <w:ilvl w:val="0"/>
          <w:numId w:val="85"/>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 xml:space="preserve">Mitchell, T. (1997). "Machine Learning Techniques for Spam Detection". TechRepublic. </w:t>
      </w:r>
      <w:r>
        <w:rPr>
          <w:rFonts w:cstheme="majorBidi"/>
          <w:color w:val="0D0D0D" w:themeColor="text1" w:themeTint="F2"/>
          <w:sz w:val="28"/>
          <w:szCs w:val="28"/>
          <w:lang w:bidi="ar-EG"/>
        </w:rPr>
        <w:t xml:space="preserve"> </w:t>
      </w:r>
      <w:r w:rsidRPr="009D32A9">
        <w:rPr>
          <w:rFonts w:cstheme="majorBidi"/>
          <w:color w:val="0D0D0D" w:themeColor="text1" w:themeTint="F2"/>
          <w:sz w:val="28"/>
          <w:szCs w:val="28"/>
          <w:lang w:bidi="ar-EG"/>
        </w:rPr>
        <w:t>Available at: TechRepublic</w:t>
      </w:r>
    </w:p>
    <w:p w14:paraId="40D372B0" w14:textId="77777777" w:rsidR="009D32A9" w:rsidRPr="009D32A9" w:rsidRDefault="009D32A9" w:rsidP="009D32A9">
      <w:pPr>
        <w:tabs>
          <w:tab w:val="left" w:pos="1350"/>
          <w:tab w:val="left" w:pos="1530"/>
          <w:tab w:val="left" w:pos="2340"/>
          <w:tab w:val="left" w:pos="2790"/>
          <w:tab w:val="left" w:pos="2880"/>
        </w:tabs>
        <w:rPr>
          <w:rFonts w:cstheme="majorBidi"/>
          <w:color w:val="0D0D0D" w:themeColor="text1" w:themeTint="F2"/>
          <w:sz w:val="28"/>
          <w:szCs w:val="28"/>
          <w:lang w:bidi="ar-EG"/>
        </w:rPr>
      </w:pPr>
    </w:p>
    <w:p w14:paraId="4898EBF7" w14:textId="0AE3A4E7" w:rsidR="00A45248" w:rsidRDefault="009D32A9" w:rsidP="009C5659">
      <w:pPr>
        <w:pStyle w:val="ListParagraph"/>
        <w:numPr>
          <w:ilvl w:val="0"/>
          <w:numId w:val="85"/>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"Email Filtering Techniques: A Technical Overview". (2020). SpamAssassin Documentation. Available at: Apache SpamAssassin</w:t>
      </w:r>
    </w:p>
    <w:p w14:paraId="000062E5" w14:textId="77777777" w:rsid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29DE8EC9" w14:textId="77777777" w:rsid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76A429FA" w14:textId="77777777" w:rsid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12EB63D1" w14:textId="77777777" w:rsid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6B611679" w14:textId="77777777" w:rsid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06A82017" w14:textId="77777777" w:rsid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17A16822" w14:textId="77777777" w:rsidR="009D32A9" w:rsidRPr="009D32A9" w:rsidRDefault="009D32A9" w:rsidP="009D32A9">
      <w:pPr>
        <w:tabs>
          <w:tab w:val="left" w:pos="1350"/>
          <w:tab w:val="left" w:pos="1530"/>
          <w:tab w:val="left" w:pos="2340"/>
          <w:tab w:val="left" w:pos="2790"/>
          <w:tab w:val="left" w:pos="2880"/>
        </w:tabs>
        <w:rPr>
          <w:rFonts w:cstheme="majorBidi"/>
          <w:color w:val="0D0D0D" w:themeColor="text1" w:themeTint="F2"/>
          <w:sz w:val="28"/>
          <w:szCs w:val="28"/>
          <w:lang w:bidi="ar-EG"/>
        </w:rPr>
      </w:pPr>
    </w:p>
    <w:p w14:paraId="3410EBC4" w14:textId="02C76ED8"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lastRenderedPageBreak/>
        <w:t>4- Conference Papers:</w:t>
      </w:r>
    </w:p>
    <w:p w14:paraId="083192A7"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b/>
          <w:bCs/>
          <w:color w:val="0D0D0D" w:themeColor="text1" w:themeTint="F2"/>
          <w:sz w:val="28"/>
          <w:szCs w:val="28"/>
          <w:lang w:bidi="ar-EG"/>
        </w:rPr>
      </w:pPr>
    </w:p>
    <w:p w14:paraId="70D3B8FA" w14:textId="77777777" w:rsidR="009D32A9" w:rsidRPr="009D32A9" w:rsidRDefault="009D32A9" w:rsidP="009C5659">
      <w:pPr>
        <w:pStyle w:val="ListParagraph"/>
        <w:numPr>
          <w:ilvl w:val="0"/>
          <w:numId w:val="86"/>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Cormack, G. V., &amp; Lynam, T. R. (2005). "Spam Corpus Creation for TREC". Proceedings of the 28th Annual International ACM SIGIR Conference on Research and Development in Information Retrieval.</w:t>
      </w:r>
    </w:p>
    <w:p w14:paraId="056C4463"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5A187336" w14:textId="25883D4B" w:rsidR="009D32A9" w:rsidRDefault="009D32A9" w:rsidP="009C5659">
      <w:pPr>
        <w:pStyle w:val="ListParagraph"/>
        <w:numPr>
          <w:ilvl w:val="0"/>
          <w:numId w:val="86"/>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Carreras, X., &amp; Márquez, L. (2001). "Boosting Trees for Anti-Spam Email Filtering". Proceedings of the 12th Conference on Machine Learning.</w:t>
      </w:r>
    </w:p>
    <w:p w14:paraId="4C6E655B" w14:textId="77777777" w:rsidR="009D32A9" w:rsidRPr="009D32A9" w:rsidRDefault="009D32A9" w:rsidP="009D32A9">
      <w:pPr>
        <w:pStyle w:val="ListParagraph"/>
        <w:rPr>
          <w:rFonts w:cstheme="majorBidi"/>
          <w:color w:val="0D0D0D" w:themeColor="text1" w:themeTint="F2"/>
          <w:sz w:val="28"/>
          <w:szCs w:val="28"/>
          <w:lang w:bidi="ar-EG"/>
        </w:rPr>
      </w:pPr>
    </w:p>
    <w:p w14:paraId="5622E490" w14:textId="77777777"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t>5- Datasets:</w:t>
      </w:r>
    </w:p>
    <w:p w14:paraId="13A7400E" w14:textId="77777777" w:rsidR="009D32A9" w:rsidRPr="009D32A9" w:rsidRDefault="009D32A9" w:rsidP="009D32A9">
      <w:pPr>
        <w:tabs>
          <w:tab w:val="left" w:pos="1350"/>
          <w:tab w:val="left" w:pos="1530"/>
          <w:tab w:val="left" w:pos="2340"/>
          <w:tab w:val="left" w:pos="2790"/>
          <w:tab w:val="left" w:pos="2880"/>
        </w:tabs>
        <w:rPr>
          <w:rFonts w:cstheme="majorBidi"/>
          <w:color w:val="0D0D0D" w:themeColor="text1" w:themeTint="F2"/>
          <w:sz w:val="28"/>
          <w:szCs w:val="28"/>
          <w:lang w:bidi="ar-EG"/>
        </w:rPr>
      </w:pPr>
    </w:p>
    <w:p w14:paraId="61EC38AF" w14:textId="453A1B85" w:rsidR="009D32A9" w:rsidRPr="009D32A9" w:rsidRDefault="009D32A9" w:rsidP="009C5659">
      <w:pPr>
        <w:pStyle w:val="ListParagraph"/>
        <w:numPr>
          <w:ilvl w:val="0"/>
          <w:numId w:val="87"/>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The Enron-Spam Dataset: A collection of email data from the Enron Corporation, often used for training and evaluating spam detection algorithms. Available at: Enron-Spam Dataset</w:t>
      </w:r>
    </w:p>
    <w:p w14:paraId="3E477335" w14:textId="77777777" w:rsidR="009D32A9" w:rsidRPr="009D32A9" w:rsidRDefault="009D32A9" w:rsidP="009D32A9">
      <w:pPr>
        <w:tabs>
          <w:tab w:val="left" w:pos="1350"/>
          <w:tab w:val="left" w:pos="1530"/>
          <w:tab w:val="left" w:pos="2340"/>
          <w:tab w:val="left" w:pos="2790"/>
          <w:tab w:val="left" w:pos="2880"/>
        </w:tabs>
        <w:rPr>
          <w:rFonts w:cstheme="majorBidi"/>
          <w:color w:val="0D0D0D" w:themeColor="text1" w:themeTint="F2"/>
          <w:sz w:val="28"/>
          <w:szCs w:val="28"/>
          <w:lang w:bidi="ar-EG"/>
        </w:rPr>
      </w:pPr>
    </w:p>
    <w:p w14:paraId="0A21C425" w14:textId="561B85BB" w:rsidR="009D32A9" w:rsidRPr="009D32A9" w:rsidRDefault="009D32A9" w:rsidP="009C5659">
      <w:pPr>
        <w:pStyle w:val="ListParagraph"/>
        <w:numPr>
          <w:ilvl w:val="0"/>
          <w:numId w:val="87"/>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The SpamAssassin Public Corpus: A dataset containing a large number of spam and ham (non-spam) emails. Available at: SpamAssassin Public Corpus</w:t>
      </w:r>
    </w:p>
    <w:p w14:paraId="2DA13407"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36D04E5C" w14:textId="77777777"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t>6- Technical Documentation:</w:t>
      </w:r>
    </w:p>
    <w:p w14:paraId="705AF104"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6BDD1F3C" w14:textId="77777777" w:rsidR="009D32A9" w:rsidRPr="009D32A9" w:rsidRDefault="009D32A9" w:rsidP="009C5659">
      <w:pPr>
        <w:pStyle w:val="ListParagraph"/>
        <w:numPr>
          <w:ilvl w:val="0"/>
          <w:numId w:val="88"/>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"Naive Bayes Classifier". (2021). Scikit-learn Documentation. Available at: Scikit-learn Naive Bayes</w:t>
      </w:r>
    </w:p>
    <w:p w14:paraId="1D043982"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1C55CD75" w14:textId="461EFBAE" w:rsidR="00A45248" w:rsidRPr="009D32A9" w:rsidRDefault="009D32A9" w:rsidP="009C5659">
      <w:pPr>
        <w:pStyle w:val="ListParagraph"/>
        <w:numPr>
          <w:ilvl w:val="0"/>
          <w:numId w:val="88"/>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"Support Vector Machines". (2021). Scikit-learn Documentation. Available at: Scikit-learn SVM</w:t>
      </w:r>
    </w:p>
    <w:p w14:paraId="22B7BDF9" w14:textId="77777777" w:rsidR="00A45248" w:rsidRDefault="00A45248" w:rsidP="009D32A9">
      <w:pPr>
        <w:pStyle w:val="ListParagraph"/>
        <w:tabs>
          <w:tab w:val="left" w:pos="1350"/>
          <w:tab w:val="left" w:pos="1530"/>
          <w:tab w:val="left" w:pos="2340"/>
          <w:tab w:val="left" w:pos="2790"/>
          <w:tab w:val="left" w:pos="2880"/>
        </w:tabs>
        <w:ind w:left="270"/>
        <w:rPr>
          <w:rFonts w:cstheme="majorBidi"/>
          <w:color w:val="FF0000"/>
          <w:sz w:val="28"/>
          <w:szCs w:val="28"/>
          <w:lang w:bidi="ar-EG"/>
        </w:rPr>
      </w:pPr>
    </w:p>
    <w:p w14:paraId="2DAA18AE" w14:textId="77777777" w:rsidR="009D32A9" w:rsidRDefault="009D32A9" w:rsidP="009D32A9">
      <w:pPr>
        <w:pStyle w:val="ListParagraph"/>
        <w:tabs>
          <w:tab w:val="left" w:pos="1350"/>
          <w:tab w:val="left" w:pos="1530"/>
          <w:tab w:val="left" w:pos="2340"/>
          <w:tab w:val="left" w:pos="2790"/>
          <w:tab w:val="left" w:pos="2880"/>
        </w:tabs>
        <w:ind w:left="270"/>
        <w:rPr>
          <w:rFonts w:cstheme="majorBidi"/>
          <w:color w:val="FF0000"/>
          <w:sz w:val="28"/>
          <w:szCs w:val="28"/>
          <w:lang w:bidi="ar-EG"/>
        </w:rPr>
      </w:pPr>
    </w:p>
    <w:p w14:paraId="5D26E8B6" w14:textId="015F7E67" w:rsidR="009D32A9" w:rsidRPr="009D32A9" w:rsidRDefault="009D32A9" w:rsidP="009D32A9">
      <w:pPr>
        <w:tabs>
          <w:tab w:val="left" w:pos="1350"/>
          <w:tab w:val="left" w:pos="1530"/>
          <w:tab w:val="left" w:pos="2340"/>
          <w:tab w:val="left" w:pos="2790"/>
          <w:tab w:val="left" w:pos="2880"/>
        </w:tabs>
        <w:rPr>
          <w:rFonts w:cstheme="majorBidi"/>
          <w:b/>
          <w:bCs/>
          <w:color w:val="0D0D0D" w:themeColor="text1" w:themeTint="F2"/>
          <w:sz w:val="28"/>
          <w:szCs w:val="28"/>
          <w:lang w:bidi="ar-EG"/>
        </w:rPr>
      </w:pPr>
      <w:r w:rsidRPr="009D32A9">
        <w:rPr>
          <w:rFonts w:cstheme="majorBidi"/>
          <w:b/>
          <w:bCs/>
          <w:color w:val="0D0D0D" w:themeColor="text1" w:themeTint="F2"/>
          <w:sz w:val="28"/>
          <w:szCs w:val="28"/>
          <w:lang w:bidi="ar-EG"/>
        </w:rPr>
        <w:t>7- Industry Reports:</w:t>
      </w:r>
    </w:p>
    <w:p w14:paraId="38BA6795"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62249452" w14:textId="77777777" w:rsidR="009D32A9" w:rsidRPr="009D32A9" w:rsidRDefault="009D32A9" w:rsidP="009C5659">
      <w:pPr>
        <w:pStyle w:val="ListParagraph"/>
        <w:numPr>
          <w:ilvl w:val="0"/>
          <w:numId w:val="89"/>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Symantec. (2020). "Internet Security Threat Report". Available at: Symantec ISTR</w:t>
      </w:r>
    </w:p>
    <w:p w14:paraId="305AFBC9"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2D7A1A5F" w14:textId="77777777" w:rsidR="009D32A9" w:rsidRDefault="009D32A9" w:rsidP="009C5659">
      <w:pPr>
        <w:pStyle w:val="ListParagraph"/>
        <w:numPr>
          <w:ilvl w:val="0"/>
          <w:numId w:val="89"/>
        </w:numPr>
        <w:tabs>
          <w:tab w:val="left" w:pos="1350"/>
          <w:tab w:val="left" w:pos="1530"/>
          <w:tab w:val="left" w:pos="2340"/>
          <w:tab w:val="left" w:pos="2790"/>
          <w:tab w:val="left" w:pos="2880"/>
        </w:tabs>
        <w:rPr>
          <w:rFonts w:cstheme="majorBidi"/>
          <w:color w:val="0D0D0D" w:themeColor="text1" w:themeTint="F2"/>
          <w:sz w:val="28"/>
          <w:szCs w:val="28"/>
          <w:lang w:bidi="ar-EG"/>
        </w:rPr>
      </w:pPr>
      <w:r w:rsidRPr="009D32A9">
        <w:rPr>
          <w:rFonts w:cstheme="majorBidi"/>
          <w:color w:val="0D0D0D" w:themeColor="text1" w:themeTint="F2"/>
          <w:sz w:val="28"/>
          <w:szCs w:val="28"/>
          <w:lang w:bidi="ar-EG"/>
        </w:rPr>
        <w:t>McAfee Labs. (2021). "Threats Report". Available at: McAfee Threats Report</w:t>
      </w:r>
    </w:p>
    <w:p w14:paraId="1D690B01" w14:textId="77777777" w:rsidR="009D32A9" w:rsidRPr="009D32A9" w:rsidRDefault="009D32A9" w:rsidP="009D32A9">
      <w:pPr>
        <w:tabs>
          <w:tab w:val="left" w:pos="1350"/>
          <w:tab w:val="left" w:pos="1530"/>
          <w:tab w:val="left" w:pos="2340"/>
          <w:tab w:val="left" w:pos="2790"/>
          <w:tab w:val="left" w:pos="2880"/>
        </w:tabs>
        <w:rPr>
          <w:rFonts w:cstheme="majorBidi"/>
          <w:color w:val="0D0D0D" w:themeColor="text1" w:themeTint="F2"/>
          <w:sz w:val="28"/>
          <w:szCs w:val="28"/>
          <w:rtl/>
          <w:lang w:bidi="ar-EG"/>
        </w:rPr>
      </w:pPr>
    </w:p>
    <w:p w14:paraId="40528BDF"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71819636" w14:textId="39CCD04A"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These references and sources provided a comprehensive foundation for understanding current spam filtering techniques, developing new strategies, and evaluating the performance of the implemented email spam filter.</w:t>
      </w:r>
    </w:p>
    <w:p w14:paraId="7DFFC355"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57F597D4"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03CE74EA" w14:textId="14EB8F2A" w:rsidR="00A45248"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lastRenderedPageBreak/>
        <w:t>In addition to some reliable sources such as IEEE and Google</w:t>
      </w:r>
      <w:r>
        <w:rPr>
          <w:rFonts w:cstheme="majorBidi"/>
          <w:color w:val="0D0D0D" w:themeColor="text1" w:themeTint="F2"/>
          <w:sz w:val="28"/>
          <w:szCs w:val="28"/>
          <w:lang w:bidi="ar-EG"/>
        </w:rPr>
        <w:t xml:space="preserve"> Scholar</w:t>
      </w:r>
      <w:r w:rsidRPr="009D32A9">
        <w:rPr>
          <w:rFonts w:cstheme="majorBidi"/>
          <w:color w:val="0D0D0D" w:themeColor="text1" w:themeTint="F2"/>
          <w:sz w:val="28"/>
          <w:szCs w:val="28"/>
          <w:lang w:bidi="ar-EG"/>
        </w:rPr>
        <w:t>, here are some links through which the project was researched.</w:t>
      </w:r>
    </w:p>
    <w:p w14:paraId="71873211" w14:textId="77777777" w:rsid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46418FE0" w14:textId="77777777" w:rsidR="00D340ED" w:rsidRDefault="00D340ED"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66B2BF25" w14:textId="77777777" w:rsidR="00D340ED" w:rsidRDefault="00000000" w:rsidP="00D340ED">
      <w:pPr>
        <w:pStyle w:val="ListParagraph"/>
        <w:numPr>
          <w:ilvl w:val="0"/>
          <w:numId w:val="101"/>
        </w:numPr>
        <w:rPr>
          <w:sz w:val="32"/>
          <w:szCs w:val="32"/>
          <w:lang w:bidi="ar-EG"/>
        </w:rPr>
      </w:pPr>
      <w:hyperlink r:id="rId18" w:history="1">
        <w:r w:rsidR="00D340ED" w:rsidRPr="00E32F84">
          <w:rPr>
            <w:rStyle w:val="Hyperlink"/>
            <w:sz w:val="32"/>
            <w:szCs w:val="32"/>
            <w:lang w:bidi="ar-EG"/>
          </w:rPr>
          <w:t>https://scholar.google.com/scholar?hl=en&amp;q=I.+Androutsopoulos%2C+J.+Koutsias%2C+K.+Chandrinos%2C+G.+Paliouras%2C+and+C.+Spyropoulos.+An+evaluation+of+naive+bayesian+anti-spam+filtering.+In+Proceedings+of+the+workshop+on+Machine+Learning+in+the+New+Information+Age%2C+pages+9%2D%2D17%2C+2000</w:t>
        </w:r>
      </w:hyperlink>
      <w:r w:rsidR="00D340ED" w:rsidRPr="00E14CBA">
        <w:rPr>
          <w:sz w:val="32"/>
          <w:szCs w:val="32"/>
          <w:lang w:bidi="ar-EG"/>
        </w:rPr>
        <w:t>.</w:t>
      </w:r>
    </w:p>
    <w:p w14:paraId="5C396149" w14:textId="77777777" w:rsidR="00D340ED" w:rsidRDefault="00D340ED"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13819879" w14:textId="77777777" w:rsidR="00D340ED" w:rsidRDefault="00D340ED"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37511F26" w14:textId="7BA92189" w:rsidR="00D340ED" w:rsidRPr="00D340ED" w:rsidRDefault="00000000" w:rsidP="00D340ED">
      <w:pPr>
        <w:pStyle w:val="ListParagraph"/>
        <w:numPr>
          <w:ilvl w:val="0"/>
          <w:numId w:val="101"/>
        </w:numPr>
        <w:tabs>
          <w:tab w:val="left" w:pos="1350"/>
          <w:tab w:val="left" w:pos="1530"/>
          <w:tab w:val="left" w:pos="2340"/>
          <w:tab w:val="left" w:pos="2790"/>
          <w:tab w:val="left" w:pos="2880"/>
        </w:tabs>
        <w:rPr>
          <w:rFonts w:cstheme="majorBidi"/>
          <w:color w:val="0D0D0D" w:themeColor="text1" w:themeTint="F2"/>
          <w:sz w:val="28"/>
          <w:szCs w:val="28"/>
          <w:lang w:bidi="ar-EG"/>
        </w:rPr>
      </w:pPr>
      <w:hyperlink r:id="rId19" w:history="1">
        <w:r w:rsidR="00D340ED" w:rsidRPr="00D340ED">
          <w:rPr>
            <w:rStyle w:val="Hyperlink"/>
            <w:rFonts w:cstheme="majorBidi"/>
            <w:sz w:val="28"/>
            <w:szCs w:val="28"/>
            <w:lang w:bidi="ar-EG"/>
          </w:rPr>
          <w:t>https://www.researchgate.net/publication/255665198_Hoodwinking_Spam_Email_Filters?_tp=eyJjb250ZXh0Ijp7ImZpcnN0UGFnZSI6Il9kaXJlY3QiLCJwYWdlIjoiX2RpcmVjdCJ9fQ</w:t>
        </w:r>
      </w:hyperlink>
    </w:p>
    <w:p w14:paraId="3E24D5B0" w14:textId="77777777" w:rsidR="00D340ED" w:rsidRPr="00D340ED" w:rsidRDefault="00D340ED" w:rsidP="00D340ED">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26269575" w14:textId="77777777" w:rsidR="00D340ED" w:rsidRPr="00D340ED" w:rsidRDefault="00D340ED" w:rsidP="00D340ED">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31407F26" w14:textId="77777777" w:rsidR="00D340ED" w:rsidRPr="00D340ED" w:rsidRDefault="00D340ED" w:rsidP="00D340ED">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125A9FE3" w14:textId="77777777" w:rsidR="00D340ED" w:rsidRPr="00D340ED" w:rsidRDefault="00000000" w:rsidP="00D340ED">
      <w:pPr>
        <w:pStyle w:val="ListParagraph"/>
        <w:numPr>
          <w:ilvl w:val="0"/>
          <w:numId w:val="101"/>
        </w:numPr>
        <w:tabs>
          <w:tab w:val="left" w:pos="1350"/>
          <w:tab w:val="left" w:pos="1530"/>
          <w:tab w:val="left" w:pos="2340"/>
          <w:tab w:val="left" w:pos="2790"/>
          <w:tab w:val="left" w:pos="2880"/>
        </w:tabs>
        <w:rPr>
          <w:rFonts w:cstheme="majorBidi"/>
          <w:color w:val="0D0D0D" w:themeColor="text1" w:themeTint="F2"/>
          <w:sz w:val="28"/>
          <w:szCs w:val="28"/>
          <w:lang w:bidi="ar-EG"/>
        </w:rPr>
      </w:pPr>
      <w:hyperlink r:id="rId20" w:history="1">
        <w:r w:rsidR="00D340ED" w:rsidRPr="00D340ED">
          <w:rPr>
            <w:rStyle w:val="Hyperlink"/>
            <w:rFonts w:cstheme="majorBidi"/>
            <w:sz w:val="28"/>
            <w:szCs w:val="28"/>
            <w:lang w:bidi="ar-EG"/>
          </w:rPr>
          <w:t>https://dl.acm.org/doi/10.1145/2030376.2030378</w:t>
        </w:r>
      </w:hyperlink>
    </w:p>
    <w:p w14:paraId="39B47B17" w14:textId="77777777" w:rsidR="00D340ED" w:rsidRPr="00D340ED" w:rsidRDefault="00D340ED" w:rsidP="00D340ED">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5BE300F6" w14:textId="77777777" w:rsidR="00D340ED" w:rsidRPr="00D340ED" w:rsidRDefault="00D340ED" w:rsidP="00D340ED">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2EA8D4E1" w14:textId="77777777" w:rsidR="00D340ED" w:rsidRPr="00D340ED" w:rsidRDefault="00000000" w:rsidP="00D340ED">
      <w:pPr>
        <w:pStyle w:val="ListParagraph"/>
        <w:numPr>
          <w:ilvl w:val="0"/>
          <w:numId w:val="101"/>
        </w:numPr>
        <w:tabs>
          <w:tab w:val="left" w:pos="1350"/>
          <w:tab w:val="left" w:pos="1530"/>
          <w:tab w:val="left" w:pos="2340"/>
          <w:tab w:val="left" w:pos="2790"/>
          <w:tab w:val="left" w:pos="2880"/>
        </w:tabs>
        <w:rPr>
          <w:rFonts w:cstheme="majorBidi"/>
          <w:color w:val="0D0D0D" w:themeColor="text1" w:themeTint="F2"/>
          <w:sz w:val="28"/>
          <w:szCs w:val="28"/>
          <w:lang w:bidi="ar-EG"/>
        </w:rPr>
      </w:pPr>
      <w:hyperlink r:id="rId21" w:history="1">
        <w:r w:rsidR="00D340ED" w:rsidRPr="00D340ED">
          <w:rPr>
            <w:rStyle w:val="Hyperlink"/>
            <w:rFonts w:cstheme="majorBidi"/>
            <w:sz w:val="28"/>
            <w:szCs w:val="28"/>
            <w:lang w:bidi="ar-EG"/>
          </w:rPr>
          <w:t>https://link.springer.com/article/10.1007/s10462-022-10195-4</w:t>
        </w:r>
      </w:hyperlink>
    </w:p>
    <w:p w14:paraId="1DFB8AB7" w14:textId="77777777" w:rsidR="00D340ED" w:rsidRPr="00D340ED" w:rsidRDefault="00D340ED" w:rsidP="00D340ED">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56055330" w14:textId="77777777" w:rsidR="00D340ED" w:rsidRPr="00D340ED" w:rsidRDefault="00D340ED" w:rsidP="00D340ED">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255547EF" w14:textId="77777777" w:rsidR="00D340ED" w:rsidRPr="00D340ED" w:rsidRDefault="00000000" w:rsidP="00D340ED">
      <w:pPr>
        <w:pStyle w:val="ListParagraph"/>
        <w:numPr>
          <w:ilvl w:val="0"/>
          <w:numId w:val="101"/>
        </w:numPr>
        <w:tabs>
          <w:tab w:val="left" w:pos="1350"/>
          <w:tab w:val="left" w:pos="1530"/>
          <w:tab w:val="left" w:pos="2340"/>
          <w:tab w:val="left" w:pos="2790"/>
          <w:tab w:val="left" w:pos="2880"/>
        </w:tabs>
        <w:rPr>
          <w:rFonts w:cstheme="majorBidi"/>
          <w:color w:val="0D0D0D" w:themeColor="text1" w:themeTint="F2"/>
          <w:sz w:val="28"/>
          <w:szCs w:val="28"/>
          <w:lang w:bidi="ar-EG"/>
        </w:rPr>
      </w:pPr>
      <w:hyperlink r:id="rId22" w:anchor="authors" w:history="1">
        <w:r w:rsidR="00D340ED" w:rsidRPr="00D340ED">
          <w:rPr>
            <w:rStyle w:val="Hyperlink"/>
            <w:rFonts w:cstheme="majorBidi"/>
            <w:sz w:val="28"/>
            <w:szCs w:val="28"/>
            <w:lang w:bidi="ar-EG"/>
          </w:rPr>
          <w:t>https://ieeexplore.ieee.org/document/7905294/authors#authors</w:t>
        </w:r>
      </w:hyperlink>
    </w:p>
    <w:p w14:paraId="2056105A" w14:textId="77777777" w:rsidR="00D340ED" w:rsidRDefault="00D340ED"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20BE1694" w14:textId="77777777" w:rsidR="00D340ED" w:rsidRDefault="00D340ED"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3774E2FD" w14:textId="77777777" w:rsidR="00D340ED" w:rsidRDefault="00D340ED"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1A34D8BB" w14:textId="77777777" w:rsidR="00D340ED" w:rsidRDefault="00D340ED"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786B4915" w14:textId="77777777" w:rsidR="00D340ED" w:rsidRDefault="00D340ED"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46DFB1F3" w14:textId="77777777" w:rsidR="00D340ED" w:rsidRDefault="00D340ED"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0EBA92EB" w14:textId="77777777" w:rsidR="00D340ED" w:rsidRDefault="00D340ED"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26A2FA78" w14:textId="77777777" w:rsidR="00D340ED" w:rsidRDefault="00D340ED"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556F90CE" w14:textId="77777777" w:rsidR="00D340ED" w:rsidRDefault="00D340ED"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3413060E" w14:textId="77777777" w:rsidR="00D340ED" w:rsidRDefault="00D340ED"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58DC0B0B" w14:textId="77777777" w:rsidR="00D340ED" w:rsidRDefault="00D340ED"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0CA09B89" w14:textId="77777777" w:rsidR="00D340ED" w:rsidRDefault="00D340ED"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087B97E3" w14:textId="77777777" w:rsidR="00D340ED" w:rsidRDefault="00D340ED"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087E8D06" w14:textId="77777777" w:rsidR="00D340ED" w:rsidRDefault="00D340ED"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002CE5A6" w14:textId="77777777" w:rsidR="00D340ED" w:rsidRPr="00D340ED" w:rsidRDefault="00D340ED" w:rsidP="00D340ED">
      <w:pPr>
        <w:tabs>
          <w:tab w:val="left" w:pos="1350"/>
          <w:tab w:val="left" w:pos="1530"/>
          <w:tab w:val="left" w:pos="2340"/>
          <w:tab w:val="left" w:pos="2790"/>
          <w:tab w:val="left" w:pos="2880"/>
        </w:tabs>
        <w:rPr>
          <w:rFonts w:cstheme="majorBidi"/>
          <w:color w:val="0D0D0D" w:themeColor="text1" w:themeTint="F2"/>
          <w:sz w:val="28"/>
          <w:szCs w:val="28"/>
          <w:lang w:bidi="ar-EG"/>
        </w:rPr>
      </w:pPr>
    </w:p>
    <w:p w14:paraId="60CEE17F"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lastRenderedPageBreak/>
        <w:t>Cormack, G. V., &amp; Lynam, T. R. (2007). "Online Supervised Spam Filter Evaluation".</w:t>
      </w:r>
    </w:p>
    <w:p w14:paraId="7BADAD35"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50DAD5EB" w14:textId="13D82B01"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Link: https://ieeexplore.ieee.org/document/4167252</w:t>
      </w:r>
    </w:p>
    <w:p w14:paraId="764D8863"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roofErr w:type="spellStart"/>
      <w:r w:rsidRPr="009D32A9">
        <w:rPr>
          <w:rFonts w:cstheme="majorBidi"/>
          <w:color w:val="0D0D0D" w:themeColor="text1" w:themeTint="F2"/>
          <w:sz w:val="28"/>
          <w:szCs w:val="28"/>
          <w:lang w:bidi="ar-EG"/>
        </w:rPr>
        <w:t>Blanzieri</w:t>
      </w:r>
      <w:proofErr w:type="spellEnd"/>
      <w:r w:rsidRPr="009D32A9">
        <w:rPr>
          <w:rFonts w:cstheme="majorBidi"/>
          <w:color w:val="0D0D0D" w:themeColor="text1" w:themeTint="F2"/>
          <w:sz w:val="28"/>
          <w:szCs w:val="28"/>
          <w:lang w:bidi="ar-EG"/>
        </w:rPr>
        <w:t>, E., &amp; Bryl, A. (2008). “A Survey of Learning-Based Techniques of Email Spam Filtering.”</w:t>
      </w:r>
    </w:p>
    <w:p w14:paraId="17762D03"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2BA9870F" w14:textId="2CEB2A1C"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Link: https://ieeexplore.ieee.org/document/4517237</w:t>
      </w:r>
    </w:p>
    <w:p w14:paraId="21AF226B"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Pantel, P., &amp; Lin, D. (1998). "</w:t>
      </w:r>
      <w:proofErr w:type="spellStart"/>
      <w:r w:rsidRPr="009D32A9">
        <w:rPr>
          <w:rFonts w:cstheme="majorBidi"/>
          <w:color w:val="0D0D0D" w:themeColor="text1" w:themeTint="F2"/>
          <w:sz w:val="28"/>
          <w:szCs w:val="28"/>
          <w:lang w:bidi="ar-EG"/>
        </w:rPr>
        <w:t>SpamCop</w:t>
      </w:r>
      <w:proofErr w:type="spellEnd"/>
      <w:r w:rsidRPr="009D32A9">
        <w:rPr>
          <w:rFonts w:cstheme="majorBidi"/>
          <w:color w:val="0D0D0D" w:themeColor="text1" w:themeTint="F2"/>
          <w:sz w:val="28"/>
          <w:szCs w:val="28"/>
          <w:lang w:bidi="ar-EG"/>
        </w:rPr>
        <w:t>: A Spam Classification &amp; Organization Program".</w:t>
      </w:r>
    </w:p>
    <w:p w14:paraId="56C81FC9"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567855B5" w14:textId="17853699"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rtl/>
          <w:lang w:bidi="ar-EG"/>
        </w:rPr>
      </w:pPr>
      <w:r w:rsidRPr="009D32A9">
        <w:rPr>
          <w:rFonts w:cstheme="majorBidi"/>
          <w:color w:val="0D0D0D" w:themeColor="text1" w:themeTint="F2"/>
          <w:sz w:val="28"/>
          <w:szCs w:val="28"/>
          <w:lang w:bidi="ar-EG"/>
        </w:rPr>
        <w:t>Link: https://ieeexplore.ieee.org/document/700871</w:t>
      </w:r>
    </w:p>
    <w:p w14:paraId="617CEBF9"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roofErr w:type="spellStart"/>
      <w:r w:rsidRPr="009D32A9">
        <w:rPr>
          <w:rFonts w:cstheme="majorBidi"/>
          <w:color w:val="0D0D0D" w:themeColor="text1" w:themeTint="F2"/>
          <w:sz w:val="28"/>
          <w:szCs w:val="28"/>
          <w:lang w:bidi="ar-EG"/>
        </w:rPr>
        <w:t>Guzella</w:t>
      </w:r>
      <w:proofErr w:type="spellEnd"/>
      <w:r w:rsidRPr="009D32A9">
        <w:rPr>
          <w:rFonts w:cstheme="majorBidi"/>
          <w:color w:val="0D0D0D" w:themeColor="text1" w:themeTint="F2"/>
          <w:sz w:val="28"/>
          <w:szCs w:val="28"/>
          <w:lang w:bidi="ar-EG"/>
        </w:rPr>
        <w:t xml:space="preserve">, T. S., &amp; </w:t>
      </w:r>
      <w:proofErr w:type="spellStart"/>
      <w:r w:rsidRPr="009D32A9">
        <w:rPr>
          <w:rFonts w:cstheme="majorBidi"/>
          <w:color w:val="0D0D0D" w:themeColor="text1" w:themeTint="F2"/>
          <w:sz w:val="28"/>
          <w:szCs w:val="28"/>
          <w:lang w:bidi="ar-EG"/>
        </w:rPr>
        <w:t>Caminhas</w:t>
      </w:r>
      <w:proofErr w:type="spellEnd"/>
      <w:r w:rsidRPr="009D32A9">
        <w:rPr>
          <w:rFonts w:cstheme="majorBidi"/>
          <w:color w:val="0D0D0D" w:themeColor="text1" w:themeTint="F2"/>
          <w:sz w:val="28"/>
          <w:szCs w:val="28"/>
          <w:lang w:bidi="ar-EG"/>
        </w:rPr>
        <w:t>, W. M. (2009). "A review of machine learning approaches to spam filtering".</w:t>
      </w:r>
    </w:p>
    <w:p w14:paraId="1075ACE4"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53F91A66"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roofErr w:type="spellStart"/>
      <w:r w:rsidRPr="009D32A9">
        <w:rPr>
          <w:rFonts w:cstheme="majorBidi"/>
          <w:color w:val="0D0D0D" w:themeColor="text1" w:themeTint="F2"/>
          <w:sz w:val="28"/>
          <w:szCs w:val="28"/>
          <w:lang w:bidi="ar-EG"/>
        </w:rPr>
        <w:t>Androutsopoulos</w:t>
      </w:r>
      <w:proofErr w:type="spellEnd"/>
      <w:r w:rsidRPr="009D32A9">
        <w:rPr>
          <w:rFonts w:cstheme="majorBidi"/>
          <w:color w:val="0D0D0D" w:themeColor="text1" w:themeTint="F2"/>
          <w:sz w:val="28"/>
          <w:szCs w:val="28"/>
          <w:lang w:bidi="ar-EG"/>
        </w:rPr>
        <w:t xml:space="preserve">, I., </w:t>
      </w:r>
      <w:proofErr w:type="spellStart"/>
      <w:r w:rsidRPr="009D32A9">
        <w:rPr>
          <w:rFonts w:cstheme="majorBidi"/>
          <w:color w:val="0D0D0D" w:themeColor="text1" w:themeTint="F2"/>
          <w:sz w:val="28"/>
          <w:szCs w:val="28"/>
          <w:lang w:bidi="ar-EG"/>
        </w:rPr>
        <w:t>Koutsias</w:t>
      </w:r>
      <w:proofErr w:type="spellEnd"/>
      <w:r w:rsidRPr="009D32A9">
        <w:rPr>
          <w:rFonts w:cstheme="majorBidi"/>
          <w:color w:val="0D0D0D" w:themeColor="text1" w:themeTint="F2"/>
          <w:sz w:val="28"/>
          <w:szCs w:val="28"/>
          <w:lang w:bidi="ar-EG"/>
        </w:rPr>
        <w:t xml:space="preserve">, J., </w:t>
      </w:r>
      <w:proofErr w:type="spellStart"/>
      <w:r w:rsidRPr="009D32A9">
        <w:rPr>
          <w:rFonts w:cstheme="majorBidi"/>
          <w:color w:val="0D0D0D" w:themeColor="text1" w:themeTint="F2"/>
          <w:sz w:val="28"/>
          <w:szCs w:val="28"/>
          <w:lang w:bidi="ar-EG"/>
        </w:rPr>
        <w:t>Chandrinos</w:t>
      </w:r>
      <w:proofErr w:type="spellEnd"/>
      <w:r w:rsidRPr="009D32A9">
        <w:rPr>
          <w:rFonts w:cstheme="majorBidi"/>
          <w:color w:val="0D0D0D" w:themeColor="text1" w:themeTint="F2"/>
          <w:sz w:val="28"/>
          <w:szCs w:val="28"/>
          <w:lang w:bidi="ar-EG"/>
        </w:rPr>
        <w:t>, K. V., &amp; Spyropoulos, C. D. (2000). "An Experimental Comparison of Naive Bayesian and Keyword-Based Anti-Spam Filtering with Personal E-Mail Messages".</w:t>
      </w:r>
    </w:p>
    <w:p w14:paraId="16769605"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5E6604EC"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Link: ACM Digital Library</w:t>
      </w:r>
    </w:p>
    <w:p w14:paraId="0AD7BA0A"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roofErr w:type="spellStart"/>
      <w:r w:rsidRPr="009D32A9">
        <w:rPr>
          <w:rFonts w:cstheme="majorBidi"/>
          <w:color w:val="0D0D0D" w:themeColor="text1" w:themeTint="F2"/>
          <w:sz w:val="28"/>
          <w:szCs w:val="28"/>
          <w:lang w:bidi="ar-EG"/>
        </w:rPr>
        <w:t>Sahami</w:t>
      </w:r>
      <w:proofErr w:type="spellEnd"/>
      <w:r w:rsidRPr="009D32A9">
        <w:rPr>
          <w:rFonts w:cstheme="majorBidi"/>
          <w:color w:val="0D0D0D" w:themeColor="text1" w:themeTint="F2"/>
          <w:sz w:val="28"/>
          <w:szCs w:val="28"/>
          <w:lang w:bidi="ar-EG"/>
        </w:rPr>
        <w:t>, M., Dumais, S., Heckerman, D., &amp; Horvitz, E. (1998). “A Bayesian Approach to Filtering Junk E-Mail”.</w:t>
      </w:r>
    </w:p>
    <w:p w14:paraId="1108BF1E"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0995F2DC" w14:textId="5460D7FF"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Link: https://spamassassin.apache.org/</w:t>
      </w:r>
    </w:p>
    <w:p w14:paraId="58928B35"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Other sources:</w:t>
      </w:r>
    </w:p>
    <w:p w14:paraId="08F34D52"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The Enron-Spam Dataset:</w:t>
      </w:r>
    </w:p>
    <w:p w14:paraId="78E9E6D4"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40493B04"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Link: Enron-Spam Dataset</w:t>
      </w:r>
    </w:p>
    <w:p w14:paraId="5469E6C9"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SpamAssassin Public Corpus:</w:t>
      </w:r>
    </w:p>
    <w:p w14:paraId="7DC7A128"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6E7E6A33" w14:textId="77777777" w:rsidR="009D32A9"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Link: SpamAssassin Public Corpus</w:t>
      </w:r>
    </w:p>
    <w:p w14:paraId="2267E0C5"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06269C0B" w14:textId="58DB6FB9" w:rsidR="00A45248" w:rsidRPr="009D32A9" w:rsidRDefault="009D32A9"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r w:rsidRPr="009D32A9">
        <w:rPr>
          <w:rFonts w:cstheme="majorBidi"/>
          <w:color w:val="0D0D0D" w:themeColor="text1" w:themeTint="F2"/>
          <w:sz w:val="28"/>
          <w:szCs w:val="28"/>
          <w:lang w:bidi="ar-EG"/>
        </w:rPr>
        <w:t>These sources will help you obtain reliable and comprehensive information about spam filtering techniques and different ways to improve the performance of these filters. If you need further details or assistance, please feel free to ask.</w:t>
      </w:r>
    </w:p>
    <w:p w14:paraId="123D077F" w14:textId="77777777" w:rsidR="00A45248" w:rsidRPr="009D32A9" w:rsidRDefault="00A45248" w:rsidP="009D32A9">
      <w:pPr>
        <w:pStyle w:val="ListParagraph"/>
        <w:tabs>
          <w:tab w:val="left" w:pos="1350"/>
          <w:tab w:val="left" w:pos="1530"/>
          <w:tab w:val="left" w:pos="2340"/>
          <w:tab w:val="left" w:pos="2790"/>
          <w:tab w:val="left" w:pos="2880"/>
        </w:tabs>
        <w:ind w:left="270"/>
        <w:rPr>
          <w:rFonts w:cstheme="majorBidi"/>
          <w:color w:val="0D0D0D" w:themeColor="text1" w:themeTint="F2"/>
          <w:sz w:val="28"/>
          <w:szCs w:val="28"/>
          <w:lang w:bidi="ar-EG"/>
        </w:rPr>
      </w:pPr>
    </w:p>
    <w:p w14:paraId="4A556123"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487C58ED"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656C5470"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07F02C73" w14:textId="77777777" w:rsidR="00A45248" w:rsidRDefault="00A45248" w:rsidP="008A2929">
      <w:pPr>
        <w:pStyle w:val="ListParagraph"/>
        <w:tabs>
          <w:tab w:val="left" w:pos="1350"/>
          <w:tab w:val="left" w:pos="1530"/>
          <w:tab w:val="left" w:pos="2340"/>
          <w:tab w:val="left" w:pos="2790"/>
          <w:tab w:val="left" w:pos="2880"/>
        </w:tabs>
        <w:ind w:left="270"/>
        <w:jc w:val="center"/>
        <w:rPr>
          <w:rFonts w:cstheme="majorBidi"/>
          <w:color w:val="FF0000"/>
          <w:sz w:val="28"/>
          <w:szCs w:val="28"/>
          <w:lang w:bidi="ar-EG"/>
        </w:rPr>
      </w:pPr>
    </w:p>
    <w:p w14:paraId="2DFC9AF7" w14:textId="77777777" w:rsidR="00B416CA" w:rsidRPr="00B416CA" w:rsidRDefault="00B416CA" w:rsidP="00B416CA">
      <w:pPr>
        <w:rPr>
          <w:rFonts w:asciiTheme="majorBidi" w:hAnsiTheme="majorBidi" w:cstheme="majorBidi"/>
          <w:sz w:val="28"/>
          <w:szCs w:val="28"/>
          <w:rtl/>
        </w:rPr>
      </w:pPr>
    </w:p>
    <w:sectPr w:rsidR="00B416CA" w:rsidRPr="00B416CA" w:rsidSect="00CF0CCA">
      <w:headerReference w:type="default" r:id="rId23"/>
      <w:type w:val="continuous"/>
      <w:pgSz w:w="12240" w:h="15840"/>
      <w:pgMar w:top="520" w:right="1350" w:bottom="280" w:left="1350" w:header="720" w:footer="720" w:gutter="0"/>
      <w:pgBorders w:offsetFrom="page">
        <w:top w:val="triple" w:sz="4" w:space="24" w:color="auto"/>
        <w:left w:val="triple" w:sz="4" w:space="24" w:color="auto"/>
        <w:bottom w:val="triple" w:sz="4" w:space="24" w:color="auto"/>
        <w:right w:val="triple" w:sz="4" w:space="24" w:color="auto"/>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91A59" w14:textId="77777777" w:rsidR="00F57CF8" w:rsidRDefault="00F57CF8" w:rsidP="004C5533">
      <w:r>
        <w:separator/>
      </w:r>
    </w:p>
  </w:endnote>
  <w:endnote w:type="continuationSeparator" w:id="0">
    <w:p w14:paraId="350A60A0" w14:textId="77777777" w:rsidR="00F57CF8" w:rsidRDefault="00F57CF8" w:rsidP="004C5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charset w:val="00"/>
    <w:family w:val="auto"/>
    <w:pitch w:val="variable"/>
    <w:sig w:usb0="A00002FF" w:usb1="5000205B" w:usb2="00000000" w:usb3="00000000" w:csb0="00000197"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1075652"/>
      <w:docPartObj>
        <w:docPartGallery w:val="Page Numbers (Bottom of Page)"/>
        <w:docPartUnique/>
      </w:docPartObj>
    </w:sdtPr>
    <w:sdtEndPr>
      <w:rPr>
        <w:color w:val="7F7F7F" w:themeColor="background1" w:themeShade="7F"/>
        <w:spacing w:val="60"/>
      </w:rPr>
    </w:sdtEndPr>
    <w:sdtContent>
      <w:p w14:paraId="10973EA0" w14:textId="582B5257" w:rsidR="009248DA" w:rsidRDefault="009248DA" w:rsidP="004C5533">
        <w:pPr>
          <w:pStyle w:val="Footer"/>
          <w:pBdr>
            <w:top w:val="single" w:sz="4" w:space="0" w:color="D9D9D9" w:themeColor="background1" w:themeShade="D9"/>
          </w:pBdr>
          <w:rPr>
            <w:b/>
            <w:bCs/>
          </w:rPr>
        </w:pPr>
        <w:r>
          <w:t xml:space="preserve">     </w:t>
        </w:r>
        <w:r>
          <w:fldChar w:fldCharType="begin"/>
        </w:r>
        <w:r>
          <w:instrText xml:space="preserve"> PAGE   \* MERGEFORMAT </w:instrText>
        </w:r>
        <w:r>
          <w:fldChar w:fldCharType="separate"/>
        </w:r>
        <w:r w:rsidR="00212B84" w:rsidRPr="00212B84">
          <w:rPr>
            <w:b/>
            <w:bCs/>
            <w:noProof/>
          </w:rPr>
          <w:t>57</w:t>
        </w:r>
        <w:r>
          <w:rPr>
            <w:b/>
            <w:bCs/>
            <w:noProof/>
          </w:rPr>
          <w:fldChar w:fldCharType="end"/>
        </w:r>
        <w:r>
          <w:rPr>
            <w:b/>
            <w:bCs/>
          </w:rPr>
          <w:t xml:space="preserve"> | </w:t>
        </w:r>
        <w:r>
          <w:rPr>
            <w:color w:val="7F7F7F" w:themeColor="background1" w:themeShade="7F"/>
            <w:spacing w:val="60"/>
          </w:rPr>
          <w:t>Page</w:t>
        </w:r>
      </w:p>
    </w:sdtContent>
  </w:sdt>
  <w:p w14:paraId="2FF866EF" w14:textId="77777777" w:rsidR="009248DA" w:rsidRDefault="00924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8C017" w14:textId="77777777" w:rsidR="00F57CF8" w:rsidRDefault="00F57CF8" w:rsidP="004C5533">
      <w:r>
        <w:separator/>
      </w:r>
    </w:p>
  </w:footnote>
  <w:footnote w:type="continuationSeparator" w:id="0">
    <w:p w14:paraId="23374953" w14:textId="77777777" w:rsidR="00F57CF8" w:rsidRDefault="00F57CF8" w:rsidP="004C5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6C27E" w14:textId="76D19F71" w:rsidR="009248DA" w:rsidRPr="00CC1527" w:rsidRDefault="009248DA" w:rsidP="00937F16">
    <w:pPr>
      <w:pStyle w:val="Header"/>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32C4"/>
    <w:multiLevelType w:val="hybridMultilevel"/>
    <w:tmpl w:val="B26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E615D"/>
    <w:multiLevelType w:val="hybridMultilevel"/>
    <w:tmpl w:val="30FEE640"/>
    <w:lvl w:ilvl="0" w:tplc="FA9CE454">
      <w:start w:val="3"/>
      <w:numFmt w:val="decimal"/>
      <w:lvlText w:val="%1."/>
      <w:lvlJc w:val="left"/>
      <w:pPr>
        <w:ind w:left="456" w:hanging="408"/>
      </w:pPr>
      <w:rPr>
        <w:rFonts w:asciiTheme="majorBidi" w:hAnsiTheme="majorBidi" w:cstheme="majorBidi" w:hint="default"/>
        <w:sz w:val="36"/>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02B51BCD"/>
    <w:multiLevelType w:val="hybridMultilevel"/>
    <w:tmpl w:val="55B0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535DA"/>
    <w:multiLevelType w:val="hybridMultilevel"/>
    <w:tmpl w:val="EA6A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92234"/>
    <w:multiLevelType w:val="hybridMultilevel"/>
    <w:tmpl w:val="1218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F00B0"/>
    <w:multiLevelType w:val="hybridMultilevel"/>
    <w:tmpl w:val="BDD8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0A05DE"/>
    <w:multiLevelType w:val="hybridMultilevel"/>
    <w:tmpl w:val="10C26A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094304C5"/>
    <w:multiLevelType w:val="hybridMultilevel"/>
    <w:tmpl w:val="97BC6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733583"/>
    <w:multiLevelType w:val="hybridMultilevel"/>
    <w:tmpl w:val="560E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ED5B93"/>
    <w:multiLevelType w:val="hybridMultilevel"/>
    <w:tmpl w:val="9FD899EA"/>
    <w:lvl w:ilvl="0" w:tplc="C534F8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3632E2"/>
    <w:multiLevelType w:val="hybridMultilevel"/>
    <w:tmpl w:val="997CBB9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104A1515"/>
    <w:multiLevelType w:val="hybridMultilevel"/>
    <w:tmpl w:val="ECC6EF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111D3BD7"/>
    <w:multiLevelType w:val="hybridMultilevel"/>
    <w:tmpl w:val="E5E0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E3253A"/>
    <w:multiLevelType w:val="hybridMultilevel"/>
    <w:tmpl w:val="C212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F30B83"/>
    <w:multiLevelType w:val="hybridMultilevel"/>
    <w:tmpl w:val="EBAE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C5413A"/>
    <w:multiLevelType w:val="hybridMultilevel"/>
    <w:tmpl w:val="0270D53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177C20DB"/>
    <w:multiLevelType w:val="hybridMultilevel"/>
    <w:tmpl w:val="AACA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E7112F"/>
    <w:multiLevelType w:val="hybridMultilevel"/>
    <w:tmpl w:val="15941A6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199F106A"/>
    <w:multiLevelType w:val="hybridMultilevel"/>
    <w:tmpl w:val="3628F8C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1DFB5C04"/>
    <w:multiLevelType w:val="hybridMultilevel"/>
    <w:tmpl w:val="3BE2D07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1EB4219A"/>
    <w:multiLevelType w:val="hybridMultilevel"/>
    <w:tmpl w:val="601C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AE0BB1"/>
    <w:multiLevelType w:val="hybridMultilevel"/>
    <w:tmpl w:val="E8F6CB3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23B16AAD"/>
    <w:multiLevelType w:val="hybridMultilevel"/>
    <w:tmpl w:val="14845D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24127602"/>
    <w:multiLevelType w:val="hybridMultilevel"/>
    <w:tmpl w:val="0CB8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4302B2"/>
    <w:multiLevelType w:val="hybridMultilevel"/>
    <w:tmpl w:val="5C38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8A73C5"/>
    <w:multiLevelType w:val="hybridMultilevel"/>
    <w:tmpl w:val="30A6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C25696"/>
    <w:multiLevelType w:val="hybridMultilevel"/>
    <w:tmpl w:val="24423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9A2DDD"/>
    <w:multiLevelType w:val="hybridMultilevel"/>
    <w:tmpl w:val="C2BAE7C6"/>
    <w:lvl w:ilvl="0" w:tplc="EE76C13C">
      <w:start w:val="3"/>
      <w:numFmt w:val="decimal"/>
      <w:lvlText w:val="%1."/>
      <w:lvlJc w:val="left"/>
      <w:pPr>
        <w:ind w:left="456" w:hanging="408"/>
      </w:pPr>
      <w:rPr>
        <w:rFonts w:asciiTheme="majorBidi" w:hAnsiTheme="majorBidi" w:cstheme="majorBidi" w:hint="default"/>
        <w:b/>
        <w:sz w:val="36"/>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8" w15:restartNumberingAfterBreak="0">
    <w:nsid w:val="29FA145C"/>
    <w:multiLevelType w:val="hybridMultilevel"/>
    <w:tmpl w:val="B940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C33C5E"/>
    <w:multiLevelType w:val="hybridMultilevel"/>
    <w:tmpl w:val="99142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312699"/>
    <w:multiLevelType w:val="hybridMultilevel"/>
    <w:tmpl w:val="C2C49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3F0444"/>
    <w:multiLevelType w:val="hybridMultilevel"/>
    <w:tmpl w:val="E384E6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15:restartNumberingAfterBreak="0">
    <w:nsid w:val="305D2DBA"/>
    <w:multiLevelType w:val="hybridMultilevel"/>
    <w:tmpl w:val="E7068F6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15:restartNumberingAfterBreak="0">
    <w:nsid w:val="30D64724"/>
    <w:multiLevelType w:val="multilevel"/>
    <w:tmpl w:val="EBCA6474"/>
    <w:lvl w:ilvl="0">
      <w:start w:val="1"/>
      <w:numFmt w:val="decimal"/>
      <w:lvlText w:val="%1"/>
      <w:lvlJc w:val="left"/>
      <w:pPr>
        <w:ind w:left="420" w:hanging="420"/>
      </w:pPr>
      <w:rPr>
        <w:rFonts w:ascii="Times New Roman" w:hAnsi="Times New Roman" w:cs="Times New Roman" w:hint="default"/>
      </w:rPr>
    </w:lvl>
    <w:lvl w:ilvl="1">
      <w:start w:val="3"/>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34" w15:restartNumberingAfterBreak="0">
    <w:nsid w:val="30DB7871"/>
    <w:multiLevelType w:val="hybridMultilevel"/>
    <w:tmpl w:val="C27A7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625615"/>
    <w:multiLevelType w:val="hybridMultilevel"/>
    <w:tmpl w:val="E1FC430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6" w15:restartNumberingAfterBreak="0">
    <w:nsid w:val="34FB5018"/>
    <w:multiLevelType w:val="multilevel"/>
    <w:tmpl w:val="DE2CE888"/>
    <w:lvl w:ilvl="0">
      <w:start w:val="1"/>
      <w:numFmt w:val="decimal"/>
      <w:pStyle w:val="Heading1"/>
      <w:lvlText w:val="%1."/>
      <w:lvlJc w:val="left"/>
      <w:pPr>
        <w:tabs>
          <w:tab w:val="num" w:pos="1440"/>
        </w:tabs>
        <w:ind w:left="1440" w:hanging="720"/>
      </w:pPr>
      <w:rPr>
        <w:b w:val="0"/>
        <w:bCs w:val="0"/>
        <w:sz w:val="28"/>
        <w:szCs w:val="28"/>
      </w:rPr>
    </w:lvl>
    <w:lvl w:ilvl="1">
      <w:start w:val="1"/>
      <w:numFmt w:val="decimal"/>
      <w:pStyle w:val="Heading2"/>
      <w:lvlText w:val="%2."/>
      <w:lvlJc w:val="left"/>
      <w:pPr>
        <w:tabs>
          <w:tab w:val="num" w:pos="2160"/>
        </w:tabs>
        <w:ind w:left="2160" w:hanging="720"/>
      </w:pPr>
    </w:lvl>
    <w:lvl w:ilvl="2">
      <w:start w:val="1"/>
      <w:numFmt w:val="decimal"/>
      <w:pStyle w:val="Heading3"/>
      <w:lvlText w:val="%3."/>
      <w:lvlJc w:val="left"/>
      <w:pPr>
        <w:tabs>
          <w:tab w:val="num" w:pos="2610"/>
        </w:tabs>
        <w:ind w:left="2610" w:hanging="720"/>
      </w:pPr>
    </w:lvl>
    <w:lvl w:ilvl="3">
      <w:start w:val="1"/>
      <w:numFmt w:val="decimal"/>
      <w:pStyle w:val="Heading4"/>
      <w:lvlText w:val="%4."/>
      <w:lvlJc w:val="left"/>
      <w:pPr>
        <w:tabs>
          <w:tab w:val="num" w:pos="720"/>
        </w:tabs>
        <w:ind w:left="720" w:hanging="720"/>
      </w:pPr>
    </w:lvl>
    <w:lvl w:ilvl="4">
      <w:start w:val="1"/>
      <w:numFmt w:val="decimal"/>
      <w:pStyle w:val="Heading5"/>
      <w:lvlText w:val="%5."/>
      <w:lvlJc w:val="left"/>
      <w:pPr>
        <w:tabs>
          <w:tab w:val="num" w:pos="4320"/>
        </w:tabs>
        <w:ind w:left="4320" w:hanging="720"/>
      </w:pPr>
    </w:lvl>
    <w:lvl w:ilvl="5">
      <w:start w:val="1"/>
      <w:numFmt w:val="decimal"/>
      <w:pStyle w:val="Heading6"/>
      <w:lvlText w:val="%6."/>
      <w:lvlJc w:val="left"/>
      <w:pPr>
        <w:tabs>
          <w:tab w:val="num" w:pos="5040"/>
        </w:tabs>
        <w:ind w:left="5040" w:hanging="720"/>
      </w:pPr>
    </w:lvl>
    <w:lvl w:ilvl="6">
      <w:start w:val="1"/>
      <w:numFmt w:val="decimal"/>
      <w:pStyle w:val="Heading7"/>
      <w:lvlText w:val="%7."/>
      <w:lvlJc w:val="left"/>
      <w:pPr>
        <w:tabs>
          <w:tab w:val="num" w:pos="5760"/>
        </w:tabs>
        <w:ind w:left="5760" w:hanging="720"/>
      </w:pPr>
    </w:lvl>
    <w:lvl w:ilvl="7">
      <w:start w:val="1"/>
      <w:numFmt w:val="decimal"/>
      <w:pStyle w:val="Heading8"/>
      <w:lvlText w:val="%8."/>
      <w:lvlJc w:val="left"/>
      <w:pPr>
        <w:tabs>
          <w:tab w:val="num" w:pos="6480"/>
        </w:tabs>
        <w:ind w:left="6480" w:hanging="720"/>
      </w:pPr>
    </w:lvl>
    <w:lvl w:ilvl="8">
      <w:start w:val="1"/>
      <w:numFmt w:val="decimal"/>
      <w:pStyle w:val="Heading9"/>
      <w:lvlText w:val="%9."/>
      <w:lvlJc w:val="left"/>
      <w:pPr>
        <w:tabs>
          <w:tab w:val="num" w:pos="7200"/>
        </w:tabs>
        <w:ind w:left="7200" w:hanging="720"/>
      </w:pPr>
    </w:lvl>
  </w:abstractNum>
  <w:abstractNum w:abstractNumId="37" w15:restartNumberingAfterBreak="0">
    <w:nsid w:val="365F2A15"/>
    <w:multiLevelType w:val="hybridMultilevel"/>
    <w:tmpl w:val="5EDE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0E04C1"/>
    <w:multiLevelType w:val="hybridMultilevel"/>
    <w:tmpl w:val="3352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E66706"/>
    <w:multiLevelType w:val="hybridMultilevel"/>
    <w:tmpl w:val="2FE2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6D640D"/>
    <w:multiLevelType w:val="hybridMultilevel"/>
    <w:tmpl w:val="D5746F5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1" w15:restartNumberingAfterBreak="0">
    <w:nsid w:val="3DCD1DA7"/>
    <w:multiLevelType w:val="hybridMultilevel"/>
    <w:tmpl w:val="FF9810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2" w15:restartNumberingAfterBreak="0">
    <w:nsid w:val="40401CC2"/>
    <w:multiLevelType w:val="hybridMultilevel"/>
    <w:tmpl w:val="6C26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CC1E85"/>
    <w:multiLevelType w:val="hybridMultilevel"/>
    <w:tmpl w:val="67163380"/>
    <w:lvl w:ilvl="0" w:tplc="0DD2901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5FA45A4"/>
    <w:multiLevelType w:val="multilevel"/>
    <w:tmpl w:val="C30649E6"/>
    <w:lvl w:ilvl="0">
      <w:start w:val="1"/>
      <w:numFmt w:val="decimal"/>
      <w:lvlText w:val="%1"/>
      <w:lvlJc w:val="left"/>
      <w:pPr>
        <w:ind w:left="480" w:hanging="480"/>
      </w:pPr>
      <w:rPr>
        <w:rFonts w:ascii="Times New Roman" w:eastAsiaTheme="minorEastAsia" w:hAnsi="Times New Roman" w:cs="Times New Roman" w:hint="default"/>
        <w:color w:val="000000" w:themeColor="text1"/>
      </w:rPr>
    </w:lvl>
    <w:lvl w:ilvl="1">
      <w:start w:val="1"/>
      <w:numFmt w:val="decimal"/>
      <w:lvlText w:val="%1.%2"/>
      <w:lvlJc w:val="left"/>
      <w:pPr>
        <w:ind w:left="720" w:hanging="720"/>
      </w:pPr>
      <w:rPr>
        <w:rFonts w:ascii="Times New Roman" w:eastAsiaTheme="minorEastAsia" w:hAnsi="Times New Roman" w:cs="Times New Roman" w:hint="default"/>
        <w:color w:val="000000" w:themeColor="text1"/>
      </w:rPr>
    </w:lvl>
    <w:lvl w:ilvl="2">
      <w:start w:val="1"/>
      <w:numFmt w:val="decimal"/>
      <w:lvlText w:val="%1.%2.%3"/>
      <w:lvlJc w:val="left"/>
      <w:pPr>
        <w:ind w:left="720" w:hanging="720"/>
      </w:pPr>
      <w:rPr>
        <w:rFonts w:ascii="Times New Roman" w:eastAsiaTheme="minorEastAsia" w:hAnsi="Times New Roman" w:cs="Times New Roman" w:hint="default"/>
        <w:color w:val="000000" w:themeColor="text1"/>
      </w:rPr>
    </w:lvl>
    <w:lvl w:ilvl="3">
      <w:start w:val="1"/>
      <w:numFmt w:val="decimal"/>
      <w:lvlText w:val="%1.%2.%3.%4"/>
      <w:lvlJc w:val="left"/>
      <w:pPr>
        <w:ind w:left="1080" w:hanging="1080"/>
      </w:pPr>
      <w:rPr>
        <w:rFonts w:ascii="Times New Roman" w:eastAsiaTheme="minorEastAsia" w:hAnsi="Times New Roman" w:cs="Times New Roman" w:hint="default"/>
        <w:color w:val="000000" w:themeColor="text1"/>
      </w:rPr>
    </w:lvl>
    <w:lvl w:ilvl="4">
      <w:start w:val="1"/>
      <w:numFmt w:val="decimal"/>
      <w:lvlText w:val="%1.%2.%3.%4.%5"/>
      <w:lvlJc w:val="left"/>
      <w:pPr>
        <w:ind w:left="1440" w:hanging="1440"/>
      </w:pPr>
      <w:rPr>
        <w:rFonts w:ascii="Times New Roman" w:eastAsiaTheme="minorEastAsia" w:hAnsi="Times New Roman" w:cs="Times New Roman" w:hint="default"/>
        <w:color w:val="000000" w:themeColor="text1"/>
      </w:rPr>
    </w:lvl>
    <w:lvl w:ilvl="5">
      <w:start w:val="1"/>
      <w:numFmt w:val="decimal"/>
      <w:lvlText w:val="%1.%2.%3.%4.%5.%6"/>
      <w:lvlJc w:val="left"/>
      <w:pPr>
        <w:ind w:left="1440" w:hanging="1440"/>
      </w:pPr>
      <w:rPr>
        <w:rFonts w:ascii="Times New Roman" w:eastAsiaTheme="minorEastAsia" w:hAnsi="Times New Roman" w:cs="Times New Roman" w:hint="default"/>
        <w:color w:val="000000" w:themeColor="text1"/>
      </w:rPr>
    </w:lvl>
    <w:lvl w:ilvl="6">
      <w:start w:val="1"/>
      <w:numFmt w:val="decimal"/>
      <w:lvlText w:val="%1.%2.%3.%4.%5.%6.%7"/>
      <w:lvlJc w:val="left"/>
      <w:pPr>
        <w:ind w:left="1800" w:hanging="1800"/>
      </w:pPr>
      <w:rPr>
        <w:rFonts w:ascii="Times New Roman" w:eastAsiaTheme="minorEastAsia" w:hAnsi="Times New Roman" w:cs="Times New Roman" w:hint="default"/>
        <w:color w:val="000000" w:themeColor="text1"/>
      </w:rPr>
    </w:lvl>
    <w:lvl w:ilvl="7">
      <w:start w:val="1"/>
      <w:numFmt w:val="decimal"/>
      <w:lvlText w:val="%1.%2.%3.%4.%5.%6.%7.%8"/>
      <w:lvlJc w:val="left"/>
      <w:pPr>
        <w:ind w:left="2160" w:hanging="2160"/>
      </w:pPr>
      <w:rPr>
        <w:rFonts w:ascii="Times New Roman" w:eastAsiaTheme="minorEastAsia" w:hAnsi="Times New Roman" w:cs="Times New Roman" w:hint="default"/>
        <w:color w:val="000000" w:themeColor="text1"/>
      </w:rPr>
    </w:lvl>
    <w:lvl w:ilvl="8">
      <w:start w:val="1"/>
      <w:numFmt w:val="decimal"/>
      <w:lvlText w:val="%1.%2.%3.%4.%5.%6.%7.%8.%9"/>
      <w:lvlJc w:val="left"/>
      <w:pPr>
        <w:ind w:left="2160" w:hanging="2160"/>
      </w:pPr>
      <w:rPr>
        <w:rFonts w:ascii="Times New Roman" w:eastAsiaTheme="minorEastAsia" w:hAnsi="Times New Roman" w:cs="Times New Roman" w:hint="default"/>
        <w:color w:val="000000" w:themeColor="text1"/>
      </w:rPr>
    </w:lvl>
  </w:abstractNum>
  <w:abstractNum w:abstractNumId="45" w15:restartNumberingAfterBreak="0">
    <w:nsid w:val="46102482"/>
    <w:multiLevelType w:val="hybridMultilevel"/>
    <w:tmpl w:val="96FCA51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6" w15:restartNumberingAfterBreak="0">
    <w:nsid w:val="474313FD"/>
    <w:multiLevelType w:val="hybridMultilevel"/>
    <w:tmpl w:val="2340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14297A"/>
    <w:multiLevelType w:val="hybridMultilevel"/>
    <w:tmpl w:val="D4323FE2"/>
    <w:lvl w:ilvl="0" w:tplc="B56A3CEE">
      <w:start w:val="3"/>
      <w:numFmt w:val="decimal"/>
      <w:lvlText w:val="%1."/>
      <w:lvlJc w:val="left"/>
      <w:pPr>
        <w:ind w:left="456" w:hanging="408"/>
      </w:pPr>
      <w:rPr>
        <w:rFonts w:asciiTheme="majorBidi" w:hAnsiTheme="majorBidi" w:cstheme="majorBidi" w:hint="default"/>
        <w:b/>
        <w:sz w:val="36"/>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8" w15:restartNumberingAfterBreak="0">
    <w:nsid w:val="4A1D6DAF"/>
    <w:multiLevelType w:val="hybridMultilevel"/>
    <w:tmpl w:val="D83294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9" w15:restartNumberingAfterBreak="0">
    <w:nsid w:val="4AB957F4"/>
    <w:multiLevelType w:val="hybridMultilevel"/>
    <w:tmpl w:val="01D2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B5A7F65"/>
    <w:multiLevelType w:val="hybridMultilevel"/>
    <w:tmpl w:val="8946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BC6E77"/>
    <w:multiLevelType w:val="hybridMultilevel"/>
    <w:tmpl w:val="7C3A5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F884DC6"/>
    <w:multiLevelType w:val="hybridMultilevel"/>
    <w:tmpl w:val="8950295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3" w15:restartNumberingAfterBreak="0">
    <w:nsid w:val="54D23325"/>
    <w:multiLevelType w:val="hybridMultilevel"/>
    <w:tmpl w:val="CC78BC5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4" w15:restartNumberingAfterBreak="0">
    <w:nsid w:val="54F50DCA"/>
    <w:multiLevelType w:val="multilevel"/>
    <w:tmpl w:val="9F44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56A7EBF"/>
    <w:multiLevelType w:val="hybridMultilevel"/>
    <w:tmpl w:val="AF141B4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6" w15:restartNumberingAfterBreak="0">
    <w:nsid w:val="55764979"/>
    <w:multiLevelType w:val="hybridMultilevel"/>
    <w:tmpl w:val="FF20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8D112A5"/>
    <w:multiLevelType w:val="hybridMultilevel"/>
    <w:tmpl w:val="AFF4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9346EBA"/>
    <w:multiLevelType w:val="hybridMultilevel"/>
    <w:tmpl w:val="6D40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A00312"/>
    <w:multiLevelType w:val="hybridMultilevel"/>
    <w:tmpl w:val="5A029B4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0" w15:restartNumberingAfterBreak="0">
    <w:nsid w:val="5B2844F1"/>
    <w:multiLevelType w:val="hybridMultilevel"/>
    <w:tmpl w:val="A87ABE0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1" w15:restartNumberingAfterBreak="0">
    <w:nsid w:val="5B646688"/>
    <w:multiLevelType w:val="hybridMultilevel"/>
    <w:tmpl w:val="D066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BB90588"/>
    <w:multiLevelType w:val="hybridMultilevel"/>
    <w:tmpl w:val="9E781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E46A1F"/>
    <w:multiLevelType w:val="hybridMultilevel"/>
    <w:tmpl w:val="67163380"/>
    <w:lvl w:ilvl="0" w:tplc="0DD2901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E192088"/>
    <w:multiLevelType w:val="hybridMultilevel"/>
    <w:tmpl w:val="8706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2925277"/>
    <w:multiLevelType w:val="hybridMultilevel"/>
    <w:tmpl w:val="318AC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FE7CD7"/>
    <w:multiLevelType w:val="hybridMultilevel"/>
    <w:tmpl w:val="7146F8A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7" w15:restartNumberingAfterBreak="0">
    <w:nsid w:val="63B27025"/>
    <w:multiLevelType w:val="hybridMultilevel"/>
    <w:tmpl w:val="AA3A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68B2A03"/>
    <w:multiLevelType w:val="hybridMultilevel"/>
    <w:tmpl w:val="4886B698"/>
    <w:lvl w:ilvl="0" w:tplc="37041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7865ABA"/>
    <w:multiLevelType w:val="hybridMultilevel"/>
    <w:tmpl w:val="CE7C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7A873CA"/>
    <w:multiLevelType w:val="hybridMultilevel"/>
    <w:tmpl w:val="B520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7CB30A9"/>
    <w:multiLevelType w:val="hybridMultilevel"/>
    <w:tmpl w:val="64BAB690"/>
    <w:lvl w:ilvl="0" w:tplc="3120DD88">
      <w:start w:val="3"/>
      <w:numFmt w:val="decimal"/>
      <w:lvlText w:val="%1."/>
      <w:lvlJc w:val="left"/>
      <w:pPr>
        <w:ind w:left="456" w:hanging="408"/>
      </w:pPr>
      <w:rPr>
        <w:rFonts w:asciiTheme="majorBidi" w:hAnsiTheme="majorBidi" w:cstheme="majorBidi" w:hint="default"/>
        <w:b/>
        <w:sz w:val="36"/>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2" w15:restartNumberingAfterBreak="0">
    <w:nsid w:val="687C21AD"/>
    <w:multiLevelType w:val="hybridMultilevel"/>
    <w:tmpl w:val="F4D6526A"/>
    <w:lvl w:ilvl="0" w:tplc="0C569D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9193EEE"/>
    <w:multiLevelType w:val="hybridMultilevel"/>
    <w:tmpl w:val="1B66735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4" w15:restartNumberingAfterBreak="0">
    <w:nsid w:val="6A0044D5"/>
    <w:multiLevelType w:val="hybridMultilevel"/>
    <w:tmpl w:val="C916C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A0D3181"/>
    <w:multiLevelType w:val="hybridMultilevel"/>
    <w:tmpl w:val="64CA13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6" w15:restartNumberingAfterBreak="0">
    <w:nsid w:val="6A5161FB"/>
    <w:multiLevelType w:val="hybridMultilevel"/>
    <w:tmpl w:val="5758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AEC296A"/>
    <w:multiLevelType w:val="hybridMultilevel"/>
    <w:tmpl w:val="09185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6B5B5454"/>
    <w:multiLevelType w:val="hybridMultilevel"/>
    <w:tmpl w:val="B8563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BEC0BBA"/>
    <w:multiLevelType w:val="hybridMultilevel"/>
    <w:tmpl w:val="7180AF1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0" w15:restartNumberingAfterBreak="0">
    <w:nsid w:val="6C8E4ADA"/>
    <w:multiLevelType w:val="hybridMultilevel"/>
    <w:tmpl w:val="FF94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CC76E55"/>
    <w:multiLevelType w:val="hybridMultilevel"/>
    <w:tmpl w:val="01FE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D552F07"/>
    <w:multiLevelType w:val="hybridMultilevel"/>
    <w:tmpl w:val="F368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DCB4EB7"/>
    <w:multiLevelType w:val="hybridMultilevel"/>
    <w:tmpl w:val="EB2C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00F4AFC"/>
    <w:multiLevelType w:val="hybridMultilevel"/>
    <w:tmpl w:val="D214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09318D8"/>
    <w:multiLevelType w:val="hybridMultilevel"/>
    <w:tmpl w:val="056A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0BE0159"/>
    <w:multiLevelType w:val="hybridMultilevel"/>
    <w:tmpl w:val="DBC2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1495800"/>
    <w:multiLevelType w:val="hybridMultilevel"/>
    <w:tmpl w:val="A140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25A4917"/>
    <w:multiLevelType w:val="hybridMultilevel"/>
    <w:tmpl w:val="67163380"/>
    <w:lvl w:ilvl="0" w:tplc="0DD2901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2F15E36"/>
    <w:multiLevelType w:val="hybridMultilevel"/>
    <w:tmpl w:val="D44C09E6"/>
    <w:lvl w:ilvl="0" w:tplc="E19839F4">
      <w:start w:val="3"/>
      <w:numFmt w:val="decimal"/>
      <w:lvlText w:val="%1."/>
      <w:lvlJc w:val="left"/>
      <w:pPr>
        <w:ind w:left="456" w:hanging="408"/>
      </w:pPr>
      <w:rPr>
        <w:rFonts w:asciiTheme="majorBidi" w:hAnsiTheme="majorBidi" w:cstheme="majorBidi" w:hint="default"/>
        <w:b/>
        <w:sz w:val="36"/>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0" w15:restartNumberingAfterBreak="0">
    <w:nsid w:val="732769F4"/>
    <w:multiLevelType w:val="hybridMultilevel"/>
    <w:tmpl w:val="445CE9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1" w15:restartNumberingAfterBreak="0">
    <w:nsid w:val="73F727D2"/>
    <w:multiLevelType w:val="hybridMultilevel"/>
    <w:tmpl w:val="6AA0D496"/>
    <w:lvl w:ilvl="0" w:tplc="BF6AE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4CD30B3"/>
    <w:multiLevelType w:val="hybridMultilevel"/>
    <w:tmpl w:val="71AC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56572A2"/>
    <w:multiLevelType w:val="hybridMultilevel"/>
    <w:tmpl w:val="D7B8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5AE7392"/>
    <w:multiLevelType w:val="hybridMultilevel"/>
    <w:tmpl w:val="822C3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62839F0"/>
    <w:multiLevelType w:val="multilevel"/>
    <w:tmpl w:val="F008072E"/>
    <w:lvl w:ilvl="0">
      <w:start w:val="1"/>
      <w:numFmt w:val="decimal"/>
      <w:lvlText w:val="%1"/>
      <w:lvlJc w:val="left"/>
      <w:pPr>
        <w:ind w:left="420" w:hanging="420"/>
      </w:pPr>
      <w:rPr>
        <w:rFonts w:ascii="Times New Roman" w:hAnsi="Times New Roman" w:cs="Times New Roman" w:hint="default"/>
      </w:rPr>
    </w:lvl>
    <w:lvl w:ilvl="1">
      <w:start w:val="4"/>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96" w15:restartNumberingAfterBreak="0">
    <w:nsid w:val="78506939"/>
    <w:multiLevelType w:val="multilevel"/>
    <w:tmpl w:val="9F44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8815212"/>
    <w:multiLevelType w:val="hybridMultilevel"/>
    <w:tmpl w:val="B3D4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95922B1"/>
    <w:multiLevelType w:val="hybridMultilevel"/>
    <w:tmpl w:val="960C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9C549EC"/>
    <w:multiLevelType w:val="hybridMultilevel"/>
    <w:tmpl w:val="8C565AE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0" w15:restartNumberingAfterBreak="0">
    <w:nsid w:val="7B327F34"/>
    <w:multiLevelType w:val="multilevel"/>
    <w:tmpl w:val="9F44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B401FD2"/>
    <w:multiLevelType w:val="hybridMultilevel"/>
    <w:tmpl w:val="DD06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D7A1738"/>
    <w:multiLevelType w:val="hybridMultilevel"/>
    <w:tmpl w:val="3E1A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DB678AD"/>
    <w:multiLevelType w:val="hybridMultilevel"/>
    <w:tmpl w:val="9F3E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DE33631"/>
    <w:multiLevelType w:val="hybridMultilevel"/>
    <w:tmpl w:val="BD3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EB36D81"/>
    <w:multiLevelType w:val="hybridMultilevel"/>
    <w:tmpl w:val="B410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8415691">
    <w:abstractNumId w:val="36"/>
  </w:num>
  <w:num w:numId="2" w16cid:durableId="1032267338">
    <w:abstractNumId w:val="29"/>
  </w:num>
  <w:num w:numId="3" w16cid:durableId="28265128">
    <w:abstractNumId w:val="44"/>
  </w:num>
  <w:num w:numId="4" w16cid:durableId="1698431680">
    <w:abstractNumId w:val="33"/>
  </w:num>
  <w:num w:numId="5" w16cid:durableId="324626901">
    <w:abstractNumId w:val="63"/>
  </w:num>
  <w:num w:numId="6" w16cid:durableId="2000453177">
    <w:abstractNumId w:val="54"/>
  </w:num>
  <w:num w:numId="7" w16cid:durableId="99843182">
    <w:abstractNumId w:val="96"/>
  </w:num>
  <w:num w:numId="8" w16cid:durableId="333990988">
    <w:abstractNumId w:val="100"/>
  </w:num>
  <w:num w:numId="9" w16cid:durableId="73935749">
    <w:abstractNumId w:val="61"/>
  </w:num>
  <w:num w:numId="10" w16cid:durableId="448010047">
    <w:abstractNumId w:val="50"/>
  </w:num>
  <w:num w:numId="11" w16cid:durableId="1939409327">
    <w:abstractNumId w:val="102"/>
  </w:num>
  <w:num w:numId="12" w16cid:durableId="2092041205">
    <w:abstractNumId w:val="81"/>
  </w:num>
  <w:num w:numId="13" w16cid:durableId="1380933676">
    <w:abstractNumId w:val="104"/>
  </w:num>
  <w:num w:numId="14" w16cid:durableId="1927349622">
    <w:abstractNumId w:val="7"/>
  </w:num>
  <w:num w:numId="15" w16cid:durableId="1054045079">
    <w:abstractNumId w:val="82"/>
  </w:num>
  <w:num w:numId="16" w16cid:durableId="1936278561">
    <w:abstractNumId w:val="23"/>
  </w:num>
  <w:num w:numId="17" w16cid:durableId="1745373823">
    <w:abstractNumId w:val="58"/>
  </w:num>
  <w:num w:numId="18" w16cid:durableId="865211653">
    <w:abstractNumId w:val="25"/>
  </w:num>
  <w:num w:numId="19" w16cid:durableId="971323974">
    <w:abstractNumId w:val="28"/>
  </w:num>
  <w:num w:numId="20" w16cid:durableId="1483422445">
    <w:abstractNumId w:val="37"/>
  </w:num>
  <w:num w:numId="21" w16cid:durableId="1044597374">
    <w:abstractNumId w:val="0"/>
  </w:num>
  <w:num w:numId="22" w16cid:durableId="901793742">
    <w:abstractNumId w:val="70"/>
  </w:num>
  <w:num w:numId="23" w16cid:durableId="840971379">
    <w:abstractNumId w:val="87"/>
  </w:num>
  <w:num w:numId="24" w16cid:durableId="1102609888">
    <w:abstractNumId w:val="26"/>
  </w:num>
  <w:num w:numId="25" w16cid:durableId="112676791">
    <w:abstractNumId w:val="76"/>
  </w:num>
  <w:num w:numId="26" w16cid:durableId="244192328">
    <w:abstractNumId w:val="69"/>
  </w:num>
  <w:num w:numId="27" w16cid:durableId="1386567087">
    <w:abstractNumId w:val="49"/>
  </w:num>
  <w:num w:numId="28" w16cid:durableId="1092513071">
    <w:abstractNumId w:val="101"/>
  </w:num>
  <w:num w:numId="29" w16cid:durableId="501890943">
    <w:abstractNumId w:val="78"/>
  </w:num>
  <w:num w:numId="30" w16cid:durableId="1923173260">
    <w:abstractNumId w:val="84"/>
  </w:num>
  <w:num w:numId="31" w16cid:durableId="889269724">
    <w:abstractNumId w:val="86"/>
  </w:num>
  <w:num w:numId="32" w16cid:durableId="1762024922">
    <w:abstractNumId w:val="38"/>
  </w:num>
  <w:num w:numId="33" w16cid:durableId="61371278">
    <w:abstractNumId w:val="98"/>
  </w:num>
  <w:num w:numId="34" w16cid:durableId="752703090">
    <w:abstractNumId w:val="12"/>
  </w:num>
  <w:num w:numId="35" w16cid:durableId="1050879139">
    <w:abstractNumId w:val="39"/>
  </w:num>
  <w:num w:numId="36" w16cid:durableId="1060405036">
    <w:abstractNumId w:val="2"/>
  </w:num>
  <w:num w:numId="37" w16cid:durableId="1323195241">
    <w:abstractNumId w:val="80"/>
  </w:num>
  <w:num w:numId="38" w16cid:durableId="1832136089">
    <w:abstractNumId w:val="46"/>
  </w:num>
  <w:num w:numId="39" w16cid:durableId="1528981649">
    <w:abstractNumId w:val="3"/>
  </w:num>
  <w:num w:numId="40" w16cid:durableId="1635332630">
    <w:abstractNumId w:val="94"/>
  </w:num>
  <w:num w:numId="41" w16cid:durableId="828669535">
    <w:abstractNumId w:val="4"/>
  </w:num>
  <w:num w:numId="42" w16cid:durableId="56052187">
    <w:abstractNumId w:val="105"/>
  </w:num>
  <w:num w:numId="43" w16cid:durableId="1738168446">
    <w:abstractNumId w:val="56"/>
  </w:num>
  <w:num w:numId="44" w16cid:durableId="1272862106">
    <w:abstractNumId w:val="1"/>
  </w:num>
  <w:num w:numId="45" w16cid:durableId="1490638586">
    <w:abstractNumId w:val="89"/>
  </w:num>
  <w:num w:numId="46" w16cid:durableId="1616210156">
    <w:abstractNumId w:val="47"/>
  </w:num>
  <w:num w:numId="47" w16cid:durableId="1796100581">
    <w:abstractNumId w:val="27"/>
  </w:num>
  <w:num w:numId="48" w16cid:durableId="2107997948">
    <w:abstractNumId w:val="71"/>
  </w:num>
  <w:num w:numId="49" w16cid:durableId="2117480460">
    <w:abstractNumId w:val="42"/>
  </w:num>
  <w:num w:numId="50" w16cid:durableId="1764493001">
    <w:abstractNumId w:val="103"/>
  </w:num>
  <w:num w:numId="51" w16cid:durableId="173571921">
    <w:abstractNumId w:val="92"/>
  </w:num>
  <w:num w:numId="52" w16cid:durableId="622270222">
    <w:abstractNumId w:val="62"/>
  </w:num>
  <w:num w:numId="53" w16cid:durableId="829054419">
    <w:abstractNumId w:val="57"/>
  </w:num>
  <w:num w:numId="54" w16cid:durableId="698966000">
    <w:abstractNumId w:val="45"/>
  </w:num>
  <w:num w:numId="55" w16cid:durableId="1571962898">
    <w:abstractNumId w:val="99"/>
  </w:num>
  <w:num w:numId="56" w16cid:durableId="1836455362">
    <w:abstractNumId w:val="21"/>
  </w:num>
  <w:num w:numId="57" w16cid:durableId="899948720">
    <w:abstractNumId w:val="60"/>
  </w:num>
  <w:num w:numId="58" w16cid:durableId="1434323696">
    <w:abstractNumId w:val="30"/>
  </w:num>
  <w:num w:numId="59" w16cid:durableId="1961841733">
    <w:abstractNumId w:val="5"/>
  </w:num>
  <w:num w:numId="60" w16cid:durableId="1118138266">
    <w:abstractNumId w:val="59"/>
  </w:num>
  <w:num w:numId="61" w16cid:durableId="352272452">
    <w:abstractNumId w:val="19"/>
  </w:num>
  <w:num w:numId="62" w16cid:durableId="1642687205">
    <w:abstractNumId w:val="35"/>
  </w:num>
  <w:num w:numId="63" w16cid:durableId="1795177031">
    <w:abstractNumId w:val="67"/>
  </w:num>
  <w:num w:numId="64" w16cid:durableId="1081148311">
    <w:abstractNumId w:val="14"/>
  </w:num>
  <w:num w:numId="65" w16cid:durableId="11536202">
    <w:abstractNumId w:val="77"/>
  </w:num>
  <w:num w:numId="66" w16cid:durableId="2053773342">
    <w:abstractNumId w:val="65"/>
  </w:num>
  <w:num w:numId="67" w16cid:durableId="1151561129">
    <w:abstractNumId w:val="41"/>
  </w:num>
  <w:num w:numId="68" w16cid:durableId="390617130">
    <w:abstractNumId w:val="51"/>
  </w:num>
  <w:num w:numId="69" w16cid:durableId="128284007">
    <w:abstractNumId w:val="24"/>
  </w:num>
  <w:num w:numId="70" w16cid:durableId="159469189">
    <w:abstractNumId w:val="75"/>
  </w:num>
  <w:num w:numId="71" w16cid:durableId="4595268">
    <w:abstractNumId w:val="11"/>
  </w:num>
  <w:num w:numId="72" w16cid:durableId="1323047837">
    <w:abstractNumId w:val="48"/>
  </w:num>
  <w:num w:numId="73" w16cid:durableId="1667783647">
    <w:abstractNumId w:val="17"/>
  </w:num>
  <w:num w:numId="74" w16cid:durableId="1902060298">
    <w:abstractNumId w:val="79"/>
  </w:num>
  <w:num w:numId="75" w16cid:durableId="1087923158">
    <w:abstractNumId w:val="18"/>
  </w:num>
  <w:num w:numId="76" w16cid:durableId="1382821649">
    <w:abstractNumId w:val="40"/>
  </w:num>
  <w:num w:numId="77" w16cid:durableId="1053306833">
    <w:abstractNumId w:val="32"/>
  </w:num>
  <w:num w:numId="78" w16cid:durableId="2136215419">
    <w:abstractNumId w:val="90"/>
  </w:num>
  <w:num w:numId="79" w16cid:durableId="485323287">
    <w:abstractNumId w:val="10"/>
  </w:num>
  <w:num w:numId="80" w16cid:durableId="1992177097">
    <w:abstractNumId w:val="6"/>
  </w:num>
  <w:num w:numId="81" w16cid:durableId="1247613655">
    <w:abstractNumId w:val="66"/>
  </w:num>
  <w:num w:numId="82" w16cid:durableId="1044135858">
    <w:abstractNumId w:val="52"/>
  </w:num>
  <w:num w:numId="83" w16cid:durableId="691106827">
    <w:abstractNumId w:val="15"/>
  </w:num>
  <w:num w:numId="84" w16cid:durableId="971834585">
    <w:abstractNumId w:val="73"/>
  </w:num>
  <w:num w:numId="85" w16cid:durableId="14616608">
    <w:abstractNumId w:val="55"/>
  </w:num>
  <w:num w:numId="86" w16cid:durableId="291601099">
    <w:abstractNumId w:val="53"/>
  </w:num>
  <w:num w:numId="87" w16cid:durableId="1085221315">
    <w:abstractNumId w:val="34"/>
  </w:num>
  <w:num w:numId="88" w16cid:durableId="828135071">
    <w:abstractNumId w:val="22"/>
  </w:num>
  <w:num w:numId="89" w16cid:durableId="965693807">
    <w:abstractNumId w:val="31"/>
  </w:num>
  <w:num w:numId="90" w16cid:durableId="2022470625">
    <w:abstractNumId w:val="64"/>
  </w:num>
  <w:num w:numId="91" w16cid:durableId="346517539">
    <w:abstractNumId w:val="13"/>
  </w:num>
  <w:num w:numId="92" w16cid:durableId="2110462456">
    <w:abstractNumId w:val="93"/>
  </w:num>
  <w:num w:numId="93" w16cid:durableId="1831671838">
    <w:abstractNumId w:val="20"/>
  </w:num>
  <w:num w:numId="94" w16cid:durableId="1807315673">
    <w:abstractNumId w:val="83"/>
  </w:num>
  <w:num w:numId="95" w16cid:durableId="1052464071">
    <w:abstractNumId w:val="85"/>
  </w:num>
  <w:num w:numId="96" w16cid:durableId="883558720">
    <w:abstractNumId w:val="74"/>
  </w:num>
  <w:num w:numId="97" w16cid:durableId="1138306372">
    <w:abstractNumId w:val="8"/>
  </w:num>
  <w:num w:numId="98" w16cid:durableId="815685445">
    <w:abstractNumId w:val="16"/>
  </w:num>
  <w:num w:numId="99" w16cid:durableId="1747453355">
    <w:abstractNumId w:val="97"/>
  </w:num>
  <w:num w:numId="100" w16cid:durableId="1226185857">
    <w:abstractNumId w:val="88"/>
  </w:num>
  <w:num w:numId="101" w16cid:durableId="991179678">
    <w:abstractNumId w:val="43"/>
  </w:num>
  <w:num w:numId="102" w16cid:durableId="297615621">
    <w:abstractNumId w:val="95"/>
  </w:num>
  <w:num w:numId="103" w16cid:durableId="628823988">
    <w:abstractNumId w:val="9"/>
  </w:num>
  <w:num w:numId="104" w16cid:durableId="2052730254">
    <w:abstractNumId w:val="68"/>
  </w:num>
  <w:num w:numId="105" w16cid:durableId="900404995">
    <w:abstractNumId w:val="72"/>
  </w:num>
  <w:num w:numId="106" w16cid:durableId="407774779">
    <w:abstractNumId w:val="91"/>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639"/>
    <w:rsid w:val="00001082"/>
    <w:rsid w:val="00002F45"/>
    <w:rsid w:val="000030FC"/>
    <w:rsid w:val="0000770A"/>
    <w:rsid w:val="000152D5"/>
    <w:rsid w:val="00016229"/>
    <w:rsid w:val="00017FDB"/>
    <w:rsid w:val="00030AFF"/>
    <w:rsid w:val="00031A3E"/>
    <w:rsid w:val="00031B44"/>
    <w:rsid w:val="0003218C"/>
    <w:rsid w:val="000321D8"/>
    <w:rsid w:val="000324AA"/>
    <w:rsid w:val="00032A09"/>
    <w:rsid w:val="000345D6"/>
    <w:rsid w:val="000346AE"/>
    <w:rsid w:val="00035A9F"/>
    <w:rsid w:val="00035F95"/>
    <w:rsid w:val="000405A4"/>
    <w:rsid w:val="00044A64"/>
    <w:rsid w:val="00051517"/>
    <w:rsid w:val="00063092"/>
    <w:rsid w:val="000710AB"/>
    <w:rsid w:val="00075153"/>
    <w:rsid w:val="000751C6"/>
    <w:rsid w:val="00083918"/>
    <w:rsid w:val="000855FA"/>
    <w:rsid w:val="00086CF8"/>
    <w:rsid w:val="0009059F"/>
    <w:rsid w:val="00090747"/>
    <w:rsid w:val="00090F25"/>
    <w:rsid w:val="000915B1"/>
    <w:rsid w:val="00094E27"/>
    <w:rsid w:val="000A0C74"/>
    <w:rsid w:val="000A24B4"/>
    <w:rsid w:val="000A2BFF"/>
    <w:rsid w:val="000A3719"/>
    <w:rsid w:val="000B10BA"/>
    <w:rsid w:val="000B23C8"/>
    <w:rsid w:val="000B30F3"/>
    <w:rsid w:val="000B4EB9"/>
    <w:rsid w:val="000B5DBB"/>
    <w:rsid w:val="000C4F77"/>
    <w:rsid w:val="000C56B8"/>
    <w:rsid w:val="000C68FC"/>
    <w:rsid w:val="000D1136"/>
    <w:rsid w:val="000D190E"/>
    <w:rsid w:val="000D199A"/>
    <w:rsid w:val="000D60B4"/>
    <w:rsid w:val="000D6419"/>
    <w:rsid w:val="000E0792"/>
    <w:rsid w:val="000E3571"/>
    <w:rsid w:val="000E4CA0"/>
    <w:rsid w:val="000E5948"/>
    <w:rsid w:val="000E7046"/>
    <w:rsid w:val="000F5F3B"/>
    <w:rsid w:val="000F77FE"/>
    <w:rsid w:val="00100B6E"/>
    <w:rsid w:val="00102156"/>
    <w:rsid w:val="00102814"/>
    <w:rsid w:val="00103666"/>
    <w:rsid w:val="00103B3E"/>
    <w:rsid w:val="00104D1E"/>
    <w:rsid w:val="0010616F"/>
    <w:rsid w:val="001078C7"/>
    <w:rsid w:val="001106F4"/>
    <w:rsid w:val="0011086D"/>
    <w:rsid w:val="00111432"/>
    <w:rsid w:val="00111F77"/>
    <w:rsid w:val="00114CBF"/>
    <w:rsid w:val="00116B6B"/>
    <w:rsid w:val="00120F5E"/>
    <w:rsid w:val="00122801"/>
    <w:rsid w:val="00123959"/>
    <w:rsid w:val="00124ECD"/>
    <w:rsid w:val="001257D2"/>
    <w:rsid w:val="00126408"/>
    <w:rsid w:val="00131F5F"/>
    <w:rsid w:val="0013307E"/>
    <w:rsid w:val="00133553"/>
    <w:rsid w:val="00137473"/>
    <w:rsid w:val="001447E5"/>
    <w:rsid w:val="001449C0"/>
    <w:rsid w:val="00151A8A"/>
    <w:rsid w:val="00156724"/>
    <w:rsid w:val="001571D8"/>
    <w:rsid w:val="00161265"/>
    <w:rsid w:val="00162FEE"/>
    <w:rsid w:val="00170714"/>
    <w:rsid w:val="00176025"/>
    <w:rsid w:val="0017704B"/>
    <w:rsid w:val="001773EF"/>
    <w:rsid w:val="001800CE"/>
    <w:rsid w:val="00191BFA"/>
    <w:rsid w:val="00192A0E"/>
    <w:rsid w:val="00194B56"/>
    <w:rsid w:val="00194B87"/>
    <w:rsid w:val="001950BB"/>
    <w:rsid w:val="00196B66"/>
    <w:rsid w:val="001A11F2"/>
    <w:rsid w:val="001A2100"/>
    <w:rsid w:val="001A3357"/>
    <w:rsid w:val="001A5CB4"/>
    <w:rsid w:val="001A7AFD"/>
    <w:rsid w:val="001A7BBF"/>
    <w:rsid w:val="001B055A"/>
    <w:rsid w:val="001C35B2"/>
    <w:rsid w:val="001C3F60"/>
    <w:rsid w:val="001C65B8"/>
    <w:rsid w:val="001C6C04"/>
    <w:rsid w:val="001D4B12"/>
    <w:rsid w:val="001E4BC0"/>
    <w:rsid w:val="001E4E49"/>
    <w:rsid w:val="001E514A"/>
    <w:rsid w:val="001E60AC"/>
    <w:rsid w:val="001F4A09"/>
    <w:rsid w:val="001F7353"/>
    <w:rsid w:val="00203AA4"/>
    <w:rsid w:val="002045B1"/>
    <w:rsid w:val="002054C7"/>
    <w:rsid w:val="00206303"/>
    <w:rsid w:val="0021086A"/>
    <w:rsid w:val="00212B84"/>
    <w:rsid w:val="00217566"/>
    <w:rsid w:val="00217A23"/>
    <w:rsid w:val="00220810"/>
    <w:rsid w:val="0022120A"/>
    <w:rsid w:val="00223E14"/>
    <w:rsid w:val="00227BE9"/>
    <w:rsid w:val="00231218"/>
    <w:rsid w:val="002321A6"/>
    <w:rsid w:val="002327B4"/>
    <w:rsid w:val="0023757F"/>
    <w:rsid w:val="002375D2"/>
    <w:rsid w:val="0023767C"/>
    <w:rsid w:val="002418C2"/>
    <w:rsid w:val="0024568D"/>
    <w:rsid w:val="00245B01"/>
    <w:rsid w:val="002469A6"/>
    <w:rsid w:val="00247D7A"/>
    <w:rsid w:val="00253693"/>
    <w:rsid w:val="00257556"/>
    <w:rsid w:val="00260249"/>
    <w:rsid w:val="002606E0"/>
    <w:rsid w:val="0026233E"/>
    <w:rsid w:val="00264814"/>
    <w:rsid w:val="002652CC"/>
    <w:rsid w:val="00271476"/>
    <w:rsid w:val="002748D2"/>
    <w:rsid w:val="00274FA0"/>
    <w:rsid w:val="0027530C"/>
    <w:rsid w:val="00280D06"/>
    <w:rsid w:val="00281686"/>
    <w:rsid w:val="00284617"/>
    <w:rsid w:val="00284A06"/>
    <w:rsid w:val="00284B65"/>
    <w:rsid w:val="0028607C"/>
    <w:rsid w:val="002860BB"/>
    <w:rsid w:val="00292F56"/>
    <w:rsid w:val="00293E88"/>
    <w:rsid w:val="00297FE0"/>
    <w:rsid w:val="002A0D68"/>
    <w:rsid w:val="002A1A38"/>
    <w:rsid w:val="002A2AC5"/>
    <w:rsid w:val="002A4D6D"/>
    <w:rsid w:val="002A5C1A"/>
    <w:rsid w:val="002A6159"/>
    <w:rsid w:val="002B4B48"/>
    <w:rsid w:val="002B684F"/>
    <w:rsid w:val="002C1C8C"/>
    <w:rsid w:val="002C663C"/>
    <w:rsid w:val="002D1145"/>
    <w:rsid w:val="002D1603"/>
    <w:rsid w:val="002D1782"/>
    <w:rsid w:val="002D17F8"/>
    <w:rsid w:val="002D3201"/>
    <w:rsid w:val="002D7212"/>
    <w:rsid w:val="002E0CB6"/>
    <w:rsid w:val="002E7564"/>
    <w:rsid w:val="002F00E8"/>
    <w:rsid w:val="002F1C9A"/>
    <w:rsid w:val="002F38D1"/>
    <w:rsid w:val="002F3AA2"/>
    <w:rsid w:val="002F5E76"/>
    <w:rsid w:val="002F6EC6"/>
    <w:rsid w:val="002F7966"/>
    <w:rsid w:val="002F7DBC"/>
    <w:rsid w:val="00300ABC"/>
    <w:rsid w:val="00302014"/>
    <w:rsid w:val="0030249D"/>
    <w:rsid w:val="00303A3C"/>
    <w:rsid w:val="003048D9"/>
    <w:rsid w:val="00306464"/>
    <w:rsid w:val="00306B0E"/>
    <w:rsid w:val="00306BAF"/>
    <w:rsid w:val="00310877"/>
    <w:rsid w:val="00310B37"/>
    <w:rsid w:val="00311FA8"/>
    <w:rsid w:val="003135DE"/>
    <w:rsid w:val="00313857"/>
    <w:rsid w:val="00314B8E"/>
    <w:rsid w:val="0032146E"/>
    <w:rsid w:val="00333510"/>
    <w:rsid w:val="003364A2"/>
    <w:rsid w:val="00337935"/>
    <w:rsid w:val="00345747"/>
    <w:rsid w:val="00345ADE"/>
    <w:rsid w:val="00347F91"/>
    <w:rsid w:val="00350BB0"/>
    <w:rsid w:val="00352E76"/>
    <w:rsid w:val="00353FC0"/>
    <w:rsid w:val="0036162C"/>
    <w:rsid w:val="00361CA1"/>
    <w:rsid w:val="00365797"/>
    <w:rsid w:val="00366B76"/>
    <w:rsid w:val="00366DB9"/>
    <w:rsid w:val="00370CC6"/>
    <w:rsid w:val="00371087"/>
    <w:rsid w:val="00373D2A"/>
    <w:rsid w:val="00381AAC"/>
    <w:rsid w:val="003873A0"/>
    <w:rsid w:val="00387864"/>
    <w:rsid w:val="00387E95"/>
    <w:rsid w:val="00392458"/>
    <w:rsid w:val="003939BC"/>
    <w:rsid w:val="003948C8"/>
    <w:rsid w:val="003A0F02"/>
    <w:rsid w:val="003A25F8"/>
    <w:rsid w:val="003A2B58"/>
    <w:rsid w:val="003A3316"/>
    <w:rsid w:val="003A5316"/>
    <w:rsid w:val="003A70B9"/>
    <w:rsid w:val="003B47F3"/>
    <w:rsid w:val="003B6165"/>
    <w:rsid w:val="003C31BC"/>
    <w:rsid w:val="003C3B14"/>
    <w:rsid w:val="003C3C57"/>
    <w:rsid w:val="003C4715"/>
    <w:rsid w:val="003C4A5B"/>
    <w:rsid w:val="003C67EA"/>
    <w:rsid w:val="003C7405"/>
    <w:rsid w:val="003D217B"/>
    <w:rsid w:val="003D2501"/>
    <w:rsid w:val="003D33AF"/>
    <w:rsid w:val="003D692F"/>
    <w:rsid w:val="003D6BF1"/>
    <w:rsid w:val="003D6CF6"/>
    <w:rsid w:val="003D741F"/>
    <w:rsid w:val="003E0E7E"/>
    <w:rsid w:val="003E2EE6"/>
    <w:rsid w:val="003E60D9"/>
    <w:rsid w:val="003F3504"/>
    <w:rsid w:val="003F54D0"/>
    <w:rsid w:val="003F5D9C"/>
    <w:rsid w:val="004028BA"/>
    <w:rsid w:val="0041054E"/>
    <w:rsid w:val="004107A1"/>
    <w:rsid w:val="00412E82"/>
    <w:rsid w:val="00413015"/>
    <w:rsid w:val="00414B36"/>
    <w:rsid w:val="0041647C"/>
    <w:rsid w:val="00416A39"/>
    <w:rsid w:val="0042164C"/>
    <w:rsid w:val="004229D3"/>
    <w:rsid w:val="004306BE"/>
    <w:rsid w:val="00433012"/>
    <w:rsid w:val="00435D39"/>
    <w:rsid w:val="0043744E"/>
    <w:rsid w:val="004413B2"/>
    <w:rsid w:val="00442278"/>
    <w:rsid w:val="00442575"/>
    <w:rsid w:val="00451861"/>
    <w:rsid w:val="00453F6F"/>
    <w:rsid w:val="0045404C"/>
    <w:rsid w:val="00462C92"/>
    <w:rsid w:val="004677F7"/>
    <w:rsid w:val="00470A39"/>
    <w:rsid w:val="00471650"/>
    <w:rsid w:val="00472901"/>
    <w:rsid w:val="0048131C"/>
    <w:rsid w:val="00481600"/>
    <w:rsid w:val="00481A6F"/>
    <w:rsid w:val="004862E8"/>
    <w:rsid w:val="00486F0A"/>
    <w:rsid w:val="00487C82"/>
    <w:rsid w:val="00490B9C"/>
    <w:rsid w:val="00491BE5"/>
    <w:rsid w:val="00493162"/>
    <w:rsid w:val="00494ACC"/>
    <w:rsid w:val="004A039A"/>
    <w:rsid w:val="004A06C0"/>
    <w:rsid w:val="004A1EE8"/>
    <w:rsid w:val="004A2087"/>
    <w:rsid w:val="004A5CD7"/>
    <w:rsid w:val="004B036B"/>
    <w:rsid w:val="004B0B51"/>
    <w:rsid w:val="004B1FF0"/>
    <w:rsid w:val="004B27C2"/>
    <w:rsid w:val="004B2CBB"/>
    <w:rsid w:val="004B389E"/>
    <w:rsid w:val="004B65B7"/>
    <w:rsid w:val="004B66EB"/>
    <w:rsid w:val="004B723D"/>
    <w:rsid w:val="004C2CE4"/>
    <w:rsid w:val="004C50C5"/>
    <w:rsid w:val="004C5533"/>
    <w:rsid w:val="004C5A3B"/>
    <w:rsid w:val="004D1985"/>
    <w:rsid w:val="004E383F"/>
    <w:rsid w:val="004E6D58"/>
    <w:rsid w:val="004E6F94"/>
    <w:rsid w:val="004E7C8A"/>
    <w:rsid w:val="004F01F5"/>
    <w:rsid w:val="004F0213"/>
    <w:rsid w:val="004F16B3"/>
    <w:rsid w:val="004F24DC"/>
    <w:rsid w:val="004F4A81"/>
    <w:rsid w:val="004F52E4"/>
    <w:rsid w:val="004F6169"/>
    <w:rsid w:val="00502662"/>
    <w:rsid w:val="00504021"/>
    <w:rsid w:val="005063DC"/>
    <w:rsid w:val="00506B5C"/>
    <w:rsid w:val="00507E53"/>
    <w:rsid w:val="00511A06"/>
    <w:rsid w:val="00515D41"/>
    <w:rsid w:val="005216CB"/>
    <w:rsid w:val="00521D5C"/>
    <w:rsid w:val="00525A29"/>
    <w:rsid w:val="00532304"/>
    <w:rsid w:val="0053553D"/>
    <w:rsid w:val="005372B8"/>
    <w:rsid w:val="00540473"/>
    <w:rsid w:val="00541110"/>
    <w:rsid w:val="005425D7"/>
    <w:rsid w:val="00543367"/>
    <w:rsid w:val="00553187"/>
    <w:rsid w:val="00556B45"/>
    <w:rsid w:val="0056091E"/>
    <w:rsid w:val="005614EE"/>
    <w:rsid w:val="00564634"/>
    <w:rsid w:val="0056569F"/>
    <w:rsid w:val="00566A02"/>
    <w:rsid w:val="00566A4D"/>
    <w:rsid w:val="00572F3F"/>
    <w:rsid w:val="00576073"/>
    <w:rsid w:val="005809BC"/>
    <w:rsid w:val="005818EA"/>
    <w:rsid w:val="005838F4"/>
    <w:rsid w:val="00584DA7"/>
    <w:rsid w:val="0059433F"/>
    <w:rsid w:val="005955F2"/>
    <w:rsid w:val="005958CB"/>
    <w:rsid w:val="005A2ADF"/>
    <w:rsid w:val="005A466E"/>
    <w:rsid w:val="005A6804"/>
    <w:rsid w:val="005B0A42"/>
    <w:rsid w:val="005B1669"/>
    <w:rsid w:val="005B38E5"/>
    <w:rsid w:val="005B4D3E"/>
    <w:rsid w:val="005B53C6"/>
    <w:rsid w:val="005C0D1D"/>
    <w:rsid w:val="005C22E9"/>
    <w:rsid w:val="005C3CEA"/>
    <w:rsid w:val="005C755D"/>
    <w:rsid w:val="005C7B9D"/>
    <w:rsid w:val="005D1C16"/>
    <w:rsid w:val="005D5AF9"/>
    <w:rsid w:val="005E5D96"/>
    <w:rsid w:val="005F00A4"/>
    <w:rsid w:val="005F121E"/>
    <w:rsid w:val="005F6019"/>
    <w:rsid w:val="005F6822"/>
    <w:rsid w:val="005F74C5"/>
    <w:rsid w:val="0060130D"/>
    <w:rsid w:val="00601350"/>
    <w:rsid w:val="00602366"/>
    <w:rsid w:val="006025F7"/>
    <w:rsid w:val="006028E8"/>
    <w:rsid w:val="00602B15"/>
    <w:rsid w:val="00604D71"/>
    <w:rsid w:val="0060558F"/>
    <w:rsid w:val="006060E4"/>
    <w:rsid w:val="00613F1F"/>
    <w:rsid w:val="00613FB0"/>
    <w:rsid w:val="00615BFC"/>
    <w:rsid w:val="006177EB"/>
    <w:rsid w:val="00621D03"/>
    <w:rsid w:val="00622DE6"/>
    <w:rsid w:val="00625749"/>
    <w:rsid w:val="0062667E"/>
    <w:rsid w:val="006329CA"/>
    <w:rsid w:val="00635606"/>
    <w:rsid w:val="00635A39"/>
    <w:rsid w:val="00637067"/>
    <w:rsid w:val="006413A1"/>
    <w:rsid w:val="00641ED0"/>
    <w:rsid w:val="0065056E"/>
    <w:rsid w:val="006518BD"/>
    <w:rsid w:val="006548DB"/>
    <w:rsid w:val="00654E04"/>
    <w:rsid w:val="00656F10"/>
    <w:rsid w:val="0066138B"/>
    <w:rsid w:val="00666147"/>
    <w:rsid w:val="00666F98"/>
    <w:rsid w:val="006715AA"/>
    <w:rsid w:val="00677BBD"/>
    <w:rsid w:val="00677CD4"/>
    <w:rsid w:val="00684A2F"/>
    <w:rsid w:val="00684F11"/>
    <w:rsid w:val="006858E4"/>
    <w:rsid w:val="006859A9"/>
    <w:rsid w:val="00686AA4"/>
    <w:rsid w:val="0068757A"/>
    <w:rsid w:val="006909B7"/>
    <w:rsid w:val="00696784"/>
    <w:rsid w:val="006A01B4"/>
    <w:rsid w:val="006A1860"/>
    <w:rsid w:val="006B4BFD"/>
    <w:rsid w:val="006B575C"/>
    <w:rsid w:val="006B6152"/>
    <w:rsid w:val="006B62D5"/>
    <w:rsid w:val="006C03A7"/>
    <w:rsid w:val="006C0EBD"/>
    <w:rsid w:val="006C71EC"/>
    <w:rsid w:val="006D1E61"/>
    <w:rsid w:val="006D56C6"/>
    <w:rsid w:val="006D573C"/>
    <w:rsid w:val="006D600F"/>
    <w:rsid w:val="006E2614"/>
    <w:rsid w:val="006E4A8C"/>
    <w:rsid w:val="006E4DE6"/>
    <w:rsid w:val="006E4EB2"/>
    <w:rsid w:val="006E5677"/>
    <w:rsid w:val="006F0639"/>
    <w:rsid w:val="006F1F4A"/>
    <w:rsid w:val="00704775"/>
    <w:rsid w:val="00711291"/>
    <w:rsid w:val="00713B2A"/>
    <w:rsid w:val="00716135"/>
    <w:rsid w:val="00721CDF"/>
    <w:rsid w:val="007237E5"/>
    <w:rsid w:val="00723CE4"/>
    <w:rsid w:val="0072419A"/>
    <w:rsid w:val="007245CD"/>
    <w:rsid w:val="00724BA9"/>
    <w:rsid w:val="00726147"/>
    <w:rsid w:val="00727D5E"/>
    <w:rsid w:val="00732161"/>
    <w:rsid w:val="00732F89"/>
    <w:rsid w:val="0073438A"/>
    <w:rsid w:val="00734D2F"/>
    <w:rsid w:val="007371E7"/>
    <w:rsid w:val="00737A2E"/>
    <w:rsid w:val="00741672"/>
    <w:rsid w:val="00742985"/>
    <w:rsid w:val="007436AB"/>
    <w:rsid w:val="00750971"/>
    <w:rsid w:val="00753399"/>
    <w:rsid w:val="00754151"/>
    <w:rsid w:val="00756199"/>
    <w:rsid w:val="007642F1"/>
    <w:rsid w:val="0076510B"/>
    <w:rsid w:val="007676C3"/>
    <w:rsid w:val="00767A5D"/>
    <w:rsid w:val="00770209"/>
    <w:rsid w:val="00770A73"/>
    <w:rsid w:val="00772E63"/>
    <w:rsid w:val="00782757"/>
    <w:rsid w:val="00784EE8"/>
    <w:rsid w:val="00790DA3"/>
    <w:rsid w:val="007929A2"/>
    <w:rsid w:val="00792B35"/>
    <w:rsid w:val="00794F1C"/>
    <w:rsid w:val="00795270"/>
    <w:rsid w:val="00797B41"/>
    <w:rsid w:val="007A0512"/>
    <w:rsid w:val="007A27A1"/>
    <w:rsid w:val="007A63E0"/>
    <w:rsid w:val="007B0E8B"/>
    <w:rsid w:val="007B2B15"/>
    <w:rsid w:val="007B5C23"/>
    <w:rsid w:val="007B78C7"/>
    <w:rsid w:val="007C190E"/>
    <w:rsid w:val="007C1D39"/>
    <w:rsid w:val="007C7BB4"/>
    <w:rsid w:val="007D3F93"/>
    <w:rsid w:val="007E1D19"/>
    <w:rsid w:val="007E2EDA"/>
    <w:rsid w:val="007E2FB2"/>
    <w:rsid w:val="007E46FB"/>
    <w:rsid w:val="007F3672"/>
    <w:rsid w:val="007F37E7"/>
    <w:rsid w:val="007F5DD5"/>
    <w:rsid w:val="007F6B71"/>
    <w:rsid w:val="007F6C7A"/>
    <w:rsid w:val="00801989"/>
    <w:rsid w:val="00801E64"/>
    <w:rsid w:val="008058B4"/>
    <w:rsid w:val="00805DB7"/>
    <w:rsid w:val="00805E93"/>
    <w:rsid w:val="008079D9"/>
    <w:rsid w:val="00807CAA"/>
    <w:rsid w:val="00811A15"/>
    <w:rsid w:val="00812C20"/>
    <w:rsid w:val="008154C0"/>
    <w:rsid w:val="00815645"/>
    <w:rsid w:val="00815B5F"/>
    <w:rsid w:val="00816345"/>
    <w:rsid w:val="008178FF"/>
    <w:rsid w:val="00820DE2"/>
    <w:rsid w:val="00826BED"/>
    <w:rsid w:val="00827B1B"/>
    <w:rsid w:val="00830270"/>
    <w:rsid w:val="00834B9C"/>
    <w:rsid w:val="00834F62"/>
    <w:rsid w:val="00837D98"/>
    <w:rsid w:val="00843E12"/>
    <w:rsid w:val="008445B3"/>
    <w:rsid w:val="008448C4"/>
    <w:rsid w:val="008504A2"/>
    <w:rsid w:val="00851224"/>
    <w:rsid w:val="008517B4"/>
    <w:rsid w:val="00852C3B"/>
    <w:rsid w:val="00853200"/>
    <w:rsid w:val="00853898"/>
    <w:rsid w:val="00853E6C"/>
    <w:rsid w:val="008565DD"/>
    <w:rsid w:val="008646A5"/>
    <w:rsid w:val="00864A84"/>
    <w:rsid w:val="00866A1C"/>
    <w:rsid w:val="00866A28"/>
    <w:rsid w:val="00870DAB"/>
    <w:rsid w:val="008736FC"/>
    <w:rsid w:val="00876786"/>
    <w:rsid w:val="00882C4C"/>
    <w:rsid w:val="00883D82"/>
    <w:rsid w:val="00886482"/>
    <w:rsid w:val="008868D5"/>
    <w:rsid w:val="00887C72"/>
    <w:rsid w:val="00891519"/>
    <w:rsid w:val="008927F9"/>
    <w:rsid w:val="00893997"/>
    <w:rsid w:val="00894896"/>
    <w:rsid w:val="00895054"/>
    <w:rsid w:val="00896E89"/>
    <w:rsid w:val="008A1CB6"/>
    <w:rsid w:val="008A2929"/>
    <w:rsid w:val="008A6607"/>
    <w:rsid w:val="008B0803"/>
    <w:rsid w:val="008B1CBD"/>
    <w:rsid w:val="008B2D58"/>
    <w:rsid w:val="008B2E4F"/>
    <w:rsid w:val="008C00CE"/>
    <w:rsid w:val="008C0A5B"/>
    <w:rsid w:val="008C0E50"/>
    <w:rsid w:val="008C1EFF"/>
    <w:rsid w:val="008C2E0E"/>
    <w:rsid w:val="008C582B"/>
    <w:rsid w:val="008C7884"/>
    <w:rsid w:val="008D50C0"/>
    <w:rsid w:val="008D6DBE"/>
    <w:rsid w:val="008E37AE"/>
    <w:rsid w:val="008F079D"/>
    <w:rsid w:val="008F28CA"/>
    <w:rsid w:val="008F5B5E"/>
    <w:rsid w:val="008F6B0F"/>
    <w:rsid w:val="008F7BF2"/>
    <w:rsid w:val="0090074E"/>
    <w:rsid w:val="009020F6"/>
    <w:rsid w:val="0090338B"/>
    <w:rsid w:val="0090571C"/>
    <w:rsid w:val="009142B1"/>
    <w:rsid w:val="00914861"/>
    <w:rsid w:val="00914BE8"/>
    <w:rsid w:val="00914D17"/>
    <w:rsid w:val="00916EC5"/>
    <w:rsid w:val="00921C88"/>
    <w:rsid w:val="0092392A"/>
    <w:rsid w:val="009248DA"/>
    <w:rsid w:val="009253B7"/>
    <w:rsid w:val="00925758"/>
    <w:rsid w:val="009260D3"/>
    <w:rsid w:val="00927001"/>
    <w:rsid w:val="0093125A"/>
    <w:rsid w:val="00932A20"/>
    <w:rsid w:val="00936A2F"/>
    <w:rsid w:val="00937F16"/>
    <w:rsid w:val="009428B0"/>
    <w:rsid w:val="009451EC"/>
    <w:rsid w:val="00960105"/>
    <w:rsid w:val="009604B8"/>
    <w:rsid w:val="009612B2"/>
    <w:rsid w:val="009624CB"/>
    <w:rsid w:val="00962E91"/>
    <w:rsid w:val="00964284"/>
    <w:rsid w:val="00966DD9"/>
    <w:rsid w:val="009709F5"/>
    <w:rsid w:val="00971332"/>
    <w:rsid w:val="0097252E"/>
    <w:rsid w:val="00972A58"/>
    <w:rsid w:val="00972A91"/>
    <w:rsid w:val="00972D1E"/>
    <w:rsid w:val="00974ABF"/>
    <w:rsid w:val="00975650"/>
    <w:rsid w:val="009756F1"/>
    <w:rsid w:val="00976399"/>
    <w:rsid w:val="00980CF2"/>
    <w:rsid w:val="00984241"/>
    <w:rsid w:val="00984C65"/>
    <w:rsid w:val="00985731"/>
    <w:rsid w:val="0099311A"/>
    <w:rsid w:val="0099316D"/>
    <w:rsid w:val="00993345"/>
    <w:rsid w:val="00995AF6"/>
    <w:rsid w:val="00996B22"/>
    <w:rsid w:val="0099702A"/>
    <w:rsid w:val="009A0995"/>
    <w:rsid w:val="009A2FDA"/>
    <w:rsid w:val="009A39E3"/>
    <w:rsid w:val="009A411A"/>
    <w:rsid w:val="009A4F89"/>
    <w:rsid w:val="009A5EB4"/>
    <w:rsid w:val="009A6547"/>
    <w:rsid w:val="009B0293"/>
    <w:rsid w:val="009B204F"/>
    <w:rsid w:val="009C2FC2"/>
    <w:rsid w:val="009C5659"/>
    <w:rsid w:val="009C7FC0"/>
    <w:rsid w:val="009D1C08"/>
    <w:rsid w:val="009D32A9"/>
    <w:rsid w:val="009D3D34"/>
    <w:rsid w:val="009D6738"/>
    <w:rsid w:val="009D6935"/>
    <w:rsid w:val="009E03DB"/>
    <w:rsid w:val="009E15E5"/>
    <w:rsid w:val="009E4972"/>
    <w:rsid w:val="009E4A07"/>
    <w:rsid w:val="009E6763"/>
    <w:rsid w:val="009E74B6"/>
    <w:rsid w:val="009E7CFC"/>
    <w:rsid w:val="009F224B"/>
    <w:rsid w:val="009F2EB8"/>
    <w:rsid w:val="009F4B4F"/>
    <w:rsid w:val="009F4E85"/>
    <w:rsid w:val="009F547F"/>
    <w:rsid w:val="00A05191"/>
    <w:rsid w:val="00A10C0D"/>
    <w:rsid w:val="00A11B18"/>
    <w:rsid w:val="00A16989"/>
    <w:rsid w:val="00A17E20"/>
    <w:rsid w:val="00A20FDD"/>
    <w:rsid w:val="00A2345F"/>
    <w:rsid w:val="00A237B0"/>
    <w:rsid w:val="00A24394"/>
    <w:rsid w:val="00A26013"/>
    <w:rsid w:val="00A26177"/>
    <w:rsid w:val="00A26835"/>
    <w:rsid w:val="00A26AA8"/>
    <w:rsid w:val="00A403FF"/>
    <w:rsid w:val="00A40E7F"/>
    <w:rsid w:val="00A41B1B"/>
    <w:rsid w:val="00A45248"/>
    <w:rsid w:val="00A45873"/>
    <w:rsid w:val="00A45DBA"/>
    <w:rsid w:val="00A46A69"/>
    <w:rsid w:val="00A53713"/>
    <w:rsid w:val="00A542BE"/>
    <w:rsid w:val="00A57EF2"/>
    <w:rsid w:val="00A60193"/>
    <w:rsid w:val="00A67EEC"/>
    <w:rsid w:val="00A70A3E"/>
    <w:rsid w:val="00A71446"/>
    <w:rsid w:val="00A75CFC"/>
    <w:rsid w:val="00A809A9"/>
    <w:rsid w:val="00A82725"/>
    <w:rsid w:val="00A92C0E"/>
    <w:rsid w:val="00A95360"/>
    <w:rsid w:val="00A95A4F"/>
    <w:rsid w:val="00A97CC4"/>
    <w:rsid w:val="00AA12DE"/>
    <w:rsid w:val="00AA369A"/>
    <w:rsid w:val="00AA7EF9"/>
    <w:rsid w:val="00AB1A2E"/>
    <w:rsid w:val="00AB21C9"/>
    <w:rsid w:val="00AB24E1"/>
    <w:rsid w:val="00AB3451"/>
    <w:rsid w:val="00AB4994"/>
    <w:rsid w:val="00AB4D57"/>
    <w:rsid w:val="00AB6E34"/>
    <w:rsid w:val="00AC6042"/>
    <w:rsid w:val="00AC61C9"/>
    <w:rsid w:val="00AD6996"/>
    <w:rsid w:val="00AE4D73"/>
    <w:rsid w:val="00AE4F0A"/>
    <w:rsid w:val="00AE6260"/>
    <w:rsid w:val="00AE6E2C"/>
    <w:rsid w:val="00AE7E24"/>
    <w:rsid w:val="00AF5538"/>
    <w:rsid w:val="00AF7982"/>
    <w:rsid w:val="00B01A16"/>
    <w:rsid w:val="00B0251C"/>
    <w:rsid w:val="00B10742"/>
    <w:rsid w:val="00B1116D"/>
    <w:rsid w:val="00B14957"/>
    <w:rsid w:val="00B175C6"/>
    <w:rsid w:val="00B2202E"/>
    <w:rsid w:val="00B23160"/>
    <w:rsid w:val="00B27A36"/>
    <w:rsid w:val="00B339E2"/>
    <w:rsid w:val="00B377CE"/>
    <w:rsid w:val="00B416CA"/>
    <w:rsid w:val="00B41973"/>
    <w:rsid w:val="00B4197D"/>
    <w:rsid w:val="00B432F6"/>
    <w:rsid w:val="00B457A8"/>
    <w:rsid w:val="00B45DDE"/>
    <w:rsid w:val="00B46A4E"/>
    <w:rsid w:val="00B477A7"/>
    <w:rsid w:val="00B47FAA"/>
    <w:rsid w:val="00B532E4"/>
    <w:rsid w:val="00B53B5F"/>
    <w:rsid w:val="00B53FA3"/>
    <w:rsid w:val="00B554FA"/>
    <w:rsid w:val="00B55812"/>
    <w:rsid w:val="00B6014C"/>
    <w:rsid w:val="00B60916"/>
    <w:rsid w:val="00B71BCB"/>
    <w:rsid w:val="00B72750"/>
    <w:rsid w:val="00B75777"/>
    <w:rsid w:val="00B7717D"/>
    <w:rsid w:val="00B84155"/>
    <w:rsid w:val="00B8567B"/>
    <w:rsid w:val="00B879F8"/>
    <w:rsid w:val="00B9083E"/>
    <w:rsid w:val="00B970F7"/>
    <w:rsid w:val="00BA0401"/>
    <w:rsid w:val="00BA0913"/>
    <w:rsid w:val="00BA1466"/>
    <w:rsid w:val="00BA1C78"/>
    <w:rsid w:val="00BA2E06"/>
    <w:rsid w:val="00BA38DC"/>
    <w:rsid w:val="00BA3D6E"/>
    <w:rsid w:val="00BB03E7"/>
    <w:rsid w:val="00BB1911"/>
    <w:rsid w:val="00BB700C"/>
    <w:rsid w:val="00BB7CBA"/>
    <w:rsid w:val="00BC0AB0"/>
    <w:rsid w:val="00BC2AAB"/>
    <w:rsid w:val="00BC2B87"/>
    <w:rsid w:val="00BC4EB5"/>
    <w:rsid w:val="00BC76B4"/>
    <w:rsid w:val="00BC7890"/>
    <w:rsid w:val="00BC7E99"/>
    <w:rsid w:val="00BD538C"/>
    <w:rsid w:val="00BD54C3"/>
    <w:rsid w:val="00BD658A"/>
    <w:rsid w:val="00BE464E"/>
    <w:rsid w:val="00BE54C5"/>
    <w:rsid w:val="00BE59A1"/>
    <w:rsid w:val="00BE6E5E"/>
    <w:rsid w:val="00BF0B25"/>
    <w:rsid w:val="00BF1196"/>
    <w:rsid w:val="00BF138F"/>
    <w:rsid w:val="00BF2421"/>
    <w:rsid w:val="00BF29C7"/>
    <w:rsid w:val="00BF3870"/>
    <w:rsid w:val="00BF6F88"/>
    <w:rsid w:val="00BF7342"/>
    <w:rsid w:val="00BF7F73"/>
    <w:rsid w:val="00C02BA9"/>
    <w:rsid w:val="00C079CE"/>
    <w:rsid w:val="00C07BB1"/>
    <w:rsid w:val="00C102A7"/>
    <w:rsid w:val="00C10B6E"/>
    <w:rsid w:val="00C10F11"/>
    <w:rsid w:val="00C11231"/>
    <w:rsid w:val="00C12500"/>
    <w:rsid w:val="00C1256C"/>
    <w:rsid w:val="00C13975"/>
    <w:rsid w:val="00C22544"/>
    <w:rsid w:val="00C259EA"/>
    <w:rsid w:val="00C30081"/>
    <w:rsid w:val="00C3246C"/>
    <w:rsid w:val="00C33C3E"/>
    <w:rsid w:val="00C3447F"/>
    <w:rsid w:val="00C34F3D"/>
    <w:rsid w:val="00C3538E"/>
    <w:rsid w:val="00C3560D"/>
    <w:rsid w:val="00C356FF"/>
    <w:rsid w:val="00C47E15"/>
    <w:rsid w:val="00C5032D"/>
    <w:rsid w:val="00C534E0"/>
    <w:rsid w:val="00C563ED"/>
    <w:rsid w:val="00C57567"/>
    <w:rsid w:val="00C57BE2"/>
    <w:rsid w:val="00C6306D"/>
    <w:rsid w:val="00C63AAF"/>
    <w:rsid w:val="00C7392E"/>
    <w:rsid w:val="00C76D49"/>
    <w:rsid w:val="00C77E5D"/>
    <w:rsid w:val="00C80489"/>
    <w:rsid w:val="00C91AC8"/>
    <w:rsid w:val="00C93BE8"/>
    <w:rsid w:val="00C94B2D"/>
    <w:rsid w:val="00C959BF"/>
    <w:rsid w:val="00CA6520"/>
    <w:rsid w:val="00CB7A17"/>
    <w:rsid w:val="00CB7C59"/>
    <w:rsid w:val="00CC1527"/>
    <w:rsid w:val="00CC1FBB"/>
    <w:rsid w:val="00CC51CB"/>
    <w:rsid w:val="00CC52CB"/>
    <w:rsid w:val="00CC53D2"/>
    <w:rsid w:val="00CC5B05"/>
    <w:rsid w:val="00CC5B63"/>
    <w:rsid w:val="00CC6F93"/>
    <w:rsid w:val="00CD1CA3"/>
    <w:rsid w:val="00CD4857"/>
    <w:rsid w:val="00CD6BC7"/>
    <w:rsid w:val="00CF00C6"/>
    <w:rsid w:val="00CF0CCA"/>
    <w:rsid w:val="00CF4009"/>
    <w:rsid w:val="00CF47E1"/>
    <w:rsid w:val="00CF696F"/>
    <w:rsid w:val="00CF7A6F"/>
    <w:rsid w:val="00D01DA7"/>
    <w:rsid w:val="00D03EDE"/>
    <w:rsid w:val="00D06DC6"/>
    <w:rsid w:val="00D07C5B"/>
    <w:rsid w:val="00D1094E"/>
    <w:rsid w:val="00D11E1F"/>
    <w:rsid w:val="00D12A6C"/>
    <w:rsid w:val="00D16D2C"/>
    <w:rsid w:val="00D17465"/>
    <w:rsid w:val="00D23609"/>
    <w:rsid w:val="00D31029"/>
    <w:rsid w:val="00D32210"/>
    <w:rsid w:val="00D340ED"/>
    <w:rsid w:val="00D344E2"/>
    <w:rsid w:val="00D34F51"/>
    <w:rsid w:val="00D378AA"/>
    <w:rsid w:val="00D37C4F"/>
    <w:rsid w:val="00D37ED7"/>
    <w:rsid w:val="00D40CA9"/>
    <w:rsid w:val="00D4414F"/>
    <w:rsid w:val="00D513D7"/>
    <w:rsid w:val="00D524A2"/>
    <w:rsid w:val="00D55FA8"/>
    <w:rsid w:val="00D574AE"/>
    <w:rsid w:val="00D60F41"/>
    <w:rsid w:val="00D7723D"/>
    <w:rsid w:val="00D81A80"/>
    <w:rsid w:val="00D8302E"/>
    <w:rsid w:val="00D84EC3"/>
    <w:rsid w:val="00D85C39"/>
    <w:rsid w:val="00D85D3C"/>
    <w:rsid w:val="00D90C83"/>
    <w:rsid w:val="00D93491"/>
    <w:rsid w:val="00DA0068"/>
    <w:rsid w:val="00DA15B6"/>
    <w:rsid w:val="00DA259B"/>
    <w:rsid w:val="00DA2659"/>
    <w:rsid w:val="00DA3A39"/>
    <w:rsid w:val="00DA4179"/>
    <w:rsid w:val="00DA68CC"/>
    <w:rsid w:val="00DA7700"/>
    <w:rsid w:val="00DB205B"/>
    <w:rsid w:val="00DB2EFC"/>
    <w:rsid w:val="00DB5774"/>
    <w:rsid w:val="00DC0C84"/>
    <w:rsid w:val="00DC5C1D"/>
    <w:rsid w:val="00DD00B3"/>
    <w:rsid w:val="00DD0C36"/>
    <w:rsid w:val="00DE2C70"/>
    <w:rsid w:val="00DE32B6"/>
    <w:rsid w:val="00DE461A"/>
    <w:rsid w:val="00DE4E70"/>
    <w:rsid w:val="00DE64D8"/>
    <w:rsid w:val="00DE6E52"/>
    <w:rsid w:val="00DF65C7"/>
    <w:rsid w:val="00E008BC"/>
    <w:rsid w:val="00E02890"/>
    <w:rsid w:val="00E042E0"/>
    <w:rsid w:val="00E056C4"/>
    <w:rsid w:val="00E05BB8"/>
    <w:rsid w:val="00E0786D"/>
    <w:rsid w:val="00E13936"/>
    <w:rsid w:val="00E13BEF"/>
    <w:rsid w:val="00E14A56"/>
    <w:rsid w:val="00E14CBA"/>
    <w:rsid w:val="00E15C05"/>
    <w:rsid w:val="00E1607D"/>
    <w:rsid w:val="00E21568"/>
    <w:rsid w:val="00E21F05"/>
    <w:rsid w:val="00E2309E"/>
    <w:rsid w:val="00E23E2F"/>
    <w:rsid w:val="00E2541B"/>
    <w:rsid w:val="00E260B8"/>
    <w:rsid w:val="00E32347"/>
    <w:rsid w:val="00E3732E"/>
    <w:rsid w:val="00E44FD0"/>
    <w:rsid w:val="00E4780C"/>
    <w:rsid w:val="00E51C11"/>
    <w:rsid w:val="00E56BD4"/>
    <w:rsid w:val="00E60D86"/>
    <w:rsid w:val="00E65287"/>
    <w:rsid w:val="00E660EC"/>
    <w:rsid w:val="00E6680C"/>
    <w:rsid w:val="00E7409F"/>
    <w:rsid w:val="00E746F4"/>
    <w:rsid w:val="00E75AE2"/>
    <w:rsid w:val="00E77308"/>
    <w:rsid w:val="00E80537"/>
    <w:rsid w:val="00E80AC9"/>
    <w:rsid w:val="00E8200B"/>
    <w:rsid w:val="00E823C3"/>
    <w:rsid w:val="00E83202"/>
    <w:rsid w:val="00E857FC"/>
    <w:rsid w:val="00E90096"/>
    <w:rsid w:val="00E91CA2"/>
    <w:rsid w:val="00EA0BEB"/>
    <w:rsid w:val="00EA2236"/>
    <w:rsid w:val="00EA3126"/>
    <w:rsid w:val="00EB209E"/>
    <w:rsid w:val="00EB29C4"/>
    <w:rsid w:val="00EB3E4F"/>
    <w:rsid w:val="00EB6ABB"/>
    <w:rsid w:val="00EC026D"/>
    <w:rsid w:val="00EC408A"/>
    <w:rsid w:val="00EC7A44"/>
    <w:rsid w:val="00EC7B77"/>
    <w:rsid w:val="00EC7FF7"/>
    <w:rsid w:val="00ED1E03"/>
    <w:rsid w:val="00ED3F04"/>
    <w:rsid w:val="00ED4360"/>
    <w:rsid w:val="00ED4837"/>
    <w:rsid w:val="00ED7C7F"/>
    <w:rsid w:val="00EE110A"/>
    <w:rsid w:val="00EE1850"/>
    <w:rsid w:val="00EE3BBC"/>
    <w:rsid w:val="00EE4672"/>
    <w:rsid w:val="00EE5BDC"/>
    <w:rsid w:val="00EE6CCD"/>
    <w:rsid w:val="00EF5505"/>
    <w:rsid w:val="00EF7D0B"/>
    <w:rsid w:val="00F01A31"/>
    <w:rsid w:val="00F040A2"/>
    <w:rsid w:val="00F04B84"/>
    <w:rsid w:val="00F0599B"/>
    <w:rsid w:val="00F06204"/>
    <w:rsid w:val="00F07BBB"/>
    <w:rsid w:val="00F10FEB"/>
    <w:rsid w:val="00F117EF"/>
    <w:rsid w:val="00F14333"/>
    <w:rsid w:val="00F15086"/>
    <w:rsid w:val="00F172BE"/>
    <w:rsid w:val="00F179AB"/>
    <w:rsid w:val="00F22352"/>
    <w:rsid w:val="00F25B0B"/>
    <w:rsid w:val="00F27261"/>
    <w:rsid w:val="00F2730C"/>
    <w:rsid w:val="00F30727"/>
    <w:rsid w:val="00F30E61"/>
    <w:rsid w:val="00F312ED"/>
    <w:rsid w:val="00F31C62"/>
    <w:rsid w:val="00F321F0"/>
    <w:rsid w:val="00F37738"/>
    <w:rsid w:val="00F37CE1"/>
    <w:rsid w:val="00F40027"/>
    <w:rsid w:val="00F42C24"/>
    <w:rsid w:val="00F42D9D"/>
    <w:rsid w:val="00F444D3"/>
    <w:rsid w:val="00F45632"/>
    <w:rsid w:val="00F523A5"/>
    <w:rsid w:val="00F5518D"/>
    <w:rsid w:val="00F55308"/>
    <w:rsid w:val="00F55A41"/>
    <w:rsid w:val="00F57CF8"/>
    <w:rsid w:val="00F60DE7"/>
    <w:rsid w:val="00F633F8"/>
    <w:rsid w:val="00F6345A"/>
    <w:rsid w:val="00F63C7A"/>
    <w:rsid w:val="00F65BA8"/>
    <w:rsid w:val="00F77127"/>
    <w:rsid w:val="00F77286"/>
    <w:rsid w:val="00F8514A"/>
    <w:rsid w:val="00F85420"/>
    <w:rsid w:val="00F85A5F"/>
    <w:rsid w:val="00F85DD3"/>
    <w:rsid w:val="00F86600"/>
    <w:rsid w:val="00F90BDA"/>
    <w:rsid w:val="00F91E8C"/>
    <w:rsid w:val="00FA377E"/>
    <w:rsid w:val="00FA4150"/>
    <w:rsid w:val="00FA5DAA"/>
    <w:rsid w:val="00FA6EA0"/>
    <w:rsid w:val="00FA72AF"/>
    <w:rsid w:val="00FB06F4"/>
    <w:rsid w:val="00FB0CD1"/>
    <w:rsid w:val="00FB6521"/>
    <w:rsid w:val="00FC287B"/>
    <w:rsid w:val="00FC36C1"/>
    <w:rsid w:val="00FC52CC"/>
    <w:rsid w:val="00FC54DD"/>
    <w:rsid w:val="00FC5E4E"/>
    <w:rsid w:val="00FC63BB"/>
    <w:rsid w:val="00FD20BB"/>
    <w:rsid w:val="00FD2268"/>
    <w:rsid w:val="00FD36BA"/>
    <w:rsid w:val="00FD5425"/>
    <w:rsid w:val="00FD6459"/>
    <w:rsid w:val="00FE0888"/>
    <w:rsid w:val="00FE1BDC"/>
    <w:rsid w:val="00FE3B7E"/>
    <w:rsid w:val="00FE3F4B"/>
    <w:rsid w:val="00FE4667"/>
    <w:rsid w:val="00FE4EB5"/>
    <w:rsid w:val="00FE7EC2"/>
    <w:rsid w:val="00FF019A"/>
    <w:rsid w:val="00FF1093"/>
    <w:rsid w:val="00FF560C"/>
    <w:rsid w:val="00FF6551"/>
    <w:rsid w:val="00FF6CC3"/>
    <w:rsid w:val="00FF7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A2E9B"/>
  <w15:docId w15:val="{3A25CA77-6B63-495E-8868-865205080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51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tabs>
        <w:tab w:val="clear" w:pos="720"/>
        <w:tab w:val="num" w:pos="3600"/>
      </w:tabs>
      <w:spacing w:before="240" w:after="60"/>
      <w:ind w:left="360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4C5533"/>
    <w:pPr>
      <w:tabs>
        <w:tab w:val="center" w:pos="4680"/>
        <w:tab w:val="right" w:pos="9360"/>
      </w:tabs>
    </w:pPr>
  </w:style>
  <w:style w:type="character" w:customStyle="1" w:styleId="HeaderChar">
    <w:name w:val="Header Char"/>
    <w:basedOn w:val="DefaultParagraphFont"/>
    <w:link w:val="Header"/>
    <w:uiPriority w:val="99"/>
    <w:rsid w:val="004C5533"/>
  </w:style>
  <w:style w:type="paragraph" w:styleId="Footer">
    <w:name w:val="footer"/>
    <w:basedOn w:val="Normal"/>
    <w:link w:val="FooterChar"/>
    <w:uiPriority w:val="99"/>
    <w:unhideWhenUsed/>
    <w:rsid w:val="004C5533"/>
    <w:pPr>
      <w:tabs>
        <w:tab w:val="center" w:pos="4680"/>
        <w:tab w:val="right" w:pos="9360"/>
      </w:tabs>
    </w:pPr>
  </w:style>
  <w:style w:type="character" w:customStyle="1" w:styleId="FooterChar">
    <w:name w:val="Footer Char"/>
    <w:basedOn w:val="DefaultParagraphFont"/>
    <w:link w:val="Footer"/>
    <w:uiPriority w:val="99"/>
    <w:rsid w:val="004C5533"/>
  </w:style>
  <w:style w:type="paragraph" w:styleId="ListParagraph">
    <w:name w:val="List Paragraph"/>
    <w:basedOn w:val="Normal"/>
    <w:uiPriority w:val="34"/>
    <w:qFormat/>
    <w:rsid w:val="0043744E"/>
    <w:pPr>
      <w:ind w:left="720"/>
      <w:contextualSpacing/>
    </w:pPr>
  </w:style>
  <w:style w:type="character" w:customStyle="1" w:styleId="mw-headline">
    <w:name w:val="mw-headline"/>
    <w:basedOn w:val="DefaultParagraphFont"/>
    <w:rsid w:val="00090F25"/>
  </w:style>
  <w:style w:type="character" w:styleId="Hyperlink">
    <w:name w:val="Hyperlink"/>
    <w:basedOn w:val="DefaultParagraphFont"/>
    <w:uiPriority w:val="99"/>
    <w:unhideWhenUsed/>
    <w:rsid w:val="00CD1CA3"/>
    <w:rPr>
      <w:color w:val="0000FF"/>
      <w:u w:val="single"/>
    </w:rPr>
  </w:style>
  <w:style w:type="character" w:customStyle="1" w:styleId="mw-editsection-bracket">
    <w:name w:val="mw-editsection-bracket"/>
    <w:basedOn w:val="DefaultParagraphFont"/>
    <w:rsid w:val="00CD1CA3"/>
  </w:style>
  <w:style w:type="paragraph" w:styleId="NormalWeb">
    <w:name w:val="Normal (Web)"/>
    <w:basedOn w:val="Normal"/>
    <w:uiPriority w:val="99"/>
    <w:unhideWhenUsed/>
    <w:rsid w:val="00CD1CA3"/>
    <w:pPr>
      <w:spacing w:before="100" w:beforeAutospacing="1" w:after="100" w:afterAutospacing="1"/>
    </w:pPr>
    <w:rPr>
      <w:sz w:val="24"/>
      <w:szCs w:val="24"/>
    </w:rPr>
  </w:style>
  <w:style w:type="table" w:styleId="TableGrid">
    <w:name w:val="Table Grid"/>
    <w:basedOn w:val="TableNormal"/>
    <w:uiPriority w:val="59"/>
    <w:rsid w:val="00962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00ABC"/>
    <w:pPr>
      <w:keepLines/>
      <w:numPr>
        <w:numId w:val="0"/>
      </w:numPr>
      <w:spacing w:after="0" w:line="259" w:lineRule="auto"/>
      <w:outlineLvl w:val="9"/>
    </w:pPr>
    <w:rPr>
      <w:b w:val="0"/>
      <w:bCs w:val="0"/>
      <w:color w:val="365F91" w:themeColor="accent1" w:themeShade="BF"/>
      <w:kern w:val="0"/>
    </w:rPr>
  </w:style>
  <w:style w:type="paragraph" w:styleId="TOC2">
    <w:name w:val="toc 2"/>
    <w:basedOn w:val="Normal"/>
    <w:next w:val="Normal"/>
    <w:autoRedefine/>
    <w:uiPriority w:val="39"/>
    <w:unhideWhenUsed/>
    <w:rsid w:val="00830270"/>
    <w:pPr>
      <w:tabs>
        <w:tab w:val="left" w:pos="660"/>
        <w:tab w:val="right" w:leader="dot" w:pos="9356"/>
      </w:tabs>
      <w:spacing w:after="100" w:line="360" w:lineRule="auto"/>
      <w:ind w:left="200" w:right="90" w:hanging="90"/>
    </w:pPr>
    <w:rPr>
      <w:noProof/>
    </w:rPr>
  </w:style>
  <w:style w:type="paragraph" w:styleId="TOC3">
    <w:name w:val="toc 3"/>
    <w:basedOn w:val="Normal"/>
    <w:next w:val="Normal"/>
    <w:autoRedefine/>
    <w:uiPriority w:val="39"/>
    <w:unhideWhenUsed/>
    <w:rsid w:val="003A0F02"/>
    <w:pPr>
      <w:tabs>
        <w:tab w:val="left" w:pos="880"/>
        <w:tab w:val="right" w:leader="dot" w:pos="9810"/>
      </w:tabs>
      <w:spacing w:after="100" w:line="360" w:lineRule="auto"/>
      <w:ind w:left="270" w:hanging="90"/>
    </w:pPr>
  </w:style>
  <w:style w:type="paragraph" w:styleId="TOC1">
    <w:name w:val="toc 1"/>
    <w:basedOn w:val="Normal"/>
    <w:next w:val="Normal"/>
    <w:autoRedefine/>
    <w:uiPriority w:val="39"/>
    <w:unhideWhenUsed/>
    <w:rsid w:val="00830270"/>
    <w:pPr>
      <w:tabs>
        <w:tab w:val="left" w:pos="400"/>
        <w:tab w:val="right" w:leader="dot" w:pos="9356"/>
      </w:tabs>
      <w:spacing w:after="100" w:line="360" w:lineRule="auto"/>
    </w:pPr>
  </w:style>
  <w:style w:type="table" w:customStyle="1" w:styleId="PlainTable11">
    <w:name w:val="Plain Table 11"/>
    <w:basedOn w:val="TableNormal"/>
    <w:uiPriority w:val="41"/>
    <w:rsid w:val="00A403FF"/>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8D50C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D50C0"/>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C11231"/>
    <w:rPr>
      <w:color w:val="605E5C"/>
      <w:shd w:val="clear" w:color="auto" w:fill="E1DFDD"/>
    </w:rPr>
  </w:style>
  <w:style w:type="character" w:styleId="FollowedHyperlink">
    <w:name w:val="FollowedHyperlink"/>
    <w:basedOn w:val="DefaultParagraphFont"/>
    <w:uiPriority w:val="99"/>
    <w:semiHidden/>
    <w:unhideWhenUsed/>
    <w:rsid w:val="0060130D"/>
    <w:rPr>
      <w:color w:val="800080" w:themeColor="followedHyperlink"/>
      <w:u w:val="single"/>
    </w:rPr>
  </w:style>
  <w:style w:type="paragraph" w:styleId="BalloonText">
    <w:name w:val="Balloon Text"/>
    <w:basedOn w:val="Normal"/>
    <w:link w:val="BalloonTextChar"/>
    <w:uiPriority w:val="99"/>
    <w:semiHidden/>
    <w:unhideWhenUsed/>
    <w:rsid w:val="00F117EF"/>
    <w:rPr>
      <w:rFonts w:ascii="Tahoma" w:hAnsi="Tahoma" w:cs="Tahoma"/>
      <w:sz w:val="16"/>
      <w:szCs w:val="16"/>
    </w:rPr>
  </w:style>
  <w:style w:type="character" w:customStyle="1" w:styleId="BalloonTextChar">
    <w:name w:val="Balloon Text Char"/>
    <w:basedOn w:val="DefaultParagraphFont"/>
    <w:link w:val="BalloonText"/>
    <w:uiPriority w:val="99"/>
    <w:semiHidden/>
    <w:rsid w:val="00F117EF"/>
    <w:rPr>
      <w:rFonts w:ascii="Tahoma" w:hAnsi="Tahoma" w:cs="Tahoma"/>
      <w:sz w:val="16"/>
      <w:szCs w:val="16"/>
    </w:rPr>
  </w:style>
  <w:style w:type="character" w:styleId="Emphasis">
    <w:name w:val="Emphasis"/>
    <w:basedOn w:val="DefaultParagraphFont"/>
    <w:uiPriority w:val="20"/>
    <w:qFormat/>
    <w:rsid w:val="009A0995"/>
    <w:rPr>
      <w:i/>
      <w:iCs/>
    </w:rPr>
  </w:style>
  <w:style w:type="paragraph" w:styleId="HTMLPreformatted">
    <w:name w:val="HTML Preformatted"/>
    <w:basedOn w:val="Normal"/>
    <w:link w:val="HTMLPreformattedChar"/>
    <w:uiPriority w:val="99"/>
    <w:semiHidden/>
    <w:unhideWhenUsed/>
    <w:rsid w:val="006D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D56C6"/>
    <w:rPr>
      <w:rFonts w:ascii="Courier New" w:hAnsi="Courier New" w:cs="Courier New"/>
    </w:rPr>
  </w:style>
  <w:style w:type="character" w:customStyle="1" w:styleId="ezoic-ad">
    <w:name w:val="ezoic-ad"/>
    <w:basedOn w:val="DefaultParagraphFont"/>
    <w:rsid w:val="00BF2421"/>
  </w:style>
  <w:style w:type="character" w:customStyle="1" w:styleId="reportline">
    <w:name w:val="reportline"/>
    <w:basedOn w:val="DefaultParagraphFont"/>
    <w:rsid w:val="00BF2421"/>
  </w:style>
  <w:style w:type="character" w:customStyle="1" w:styleId="ez-report-ad-button">
    <w:name w:val="ez-report-ad-button"/>
    <w:basedOn w:val="DefaultParagraphFont"/>
    <w:rsid w:val="00BF2421"/>
  </w:style>
  <w:style w:type="paragraph" w:styleId="TOC4">
    <w:name w:val="toc 4"/>
    <w:basedOn w:val="Normal"/>
    <w:next w:val="Normal"/>
    <w:autoRedefine/>
    <w:uiPriority w:val="39"/>
    <w:unhideWhenUsed/>
    <w:rsid w:val="0028461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8461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8461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8461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8461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84617"/>
    <w:pPr>
      <w:spacing w:after="100" w:line="276" w:lineRule="auto"/>
      <w:ind w:left="1760"/>
    </w:pPr>
    <w:rPr>
      <w:rFonts w:asciiTheme="minorHAnsi" w:eastAsiaTheme="minorEastAsia" w:hAnsiTheme="minorHAnsi" w:cstheme="minorBidi"/>
      <w:sz w:val="22"/>
      <w:szCs w:val="22"/>
    </w:rPr>
  </w:style>
  <w:style w:type="character" w:styleId="Strong">
    <w:name w:val="Strong"/>
    <w:basedOn w:val="DefaultParagraphFont"/>
    <w:uiPriority w:val="22"/>
    <w:qFormat/>
    <w:rsid w:val="00AE4F0A"/>
    <w:rPr>
      <w:b/>
      <w:bCs/>
    </w:rPr>
  </w:style>
  <w:style w:type="character" w:customStyle="1" w:styleId="y2iqfc">
    <w:name w:val="y2iqfc"/>
    <w:basedOn w:val="DefaultParagraphFont"/>
    <w:rsid w:val="00F77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6495">
      <w:bodyDiv w:val="1"/>
      <w:marLeft w:val="0"/>
      <w:marRight w:val="0"/>
      <w:marTop w:val="0"/>
      <w:marBottom w:val="0"/>
      <w:divBdr>
        <w:top w:val="none" w:sz="0" w:space="0" w:color="auto"/>
        <w:left w:val="none" w:sz="0" w:space="0" w:color="auto"/>
        <w:bottom w:val="none" w:sz="0" w:space="0" w:color="auto"/>
        <w:right w:val="none" w:sz="0" w:space="0" w:color="auto"/>
      </w:divBdr>
    </w:div>
    <w:div w:id="33190529">
      <w:bodyDiv w:val="1"/>
      <w:marLeft w:val="0"/>
      <w:marRight w:val="0"/>
      <w:marTop w:val="0"/>
      <w:marBottom w:val="0"/>
      <w:divBdr>
        <w:top w:val="none" w:sz="0" w:space="0" w:color="auto"/>
        <w:left w:val="none" w:sz="0" w:space="0" w:color="auto"/>
        <w:bottom w:val="none" w:sz="0" w:space="0" w:color="auto"/>
        <w:right w:val="none" w:sz="0" w:space="0" w:color="auto"/>
      </w:divBdr>
    </w:div>
    <w:div w:id="66191841">
      <w:bodyDiv w:val="1"/>
      <w:marLeft w:val="0"/>
      <w:marRight w:val="0"/>
      <w:marTop w:val="0"/>
      <w:marBottom w:val="0"/>
      <w:divBdr>
        <w:top w:val="none" w:sz="0" w:space="0" w:color="auto"/>
        <w:left w:val="none" w:sz="0" w:space="0" w:color="auto"/>
        <w:bottom w:val="none" w:sz="0" w:space="0" w:color="auto"/>
        <w:right w:val="none" w:sz="0" w:space="0" w:color="auto"/>
      </w:divBdr>
    </w:div>
    <w:div w:id="67386726">
      <w:bodyDiv w:val="1"/>
      <w:marLeft w:val="0"/>
      <w:marRight w:val="0"/>
      <w:marTop w:val="0"/>
      <w:marBottom w:val="0"/>
      <w:divBdr>
        <w:top w:val="none" w:sz="0" w:space="0" w:color="auto"/>
        <w:left w:val="none" w:sz="0" w:space="0" w:color="auto"/>
        <w:bottom w:val="none" w:sz="0" w:space="0" w:color="auto"/>
        <w:right w:val="none" w:sz="0" w:space="0" w:color="auto"/>
      </w:divBdr>
      <w:divsChild>
        <w:div w:id="992753202">
          <w:marLeft w:val="720"/>
          <w:marRight w:val="0"/>
          <w:marTop w:val="0"/>
          <w:marBottom w:val="0"/>
          <w:divBdr>
            <w:top w:val="none" w:sz="0" w:space="0" w:color="auto"/>
            <w:left w:val="none" w:sz="0" w:space="0" w:color="auto"/>
            <w:bottom w:val="none" w:sz="0" w:space="0" w:color="auto"/>
            <w:right w:val="none" w:sz="0" w:space="0" w:color="auto"/>
          </w:divBdr>
        </w:div>
        <w:div w:id="1463963740">
          <w:marLeft w:val="720"/>
          <w:marRight w:val="0"/>
          <w:marTop w:val="0"/>
          <w:marBottom w:val="0"/>
          <w:divBdr>
            <w:top w:val="none" w:sz="0" w:space="0" w:color="auto"/>
            <w:left w:val="none" w:sz="0" w:space="0" w:color="auto"/>
            <w:bottom w:val="none" w:sz="0" w:space="0" w:color="auto"/>
            <w:right w:val="none" w:sz="0" w:space="0" w:color="auto"/>
          </w:divBdr>
        </w:div>
        <w:div w:id="1976330519">
          <w:marLeft w:val="720"/>
          <w:marRight w:val="0"/>
          <w:marTop w:val="0"/>
          <w:marBottom w:val="0"/>
          <w:divBdr>
            <w:top w:val="none" w:sz="0" w:space="0" w:color="auto"/>
            <w:left w:val="none" w:sz="0" w:space="0" w:color="auto"/>
            <w:bottom w:val="none" w:sz="0" w:space="0" w:color="auto"/>
            <w:right w:val="none" w:sz="0" w:space="0" w:color="auto"/>
          </w:divBdr>
        </w:div>
        <w:div w:id="2065520537">
          <w:marLeft w:val="720"/>
          <w:marRight w:val="0"/>
          <w:marTop w:val="0"/>
          <w:marBottom w:val="0"/>
          <w:divBdr>
            <w:top w:val="none" w:sz="0" w:space="0" w:color="auto"/>
            <w:left w:val="none" w:sz="0" w:space="0" w:color="auto"/>
            <w:bottom w:val="none" w:sz="0" w:space="0" w:color="auto"/>
            <w:right w:val="none" w:sz="0" w:space="0" w:color="auto"/>
          </w:divBdr>
        </w:div>
      </w:divsChild>
    </w:div>
    <w:div w:id="96408921">
      <w:bodyDiv w:val="1"/>
      <w:marLeft w:val="0"/>
      <w:marRight w:val="0"/>
      <w:marTop w:val="0"/>
      <w:marBottom w:val="0"/>
      <w:divBdr>
        <w:top w:val="none" w:sz="0" w:space="0" w:color="auto"/>
        <w:left w:val="none" w:sz="0" w:space="0" w:color="auto"/>
        <w:bottom w:val="none" w:sz="0" w:space="0" w:color="auto"/>
        <w:right w:val="none" w:sz="0" w:space="0" w:color="auto"/>
      </w:divBdr>
      <w:divsChild>
        <w:div w:id="1199125464">
          <w:marLeft w:val="547"/>
          <w:marRight w:val="0"/>
          <w:marTop w:val="120"/>
          <w:marBottom w:val="0"/>
          <w:divBdr>
            <w:top w:val="none" w:sz="0" w:space="0" w:color="auto"/>
            <w:left w:val="none" w:sz="0" w:space="0" w:color="auto"/>
            <w:bottom w:val="none" w:sz="0" w:space="0" w:color="auto"/>
            <w:right w:val="none" w:sz="0" w:space="0" w:color="auto"/>
          </w:divBdr>
        </w:div>
      </w:divsChild>
    </w:div>
    <w:div w:id="100881740">
      <w:bodyDiv w:val="1"/>
      <w:marLeft w:val="0"/>
      <w:marRight w:val="0"/>
      <w:marTop w:val="0"/>
      <w:marBottom w:val="0"/>
      <w:divBdr>
        <w:top w:val="none" w:sz="0" w:space="0" w:color="auto"/>
        <w:left w:val="none" w:sz="0" w:space="0" w:color="auto"/>
        <w:bottom w:val="none" w:sz="0" w:space="0" w:color="auto"/>
        <w:right w:val="none" w:sz="0" w:space="0" w:color="auto"/>
      </w:divBdr>
      <w:divsChild>
        <w:div w:id="1737700219">
          <w:marLeft w:val="720"/>
          <w:marRight w:val="0"/>
          <w:marTop w:val="0"/>
          <w:marBottom w:val="0"/>
          <w:divBdr>
            <w:top w:val="none" w:sz="0" w:space="0" w:color="auto"/>
            <w:left w:val="none" w:sz="0" w:space="0" w:color="auto"/>
            <w:bottom w:val="none" w:sz="0" w:space="0" w:color="auto"/>
            <w:right w:val="none" w:sz="0" w:space="0" w:color="auto"/>
          </w:divBdr>
        </w:div>
      </w:divsChild>
    </w:div>
    <w:div w:id="108164378">
      <w:bodyDiv w:val="1"/>
      <w:marLeft w:val="0"/>
      <w:marRight w:val="0"/>
      <w:marTop w:val="0"/>
      <w:marBottom w:val="0"/>
      <w:divBdr>
        <w:top w:val="none" w:sz="0" w:space="0" w:color="auto"/>
        <w:left w:val="none" w:sz="0" w:space="0" w:color="auto"/>
        <w:bottom w:val="none" w:sz="0" w:space="0" w:color="auto"/>
        <w:right w:val="none" w:sz="0" w:space="0" w:color="auto"/>
      </w:divBdr>
    </w:div>
    <w:div w:id="187989347">
      <w:bodyDiv w:val="1"/>
      <w:marLeft w:val="0"/>
      <w:marRight w:val="0"/>
      <w:marTop w:val="0"/>
      <w:marBottom w:val="0"/>
      <w:divBdr>
        <w:top w:val="none" w:sz="0" w:space="0" w:color="auto"/>
        <w:left w:val="none" w:sz="0" w:space="0" w:color="auto"/>
        <w:bottom w:val="none" w:sz="0" w:space="0" w:color="auto"/>
        <w:right w:val="none" w:sz="0" w:space="0" w:color="auto"/>
      </w:divBdr>
    </w:div>
    <w:div w:id="208342427">
      <w:bodyDiv w:val="1"/>
      <w:marLeft w:val="0"/>
      <w:marRight w:val="0"/>
      <w:marTop w:val="0"/>
      <w:marBottom w:val="0"/>
      <w:divBdr>
        <w:top w:val="none" w:sz="0" w:space="0" w:color="auto"/>
        <w:left w:val="none" w:sz="0" w:space="0" w:color="auto"/>
        <w:bottom w:val="none" w:sz="0" w:space="0" w:color="auto"/>
        <w:right w:val="none" w:sz="0" w:space="0" w:color="auto"/>
      </w:divBdr>
    </w:div>
    <w:div w:id="209343942">
      <w:bodyDiv w:val="1"/>
      <w:marLeft w:val="0"/>
      <w:marRight w:val="0"/>
      <w:marTop w:val="0"/>
      <w:marBottom w:val="0"/>
      <w:divBdr>
        <w:top w:val="none" w:sz="0" w:space="0" w:color="auto"/>
        <w:left w:val="none" w:sz="0" w:space="0" w:color="auto"/>
        <w:bottom w:val="none" w:sz="0" w:space="0" w:color="auto"/>
        <w:right w:val="none" w:sz="0" w:space="0" w:color="auto"/>
      </w:divBdr>
    </w:div>
    <w:div w:id="228610964">
      <w:bodyDiv w:val="1"/>
      <w:marLeft w:val="0"/>
      <w:marRight w:val="0"/>
      <w:marTop w:val="0"/>
      <w:marBottom w:val="0"/>
      <w:divBdr>
        <w:top w:val="none" w:sz="0" w:space="0" w:color="auto"/>
        <w:left w:val="none" w:sz="0" w:space="0" w:color="auto"/>
        <w:bottom w:val="none" w:sz="0" w:space="0" w:color="auto"/>
        <w:right w:val="none" w:sz="0" w:space="0" w:color="auto"/>
      </w:divBdr>
    </w:div>
    <w:div w:id="259223856">
      <w:bodyDiv w:val="1"/>
      <w:marLeft w:val="0"/>
      <w:marRight w:val="0"/>
      <w:marTop w:val="0"/>
      <w:marBottom w:val="0"/>
      <w:divBdr>
        <w:top w:val="none" w:sz="0" w:space="0" w:color="auto"/>
        <w:left w:val="none" w:sz="0" w:space="0" w:color="auto"/>
        <w:bottom w:val="none" w:sz="0" w:space="0" w:color="auto"/>
        <w:right w:val="none" w:sz="0" w:space="0" w:color="auto"/>
      </w:divBdr>
    </w:div>
    <w:div w:id="316157614">
      <w:bodyDiv w:val="1"/>
      <w:marLeft w:val="0"/>
      <w:marRight w:val="0"/>
      <w:marTop w:val="0"/>
      <w:marBottom w:val="0"/>
      <w:divBdr>
        <w:top w:val="none" w:sz="0" w:space="0" w:color="auto"/>
        <w:left w:val="none" w:sz="0" w:space="0" w:color="auto"/>
        <w:bottom w:val="none" w:sz="0" w:space="0" w:color="auto"/>
        <w:right w:val="none" w:sz="0" w:space="0" w:color="auto"/>
      </w:divBdr>
    </w:div>
    <w:div w:id="326789590">
      <w:bodyDiv w:val="1"/>
      <w:marLeft w:val="0"/>
      <w:marRight w:val="0"/>
      <w:marTop w:val="0"/>
      <w:marBottom w:val="0"/>
      <w:divBdr>
        <w:top w:val="none" w:sz="0" w:space="0" w:color="auto"/>
        <w:left w:val="none" w:sz="0" w:space="0" w:color="auto"/>
        <w:bottom w:val="none" w:sz="0" w:space="0" w:color="auto"/>
        <w:right w:val="none" w:sz="0" w:space="0" w:color="auto"/>
      </w:divBdr>
    </w:div>
    <w:div w:id="348799788">
      <w:bodyDiv w:val="1"/>
      <w:marLeft w:val="0"/>
      <w:marRight w:val="0"/>
      <w:marTop w:val="0"/>
      <w:marBottom w:val="0"/>
      <w:divBdr>
        <w:top w:val="none" w:sz="0" w:space="0" w:color="auto"/>
        <w:left w:val="none" w:sz="0" w:space="0" w:color="auto"/>
        <w:bottom w:val="none" w:sz="0" w:space="0" w:color="auto"/>
        <w:right w:val="none" w:sz="0" w:space="0" w:color="auto"/>
      </w:divBdr>
    </w:div>
    <w:div w:id="393238224">
      <w:bodyDiv w:val="1"/>
      <w:marLeft w:val="0"/>
      <w:marRight w:val="0"/>
      <w:marTop w:val="0"/>
      <w:marBottom w:val="0"/>
      <w:divBdr>
        <w:top w:val="none" w:sz="0" w:space="0" w:color="auto"/>
        <w:left w:val="none" w:sz="0" w:space="0" w:color="auto"/>
        <w:bottom w:val="none" w:sz="0" w:space="0" w:color="auto"/>
        <w:right w:val="none" w:sz="0" w:space="0" w:color="auto"/>
      </w:divBdr>
    </w:div>
    <w:div w:id="416680537">
      <w:bodyDiv w:val="1"/>
      <w:marLeft w:val="0"/>
      <w:marRight w:val="0"/>
      <w:marTop w:val="0"/>
      <w:marBottom w:val="0"/>
      <w:divBdr>
        <w:top w:val="none" w:sz="0" w:space="0" w:color="auto"/>
        <w:left w:val="none" w:sz="0" w:space="0" w:color="auto"/>
        <w:bottom w:val="none" w:sz="0" w:space="0" w:color="auto"/>
        <w:right w:val="none" w:sz="0" w:space="0" w:color="auto"/>
      </w:divBdr>
      <w:divsChild>
        <w:div w:id="1842043921">
          <w:marLeft w:val="0"/>
          <w:marRight w:val="0"/>
          <w:marTop w:val="0"/>
          <w:marBottom w:val="0"/>
          <w:divBdr>
            <w:top w:val="none" w:sz="0" w:space="0" w:color="auto"/>
            <w:left w:val="none" w:sz="0" w:space="0" w:color="auto"/>
            <w:bottom w:val="none" w:sz="0" w:space="0" w:color="auto"/>
            <w:right w:val="none" w:sz="0" w:space="0" w:color="auto"/>
          </w:divBdr>
          <w:divsChild>
            <w:div w:id="1522430660">
              <w:marLeft w:val="0"/>
              <w:marRight w:val="0"/>
              <w:marTop w:val="0"/>
              <w:marBottom w:val="0"/>
              <w:divBdr>
                <w:top w:val="none" w:sz="0" w:space="0" w:color="auto"/>
                <w:left w:val="none" w:sz="0" w:space="0" w:color="auto"/>
                <w:bottom w:val="none" w:sz="0" w:space="0" w:color="auto"/>
                <w:right w:val="none" w:sz="0" w:space="0" w:color="auto"/>
              </w:divBdr>
              <w:divsChild>
                <w:div w:id="1159728361">
                  <w:marLeft w:val="0"/>
                  <w:marRight w:val="0"/>
                  <w:marTop w:val="0"/>
                  <w:marBottom w:val="0"/>
                  <w:divBdr>
                    <w:top w:val="none" w:sz="0" w:space="0" w:color="auto"/>
                    <w:left w:val="none" w:sz="0" w:space="0" w:color="auto"/>
                    <w:bottom w:val="none" w:sz="0" w:space="0" w:color="auto"/>
                    <w:right w:val="none" w:sz="0" w:space="0" w:color="auto"/>
                  </w:divBdr>
                  <w:divsChild>
                    <w:div w:id="13654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30754">
      <w:bodyDiv w:val="1"/>
      <w:marLeft w:val="0"/>
      <w:marRight w:val="0"/>
      <w:marTop w:val="0"/>
      <w:marBottom w:val="0"/>
      <w:divBdr>
        <w:top w:val="none" w:sz="0" w:space="0" w:color="auto"/>
        <w:left w:val="none" w:sz="0" w:space="0" w:color="auto"/>
        <w:bottom w:val="none" w:sz="0" w:space="0" w:color="auto"/>
        <w:right w:val="none" w:sz="0" w:space="0" w:color="auto"/>
      </w:divBdr>
    </w:div>
    <w:div w:id="421683322">
      <w:bodyDiv w:val="1"/>
      <w:marLeft w:val="0"/>
      <w:marRight w:val="0"/>
      <w:marTop w:val="0"/>
      <w:marBottom w:val="0"/>
      <w:divBdr>
        <w:top w:val="none" w:sz="0" w:space="0" w:color="auto"/>
        <w:left w:val="none" w:sz="0" w:space="0" w:color="auto"/>
        <w:bottom w:val="none" w:sz="0" w:space="0" w:color="auto"/>
        <w:right w:val="none" w:sz="0" w:space="0" w:color="auto"/>
      </w:divBdr>
    </w:div>
    <w:div w:id="422916347">
      <w:bodyDiv w:val="1"/>
      <w:marLeft w:val="0"/>
      <w:marRight w:val="0"/>
      <w:marTop w:val="0"/>
      <w:marBottom w:val="0"/>
      <w:divBdr>
        <w:top w:val="none" w:sz="0" w:space="0" w:color="auto"/>
        <w:left w:val="none" w:sz="0" w:space="0" w:color="auto"/>
        <w:bottom w:val="none" w:sz="0" w:space="0" w:color="auto"/>
        <w:right w:val="none" w:sz="0" w:space="0" w:color="auto"/>
      </w:divBdr>
    </w:div>
    <w:div w:id="538856009">
      <w:bodyDiv w:val="1"/>
      <w:marLeft w:val="0"/>
      <w:marRight w:val="0"/>
      <w:marTop w:val="0"/>
      <w:marBottom w:val="0"/>
      <w:divBdr>
        <w:top w:val="none" w:sz="0" w:space="0" w:color="auto"/>
        <w:left w:val="none" w:sz="0" w:space="0" w:color="auto"/>
        <w:bottom w:val="none" w:sz="0" w:space="0" w:color="auto"/>
        <w:right w:val="none" w:sz="0" w:space="0" w:color="auto"/>
      </w:divBdr>
    </w:div>
    <w:div w:id="552929283">
      <w:bodyDiv w:val="1"/>
      <w:marLeft w:val="0"/>
      <w:marRight w:val="0"/>
      <w:marTop w:val="0"/>
      <w:marBottom w:val="0"/>
      <w:divBdr>
        <w:top w:val="none" w:sz="0" w:space="0" w:color="auto"/>
        <w:left w:val="none" w:sz="0" w:space="0" w:color="auto"/>
        <w:bottom w:val="none" w:sz="0" w:space="0" w:color="auto"/>
        <w:right w:val="none" w:sz="0" w:space="0" w:color="auto"/>
      </w:divBdr>
      <w:divsChild>
        <w:div w:id="833453236">
          <w:marLeft w:val="446"/>
          <w:marRight w:val="0"/>
          <w:marTop w:val="0"/>
          <w:marBottom w:val="0"/>
          <w:divBdr>
            <w:top w:val="none" w:sz="0" w:space="0" w:color="auto"/>
            <w:left w:val="none" w:sz="0" w:space="0" w:color="auto"/>
            <w:bottom w:val="none" w:sz="0" w:space="0" w:color="auto"/>
            <w:right w:val="none" w:sz="0" w:space="0" w:color="auto"/>
          </w:divBdr>
        </w:div>
      </w:divsChild>
    </w:div>
    <w:div w:id="557086156">
      <w:bodyDiv w:val="1"/>
      <w:marLeft w:val="0"/>
      <w:marRight w:val="0"/>
      <w:marTop w:val="0"/>
      <w:marBottom w:val="0"/>
      <w:divBdr>
        <w:top w:val="none" w:sz="0" w:space="0" w:color="auto"/>
        <w:left w:val="none" w:sz="0" w:space="0" w:color="auto"/>
        <w:bottom w:val="none" w:sz="0" w:space="0" w:color="auto"/>
        <w:right w:val="none" w:sz="0" w:space="0" w:color="auto"/>
      </w:divBdr>
    </w:div>
    <w:div w:id="631642824">
      <w:bodyDiv w:val="1"/>
      <w:marLeft w:val="0"/>
      <w:marRight w:val="0"/>
      <w:marTop w:val="0"/>
      <w:marBottom w:val="0"/>
      <w:divBdr>
        <w:top w:val="none" w:sz="0" w:space="0" w:color="auto"/>
        <w:left w:val="none" w:sz="0" w:space="0" w:color="auto"/>
        <w:bottom w:val="none" w:sz="0" w:space="0" w:color="auto"/>
        <w:right w:val="none" w:sz="0" w:space="0" w:color="auto"/>
      </w:divBdr>
    </w:div>
    <w:div w:id="694307149">
      <w:bodyDiv w:val="1"/>
      <w:marLeft w:val="0"/>
      <w:marRight w:val="0"/>
      <w:marTop w:val="0"/>
      <w:marBottom w:val="0"/>
      <w:divBdr>
        <w:top w:val="none" w:sz="0" w:space="0" w:color="auto"/>
        <w:left w:val="none" w:sz="0" w:space="0" w:color="auto"/>
        <w:bottom w:val="none" w:sz="0" w:space="0" w:color="auto"/>
        <w:right w:val="none" w:sz="0" w:space="0" w:color="auto"/>
      </w:divBdr>
    </w:div>
    <w:div w:id="701977758">
      <w:bodyDiv w:val="1"/>
      <w:marLeft w:val="0"/>
      <w:marRight w:val="0"/>
      <w:marTop w:val="0"/>
      <w:marBottom w:val="0"/>
      <w:divBdr>
        <w:top w:val="none" w:sz="0" w:space="0" w:color="auto"/>
        <w:left w:val="none" w:sz="0" w:space="0" w:color="auto"/>
        <w:bottom w:val="none" w:sz="0" w:space="0" w:color="auto"/>
        <w:right w:val="none" w:sz="0" w:space="0" w:color="auto"/>
      </w:divBdr>
    </w:div>
    <w:div w:id="704137303">
      <w:bodyDiv w:val="1"/>
      <w:marLeft w:val="0"/>
      <w:marRight w:val="0"/>
      <w:marTop w:val="0"/>
      <w:marBottom w:val="0"/>
      <w:divBdr>
        <w:top w:val="none" w:sz="0" w:space="0" w:color="auto"/>
        <w:left w:val="none" w:sz="0" w:space="0" w:color="auto"/>
        <w:bottom w:val="none" w:sz="0" w:space="0" w:color="auto"/>
        <w:right w:val="none" w:sz="0" w:space="0" w:color="auto"/>
      </w:divBdr>
    </w:div>
    <w:div w:id="716011985">
      <w:bodyDiv w:val="1"/>
      <w:marLeft w:val="0"/>
      <w:marRight w:val="0"/>
      <w:marTop w:val="0"/>
      <w:marBottom w:val="0"/>
      <w:divBdr>
        <w:top w:val="none" w:sz="0" w:space="0" w:color="auto"/>
        <w:left w:val="none" w:sz="0" w:space="0" w:color="auto"/>
        <w:bottom w:val="none" w:sz="0" w:space="0" w:color="auto"/>
        <w:right w:val="none" w:sz="0" w:space="0" w:color="auto"/>
      </w:divBdr>
    </w:div>
    <w:div w:id="769859318">
      <w:bodyDiv w:val="1"/>
      <w:marLeft w:val="0"/>
      <w:marRight w:val="0"/>
      <w:marTop w:val="0"/>
      <w:marBottom w:val="0"/>
      <w:divBdr>
        <w:top w:val="none" w:sz="0" w:space="0" w:color="auto"/>
        <w:left w:val="none" w:sz="0" w:space="0" w:color="auto"/>
        <w:bottom w:val="none" w:sz="0" w:space="0" w:color="auto"/>
        <w:right w:val="none" w:sz="0" w:space="0" w:color="auto"/>
      </w:divBdr>
    </w:div>
    <w:div w:id="771822656">
      <w:bodyDiv w:val="1"/>
      <w:marLeft w:val="0"/>
      <w:marRight w:val="0"/>
      <w:marTop w:val="0"/>
      <w:marBottom w:val="0"/>
      <w:divBdr>
        <w:top w:val="none" w:sz="0" w:space="0" w:color="auto"/>
        <w:left w:val="none" w:sz="0" w:space="0" w:color="auto"/>
        <w:bottom w:val="none" w:sz="0" w:space="0" w:color="auto"/>
        <w:right w:val="none" w:sz="0" w:space="0" w:color="auto"/>
      </w:divBdr>
    </w:div>
    <w:div w:id="785318195">
      <w:bodyDiv w:val="1"/>
      <w:marLeft w:val="0"/>
      <w:marRight w:val="0"/>
      <w:marTop w:val="0"/>
      <w:marBottom w:val="0"/>
      <w:divBdr>
        <w:top w:val="none" w:sz="0" w:space="0" w:color="auto"/>
        <w:left w:val="none" w:sz="0" w:space="0" w:color="auto"/>
        <w:bottom w:val="none" w:sz="0" w:space="0" w:color="auto"/>
        <w:right w:val="none" w:sz="0" w:space="0" w:color="auto"/>
      </w:divBdr>
    </w:div>
    <w:div w:id="821120333">
      <w:bodyDiv w:val="1"/>
      <w:marLeft w:val="0"/>
      <w:marRight w:val="0"/>
      <w:marTop w:val="0"/>
      <w:marBottom w:val="0"/>
      <w:divBdr>
        <w:top w:val="none" w:sz="0" w:space="0" w:color="auto"/>
        <w:left w:val="none" w:sz="0" w:space="0" w:color="auto"/>
        <w:bottom w:val="none" w:sz="0" w:space="0" w:color="auto"/>
        <w:right w:val="none" w:sz="0" w:space="0" w:color="auto"/>
      </w:divBdr>
    </w:div>
    <w:div w:id="828525047">
      <w:bodyDiv w:val="1"/>
      <w:marLeft w:val="0"/>
      <w:marRight w:val="0"/>
      <w:marTop w:val="0"/>
      <w:marBottom w:val="0"/>
      <w:divBdr>
        <w:top w:val="none" w:sz="0" w:space="0" w:color="auto"/>
        <w:left w:val="none" w:sz="0" w:space="0" w:color="auto"/>
        <w:bottom w:val="none" w:sz="0" w:space="0" w:color="auto"/>
        <w:right w:val="none" w:sz="0" w:space="0" w:color="auto"/>
      </w:divBdr>
      <w:divsChild>
        <w:div w:id="1741245974">
          <w:marLeft w:val="547"/>
          <w:marRight w:val="0"/>
          <w:marTop w:val="120"/>
          <w:marBottom w:val="0"/>
          <w:divBdr>
            <w:top w:val="none" w:sz="0" w:space="0" w:color="auto"/>
            <w:left w:val="none" w:sz="0" w:space="0" w:color="auto"/>
            <w:bottom w:val="none" w:sz="0" w:space="0" w:color="auto"/>
            <w:right w:val="none" w:sz="0" w:space="0" w:color="auto"/>
          </w:divBdr>
        </w:div>
      </w:divsChild>
    </w:div>
    <w:div w:id="831456568">
      <w:bodyDiv w:val="1"/>
      <w:marLeft w:val="0"/>
      <w:marRight w:val="0"/>
      <w:marTop w:val="0"/>
      <w:marBottom w:val="0"/>
      <w:divBdr>
        <w:top w:val="none" w:sz="0" w:space="0" w:color="auto"/>
        <w:left w:val="none" w:sz="0" w:space="0" w:color="auto"/>
        <w:bottom w:val="none" w:sz="0" w:space="0" w:color="auto"/>
        <w:right w:val="none" w:sz="0" w:space="0" w:color="auto"/>
      </w:divBdr>
    </w:div>
    <w:div w:id="921835054">
      <w:bodyDiv w:val="1"/>
      <w:marLeft w:val="0"/>
      <w:marRight w:val="0"/>
      <w:marTop w:val="0"/>
      <w:marBottom w:val="0"/>
      <w:divBdr>
        <w:top w:val="none" w:sz="0" w:space="0" w:color="auto"/>
        <w:left w:val="none" w:sz="0" w:space="0" w:color="auto"/>
        <w:bottom w:val="none" w:sz="0" w:space="0" w:color="auto"/>
        <w:right w:val="none" w:sz="0" w:space="0" w:color="auto"/>
      </w:divBdr>
    </w:div>
    <w:div w:id="923874530">
      <w:bodyDiv w:val="1"/>
      <w:marLeft w:val="0"/>
      <w:marRight w:val="0"/>
      <w:marTop w:val="0"/>
      <w:marBottom w:val="0"/>
      <w:divBdr>
        <w:top w:val="none" w:sz="0" w:space="0" w:color="auto"/>
        <w:left w:val="none" w:sz="0" w:space="0" w:color="auto"/>
        <w:bottom w:val="none" w:sz="0" w:space="0" w:color="auto"/>
        <w:right w:val="none" w:sz="0" w:space="0" w:color="auto"/>
      </w:divBdr>
      <w:divsChild>
        <w:div w:id="44452461">
          <w:marLeft w:val="0"/>
          <w:marRight w:val="0"/>
          <w:marTop w:val="0"/>
          <w:marBottom w:val="0"/>
          <w:divBdr>
            <w:top w:val="single" w:sz="2" w:space="0" w:color="E3E3E3"/>
            <w:left w:val="single" w:sz="2" w:space="0" w:color="E3E3E3"/>
            <w:bottom w:val="single" w:sz="2" w:space="0" w:color="E3E3E3"/>
            <w:right w:val="single" w:sz="2" w:space="0" w:color="E3E3E3"/>
          </w:divBdr>
          <w:divsChild>
            <w:div w:id="1807888971">
              <w:marLeft w:val="0"/>
              <w:marRight w:val="0"/>
              <w:marTop w:val="0"/>
              <w:marBottom w:val="0"/>
              <w:divBdr>
                <w:top w:val="single" w:sz="2" w:space="0" w:color="E3E3E3"/>
                <w:left w:val="single" w:sz="2" w:space="0" w:color="E3E3E3"/>
                <w:bottom w:val="single" w:sz="2" w:space="0" w:color="E3E3E3"/>
                <w:right w:val="single" w:sz="2" w:space="0" w:color="E3E3E3"/>
              </w:divBdr>
              <w:divsChild>
                <w:div w:id="503788784">
                  <w:marLeft w:val="0"/>
                  <w:marRight w:val="0"/>
                  <w:marTop w:val="0"/>
                  <w:marBottom w:val="0"/>
                  <w:divBdr>
                    <w:top w:val="single" w:sz="2" w:space="0" w:color="E3E3E3"/>
                    <w:left w:val="single" w:sz="2" w:space="0" w:color="E3E3E3"/>
                    <w:bottom w:val="single" w:sz="2" w:space="0" w:color="E3E3E3"/>
                    <w:right w:val="single" w:sz="2" w:space="0" w:color="E3E3E3"/>
                  </w:divBdr>
                  <w:divsChild>
                    <w:div w:id="1950353706">
                      <w:marLeft w:val="0"/>
                      <w:marRight w:val="0"/>
                      <w:marTop w:val="0"/>
                      <w:marBottom w:val="0"/>
                      <w:divBdr>
                        <w:top w:val="single" w:sz="2" w:space="0" w:color="E3E3E3"/>
                        <w:left w:val="single" w:sz="2" w:space="0" w:color="E3E3E3"/>
                        <w:bottom w:val="single" w:sz="2" w:space="0" w:color="E3E3E3"/>
                        <w:right w:val="single" w:sz="2" w:space="0" w:color="E3E3E3"/>
                      </w:divBdr>
                      <w:divsChild>
                        <w:div w:id="631325994">
                          <w:marLeft w:val="0"/>
                          <w:marRight w:val="0"/>
                          <w:marTop w:val="0"/>
                          <w:marBottom w:val="0"/>
                          <w:divBdr>
                            <w:top w:val="single" w:sz="2" w:space="0" w:color="E3E3E3"/>
                            <w:left w:val="single" w:sz="2" w:space="0" w:color="E3E3E3"/>
                            <w:bottom w:val="single" w:sz="2" w:space="0" w:color="E3E3E3"/>
                            <w:right w:val="single" w:sz="2" w:space="0" w:color="E3E3E3"/>
                          </w:divBdr>
                          <w:divsChild>
                            <w:div w:id="726152924">
                              <w:marLeft w:val="0"/>
                              <w:marRight w:val="0"/>
                              <w:marTop w:val="0"/>
                              <w:marBottom w:val="0"/>
                              <w:divBdr>
                                <w:top w:val="single" w:sz="2" w:space="0" w:color="E3E3E3"/>
                                <w:left w:val="single" w:sz="2" w:space="0" w:color="E3E3E3"/>
                                <w:bottom w:val="single" w:sz="2" w:space="0" w:color="E3E3E3"/>
                                <w:right w:val="single" w:sz="2" w:space="0" w:color="E3E3E3"/>
                              </w:divBdr>
                              <w:divsChild>
                                <w:div w:id="687756682">
                                  <w:marLeft w:val="0"/>
                                  <w:marRight w:val="0"/>
                                  <w:marTop w:val="100"/>
                                  <w:marBottom w:val="100"/>
                                  <w:divBdr>
                                    <w:top w:val="single" w:sz="2" w:space="0" w:color="E3E3E3"/>
                                    <w:left w:val="single" w:sz="2" w:space="0" w:color="E3E3E3"/>
                                    <w:bottom w:val="single" w:sz="2" w:space="0" w:color="E3E3E3"/>
                                    <w:right w:val="single" w:sz="2" w:space="0" w:color="E3E3E3"/>
                                  </w:divBdr>
                                  <w:divsChild>
                                    <w:div w:id="488911887">
                                      <w:marLeft w:val="0"/>
                                      <w:marRight w:val="0"/>
                                      <w:marTop w:val="0"/>
                                      <w:marBottom w:val="0"/>
                                      <w:divBdr>
                                        <w:top w:val="single" w:sz="2" w:space="0" w:color="E3E3E3"/>
                                        <w:left w:val="single" w:sz="2" w:space="0" w:color="E3E3E3"/>
                                        <w:bottom w:val="single" w:sz="2" w:space="0" w:color="E3E3E3"/>
                                        <w:right w:val="single" w:sz="2" w:space="0" w:color="E3E3E3"/>
                                      </w:divBdr>
                                      <w:divsChild>
                                        <w:div w:id="1404990166">
                                          <w:marLeft w:val="0"/>
                                          <w:marRight w:val="0"/>
                                          <w:marTop w:val="0"/>
                                          <w:marBottom w:val="0"/>
                                          <w:divBdr>
                                            <w:top w:val="single" w:sz="2" w:space="0" w:color="E3E3E3"/>
                                            <w:left w:val="single" w:sz="2" w:space="0" w:color="E3E3E3"/>
                                            <w:bottom w:val="single" w:sz="2" w:space="0" w:color="E3E3E3"/>
                                            <w:right w:val="single" w:sz="2" w:space="0" w:color="E3E3E3"/>
                                          </w:divBdr>
                                          <w:divsChild>
                                            <w:div w:id="1348866899">
                                              <w:marLeft w:val="0"/>
                                              <w:marRight w:val="0"/>
                                              <w:marTop w:val="0"/>
                                              <w:marBottom w:val="0"/>
                                              <w:divBdr>
                                                <w:top w:val="single" w:sz="2" w:space="0" w:color="E3E3E3"/>
                                                <w:left w:val="single" w:sz="2" w:space="0" w:color="E3E3E3"/>
                                                <w:bottom w:val="single" w:sz="2" w:space="0" w:color="E3E3E3"/>
                                                <w:right w:val="single" w:sz="2" w:space="0" w:color="E3E3E3"/>
                                              </w:divBdr>
                                              <w:divsChild>
                                                <w:div w:id="1886791801">
                                                  <w:marLeft w:val="0"/>
                                                  <w:marRight w:val="0"/>
                                                  <w:marTop w:val="0"/>
                                                  <w:marBottom w:val="0"/>
                                                  <w:divBdr>
                                                    <w:top w:val="single" w:sz="2" w:space="0" w:color="E3E3E3"/>
                                                    <w:left w:val="single" w:sz="2" w:space="0" w:color="E3E3E3"/>
                                                    <w:bottom w:val="single" w:sz="2" w:space="0" w:color="E3E3E3"/>
                                                    <w:right w:val="single" w:sz="2" w:space="0" w:color="E3E3E3"/>
                                                  </w:divBdr>
                                                  <w:divsChild>
                                                    <w:div w:id="1852330746">
                                                      <w:marLeft w:val="0"/>
                                                      <w:marRight w:val="0"/>
                                                      <w:marTop w:val="0"/>
                                                      <w:marBottom w:val="0"/>
                                                      <w:divBdr>
                                                        <w:top w:val="single" w:sz="2" w:space="0" w:color="E3E3E3"/>
                                                        <w:left w:val="single" w:sz="2" w:space="0" w:color="E3E3E3"/>
                                                        <w:bottom w:val="single" w:sz="2" w:space="0" w:color="E3E3E3"/>
                                                        <w:right w:val="single" w:sz="2" w:space="0" w:color="E3E3E3"/>
                                                      </w:divBdr>
                                                      <w:divsChild>
                                                        <w:div w:id="231428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97140710">
          <w:marLeft w:val="0"/>
          <w:marRight w:val="0"/>
          <w:marTop w:val="0"/>
          <w:marBottom w:val="0"/>
          <w:divBdr>
            <w:top w:val="none" w:sz="0" w:space="0" w:color="auto"/>
            <w:left w:val="none" w:sz="0" w:space="0" w:color="auto"/>
            <w:bottom w:val="none" w:sz="0" w:space="0" w:color="auto"/>
            <w:right w:val="none" w:sz="0" w:space="0" w:color="auto"/>
          </w:divBdr>
        </w:div>
      </w:divsChild>
    </w:div>
    <w:div w:id="932663333">
      <w:bodyDiv w:val="1"/>
      <w:marLeft w:val="0"/>
      <w:marRight w:val="0"/>
      <w:marTop w:val="0"/>
      <w:marBottom w:val="0"/>
      <w:divBdr>
        <w:top w:val="none" w:sz="0" w:space="0" w:color="auto"/>
        <w:left w:val="none" w:sz="0" w:space="0" w:color="auto"/>
        <w:bottom w:val="none" w:sz="0" w:space="0" w:color="auto"/>
        <w:right w:val="none" w:sz="0" w:space="0" w:color="auto"/>
      </w:divBdr>
      <w:divsChild>
        <w:div w:id="282461669">
          <w:marLeft w:val="1267"/>
          <w:marRight w:val="0"/>
          <w:marTop w:val="0"/>
          <w:marBottom w:val="160"/>
          <w:divBdr>
            <w:top w:val="none" w:sz="0" w:space="0" w:color="auto"/>
            <w:left w:val="none" w:sz="0" w:space="0" w:color="auto"/>
            <w:bottom w:val="none" w:sz="0" w:space="0" w:color="auto"/>
            <w:right w:val="none" w:sz="0" w:space="0" w:color="auto"/>
          </w:divBdr>
        </w:div>
        <w:div w:id="617180743">
          <w:marLeft w:val="1267"/>
          <w:marRight w:val="0"/>
          <w:marTop w:val="0"/>
          <w:marBottom w:val="160"/>
          <w:divBdr>
            <w:top w:val="none" w:sz="0" w:space="0" w:color="auto"/>
            <w:left w:val="none" w:sz="0" w:space="0" w:color="auto"/>
            <w:bottom w:val="none" w:sz="0" w:space="0" w:color="auto"/>
            <w:right w:val="none" w:sz="0" w:space="0" w:color="auto"/>
          </w:divBdr>
        </w:div>
        <w:div w:id="674844976">
          <w:marLeft w:val="547"/>
          <w:marRight w:val="0"/>
          <w:marTop w:val="0"/>
          <w:marBottom w:val="160"/>
          <w:divBdr>
            <w:top w:val="none" w:sz="0" w:space="0" w:color="auto"/>
            <w:left w:val="none" w:sz="0" w:space="0" w:color="auto"/>
            <w:bottom w:val="none" w:sz="0" w:space="0" w:color="auto"/>
            <w:right w:val="none" w:sz="0" w:space="0" w:color="auto"/>
          </w:divBdr>
        </w:div>
        <w:div w:id="1342705795">
          <w:marLeft w:val="547"/>
          <w:marRight w:val="0"/>
          <w:marTop w:val="0"/>
          <w:marBottom w:val="160"/>
          <w:divBdr>
            <w:top w:val="none" w:sz="0" w:space="0" w:color="auto"/>
            <w:left w:val="none" w:sz="0" w:space="0" w:color="auto"/>
            <w:bottom w:val="none" w:sz="0" w:space="0" w:color="auto"/>
            <w:right w:val="none" w:sz="0" w:space="0" w:color="auto"/>
          </w:divBdr>
        </w:div>
        <w:div w:id="1516722242">
          <w:marLeft w:val="547"/>
          <w:marRight w:val="0"/>
          <w:marTop w:val="0"/>
          <w:marBottom w:val="160"/>
          <w:divBdr>
            <w:top w:val="none" w:sz="0" w:space="0" w:color="auto"/>
            <w:left w:val="none" w:sz="0" w:space="0" w:color="auto"/>
            <w:bottom w:val="none" w:sz="0" w:space="0" w:color="auto"/>
            <w:right w:val="none" w:sz="0" w:space="0" w:color="auto"/>
          </w:divBdr>
        </w:div>
        <w:div w:id="1710495771">
          <w:marLeft w:val="1267"/>
          <w:marRight w:val="0"/>
          <w:marTop w:val="0"/>
          <w:marBottom w:val="160"/>
          <w:divBdr>
            <w:top w:val="none" w:sz="0" w:space="0" w:color="auto"/>
            <w:left w:val="none" w:sz="0" w:space="0" w:color="auto"/>
            <w:bottom w:val="none" w:sz="0" w:space="0" w:color="auto"/>
            <w:right w:val="none" w:sz="0" w:space="0" w:color="auto"/>
          </w:divBdr>
        </w:div>
      </w:divsChild>
    </w:div>
    <w:div w:id="1008214141">
      <w:bodyDiv w:val="1"/>
      <w:marLeft w:val="0"/>
      <w:marRight w:val="0"/>
      <w:marTop w:val="0"/>
      <w:marBottom w:val="0"/>
      <w:divBdr>
        <w:top w:val="none" w:sz="0" w:space="0" w:color="auto"/>
        <w:left w:val="none" w:sz="0" w:space="0" w:color="auto"/>
        <w:bottom w:val="none" w:sz="0" w:space="0" w:color="auto"/>
        <w:right w:val="none" w:sz="0" w:space="0" w:color="auto"/>
      </w:divBdr>
    </w:div>
    <w:div w:id="1013412565">
      <w:bodyDiv w:val="1"/>
      <w:marLeft w:val="0"/>
      <w:marRight w:val="0"/>
      <w:marTop w:val="0"/>
      <w:marBottom w:val="0"/>
      <w:divBdr>
        <w:top w:val="none" w:sz="0" w:space="0" w:color="auto"/>
        <w:left w:val="none" w:sz="0" w:space="0" w:color="auto"/>
        <w:bottom w:val="none" w:sz="0" w:space="0" w:color="auto"/>
        <w:right w:val="none" w:sz="0" w:space="0" w:color="auto"/>
      </w:divBdr>
      <w:divsChild>
        <w:div w:id="306858340">
          <w:marLeft w:val="0"/>
          <w:marRight w:val="0"/>
          <w:marTop w:val="0"/>
          <w:marBottom w:val="0"/>
          <w:divBdr>
            <w:top w:val="single" w:sz="2" w:space="0" w:color="E3E3E3"/>
            <w:left w:val="single" w:sz="2" w:space="0" w:color="E3E3E3"/>
            <w:bottom w:val="single" w:sz="2" w:space="0" w:color="E3E3E3"/>
            <w:right w:val="single" w:sz="2" w:space="0" w:color="E3E3E3"/>
          </w:divBdr>
          <w:divsChild>
            <w:div w:id="13977826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14968722">
                  <w:marLeft w:val="0"/>
                  <w:marRight w:val="0"/>
                  <w:marTop w:val="0"/>
                  <w:marBottom w:val="0"/>
                  <w:divBdr>
                    <w:top w:val="single" w:sz="2" w:space="0" w:color="E3E3E3"/>
                    <w:left w:val="single" w:sz="2" w:space="0" w:color="E3E3E3"/>
                    <w:bottom w:val="single" w:sz="2" w:space="0" w:color="E3E3E3"/>
                    <w:right w:val="single" w:sz="2" w:space="0" w:color="E3E3E3"/>
                  </w:divBdr>
                  <w:divsChild>
                    <w:div w:id="250508539">
                      <w:marLeft w:val="0"/>
                      <w:marRight w:val="0"/>
                      <w:marTop w:val="0"/>
                      <w:marBottom w:val="0"/>
                      <w:divBdr>
                        <w:top w:val="single" w:sz="2" w:space="0" w:color="E3E3E3"/>
                        <w:left w:val="single" w:sz="2" w:space="0" w:color="E3E3E3"/>
                        <w:bottom w:val="single" w:sz="2" w:space="0" w:color="E3E3E3"/>
                        <w:right w:val="single" w:sz="2" w:space="0" w:color="E3E3E3"/>
                      </w:divBdr>
                      <w:divsChild>
                        <w:div w:id="1864703979">
                          <w:marLeft w:val="0"/>
                          <w:marRight w:val="0"/>
                          <w:marTop w:val="0"/>
                          <w:marBottom w:val="0"/>
                          <w:divBdr>
                            <w:top w:val="single" w:sz="2" w:space="0" w:color="E3E3E3"/>
                            <w:left w:val="single" w:sz="2" w:space="0" w:color="E3E3E3"/>
                            <w:bottom w:val="single" w:sz="2" w:space="0" w:color="E3E3E3"/>
                            <w:right w:val="single" w:sz="2" w:space="0" w:color="E3E3E3"/>
                          </w:divBdr>
                          <w:divsChild>
                            <w:div w:id="1253007276">
                              <w:marLeft w:val="0"/>
                              <w:marRight w:val="0"/>
                              <w:marTop w:val="0"/>
                              <w:marBottom w:val="0"/>
                              <w:divBdr>
                                <w:top w:val="single" w:sz="2" w:space="0" w:color="E3E3E3"/>
                                <w:left w:val="single" w:sz="2" w:space="0" w:color="E3E3E3"/>
                                <w:bottom w:val="single" w:sz="2" w:space="0" w:color="E3E3E3"/>
                                <w:right w:val="single" w:sz="2" w:space="0" w:color="E3E3E3"/>
                              </w:divBdr>
                              <w:divsChild>
                                <w:div w:id="1669597413">
                                  <w:marLeft w:val="0"/>
                                  <w:marRight w:val="0"/>
                                  <w:marTop w:val="0"/>
                                  <w:marBottom w:val="0"/>
                                  <w:divBdr>
                                    <w:top w:val="single" w:sz="2" w:space="0" w:color="E3E3E3"/>
                                    <w:left w:val="single" w:sz="2" w:space="0" w:color="E3E3E3"/>
                                    <w:bottom w:val="single" w:sz="2" w:space="0" w:color="E3E3E3"/>
                                    <w:right w:val="single" w:sz="2" w:space="0" w:color="E3E3E3"/>
                                  </w:divBdr>
                                  <w:divsChild>
                                    <w:div w:id="1284770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9330310">
      <w:bodyDiv w:val="1"/>
      <w:marLeft w:val="0"/>
      <w:marRight w:val="0"/>
      <w:marTop w:val="0"/>
      <w:marBottom w:val="0"/>
      <w:divBdr>
        <w:top w:val="none" w:sz="0" w:space="0" w:color="auto"/>
        <w:left w:val="none" w:sz="0" w:space="0" w:color="auto"/>
        <w:bottom w:val="none" w:sz="0" w:space="0" w:color="auto"/>
        <w:right w:val="none" w:sz="0" w:space="0" w:color="auto"/>
      </w:divBdr>
    </w:div>
    <w:div w:id="1077358759">
      <w:bodyDiv w:val="1"/>
      <w:marLeft w:val="0"/>
      <w:marRight w:val="0"/>
      <w:marTop w:val="0"/>
      <w:marBottom w:val="0"/>
      <w:divBdr>
        <w:top w:val="none" w:sz="0" w:space="0" w:color="auto"/>
        <w:left w:val="none" w:sz="0" w:space="0" w:color="auto"/>
        <w:bottom w:val="none" w:sz="0" w:space="0" w:color="auto"/>
        <w:right w:val="none" w:sz="0" w:space="0" w:color="auto"/>
      </w:divBdr>
    </w:div>
    <w:div w:id="1171719078">
      <w:bodyDiv w:val="1"/>
      <w:marLeft w:val="0"/>
      <w:marRight w:val="0"/>
      <w:marTop w:val="0"/>
      <w:marBottom w:val="0"/>
      <w:divBdr>
        <w:top w:val="none" w:sz="0" w:space="0" w:color="auto"/>
        <w:left w:val="none" w:sz="0" w:space="0" w:color="auto"/>
        <w:bottom w:val="none" w:sz="0" w:space="0" w:color="auto"/>
        <w:right w:val="none" w:sz="0" w:space="0" w:color="auto"/>
      </w:divBdr>
    </w:div>
    <w:div w:id="1202985485">
      <w:bodyDiv w:val="1"/>
      <w:marLeft w:val="0"/>
      <w:marRight w:val="0"/>
      <w:marTop w:val="0"/>
      <w:marBottom w:val="0"/>
      <w:divBdr>
        <w:top w:val="none" w:sz="0" w:space="0" w:color="auto"/>
        <w:left w:val="none" w:sz="0" w:space="0" w:color="auto"/>
        <w:bottom w:val="none" w:sz="0" w:space="0" w:color="auto"/>
        <w:right w:val="none" w:sz="0" w:space="0" w:color="auto"/>
      </w:divBdr>
    </w:div>
    <w:div w:id="1236086540">
      <w:bodyDiv w:val="1"/>
      <w:marLeft w:val="0"/>
      <w:marRight w:val="0"/>
      <w:marTop w:val="0"/>
      <w:marBottom w:val="0"/>
      <w:divBdr>
        <w:top w:val="none" w:sz="0" w:space="0" w:color="auto"/>
        <w:left w:val="none" w:sz="0" w:space="0" w:color="auto"/>
        <w:bottom w:val="none" w:sz="0" w:space="0" w:color="auto"/>
        <w:right w:val="none" w:sz="0" w:space="0" w:color="auto"/>
      </w:divBdr>
      <w:divsChild>
        <w:div w:id="1699818544">
          <w:marLeft w:val="0"/>
          <w:marRight w:val="300"/>
          <w:marTop w:val="0"/>
          <w:marBottom w:val="0"/>
          <w:divBdr>
            <w:top w:val="none" w:sz="0" w:space="0" w:color="auto"/>
            <w:left w:val="none" w:sz="0" w:space="0" w:color="auto"/>
            <w:bottom w:val="none" w:sz="0" w:space="0" w:color="auto"/>
            <w:right w:val="none" w:sz="0" w:space="0" w:color="auto"/>
          </w:divBdr>
        </w:div>
      </w:divsChild>
    </w:div>
    <w:div w:id="1247374523">
      <w:bodyDiv w:val="1"/>
      <w:marLeft w:val="0"/>
      <w:marRight w:val="0"/>
      <w:marTop w:val="0"/>
      <w:marBottom w:val="0"/>
      <w:divBdr>
        <w:top w:val="none" w:sz="0" w:space="0" w:color="auto"/>
        <w:left w:val="none" w:sz="0" w:space="0" w:color="auto"/>
        <w:bottom w:val="none" w:sz="0" w:space="0" w:color="auto"/>
        <w:right w:val="none" w:sz="0" w:space="0" w:color="auto"/>
      </w:divBdr>
      <w:divsChild>
        <w:div w:id="1007485160">
          <w:marLeft w:val="446"/>
          <w:marRight w:val="0"/>
          <w:marTop w:val="0"/>
          <w:marBottom w:val="0"/>
          <w:divBdr>
            <w:top w:val="none" w:sz="0" w:space="0" w:color="auto"/>
            <w:left w:val="none" w:sz="0" w:space="0" w:color="auto"/>
            <w:bottom w:val="none" w:sz="0" w:space="0" w:color="auto"/>
            <w:right w:val="none" w:sz="0" w:space="0" w:color="auto"/>
          </w:divBdr>
        </w:div>
      </w:divsChild>
    </w:div>
    <w:div w:id="1250232263">
      <w:bodyDiv w:val="1"/>
      <w:marLeft w:val="0"/>
      <w:marRight w:val="0"/>
      <w:marTop w:val="0"/>
      <w:marBottom w:val="0"/>
      <w:divBdr>
        <w:top w:val="none" w:sz="0" w:space="0" w:color="auto"/>
        <w:left w:val="none" w:sz="0" w:space="0" w:color="auto"/>
        <w:bottom w:val="none" w:sz="0" w:space="0" w:color="auto"/>
        <w:right w:val="none" w:sz="0" w:space="0" w:color="auto"/>
      </w:divBdr>
    </w:div>
    <w:div w:id="1254125949">
      <w:bodyDiv w:val="1"/>
      <w:marLeft w:val="0"/>
      <w:marRight w:val="0"/>
      <w:marTop w:val="0"/>
      <w:marBottom w:val="0"/>
      <w:divBdr>
        <w:top w:val="none" w:sz="0" w:space="0" w:color="auto"/>
        <w:left w:val="none" w:sz="0" w:space="0" w:color="auto"/>
        <w:bottom w:val="none" w:sz="0" w:space="0" w:color="auto"/>
        <w:right w:val="none" w:sz="0" w:space="0" w:color="auto"/>
      </w:divBdr>
    </w:div>
    <w:div w:id="1255750761">
      <w:bodyDiv w:val="1"/>
      <w:marLeft w:val="0"/>
      <w:marRight w:val="0"/>
      <w:marTop w:val="0"/>
      <w:marBottom w:val="0"/>
      <w:divBdr>
        <w:top w:val="none" w:sz="0" w:space="0" w:color="auto"/>
        <w:left w:val="none" w:sz="0" w:space="0" w:color="auto"/>
        <w:bottom w:val="none" w:sz="0" w:space="0" w:color="auto"/>
        <w:right w:val="none" w:sz="0" w:space="0" w:color="auto"/>
      </w:divBdr>
    </w:div>
    <w:div w:id="1286546527">
      <w:bodyDiv w:val="1"/>
      <w:marLeft w:val="0"/>
      <w:marRight w:val="0"/>
      <w:marTop w:val="0"/>
      <w:marBottom w:val="0"/>
      <w:divBdr>
        <w:top w:val="none" w:sz="0" w:space="0" w:color="auto"/>
        <w:left w:val="none" w:sz="0" w:space="0" w:color="auto"/>
        <w:bottom w:val="none" w:sz="0" w:space="0" w:color="auto"/>
        <w:right w:val="none" w:sz="0" w:space="0" w:color="auto"/>
      </w:divBdr>
      <w:divsChild>
        <w:div w:id="630552573">
          <w:marLeft w:val="720"/>
          <w:marRight w:val="0"/>
          <w:marTop w:val="0"/>
          <w:marBottom w:val="0"/>
          <w:divBdr>
            <w:top w:val="none" w:sz="0" w:space="0" w:color="auto"/>
            <w:left w:val="none" w:sz="0" w:space="0" w:color="auto"/>
            <w:bottom w:val="none" w:sz="0" w:space="0" w:color="auto"/>
            <w:right w:val="none" w:sz="0" w:space="0" w:color="auto"/>
          </w:divBdr>
        </w:div>
      </w:divsChild>
    </w:div>
    <w:div w:id="1298488087">
      <w:bodyDiv w:val="1"/>
      <w:marLeft w:val="0"/>
      <w:marRight w:val="0"/>
      <w:marTop w:val="0"/>
      <w:marBottom w:val="0"/>
      <w:divBdr>
        <w:top w:val="none" w:sz="0" w:space="0" w:color="auto"/>
        <w:left w:val="none" w:sz="0" w:space="0" w:color="auto"/>
        <w:bottom w:val="none" w:sz="0" w:space="0" w:color="auto"/>
        <w:right w:val="none" w:sz="0" w:space="0" w:color="auto"/>
      </w:divBdr>
    </w:div>
    <w:div w:id="1311641976">
      <w:bodyDiv w:val="1"/>
      <w:marLeft w:val="0"/>
      <w:marRight w:val="0"/>
      <w:marTop w:val="0"/>
      <w:marBottom w:val="0"/>
      <w:divBdr>
        <w:top w:val="none" w:sz="0" w:space="0" w:color="auto"/>
        <w:left w:val="none" w:sz="0" w:space="0" w:color="auto"/>
        <w:bottom w:val="none" w:sz="0" w:space="0" w:color="auto"/>
        <w:right w:val="none" w:sz="0" w:space="0" w:color="auto"/>
      </w:divBdr>
    </w:div>
    <w:div w:id="1344741073">
      <w:bodyDiv w:val="1"/>
      <w:marLeft w:val="0"/>
      <w:marRight w:val="0"/>
      <w:marTop w:val="0"/>
      <w:marBottom w:val="0"/>
      <w:divBdr>
        <w:top w:val="none" w:sz="0" w:space="0" w:color="auto"/>
        <w:left w:val="none" w:sz="0" w:space="0" w:color="auto"/>
        <w:bottom w:val="none" w:sz="0" w:space="0" w:color="auto"/>
        <w:right w:val="none" w:sz="0" w:space="0" w:color="auto"/>
      </w:divBdr>
    </w:div>
    <w:div w:id="1358696245">
      <w:bodyDiv w:val="1"/>
      <w:marLeft w:val="0"/>
      <w:marRight w:val="0"/>
      <w:marTop w:val="0"/>
      <w:marBottom w:val="0"/>
      <w:divBdr>
        <w:top w:val="none" w:sz="0" w:space="0" w:color="auto"/>
        <w:left w:val="none" w:sz="0" w:space="0" w:color="auto"/>
        <w:bottom w:val="none" w:sz="0" w:space="0" w:color="auto"/>
        <w:right w:val="none" w:sz="0" w:space="0" w:color="auto"/>
      </w:divBdr>
    </w:div>
    <w:div w:id="1396202712">
      <w:bodyDiv w:val="1"/>
      <w:marLeft w:val="0"/>
      <w:marRight w:val="0"/>
      <w:marTop w:val="0"/>
      <w:marBottom w:val="0"/>
      <w:divBdr>
        <w:top w:val="none" w:sz="0" w:space="0" w:color="auto"/>
        <w:left w:val="none" w:sz="0" w:space="0" w:color="auto"/>
        <w:bottom w:val="none" w:sz="0" w:space="0" w:color="auto"/>
        <w:right w:val="none" w:sz="0" w:space="0" w:color="auto"/>
      </w:divBdr>
    </w:div>
    <w:div w:id="1406611037">
      <w:bodyDiv w:val="1"/>
      <w:marLeft w:val="0"/>
      <w:marRight w:val="0"/>
      <w:marTop w:val="0"/>
      <w:marBottom w:val="0"/>
      <w:divBdr>
        <w:top w:val="none" w:sz="0" w:space="0" w:color="auto"/>
        <w:left w:val="none" w:sz="0" w:space="0" w:color="auto"/>
        <w:bottom w:val="none" w:sz="0" w:space="0" w:color="auto"/>
        <w:right w:val="none" w:sz="0" w:space="0" w:color="auto"/>
      </w:divBdr>
    </w:div>
    <w:div w:id="1486435838">
      <w:bodyDiv w:val="1"/>
      <w:marLeft w:val="0"/>
      <w:marRight w:val="0"/>
      <w:marTop w:val="0"/>
      <w:marBottom w:val="0"/>
      <w:divBdr>
        <w:top w:val="none" w:sz="0" w:space="0" w:color="auto"/>
        <w:left w:val="none" w:sz="0" w:space="0" w:color="auto"/>
        <w:bottom w:val="none" w:sz="0" w:space="0" w:color="auto"/>
        <w:right w:val="none" w:sz="0" w:space="0" w:color="auto"/>
      </w:divBdr>
    </w:div>
    <w:div w:id="1508592440">
      <w:bodyDiv w:val="1"/>
      <w:marLeft w:val="0"/>
      <w:marRight w:val="0"/>
      <w:marTop w:val="0"/>
      <w:marBottom w:val="0"/>
      <w:divBdr>
        <w:top w:val="none" w:sz="0" w:space="0" w:color="auto"/>
        <w:left w:val="none" w:sz="0" w:space="0" w:color="auto"/>
        <w:bottom w:val="none" w:sz="0" w:space="0" w:color="auto"/>
        <w:right w:val="none" w:sz="0" w:space="0" w:color="auto"/>
      </w:divBdr>
    </w:div>
    <w:div w:id="1508599128">
      <w:bodyDiv w:val="1"/>
      <w:marLeft w:val="0"/>
      <w:marRight w:val="0"/>
      <w:marTop w:val="0"/>
      <w:marBottom w:val="0"/>
      <w:divBdr>
        <w:top w:val="none" w:sz="0" w:space="0" w:color="auto"/>
        <w:left w:val="none" w:sz="0" w:space="0" w:color="auto"/>
        <w:bottom w:val="none" w:sz="0" w:space="0" w:color="auto"/>
        <w:right w:val="none" w:sz="0" w:space="0" w:color="auto"/>
      </w:divBdr>
    </w:div>
    <w:div w:id="1511918799">
      <w:bodyDiv w:val="1"/>
      <w:marLeft w:val="0"/>
      <w:marRight w:val="0"/>
      <w:marTop w:val="0"/>
      <w:marBottom w:val="0"/>
      <w:divBdr>
        <w:top w:val="none" w:sz="0" w:space="0" w:color="auto"/>
        <w:left w:val="none" w:sz="0" w:space="0" w:color="auto"/>
        <w:bottom w:val="none" w:sz="0" w:space="0" w:color="auto"/>
        <w:right w:val="none" w:sz="0" w:space="0" w:color="auto"/>
      </w:divBdr>
    </w:div>
    <w:div w:id="1515878823">
      <w:bodyDiv w:val="1"/>
      <w:marLeft w:val="0"/>
      <w:marRight w:val="0"/>
      <w:marTop w:val="0"/>
      <w:marBottom w:val="0"/>
      <w:divBdr>
        <w:top w:val="none" w:sz="0" w:space="0" w:color="auto"/>
        <w:left w:val="none" w:sz="0" w:space="0" w:color="auto"/>
        <w:bottom w:val="none" w:sz="0" w:space="0" w:color="auto"/>
        <w:right w:val="none" w:sz="0" w:space="0" w:color="auto"/>
      </w:divBdr>
    </w:div>
    <w:div w:id="1535188150">
      <w:bodyDiv w:val="1"/>
      <w:marLeft w:val="0"/>
      <w:marRight w:val="0"/>
      <w:marTop w:val="0"/>
      <w:marBottom w:val="0"/>
      <w:divBdr>
        <w:top w:val="none" w:sz="0" w:space="0" w:color="auto"/>
        <w:left w:val="none" w:sz="0" w:space="0" w:color="auto"/>
        <w:bottom w:val="none" w:sz="0" w:space="0" w:color="auto"/>
        <w:right w:val="none" w:sz="0" w:space="0" w:color="auto"/>
      </w:divBdr>
    </w:div>
    <w:div w:id="1540820956">
      <w:bodyDiv w:val="1"/>
      <w:marLeft w:val="0"/>
      <w:marRight w:val="0"/>
      <w:marTop w:val="0"/>
      <w:marBottom w:val="0"/>
      <w:divBdr>
        <w:top w:val="none" w:sz="0" w:space="0" w:color="auto"/>
        <w:left w:val="none" w:sz="0" w:space="0" w:color="auto"/>
        <w:bottom w:val="none" w:sz="0" w:space="0" w:color="auto"/>
        <w:right w:val="none" w:sz="0" w:space="0" w:color="auto"/>
      </w:divBdr>
      <w:divsChild>
        <w:div w:id="62535680">
          <w:marLeft w:val="634"/>
          <w:marRight w:val="0"/>
          <w:marTop w:val="120"/>
          <w:marBottom w:val="0"/>
          <w:divBdr>
            <w:top w:val="none" w:sz="0" w:space="0" w:color="auto"/>
            <w:left w:val="none" w:sz="0" w:space="0" w:color="auto"/>
            <w:bottom w:val="none" w:sz="0" w:space="0" w:color="auto"/>
            <w:right w:val="none" w:sz="0" w:space="0" w:color="auto"/>
          </w:divBdr>
        </w:div>
        <w:div w:id="114108375">
          <w:marLeft w:val="634"/>
          <w:marRight w:val="0"/>
          <w:marTop w:val="120"/>
          <w:marBottom w:val="0"/>
          <w:divBdr>
            <w:top w:val="none" w:sz="0" w:space="0" w:color="auto"/>
            <w:left w:val="none" w:sz="0" w:space="0" w:color="auto"/>
            <w:bottom w:val="none" w:sz="0" w:space="0" w:color="auto"/>
            <w:right w:val="none" w:sz="0" w:space="0" w:color="auto"/>
          </w:divBdr>
        </w:div>
        <w:div w:id="136847785">
          <w:marLeft w:val="634"/>
          <w:marRight w:val="0"/>
          <w:marTop w:val="120"/>
          <w:marBottom w:val="0"/>
          <w:divBdr>
            <w:top w:val="none" w:sz="0" w:space="0" w:color="auto"/>
            <w:left w:val="none" w:sz="0" w:space="0" w:color="auto"/>
            <w:bottom w:val="none" w:sz="0" w:space="0" w:color="auto"/>
            <w:right w:val="none" w:sz="0" w:space="0" w:color="auto"/>
          </w:divBdr>
        </w:div>
        <w:div w:id="372770484">
          <w:marLeft w:val="634"/>
          <w:marRight w:val="0"/>
          <w:marTop w:val="120"/>
          <w:marBottom w:val="0"/>
          <w:divBdr>
            <w:top w:val="none" w:sz="0" w:space="0" w:color="auto"/>
            <w:left w:val="none" w:sz="0" w:space="0" w:color="auto"/>
            <w:bottom w:val="none" w:sz="0" w:space="0" w:color="auto"/>
            <w:right w:val="none" w:sz="0" w:space="0" w:color="auto"/>
          </w:divBdr>
        </w:div>
        <w:div w:id="1028288415">
          <w:marLeft w:val="634"/>
          <w:marRight w:val="0"/>
          <w:marTop w:val="120"/>
          <w:marBottom w:val="0"/>
          <w:divBdr>
            <w:top w:val="none" w:sz="0" w:space="0" w:color="auto"/>
            <w:left w:val="none" w:sz="0" w:space="0" w:color="auto"/>
            <w:bottom w:val="none" w:sz="0" w:space="0" w:color="auto"/>
            <w:right w:val="none" w:sz="0" w:space="0" w:color="auto"/>
          </w:divBdr>
        </w:div>
      </w:divsChild>
    </w:div>
    <w:div w:id="1543790482">
      <w:bodyDiv w:val="1"/>
      <w:marLeft w:val="0"/>
      <w:marRight w:val="0"/>
      <w:marTop w:val="0"/>
      <w:marBottom w:val="0"/>
      <w:divBdr>
        <w:top w:val="none" w:sz="0" w:space="0" w:color="auto"/>
        <w:left w:val="none" w:sz="0" w:space="0" w:color="auto"/>
        <w:bottom w:val="none" w:sz="0" w:space="0" w:color="auto"/>
        <w:right w:val="none" w:sz="0" w:space="0" w:color="auto"/>
      </w:divBdr>
    </w:div>
    <w:div w:id="1589922864">
      <w:bodyDiv w:val="1"/>
      <w:marLeft w:val="0"/>
      <w:marRight w:val="0"/>
      <w:marTop w:val="0"/>
      <w:marBottom w:val="0"/>
      <w:divBdr>
        <w:top w:val="none" w:sz="0" w:space="0" w:color="auto"/>
        <w:left w:val="none" w:sz="0" w:space="0" w:color="auto"/>
        <w:bottom w:val="none" w:sz="0" w:space="0" w:color="auto"/>
        <w:right w:val="none" w:sz="0" w:space="0" w:color="auto"/>
      </w:divBdr>
      <w:divsChild>
        <w:div w:id="362944042">
          <w:marLeft w:val="446"/>
          <w:marRight w:val="0"/>
          <w:marTop w:val="0"/>
          <w:marBottom w:val="0"/>
          <w:divBdr>
            <w:top w:val="none" w:sz="0" w:space="0" w:color="auto"/>
            <w:left w:val="none" w:sz="0" w:space="0" w:color="auto"/>
            <w:bottom w:val="none" w:sz="0" w:space="0" w:color="auto"/>
            <w:right w:val="none" w:sz="0" w:space="0" w:color="auto"/>
          </w:divBdr>
        </w:div>
        <w:div w:id="400368955">
          <w:marLeft w:val="446"/>
          <w:marRight w:val="0"/>
          <w:marTop w:val="0"/>
          <w:marBottom w:val="0"/>
          <w:divBdr>
            <w:top w:val="none" w:sz="0" w:space="0" w:color="auto"/>
            <w:left w:val="none" w:sz="0" w:space="0" w:color="auto"/>
            <w:bottom w:val="none" w:sz="0" w:space="0" w:color="auto"/>
            <w:right w:val="none" w:sz="0" w:space="0" w:color="auto"/>
          </w:divBdr>
        </w:div>
        <w:div w:id="514418015">
          <w:marLeft w:val="446"/>
          <w:marRight w:val="0"/>
          <w:marTop w:val="0"/>
          <w:marBottom w:val="0"/>
          <w:divBdr>
            <w:top w:val="none" w:sz="0" w:space="0" w:color="auto"/>
            <w:left w:val="none" w:sz="0" w:space="0" w:color="auto"/>
            <w:bottom w:val="none" w:sz="0" w:space="0" w:color="auto"/>
            <w:right w:val="none" w:sz="0" w:space="0" w:color="auto"/>
          </w:divBdr>
        </w:div>
        <w:div w:id="1771198720">
          <w:marLeft w:val="446"/>
          <w:marRight w:val="0"/>
          <w:marTop w:val="0"/>
          <w:marBottom w:val="0"/>
          <w:divBdr>
            <w:top w:val="none" w:sz="0" w:space="0" w:color="auto"/>
            <w:left w:val="none" w:sz="0" w:space="0" w:color="auto"/>
            <w:bottom w:val="none" w:sz="0" w:space="0" w:color="auto"/>
            <w:right w:val="none" w:sz="0" w:space="0" w:color="auto"/>
          </w:divBdr>
        </w:div>
      </w:divsChild>
    </w:div>
    <w:div w:id="1595816967">
      <w:bodyDiv w:val="1"/>
      <w:marLeft w:val="0"/>
      <w:marRight w:val="0"/>
      <w:marTop w:val="0"/>
      <w:marBottom w:val="0"/>
      <w:divBdr>
        <w:top w:val="none" w:sz="0" w:space="0" w:color="auto"/>
        <w:left w:val="none" w:sz="0" w:space="0" w:color="auto"/>
        <w:bottom w:val="none" w:sz="0" w:space="0" w:color="auto"/>
        <w:right w:val="none" w:sz="0" w:space="0" w:color="auto"/>
      </w:divBdr>
      <w:divsChild>
        <w:div w:id="465586869">
          <w:marLeft w:val="446"/>
          <w:marRight w:val="0"/>
          <w:marTop w:val="0"/>
          <w:marBottom w:val="0"/>
          <w:divBdr>
            <w:top w:val="none" w:sz="0" w:space="0" w:color="auto"/>
            <w:left w:val="none" w:sz="0" w:space="0" w:color="auto"/>
            <w:bottom w:val="none" w:sz="0" w:space="0" w:color="auto"/>
            <w:right w:val="none" w:sz="0" w:space="0" w:color="auto"/>
          </w:divBdr>
        </w:div>
        <w:div w:id="520702677">
          <w:marLeft w:val="446"/>
          <w:marRight w:val="0"/>
          <w:marTop w:val="0"/>
          <w:marBottom w:val="0"/>
          <w:divBdr>
            <w:top w:val="none" w:sz="0" w:space="0" w:color="auto"/>
            <w:left w:val="none" w:sz="0" w:space="0" w:color="auto"/>
            <w:bottom w:val="none" w:sz="0" w:space="0" w:color="auto"/>
            <w:right w:val="none" w:sz="0" w:space="0" w:color="auto"/>
          </w:divBdr>
        </w:div>
        <w:div w:id="931668854">
          <w:marLeft w:val="446"/>
          <w:marRight w:val="0"/>
          <w:marTop w:val="0"/>
          <w:marBottom w:val="0"/>
          <w:divBdr>
            <w:top w:val="none" w:sz="0" w:space="0" w:color="auto"/>
            <w:left w:val="none" w:sz="0" w:space="0" w:color="auto"/>
            <w:bottom w:val="none" w:sz="0" w:space="0" w:color="auto"/>
            <w:right w:val="none" w:sz="0" w:space="0" w:color="auto"/>
          </w:divBdr>
        </w:div>
        <w:div w:id="1293948068">
          <w:marLeft w:val="446"/>
          <w:marRight w:val="0"/>
          <w:marTop w:val="0"/>
          <w:marBottom w:val="0"/>
          <w:divBdr>
            <w:top w:val="none" w:sz="0" w:space="0" w:color="auto"/>
            <w:left w:val="none" w:sz="0" w:space="0" w:color="auto"/>
            <w:bottom w:val="none" w:sz="0" w:space="0" w:color="auto"/>
            <w:right w:val="none" w:sz="0" w:space="0" w:color="auto"/>
          </w:divBdr>
        </w:div>
        <w:div w:id="1520922940">
          <w:marLeft w:val="446"/>
          <w:marRight w:val="0"/>
          <w:marTop w:val="0"/>
          <w:marBottom w:val="0"/>
          <w:divBdr>
            <w:top w:val="none" w:sz="0" w:space="0" w:color="auto"/>
            <w:left w:val="none" w:sz="0" w:space="0" w:color="auto"/>
            <w:bottom w:val="none" w:sz="0" w:space="0" w:color="auto"/>
            <w:right w:val="none" w:sz="0" w:space="0" w:color="auto"/>
          </w:divBdr>
        </w:div>
      </w:divsChild>
    </w:div>
    <w:div w:id="1655333583">
      <w:bodyDiv w:val="1"/>
      <w:marLeft w:val="0"/>
      <w:marRight w:val="0"/>
      <w:marTop w:val="0"/>
      <w:marBottom w:val="0"/>
      <w:divBdr>
        <w:top w:val="none" w:sz="0" w:space="0" w:color="auto"/>
        <w:left w:val="none" w:sz="0" w:space="0" w:color="auto"/>
        <w:bottom w:val="none" w:sz="0" w:space="0" w:color="auto"/>
        <w:right w:val="none" w:sz="0" w:space="0" w:color="auto"/>
      </w:divBdr>
    </w:div>
    <w:div w:id="1660309050">
      <w:bodyDiv w:val="1"/>
      <w:marLeft w:val="0"/>
      <w:marRight w:val="0"/>
      <w:marTop w:val="0"/>
      <w:marBottom w:val="0"/>
      <w:divBdr>
        <w:top w:val="none" w:sz="0" w:space="0" w:color="auto"/>
        <w:left w:val="none" w:sz="0" w:space="0" w:color="auto"/>
        <w:bottom w:val="none" w:sz="0" w:space="0" w:color="auto"/>
        <w:right w:val="none" w:sz="0" w:space="0" w:color="auto"/>
      </w:divBdr>
    </w:div>
    <w:div w:id="1707027658">
      <w:bodyDiv w:val="1"/>
      <w:marLeft w:val="0"/>
      <w:marRight w:val="0"/>
      <w:marTop w:val="0"/>
      <w:marBottom w:val="0"/>
      <w:divBdr>
        <w:top w:val="none" w:sz="0" w:space="0" w:color="auto"/>
        <w:left w:val="none" w:sz="0" w:space="0" w:color="auto"/>
        <w:bottom w:val="none" w:sz="0" w:space="0" w:color="auto"/>
        <w:right w:val="none" w:sz="0" w:space="0" w:color="auto"/>
      </w:divBdr>
    </w:div>
    <w:div w:id="1766030549">
      <w:bodyDiv w:val="1"/>
      <w:marLeft w:val="0"/>
      <w:marRight w:val="0"/>
      <w:marTop w:val="0"/>
      <w:marBottom w:val="0"/>
      <w:divBdr>
        <w:top w:val="none" w:sz="0" w:space="0" w:color="auto"/>
        <w:left w:val="none" w:sz="0" w:space="0" w:color="auto"/>
        <w:bottom w:val="none" w:sz="0" w:space="0" w:color="auto"/>
        <w:right w:val="none" w:sz="0" w:space="0" w:color="auto"/>
      </w:divBdr>
    </w:div>
    <w:div w:id="1790124563">
      <w:bodyDiv w:val="1"/>
      <w:marLeft w:val="0"/>
      <w:marRight w:val="0"/>
      <w:marTop w:val="0"/>
      <w:marBottom w:val="0"/>
      <w:divBdr>
        <w:top w:val="none" w:sz="0" w:space="0" w:color="auto"/>
        <w:left w:val="none" w:sz="0" w:space="0" w:color="auto"/>
        <w:bottom w:val="none" w:sz="0" w:space="0" w:color="auto"/>
        <w:right w:val="none" w:sz="0" w:space="0" w:color="auto"/>
      </w:divBdr>
    </w:div>
    <w:div w:id="1794517467">
      <w:bodyDiv w:val="1"/>
      <w:marLeft w:val="0"/>
      <w:marRight w:val="0"/>
      <w:marTop w:val="0"/>
      <w:marBottom w:val="0"/>
      <w:divBdr>
        <w:top w:val="none" w:sz="0" w:space="0" w:color="auto"/>
        <w:left w:val="none" w:sz="0" w:space="0" w:color="auto"/>
        <w:bottom w:val="none" w:sz="0" w:space="0" w:color="auto"/>
        <w:right w:val="none" w:sz="0" w:space="0" w:color="auto"/>
      </w:divBdr>
    </w:div>
    <w:div w:id="1810633621">
      <w:bodyDiv w:val="1"/>
      <w:marLeft w:val="0"/>
      <w:marRight w:val="0"/>
      <w:marTop w:val="0"/>
      <w:marBottom w:val="0"/>
      <w:divBdr>
        <w:top w:val="none" w:sz="0" w:space="0" w:color="auto"/>
        <w:left w:val="none" w:sz="0" w:space="0" w:color="auto"/>
        <w:bottom w:val="none" w:sz="0" w:space="0" w:color="auto"/>
        <w:right w:val="none" w:sz="0" w:space="0" w:color="auto"/>
      </w:divBdr>
    </w:div>
    <w:div w:id="1859588245">
      <w:bodyDiv w:val="1"/>
      <w:marLeft w:val="0"/>
      <w:marRight w:val="0"/>
      <w:marTop w:val="0"/>
      <w:marBottom w:val="0"/>
      <w:divBdr>
        <w:top w:val="none" w:sz="0" w:space="0" w:color="auto"/>
        <w:left w:val="none" w:sz="0" w:space="0" w:color="auto"/>
        <w:bottom w:val="none" w:sz="0" w:space="0" w:color="auto"/>
        <w:right w:val="none" w:sz="0" w:space="0" w:color="auto"/>
      </w:divBdr>
    </w:div>
    <w:div w:id="1866869284">
      <w:bodyDiv w:val="1"/>
      <w:marLeft w:val="0"/>
      <w:marRight w:val="0"/>
      <w:marTop w:val="0"/>
      <w:marBottom w:val="0"/>
      <w:divBdr>
        <w:top w:val="none" w:sz="0" w:space="0" w:color="auto"/>
        <w:left w:val="none" w:sz="0" w:space="0" w:color="auto"/>
        <w:bottom w:val="none" w:sz="0" w:space="0" w:color="auto"/>
        <w:right w:val="none" w:sz="0" w:space="0" w:color="auto"/>
      </w:divBdr>
    </w:div>
    <w:div w:id="1873302701">
      <w:bodyDiv w:val="1"/>
      <w:marLeft w:val="0"/>
      <w:marRight w:val="0"/>
      <w:marTop w:val="0"/>
      <w:marBottom w:val="0"/>
      <w:divBdr>
        <w:top w:val="none" w:sz="0" w:space="0" w:color="auto"/>
        <w:left w:val="none" w:sz="0" w:space="0" w:color="auto"/>
        <w:bottom w:val="none" w:sz="0" w:space="0" w:color="auto"/>
        <w:right w:val="none" w:sz="0" w:space="0" w:color="auto"/>
      </w:divBdr>
      <w:divsChild>
        <w:div w:id="615674564">
          <w:marLeft w:val="547"/>
          <w:marRight w:val="0"/>
          <w:marTop w:val="120"/>
          <w:marBottom w:val="0"/>
          <w:divBdr>
            <w:top w:val="none" w:sz="0" w:space="0" w:color="auto"/>
            <w:left w:val="none" w:sz="0" w:space="0" w:color="auto"/>
            <w:bottom w:val="none" w:sz="0" w:space="0" w:color="auto"/>
            <w:right w:val="none" w:sz="0" w:space="0" w:color="auto"/>
          </w:divBdr>
        </w:div>
      </w:divsChild>
    </w:div>
    <w:div w:id="1899633427">
      <w:bodyDiv w:val="1"/>
      <w:marLeft w:val="0"/>
      <w:marRight w:val="0"/>
      <w:marTop w:val="0"/>
      <w:marBottom w:val="0"/>
      <w:divBdr>
        <w:top w:val="none" w:sz="0" w:space="0" w:color="auto"/>
        <w:left w:val="none" w:sz="0" w:space="0" w:color="auto"/>
        <w:bottom w:val="none" w:sz="0" w:space="0" w:color="auto"/>
        <w:right w:val="none" w:sz="0" w:space="0" w:color="auto"/>
      </w:divBdr>
    </w:div>
    <w:div w:id="1937513635">
      <w:bodyDiv w:val="1"/>
      <w:marLeft w:val="0"/>
      <w:marRight w:val="0"/>
      <w:marTop w:val="0"/>
      <w:marBottom w:val="0"/>
      <w:divBdr>
        <w:top w:val="none" w:sz="0" w:space="0" w:color="auto"/>
        <w:left w:val="none" w:sz="0" w:space="0" w:color="auto"/>
        <w:bottom w:val="none" w:sz="0" w:space="0" w:color="auto"/>
        <w:right w:val="none" w:sz="0" w:space="0" w:color="auto"/>
      </w:divBdr>
    </w:div>
    <w:div w:id="1941789685">
      <w:bodyDiv w:val="1"/>
      <w:marLeft w:val="0"/>
      <w:marRight w:val="0"/>
      <w:marTop w:val="0"/>
      <w:marBottom w:val="0"/>
      <w:divBdr>
        <w:top w:val="none" w:sz="0" w:space="0" w:color="auto"/>
        <w:left w:val="none" w:sz="0" w:space="0" w:color="auto"/>
        <w:bottom w:val="none" w:sz="0" w:space="0" w:color="auto"/>
        <w:right w:val="none" w:sz="0" w:space="0" w:color="auto"/>
      </w:divBdr>
    </w:div>
    <w:div w:id="1971205951">
      <w:bodyDiv w:val="1"/>
      <w:marLeft w:val="0"/>
      <w:marRight w:val="0"/>
      <w:marTop w:val="0"/>
      <w:marBottom w:val="0"/>
      <w:divBdr>
        <w:top w:val="none" w:sz="0" w:space="0" w:color="auto"/>
        <w:left w:val="none" w:sz="0" w:space="0" w:color="auto"/>
        <w:bottom w:val="none" w:sz="0" w:space="0" w:color="auto"/>
        <w:right w:val="none" w:sz="0" w:space="0" w:color="auto"/>
      </w:divBdr>
    </w:div>
    <w:div w:id="1972207109">
      <w:bodyDiv w:val="1"/>
      <w:marLeft w:val="0"/>
      <w:marRight w:val="0"/>
      <w:marTop w:val="0"/>
      <w:marBottom w:val="0"/>
      <w:divBdr>
        <w:top w:val="none" w:sz="0" w:space="0" w:color="auto"/>
        <w:left w:val="none" w:sz="0" w:space="0" w:color="auto"/>
        <w:bottom w:val="none" w:sz="0" w:space="0" w:color="auto"/>
        <w:right w:val="none" w:sz="0" w:space="0" w:color="auto"/>
      </w:divBdr>
    </w:div>
    <w:div w:id="2016615986">
      <w:bodyDiv w:val="1"/>
      <w:marLeft w:val="0"/>
      <w:marRight w:val="0"/>
      <w:marTop w:val="0"/>
      <w:marBottom w:val="0"/>
      <w:divBdr>
        <w:top w:val="none" w:sz="0" w:space="0" w:color="auto"/>
        <w:left w:val="none" w:sz="0" w:space="0" w:color="auto"/>
        <w:bottom w:val="none" w:sz="0" w:space="0" w:color="auto"/>
        <w:right w:val="none" w:sz="0" w:space="0" w:color="auto"/>
      </w:divBdr>
    </w:div>
    <w:div w:id="2035690728">
      <w:bodyDiv w:val="1"/>
      <w:marLeft w:val="0"/>
      <w:marRight w:val="0"/>
      <w:marTop w:val="0"/>
      <w:marBottom w:val="0"/>
      <w:divBdr>
        <w:top w:val="none" w:sz="0" w:space="0" w:color="auto"/>
        <w:left w:val="none" w:sz="0" w:space="0" w:color="auto"/>
        <w:bottom w:val="none" w:sz="0" w:space="0" w:color="auto"/>
        <w:right w:val="none" w:sz="0" w:space="0" w:color="auto"/>
      </w:divBdr>
      <w:divsChild>
        <w:div w:id="271323906">
          <w:marLeft w:val="547"/>
          <w:marRight w:val="0"/>
          <w:marTop w:val="0"/>
          <w:marBottom w:val="0"/>
          <w:divBdr>
            <w:top w:val="none" w:sz="0" w:space="0" w:color="auto"/>
            <w:left w:val="none" w:sz="0" w:space="0" w:color="auto"/>
            <w:bottom w:val="none" w:sz="0" w:space="0" w:color="auto"/>
            <w:right w:val="none" w:sz="0" w:space="0" w:color="auto"/>
          </w:divBdr>
        </w:div>
        <w:div w:id="585069751">
          <w:marLeft w:val="547"/>
          <w:marRight w:val="0"/>
          <w:marTop w:val="0"/>
          <w:marBottom w:val="0"/>
          <w:divBdr>
            <w:top w:val="none" w:sz="0" w:space="0" w:color="auto"/>
            <w:left w:val="none" w:sz="0" w:space="0" w:color="auto"/>
            <w:bottom w:val="none" w:sz="0" w:space="0" w:color="auto"/>
            <w:right w:val="none" w:sz="0" w:space="0" w:color="auto"/>
          </w:divBdr>
        </w:div>
        <w:div w:id="1858692707">
          <w:marLeft w:val="547"/>
          <w:marRight w:val="0"/>
          <w:marTop w:val="0"/>
          <w:marBottom w:val="0"/>
          <w:divBdr>
            <w:top w:val="none" w:sz="0" w:space="0" w:color="auto"/>
            <w:left w:val="none" w:sz="0" w:space="0" w:color="auto"/>
            <w:bottom w:val="none" w:sz="0" w:space="0" w:color="auto"/>
            <w:right w:val="none" w:sz="0" w:space="0" w:color="auto"/>
          </w:divBdr>
        </w:div>
        <w:div w:id="1947343767">
          <w:marLeft w:val="547"/>
          <w:marRight w:val="0"/>
          <w:marTop w:val="0"/>
          <w:marBottom w:val="0"/>
          <w:divBdr>
            <w:top w:val="none" w:sz="0" w:space="0" w:color="auto"/>
            <w:left w:val="none" w:sz="0" w:space="0" w:color="auto"/>
            <w:bottom w:val="none" w:sz="0" w:space="0" w:color="auto"/>
            <w:right w:val="none" w:sz="0" w:space="0" w:color="auto"/>
          </w:divBdr>
        </w:div>
        <w:div w:id="1987276871">
          <w:marLeft w:val="547"/>
          <w:marRight w:val="0"/>
          <w:marTop w:val="0"/>
          <w:marBottom w:val="0"/>
          <w:divBdr>
            <w:top w:val="none" w:sz="0" w:space="0" w:color="auto"/>
            <w:left w:val="none" w:sz="0" w:space="0" w:color="auto"/>
            <w:bottom w:val="none" w:sz="0" w:space="0" w:color="auto"/>
            <w:right w:val="none" w:sz="0" w:space="0" w:color="auto"/>
          </w:divBdr>
        </w:div>
      </w:divsChild>
    </w:div>
    <w:div w:id="2047833190">
      <w:bodyDiv w:val="1"/>
      <w:marLeft w:val="0"/>
      <w:marRight w:val="0"/>
      <w:marTop w:val="0"/>
      <w:marBottom w:val="0"/>
      <w:divBdr>
        <w:top w:val="none" w:sz="0" w:space="0" w:color="auto"/>
        <w:left w:val="none" w:sz="0" w:space="0" w:color="auto"/>
        <w:bottom w:val="none" w:sz="0" w:space="0" w:color="auto"/>
        <w:right w:val="none" w:sz="0" w:space="0" w:color="auto"/>
      </w:divBdr>
    </w:div>
    <w:div w:id="2062122778">
      <w:bodyDiv w:val="1"/>
      <w:marLeft w:val="0"/>
      <w:marRight w:val="0"/>
      <w:marTop w:val="0"/>
      <w:marBottom w:val="0"/>
      <w:divBdr>
        <w:top w:val="none" w:sz="0" w:space="0" w:color="auto"/>
        <w:left w:val="none" w:sz="0" w:space="0" w:color="auto"/>
        <w:bottom w:val="none" w:sz="0" w:space="0" w:color="auto"/>
        <w:right w:val="none" w:sz="0" w:space="0" w:color="auto"/>
      </w:divBdr>
    </w:div>
    <w:div w:id="2063479284">
      <w:bodyDiv w:val="1"/>
      <w:marLeft w:val="0"/>
      <w:marRight w:val="0"/>
      <w:marTop w:val="0"/>
      <w:marBottom w:val="0"/>
      <w:divBdr>
        <w:top w:val="none" w:sz="0" w:space="0" w:color="auto"/>
        <w:left w:val="none" w:sz="0" w:space="0" w:color="auto"/>
        <w:bottom w:val="none" w:sz="0" w:space="0" w:color="auto"/>
        <w:right w:val="none" w:sz="0" w:space="0" w:color="auto"/>
      </w:divBdr>
    </w:div>
    <w:div w:id="2117942117">
      <w:bodyDiv w:val="1"/>
      <w:marLeft w:val="0"/>
      <w:marRight w:val="0"/>
      <w:marTop w:val="0"/>
      <w:marBottom w:val="0"/>
      <w:divBdr>
        <w:top w:val="none" w:sz="0" w:space="0" w:color="auto"/>
        <w:left w:val="none" w:sz="0" w:space="0" w:color="auto"/>
        <w:bottom w:val="none" w:sz="0" w:space="0" w:color="auto"/>
        <w:right w:val="none" w:sz="0" w:space="0" w:color="auto"/>
      </w:divBdr>
      <w:divsChild>
        <w:div w:id="32851267">
          <w:marLeft w:val="0"/>
          <w:marRight w:val="0"/>
          <w:marTop w:val="240"/>
          <w:marBottom w:val="84"/>
          <w:divBdr>
            <w:top w:val="none" w:sz="0" w:space="0" w:color="auto"/>
            <w:left w:val="none" w:sz="0" w:space="0" w:color="auto"/>
            <w:bottom w:val="none" w:sz="0" w:space="0" w:color="auto"/>
            <w:right w:val="none" w:sz="0" w:space="0" w:color="auto"/>
          </w:divBdr>
        </w:div>
        <w:div w:id="268588893">
          <w:marLeft w:val="480"/>
          <w:marRight w:val="480"/>
          <w:marTop w:val="480"/>
          <w:marBottom w:val="480"/>
          <w:divBdr>
            <w:top w:val="dotted" w:sz="6" w:space="12" w:color="DDDDDD"/>
            <w:left w:val="dotted" w:sz="6" w:space="24" w:color="DDDDDD"/>
            <w:bottom w:val="dotted" w:sz="6" w:space="12" w:color="DDDDDD"/>
            <w:right w:val="dotted" w:sz="6" w:space="24" w:color="DDDDDD"/>
          </w:divBdr>
        </w:div>
        <w:div w:id="402218224">
          <w:marLeft w:val="0"/>
          <w:marRight w:val="0"/>
          <w:marTop w:val="240"/>
          <w:marBottom w:val="84"/>
          <w:divBdr>
            <w:top w:val="none" w:sz="0" w:space="0" w:color="auto"/>
            <w:left w:val="none" w:sz="0" w:space="0" w:color="auto"/>
            <w:bottom w:val="none" w:sz="0" w:space="0" w:color="auto"/>
            <w:right w:val="none" w:sz="0" w:space="0" w:color="auto"/>
          </w:divBdr>
        </w:div>
        <w:div w:id="485784996">
          <w:marLeft w:val="0"/>
          <w:marRight w:val="0"/>
          <w:marTop w:val="240"/>
          <w:marBottom w:val="84"/>
          <w:divBdr>
            <w:top w:val="none" w:sz="0" w:space="0" w:color="auto"/>
            <w:left w:val="none" w:sz="0" w:space="0" w:color="auto"/>
            <w:bottom w:val="none" w:sz="0" w:space="0" w:color="auto"/>
            <w:right w:val="none" w:sz="0" w:space="0" w:color="auto"/>
          </w:divBdr>
        </w:div>
        <w:div w:id="601575286">
          <w:marLeft w:val="0"/>
          <w:marRight w:val="0"/>
          <w:marTop w:val="240"/>
          <w:marBottom w:val="84"/>
          <w:divBdr>
            <w:top w:val="none" w:sz="0" w:space="0" w:color="auto"/>
            <w:left w:val="none" w:sz="0" w:space="0" w:color="auto"/>
            <w:bottom w:val="none" w:sz="0" w:space="0" w:color="auto"/>
            <w:right w:val="none" w:sz="0" w:space="0" w:color="auto"/>
          </w:divBdr>
        </w:div>
        <w:div w:id="618268672">
          <w:marLeft w:val="0"/>
          <w:marRight w:val="0"/>
          <w:marTop w:val="240"/>
          <w:marBottom w:val="84"/>
          <w:divBdr>
            <w:top w:val="none" w:sz="0" w:space="0" w:color="auto"/>
            <w:left w:val="none" w:sz="0" w:space="0" w:color="auto"/>
            <w:bottom w:val="none" w:sz="0" w:space="0" w:color="auto"/>
            <w:right w:val="none" w:sz="0" w:space="0" w:color="auto"/>
          </w:divBdr>
        </w:div>
        <w:div w:id="688337566">
          <w:marLeft w:val="0"/>
          <w:marRight w:val="0"/>
          <w:marTop w:val="240"/>
          <w:marBottom w:val="84"/>
          <w:divBdr>
            <w:top w:val="none" w:sz="0" w:space="0" w:color="auto"/>
            <w:left w:val="none" w:sz="0" w:space="0" w:color="auto"/>
            <w:bottom w:val="none" w:sz="0" w:space="0" w:color="auto"/>
            <w:right w:val="none" w:sz="0" w:space="0" w:color="auto"/>
          </w:divBdr>
        </w:div>
        <w:div w:id="923757203">
          <w:marLeft w:val="0"/>
          <w:marRight w:val="0"/>
          <w:marTop w:val="240"/>
          <w:marBottom w:val="84"/>
          <w:divBdr>
            <w:top w:val="none" w:sz="0" w:space="0" w:color="auto"/>
            <w:left w:val="none" w:sz="0" w:space="0" w:color="auto"/>
            <w:bottom w:val="none" w:sz="0" w:space="0" w:color="auto"/>
            <w:right w:val="none" w:sz="0" w:space="0" w:color="auto"/>
          </w:divBdr>
        </w:div>
        <w:div w:id="927227081">
          <w:marLeft w:val="0"/>
          <w:marRight w:val="0"/>
          <w:marTop w:val="240"/>
          <w:marBottom w:val="84"/>
          <w:divBdr>
            <w:top w:val="none" w:sz="0" w:space="0" w:color="auto"/>
            <w:left w:val="none" w:sz="0" w:space="0" w:color="auto"/>
            <w:bottom w:val="none" w:sz="0" w:space="0" w:color="auto"/>
            <w:right w:val="none" w:sz="0" w:space="0" w:color="auto"/>
          </w:divBdr>
        </w:div>
        <w:div w:id="1093890941">
          <w:marLeft w:val="0"/>
          <w:marRight w:val="0"/>
          <w:marTop w:val="240"/>
          <w:marBottom w:val="84"/>
          <w:divBdr>
            <w:top w:val="none" w:sz="0" w:space="0" w:color="auto"/>
            <w:left w:val="none" w:sz="0" w:space="0" w:color="auto"/>
            <w:bottom w:val="none" w:sz="0" w:space="0" w:color="auto"/>
            <w:right w:val="none" w:sz="0" w:space="0" w:color="auto"/>
          </w:divBdr>
        </w:div>
        <w:div w:id="1321621027">
          <w:marLeft w:val="0"/>
          <w:marRight w:val="0"/>
          <w:marTop w:val="240"/>
          <w:marBottom w:val="84"/>
          <w:divBdr>
            <w:top w:val="none" w:sz="0" w:space="0" w:color="auto"/>
            <w:left w:val="none" w:sz="0" w:space="0" w:color="auto"/>
            <w:bottom w:val="none" w:sz="0" w:space="0" w:color="auto"/>
            <w:right w:val="none" w:sz="0" w:space="0" w:color="auto"/>
          </w:divBdr>
        </w:div>
        <w:div w:id="1383871767">
          <w:marLeft w:val="0"/>
          <w:marRight w:val="0"/>
          <w:marTop w:val="240"/>
          <w:marBottom w:val="84"/>
          <w:divBdr>
            <w:top w:val="none" w:sz="0" w:space="0" w:color="auto"/>
            <w:left w:val="none" w:sz="0" w:space="0" w:color="auto"/>
            <w:bottom w:val="none" w:sz="0" w:space="0" w:color="auto"/>
            <w:right w:val="none" w:sz="0" w:space="0" w:color="auto"/>
          </w:divBdr>
        </w:div>
        <w:div w:id="1645740776">
          <w:marLeft w:val="0"/>
          <w:marRight w:val="0"/>
          <w:marTop w:val="240"/>
          <w:marBottom w:val="84"/>
          <w:divBdr>
            <w:top w:val="none" w:sz="0" w:space="0" w:color="auto"/>
            <w:left w:val="none" w:sz="0" w:space="0" w:color="auto"/>
            <w:bottom w:val="none" w:sz="0" w:space="0" w:color="auto"/>
            <w:right w:val="none" w:sz="0" w:space="0" w:color="auto"/>
          </w:divBdr>
        </w:div>
        <w:div w:id="1842428827">
          <w:marLeft w:val="0"/>
          <w:marRight w:val="0"/>
          <w:marTop w:val="240"/>
          <w:marBottom w:val="84"/>
          <w:divBdr>
            <w:top w:val="none" w:sz="0" w:space="0" w:color="auto"/>
            <w:left w:val="none" w:sz="0" w:space="0" w:color="auto"/>
            <w:bottom w:val="none" w:sz="0" w:space="0" w:color="auto"/>
            <w:right w:val="none" w:sz="0" w:space="0" w:color="auto"/>
          </w:divBdr>
        </w:div>
      </w:divsChild>
    </w:div>
    <w:div w:id="2137523921">
      <w:bodyDiv w:val="1"/>
      <w:marLeft w:val="0"/>
      <w:marRight w:val="0"/>
      <w:marTop w:val="0"/>
      <w:marBottom w:val="0"/>
      <w:divBdr>
        <w:top w:val="none" w:sz="0" w:space="0" w:color="auto"/>
        <w:left w:val="none" w:sz="0" w:space="0" w:color="auto"/>
        <w:bottom w:val="none" w:sz="0" w:space="0" w:color="auto"/>
        <w:right w:val="none" w:sz="0" w:space="0" w:color="auto"/>
      </w:divBdr>
    </w:div>
    <w:div w:id="2138600869">
      <w:bodyDiv w:val="1"/>
      <w:marLeft w:val="0"/>
      <w:marRight w:val="0"/>
      <w:marTop w:val="0"/>
      <w:marBottom w:val="0"/>
      <w:divBdr>
        <w:top w:val="none" w:sz="0" w:space="0" w:color="auto"/>
        <w:left w:val="none" w:sz="0" w:space="0" w:color="auto"/>
        <w:bottom w:val="none" w:sz="0" w:space="0" w:color="auto"/>
        <w:right w:val="none" w:sz="0" w:space="0" w:color="auto"/>
      </w:divBdr>
    </w:div>
    <w:div w:id="2143693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yperlink" Target="https://scholar.google.com/scholar?hl=en&amp;q=I.+Androutsopoulos%2C+J.+Koutsias%2C+K.+Chandrinos%2C+G.+Paliouras%2C+and+C.+Spyropoulos.+An+evaluation+of+naive+bayesian+anti-spam+filtering.+In+Proceedings+of+the+workshop+on+Machine+Learning+in+the+New+Information+Age%2C+pages+9%2D%2D17%2C+2000" TargetMode="External"/><Relationship Id="rId3" Type="http://schemas.openxmlformats.org/officeDocument/2006/relationships/styles" Target="styles.xml"/><Relationship Id="rId21" Type="http://schemas.openxmlformats.org/officeDocument/2006/relationships/hyperlink" Target="https://link.springer.com/article/10.1007/s10462-022-10195-4"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dl.acm.org/doi/10.1145/2030376.20303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eader" Target="header1.xml"/><Relationship Id="rId10" Type="http://schemas.openxmlformats.org/officeDocument/2006/relationships/footer" Target="footer1.xml"/><Relationship Id="rId19" Type="http://schemas.openxmlformats.org/officeDocument/2006/relationships/hyperlink" Target="https://www.researchgate.net/publication/255665198_Hoodwinking_Spam_Email_Filters?_tp=eyJjb250ZXh0Ijp7ImZpcnN0UGFnZSI6Il9kaXJlY3QiLCJwYWdlIjoiX2RpcmVjdCJ9fQ"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g"/><Relationship Id="rId22" Type="http://schemas.openxmlformats.org/officeDocument/2006/relationships/hyperlink" Target="https://ieeexplore.ieee.org/document/7905294/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CCEC2-8973-45F1-BD64-CB8FEDC19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107</Pages>
  <Words>18348</Words>
  <Characters>104584</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Aio</cp:lastModifiedBy>
  <cp:revision>3</cp:revision>
  <cp:lastPrinted>2024-06-11T21:39:00Z</cp:lastPrinted>
  <dcterms:created xsi:type="dcterms:W3CDTF">2024-06-11T21:39:00Z</dcterms:created>
  <dcterms:modified xsi:type="dcterms:W3CDTF">2024-06-15T10:43:00Z</dcterms:modified>
</cp:coreProperties>
</file>